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5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6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17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18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19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2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21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2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23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2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25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26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27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28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29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8D71" w14:textId="77777777" w:rsidR="00283D51" w:rsidRDefault="00283D51">
      <w:pPr>
        <w:spacing w:before="9" w:line="120" w:lineRule="exact"/>
        <w:rPr>
          <w:sz w:val="13"/>
          <w:szCs w:val="13"/>
        </w:rPr>
      </w:pPr>
    </w:p>
    <w:p w14:paraId="095DE3ED" w14:textId="77777777" w:rsidR="00283D51" w:rsidRDefault="00283D51">
      <w:pPr>
        <w:spacing w:line="200" w:lineRule="exact"/>
      </w:pPr>
    </w:p>
    <w:p w14:paraId="71FDA43B" w14:textId="77777777" w:rsidR="00283D51" w:rsidRDefault="00283D51">
      <w:pPr>
        <w:spacing w:line="200" w:lineRule="exact"/>
      </w:pPr>
    </w:p>
    <w:p w14:paraId="2A9260EC" w14:textId="77777777" w:rsidR="00283D51" w:rsidRDefault="00283D51">
      <w:pPr>
        <w:spacing w:line="200" w:lineRule="exact"/>
      </w:pPr>
    </w:p>
    <w:p w14:paraId="4C9D1061" w14:textId="77777777" w:rsidR="00283D51" w:rsidRDefault="00000000">
      <w:pPr>
        <w:spacing w:before="4"/>
        <w:ind w:left="1363" w:right="1140"/>
        <w:jc w:val="center"/>
        <w:rPr>
          <w:sz w:val="44"/>
          <w:szCs w:val="44"/>
        </w:rPr>
      </w:pPr>
      <w:r>
        <w:rPr>
          <w:b/>
          <w:spacing w:val="-2"/>
          <w:sz w:val="44"/>
          <w:szCs w:val="44"/>
        </w:rPr>
        <w:t>RA</w:t>
      </w:r>
      <w:r>
        <w:rPr>
          <w:b/>
          <w:sz w:val="44"/>
          <w:szCs w:val="44"/>
        </w:rPr>
        <w:t>J</w:t>
      </w:r>
      <w:r>
        <w:rPr>
          <w:b/>
          <w:spacing w:val="-2"/>
          <w:sz w:val="44"/>
          <w:szCs w:val="44"/>
        </w:rPr>
        <w:t>ALA</w:t>
      </w:r>
      <w:r>
        <w:rPr>
          <w:b/>
          <w:spacing w:val="2"/>
          <w:sz w:val="44"/>
          <w:szCs w:val="44"/>
        </w:rPr>
        <w:t>K</w:t>
      </w:r>
      <w:r>
        <w:rPr>
          <w:b/>
          <w:sz w:val="44"/>
          <w:szCs w:val="44"/>
        </w:rPr>
        <w:t>SH</w:t>
      </w:r>
      <w:r>
        <w:rPr>
          <w:b/>
          <w:spacing w:val="-3"/>
          <w:sz w:val="44"/>
          <w:szCs w:val="44"/>
        </w:rPr>
        <w:t>M</w:t>
      </w:r>
      <w:r>
        <w:rPr>
          <w:b/>
          <w:sz w:val="44"/>
          <w:szCs w:val="44"/>
        </w:rPr>
        <w:t>I E</w:t>
      </w:r>
      <w:r>
        <w:rPr>
          <w:b/>
          <w:spacing w:val="-3"/>
          <w:sz w:val="44"/>
          <w:szCs w:val="44"/>
        </w:rPr>
        <w:t>NG</w:t>
      </w:r>
      <w:r>
        <w:rPr>
          <w:b/>
          <w:sz w:val="44"/>
          <w:szCs w:val="44"/>
        </w:rPr>
        <w:t>IN</w:t>
      </w:r>
      <w:r>
        <w:rPr>
          <w:b/>
          <w:spacing w:val="-3"/>
          <w:sz w:val="44"/>
          <w:szCs w:val="44"/>
        </w:rPr>
        <w:t>E</w:t>
      </w:r>
      <w:r>
        <w:rPr>
          <w:b/>
          <w:spacing w:val="-2"/>
          <w:sz w:val="44"/>
          <w:szCs w:val="44"/>
        </w:rPr>
        <w:t>ER</w:t>
      </w:r>
      <w:r>
        <w:rPr>
          <w:b/>
          <w:sz w:val="44"/>
          <w:szCs w:val="44"/>
        </w:rPr>
        <w:t>ING</w:t>
      </w:r>
      <w:r>
        <w:rPr>
          <w:b/>
          <w:spacing w:val="-4"/>
          <w:sz w:val="44"/>
          <w:szCs w:val="44"/>
        </w:rPr>
        <w:t xml:space="preserve"> </w:t>
      </w:r>
      <w:r>
        <w:rPr>
          <w:b/>
          <w:spacing w:val="-2"/>
          <w:sz w:val="44"/>
          <w:szCs w:val="44"/>
        </w:rPr>
        <w:t>C</w:t>
      </w:r>
      <w:r>
        <w:rPr>
          <w:b/>
          <w:spacing w:val="2"/>
          <w:sz w:val="44"/>
          <w:szCs w:val="44"/>
        </w:rPr>
        <w:t>O</w:t>
      </w:r>
      <w:r>
        <w:rPr>
          <w:b/>
          <w:spacing w:val="-2"/>
          <w:sz w:val="44"/>
          <w:szCs w:val="44"/>
        </w:rPr>
        <w:t>LLE</w:t>
      </w:r>
      <w:r>
        <w:rPr>
          <w:b/>
          <w:spacing w:val="-3"/>
          <w:sz w:val="44"/>
          <w:szCs w:val="44"/>
        </w:rPr>
        <w:t>G</w:t>
      </w:r>
      <w:r>
        <w:rPr>
          <w:b/>
          <w:sz w:val="44"/>
          <w:szCs w:val="44"/>
        </w:rPr>
        <w:t>E</w:t>
      </w:r>
    </w:p>
    <w:p w14:paraId="408A407D" w14:textId="77777777" w:rsidR="00283D51" w:rsidRDefault="00283D51">
      <w:pPr>
        <w:spacing w:before="4" w:line="160" w:lineRule="exact"/>
        <w:rPr>
          <w:sz w:val="16"/>
          <w:szCs w:val="16"/>
        </w:rPr>
      </w:pPr>
    </w:p>
    <w:p w14:paraId="12D8E0CB" w14:textId="77777777" w:rsidR="00283D51" w:rsidRDefault="00283D51">
      <w:pPr>
        <w:spacing w:line="200" w:lineRule="exact"/>
      </w:pPr>
    </w:p>
    <w:p w14:paraId="25347602" w14:textId="77777777" w:rsidR="00283D51" w:rsidRDefault="00000000">
      <w:pPr>
        <w:ind w:left="2858" w:right="2790" w:hanging="110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 xml:space="preserve">n 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u</w:t>
      </w:r>
      <w:r>
        <w:rPr>
          <w:b/>
          <w:sz w:val="32"/>
          <w:szCs w:val="32"/>
        </w:rPr>
        <w:t>s Ins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io</w:t>
      </w:r>
      <w:r>
        <w:rPr>
          <w:b/>
          <w:sz w:val="32"/>
          <w:szCs w:val="32"/>
        </w:rPr>
        <w:t xml:space="preserve">n 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3"/>
          <w:sz w:val="32"/>
          <w:szCs w:val="32"/>
        </w:rPr>
        <w:t>f</w:t>
      </w:r>
      <w:r>
        <w:rPr>
          <w:b/>
          <w:spacing w:val="-2"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3"/>
          <w:sz w:val="32"/>
          <w:szCs w:val="32"/>
        </w:rPr>
        <w:t>li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 xml:space="preserve">d </w:t>
      </w:r>
      <w:r>
        <w:rPr>
          <w:b/>
          <w:spacing w:val="-6"/>
          <w:sz w:val="32"/>
          <w:szCs w:val="32"/>
        </w:rPr>
        <w:t>t</w:t>
      </w:r>
      <w:r>
        <w:rPr>
          <w:b/>
          <w:sz w:val="32"/>
          <w:szCs w:val="32"/>
        </w:rPr>
        <w:t>o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nn</w:t>
      </w:r>
      <w:r>
        <w:rPr>
          <w:b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U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v</w:t>
      </w:r>
      <w:r>
        <w:rPr>
          <w:b/>
          <w:spacing w:val="1"/>
          <w:sz w:val="32"/>
          <w:szCs w:val="32"/>
        </w:rPr>
        <w:t>er</w:t>
      </w:r>
      <w:r>
        <w:rPr>
          <w:b/>
          <w:spacing w:val="-5"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ty</w:t>
      </w:r>
      <w:r>
        <w:rPr>
          <w:b/>
          <w:sz w:val="32"/>
          <w:szCs w:val="32"/>
        </w:rPr>
        <w:t>,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h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6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ai</w:t>
      </w:r>
      <w:r>
        <w:rPr>
          <w:b/>
          <w:sz w:val="32"/>
          <w:szCs w:val="32"/>
        </w:rPr>
        <w:t xml:space="preserve">, </w:t>
      </w:r>
      <w:r>
        <w:rPr>
          <w:b/>
          <w:spacing w:val="-7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ja</w:t>
      </w:r>
      <w:r>
        <w:rPr>
          <w:b/>
          <w:spacing w:val="2"/>
          <w:sz w:val="32"/>
          <w:szCs w:val="32"/>
        </w:rPr>
        <w:t>la</w:t>
      </w:r>
      <w:r>
        <w:rPr>
          <w:b/>
          <w:spacing w:val="-11"/>
          <w:sz w:val="32"/>
          <w:szCs w:val="32"/>
        </w:rPr>
        <w:t>k</w:t>
      </w:r>
      <w:r>
        <w:rPr>
          <w:b/>
          <w:sz w:val="32"/>
          <w:szCs w:val="32"/>
        </w:rPr>
        <w:t>s</w:t>
      </w:r>
      <w:r>
        <w:rPr>
          <w:b/>
          <w:spacing w:val="3"/>
          <w:sz w:val="32"/>
          <w:szCs w:val="32"/>
        </w:rPr>
        <w:t>h</w:t>
      </w:r>
      <w:r>
        <w:rPr>
          <w:b/>
          <w:spacing w:val="-9"/>
          <w:sz w:val="32"/>
          <w:szCs w:val="32"/>
        </w:rPr>
        <w:t>m</w:t>
      </w:r>
      <w:r>
        <w:rPr>
          <w:b/>
          <w:sz w:val="32"/>
          <w:szCs w:val="32"/>
        </w:rPr>
        <w:t>i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ag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>,</w:t>
      </w:r>
      <w:r>
        <w:rPr>
          <w:b/>
          <w:spacing w:val="-2"/>
          <w:sz w:val="32"/>
          <w:szCs w:val="32"/>
        </w:rPr>
        <w:t xml:space="preserve"> </w:t>
      </w:r>
      <w:proofErr w:type="spellStart"/>
      <w:r>
        <w:rPr>
          <w:b/>
          <w:spacing w:val="1"/>
          <w:sz w:val="32"/>
          <w:szCs w:val="32"/>
        </w:rPr>
        <w:t>T</w:t>
      </w:r>
      <w:r>
        <w:rPr>
          <w:b/>
          <w:spacing w:val="-6"/>
          <w:sz w:val="32"/>
          <w:szCs w:val="32"/>
        </w:rPr>
        <w:t>h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nd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2"/>
          <w:sz w:val="32"/>
          <w:szCs w:val="32"/>
        </w:rPr>
        <w:t>la</w:t>
      </w:r>
      <w:r>
        <w:rPr>
          <w:b/>
          <w:sz w:val="32"/>
          <w:szCs w:val="32"/>
        </w:rPr>
        <w:t>m</w:t>
      </w:r>
      <w:proofErr w:type="spellEnd"/>
      <w:r>
        <w:rPr>
          <w:b/>
          <w:sz w:val="32"/>
          <w:szCs w:val="32"/>
        </w:rPr>
        <w:t xml:space="preserve"> –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6</w:t>
      </w:r>
      <w:r>
        <w:rPr>
          <w:b/>
          <w:spacing w:val="-2"/>
          <w:sz w:val="32"/>
          <w:szCs w:val="32"/>
        </w:rPr>
        <w:t>0</w:t>
      </w:r>
      <w:r>
        <w:rPr>
          <w:b/>
          <w:sz w:val="32"/>
          <w:szCs w:val="32"/>
        </w:rPr>
        <w:t>2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1</w:t>
      </w:r>
      <w:r>
        <w:rPr>
          <w:b/>
          <w:spacing w:val="2"/>
          <w:sz w:val="32"/>
          <w:szCs w:val="32"/>
        </w:rPr>
        <w:t>0</w:t>
      </w:r>
      <w:r>
        <w:rPr>
          <w:b/>
          <w:sz w:val="32"/>
          <w:szCs w:val="32"/>
        </w:rPr>
        <w:t>5</w:t>
      </w:r>
    </w:p>
    <w:p w14:paraId="689FEF49" w14:textId="77777777" w:rsidR="00283D51" w:rsidRDefault="00283D51">
      <w:pPr>
        <w:spacing w:line="200" w:lineRule="exact"/>
      </w:pPr>
    </w:p>
    <w:p w14:paraId="5AABA513" w14:textId="77777777" w:rsidR="00283D51" w:rsidRDefault="00283D51">
      <w:pPr>
        <w:spacing w:line="200" w:lineRule="exact"/>
      </w:pPr>
    </w:p>
    <w:p w14:paraId="05E8B6C7" w14:textId="77777777" w:rsidR="00283D51" w:rsidRDefault="00283D51">
      <w:pPr>
        <w:spacing w:line="200" w:lineRule="exact"/>
      </w:pPr>
    </w:p>
    <w:p w14:paraId="4BB8A0D9" w14:textId="77777777" w:rsidR="00283D51" w:rsidRDefault="00283D51">
      <w:pPr>
        <w:spacing w:before="17" w:line="260" w:lineRule="exact"/>
        <w:rPr>
          <w:sz w:val="26"/>
          <w:szCs w:val="26"/>
        </w:rPr>
      </w:pPr>
    </w:p>
    <w:p w14:paraId="04FF7349" w14:textId="77777777" w:rsidR="00283D51" w:rsidRDefault="0098029A">
      <w:pPr>
        <w:ind w:left="3953"/>
      </w:pPr>
      <w:r>
        <w:pict w14:anchorId="447B1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49.25pt">
            <v:imagedata r:id="rId7" o:title=""/>
          </v:shape>
        </w:pict>
      </w:r>
    </w:p>
    <w:p w14:paraId="56F671D0" w14:textId="77777777" w:rsidR="00283D51" w:rsidRDefault="00283D51">
      <w:pPr>
        <w:spacing w:line="200" w:lineRule="exact"/>
      </w:pPr>
    </w:p>
    <w:p w14:paraId="47791E8A" w14:textId="77777777" w:rsidR="00283D51" w:rsidRDefault="00283D51">
      <w:pPr>
        <w:spacing w:before="7" w:line="260" w:lineRule="exact"/>
        <w:rPr>
          <w:sz w:val="26"/>
          <w:szCs w:val="26"/>
        </w:rPr>
      </w:pPr>
    </w:p>
    <w:p w14:paraId="0C957624" w14:textId="77777777" w:rsidR="00283D51" w:rsidRDefault="00000000">
      <w:pPr>
        <w:spacing w:line="360" w:lineRule="exact"/>
        <w:ind w:left="817" w:right="823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D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P</w:t>
      </w:r>
      <w:r>
        <w:rPr>
          <w:b/>
          <w:spacing w:val="-2"/>
          <w:sz w:val="32"/>
          <w:szCs w:val="32"/>
        </w:rPr>
        <w:t>AR</w:t>
      </w:r>
      <w:r>
        <w:rPr>
          <w:b/>
          <w:spacing w:val="1"/>
          <w:sz w:val="32"/>
          <w:szCs w:val="32"/>
        </w:rPr>
        <w:t>T</w:t>
      </w:r>
      <w:r>
        <w:rPr>
          <w:b/>
          <w:spacing w:val="-6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5"/>
          <w:sz w:val="32"/>
          <w:szCs w:val="32"/>
        </w:rPr>
        <w:t>O</w:t>
      </w:r>
      <w:r>
        <w:rPr>
          <w:b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AR</w:t>
      </w:r>
      <w:r>
        <w:rPr>
          <w:b/>
          <w:spacing w:val="1"/>
          <w:sz w:val="32"/>
          <w:szCs w:val="32"/>
        </w:rPr>
        <w:t>T</w:t>
      </w:r>
      <w:r>
        <w:rPr>
          <w:b/>
          <w:spacing w:val="-5"/>
          <w:sz w:val="32"/>
          <w:szCs w:val="32"/>
        </w:rPr>
        <w:t>I</w:t>
      </w:r>
      <w:r>
        <w:rPr>
          <w:b/>
          <w:sz w:val="32"/>
          <w:szCs w:val="32"/>
        </w:rPr>
        <w:t>FI</w:t>
      </w:r>
      <w:r>
        <w:rPr>
          <w:b/>
          <w:spacing w:val="-2"/>
          <w:sz w:val="32"/>
          <w:szCs w:val="32"/>
        </w:rPr>
        <w:t>C</w:t>
      </w:r>
      <w:r>
        <w:rPr>
          <w:b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T</w:t>
      </w:r>
      <w:r>
        <w:rPr>
          <w:b/>
          <w:spacing w:val="-3"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LL</w:t>
      </w:r>
      <w:r>
        <w:rPr>
          <w:b/>
          <w:sz w:val="32"/>
          <w:szCs w:val="32"/>
        </w:rPr>
        <w:t>I</w:t>
      </w:r>
      <w:r>
        <w:rPr>
          <w:b/>
          <w:spacing w:val="-6"/>
          <w:sz w:val="32"/>
          <w:szCs w:val="32"/>
        </w:rPr>
        <w:t>G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NC</w:t>
      </w:r>
      <w:r>
        <w:rPr>
          <w:b/>
          <w:sz w:val="32"/>
          <w:szCs w:val="32"/>
        </w:rPr>
        <w:t>E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AN</w:t>
      </w:r>
      <w:r>
        <w:rPr>
          <w:b/>
          <w:sz w:val="32"/>
          <w:szCs w:val="32"/>
        </w:rPr>
        <w:t xml:space="preserve">D 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-2"/>
          <w:sz w:val="32"/>
          <w:szCs w:val="32"/>
        </w:rPr>
        <w:t>AC</w:t>
      </w:r>
      <w:r>
        <w:rPr>
          <w:b/>
          <w:sz w:val="32"/>
          <w:szCs w:val="32"/>
        </w:rPr>
        <w:t>HI</w:t>
      </w:r>
      <w:r>
        <w:rPr>
          <w:b/>
          <w:spacing w:val="-7"/>
          <w:sz w:val="32"/>
          <w:szCs w:val="32"/>
        </w:rPr>
        <w:t>N</w:t>
      </w:r>
      <w:r>
        <w:rPr>
          <w:b/>
          <w:sz w:val="32"/>
          <w:szCs w:val="32"/>
        </w:rPr>
        <w:t xml:space="preserve">E </w:t>
      </w:r>
      <w:r>
        <w:rPr>
          <w:b/>
          <w:spacing w:val="1"/>
          <w:sz w:val="32"/>
          <w:szCs w:val="32"/>
        </w:rPr>
        <w:t>LE</w:t>
      </w:r>
      <w:r>
        <w:rPr>
          <w:b/>
          <w:spacing w:val="-2"/>
          <w:sz w:val="32"/>
          <w:szCs w:val="32"/>
        </w:rPr>
        <w:t>ARN</w:t>
      </w:r>
      <w:r>
        <w:rPr>
          <w:b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N</w:t>
      </w:r>
      <w:r>
        <w:rPr>
          <w:b/>
          <w:sz w:val="32"/>
          <w:szCs w:val="32"/>
        </w:rPr>
        <w:t>G</w:t>
      </w:r>
    </w:p>
    <w:p w14:paraId="5CE20D08" w14:textId="77777777" w:rsidR="00283D51" w:rsidRDefault="00283D51">
      <w:pPr>
        <w:spacing w:line="200" w:lineRule="exact"/>
      </w:pPr>
    </w:p>
    <w:p w14:paraId="671AD075" w14:textId="77777777" w:rsidR="00283D51" w:rsidRDefault="00283D51">
      <w:pPr>
        <w:spacing w:line="200" w:lineRule="exact"/>
      </w:pPr>
    </w:p>
    <w:p w14:paraId="0ABC0F92" w14:textId="77777777" w:rsidR="00283D51" w:rsidRDefault="00283D51">
      <w:pPr>
        <w:spacing w:line="200" w:lineRule="exact"/>
      </w:pPr>
    </w:p>
    <w:p w14:paraId="6BADF933" w14:textId="77777777" w:rsidR="00283D51" w:rsidRDefault="00283D51">
      <w:pPr>
        <w:spacing w:line="200" w:lineRule="exact"/>
      </w:pPr>
    </w:p>
    <w:p w14:paraId="0C3E1D54" w14:textId="77777777" w:rsidR="00283D51" w:rsidRDefault="00283D51">
      <w:pPr>
        <w:spacing w:line="200" w:lineRule="exact"/>
      </w:pPr>
    </w:p>
    <w:p w14:paraId="45F7E679" w14:textId="77777777" w:rsidR="00283D51" w:rsidRDefault="00283D51">
      <w:pPr>
        <w:spacing w:line="200" w:lineRule="exact"/>
      </w:pPr>
    </w:p>
    <w:p w14:paraId="52518A52" w14:textId="77777777" w:rsidR="00283D51" w:rsidRDefault="00283D51">
      <w:pPr>
        <w:spacing w:before="14" w:line="220" w:lineRule="exact"/>
        <w:rPr>
          <w:sz w:val="22"/>
          <w:szCs w:val="22"/>
        </w:rPr>
      </w:pPr>
    </w:p>
    <w:tbl>
      <w:tblPr>
        <w:tblpPr w:leftFromText="180" w:rightFromText="180" w:vertAnchor="text" w:horzAnchor="page" w:tblpX="1186" w:tblpY="156"/>
        <w:tblW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"/>
        <w:gridCol w:w="35"/>
        <w:gridCol w:w="36"/>
      </w:tblGrid>
      <w:tr w:rsidR="0098029A" w14:paraId="6ABCFF1D" w14:textId="77777777" w:rsidTr="0098029A">
        <w:trPr>
          <w:gridAfter w:val="2"/>
          <w:wAfter w:w="71" w:type="dxa"/>
          <w:trHeight w:hRule="exact" w:val="329"/>
        </w:trPr>
        <w:tc>
          <w:tcPr>
            <w:tcW w:w="37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C9D546E" w14:textId="77777777" w:rsidR="0098029A" w:rsidRDefault="0098029A" w:rsidP="0098029A">
            <w:pPr>
              <w:ind w:left="28"/>
              <w:rPr>
                <w:sz w:val="24"/>
                <w:szCs w:val="24"/>
              </w:rPr>
            </w:pPr>
          </w:p>
        </w:tc>
      </w:tr>
      <w:tr w:rsidR="0098029A" w14:paraId="16D7C541" w14:textId="77777777" w:rsidTr="0098029A">
        <w:trPr>
          <w:gridAfter w:val="2"/>
          <w:wAfter w:w="71" w:type="dxa"/>
          <w:trHeight w:hRule="exact" w:val="329"/>
        </w:trPr>
        <w:tc>
          <w:tcPr>
            <w:tcW w:w="37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6F93DED0" w14:textId="77777777" w:rsidR="0098029A" w:rsidRDefault="0098029A" w:rsidP="0098029A"/>
        </w:tc>
      </w:tr>
      <w:tr w:rsidR="0098029A" w14:paraId="0072E007" w14:textId="77777777" w:rsidTr="0098029A">
        <w:trPr>
          <w:gridAfter w:val="2"/>
          <w:wAfter w:w="71" w:type="dxa"/>
          <w:trHeight w:hRule="exact" w:val="273"/>
        </w:trPr>
        <w:tc>
          <w:tcPr>
            <w:tcW w:w="37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6EB71378" w14:textId="77777777" w:rsidR="0098029A" w:rsidRDefault="0098029A" w:rsidP="0098029A"/>
        </w:tc>
      </w:tr>
      <w:tr w:rsidR="0098029A" w14:paraId="4385ACD5" w14:textId="77777777" w:rsidTr="0098029A">
        <w:trPr>
          <w:gridAfter w:val="2"/>
          <w:wAfter w:w="71" w:type="dxa"/>
          <w:trHeight w:hRule="exact" w:val="315"/>
        </w:trPr>
        <w:tc>
          <w:tcPr>
            <w:tcW w:w="37" w:type="dxa"/>
            <w:vMerge/>
            <w:tcBorders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520922B7" w14:textId="77777777" w:rsidR="0098029A" w:rsidRDefault="0098029A" w:rsidP="0098029A"/>
        </w:tc>
      </w:tr>
      <w:tr w:rsidR="0098029A" w14:paraId="32B87D29" w14:textId="77777777" w:rsidTr="0098029A">
        <w:trPr>
          <w:trHeight w:hRule="exact" w:val="101"/>
        </w:trPr>
        <w:tc>
          <w:tcPr>
            <w:tcW w:w="37" w:type="dxa"/>
            <w:tcBorders>
              <w:top w:val="nil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7A445153" w14:textId="77777777" w:rsidR="0098029A" w:rsidRDefault="0098029A" w:rsidP="0098029A">
            <w:pPr>
              <w:ind w:left="28" w:right="-62"/>
              <w:rPr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0D736" w14:textId="77777777" w:rsidR="0098029A" w:rsidRDefault="0098029A" w:rsidP="0098029A">
            <w:pPr>
              <w:spacing w:before="72"/>
              <w:ind w:left="142"/>
              <w:rPr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177D086A" w14:textId="77777777" w:rsidR="0098029A" w:rsidRDefault="0098029A" w:rsidP="0098029A"/>
        </w:tc>
      </w:tr>
    </w:tbl>
    <w:p w14:paraId="1D3447E1" w14:textId="0C0D6257" w:rsidR="00283D51" w:rsidRDefault="00000000">
      <w:pPr>
        <w:spacing w:line="360" w:lineRule="exact"/>
        <w:ind w:left="2663" w:right="2515"/>
        <w:jc w:val="center"/>
        <w:rPr>
          <w:sz w:val="32"/>
          <w:szCs w:val="32"/>
        </w:rPr>
      </w:pPr>
      <w:r>
        <w:rPr>
          <w:b/>
          <w:spacing w:val="-2"/>
          <w:position w:val="-1"/>
          <w:sz w:val="32"/>
          <w:szCs w:val="32"/>
        </w:rPr>
        <w:t>C</w:t>
      </w:r>
      <w:r>
        <w:rPr>
          <w:b/>
          <w:spacing w:val="-1"/>
          <w:position w:val="-1"/>
          <w:sz w:val="32"/>
          <w:szCs w:val="32"/>
        </w:rPr>
        <w:t>S</w:t>
      </w:r>
      <w:r>
        <w:rPr>
          <w:b/>
          <w:spacing w:val="2"/>
          <w:position w:val="-1"/>
          <w:sz w:val="32"/>
          <w:szCs w:val="32"/>
        </w:rPr>
        <w:t>2</w:t>
      </w:r>
      <w:r>
        <w:rPr>
          <w:b/>
          <w:spacing w:val="-2"/>
          <w:position w:val="-1"/>
          <w:sz w:val="32"/>
          <w:szCs w:val="32"/>
        </w:rPr>
        <w:t>3</w:t>
      </w:r>
      <w:r>
        <w:rPr>
          <w:b/>
          <w:spacing w:val="2"/>
          <w:position w:val="-1"/>
          <w:sz w:val="32"/>
          <w:szCs w:val="32"/>
        </w:rPr>
        <w:t>3</w:t>
      </w:r>
      <w:r>
        <w:rPr>
          <w:b/>
          <w:spacing w:val="-2"/>
          <w:position w:val="-1"/>
          <w:sz w:val="32"/>
          <w:szCs w:val="32"/>
        </w:rPr>
        <w:t>3</w:t>
      </w:r>
      <w:r>
        <w:rPr>
          <w:b/>
          <w:position w:val="-1"/>
          <w:sz w:val="32"/>
          <w:szCs w:val="32"/>
        </w:rPr>
        <w:t>1 –</w:t>
      </w:r>
      <w:r>
        <w:rPr>
          <w:b/>
          <w:spacing w:val="5"/>
          <w:position w:val="-1"/>
          <w:sz w:val="32"/>
          <w:szCs w:val="32"/>
        </w:rPr>
        <w:t xml:space="preserve"> </w:t>
      </w:r>
      <w:r>
        <w:rPr>
          <w:b/>
          <w:spacing w:val="-7"/>
          <w:position w:val="-1"/>
          <w:sz w:val="32"/>
          <w:szCs w:val="32"/>
        </w:rPr>
        <w:t>D</w:t>
      </w:r>
      <w:r>
        <w:rPr>
          <w:b/>
          <w:spacing w:val="1"/>
          <w:position w:val="-1"/>
          <w:sz w:val="32"/>
          <w:szCs w:val="32"/>
        </w:rPr>
        <w:t>e</w:t>
      </w:r>
      <w:r>
        <w:rPr>
          <w:b/>
          <w:position w:val="-1"/>
          <w:sz w:val="32"/>
          <w:szCs w:val="32"/>
        </w:rPr>
        <w:t>s</w:t>
      </w:r>
      <w:r>
        <w:rPr>
          <w:b/>
          <w:spacing w:val="-3"/>
          <w:position w:val="-1"/>
          <w:sz w:val="32"/>
          <w:szCs w:val="32"/>
        </w:rPr>
        <w:t>i</w:t>
      </w:r>
      <w:r>
        <w:rPr>
          <w:b/>
          <w:spacing w:val="2"/>
          <w:position w:val="-1"/>
          <w:sz w:val="32"/>
          <w:szCs w:val="32"/>
        </w:rPr>
        <w:t>g</w:t>
      </w:r>
      <w:r>
        <w:rPr>
          <w:b/>
          <w:position w:val="-1"/>
          <w:sz w:val="32"/>
          <w:szCs w:val="32"/>
        </w:rPr>
        <w:t>n</w:t>
      </w:r>
      <w:r>
        <w:rPr>
          <w:b/>
          <w:spacing w:val="-4"/>
          <w:position w:val="-1"/>
          <w:sz w:val="32"/>
          <w:szCs w:val="32"/>
        </w:rPr>
        <w:t xml:space="preserve"> </w:t>
      </w:r>
      <w:r>
        <w:rPr>
          <w:b/>
          <w:spacing w:val="2"/>
          <w:position w:val="-1"/>
          <w:sz w:val="32"/>
          <w:szCs w:val="32"/>
        </w:rPr>
        <w:t>a</w:t>
      </w:r>
      <w:r>
        <w:rPr>
          <w:b/>
          <w:spacing w:val="-1"/>
          <w:position w:val="-1"/>
          <w:sz w:val="32"/>
          <w:szCs w:val="32"/>
        </w:rPr>
        <w:t>n</w:t>
      </w:r>
      <w:r>
        <w:rPr>
          <w:b/>
          <w:position w:val="-1"/>
          <w:sz w:val="32"/>
          <w:szCs w:val="32"/>
        </w:rPr>
        <w:t>d</w:t>
      </w:r>
      <w:r>
        <w:rPr>
          <w:b/>
          <w:spacing w:val="-19"/>
          <w:position w:val="-1"/>
          <w:sz w:val="32"/>
          <w:szCs w:val="32"/>
        </w:rPr>
        <w:t xml:space="preserve"> </w:t>
      </w:r>
      <w:r>
        <w:rPr>
          <w:b/>
          <w:spacing w:val="-2"/>
          <w:position w:val="-1"/>
          <w:sz w:val="32"/>
          <w:szCs w:val="32"/>
        </w:rPr>
        <w:t>A</w:t>
      </w:r>
      <w:r>
        <w:rPr>
          <w:b/>
          <w:spacing w:val="-1"/>
          <w:position w:val="-1"/>
          <w:sz w:val="32"/>
          <w:szCs w:val="32"/>
        </w:rPr>
        <w:t>n</w:t>
      </w:r>
      <w:r>
        <w:rPr>
          <w:b/>
          <w:spacing w:val="-2"/>
          <w:position w:val="-1"/>
          <w:sz w:val="32"/>
          <w:szCs w:val="32"/>
        </w:rPr>
        <w:t>a</w:t>
      </w:r>
      <w:r>
        <w:rPr>
          <w:b/>
          <w:spacing w:val="2"/>
          <w:position w:val="-1"/>
          <w:sz w:val="32"/>
          <w:szCs w:val="32"/>
        </w:rPr>
        <w:t>ly</w:t>
      </w:r>
      <w:r>
        <w:rPr>
          <w:b/>
          <w:spacing w:val="-5"/>
          <w:position w:val="-1"/>
          <w:sz w:val="32"/>
          <w:szCs w:val="32"/>
        </w:rPr>
        <w:t>s</w:t>
      </w:r>
      <w:r>
        <w:rPr>
          <w:b/>
          <w:spacing w:val="2"/>
          <w:position w:val="-1"/>
          <w:sz w:val="32"/>
          <w:szCs w:val="32"/>
        </w:rPr>
        <w:t>i</w:t>
      </w:r>
      <w:r>
        <w:rPr>
          <w:b/>
          <w:position w:val="-1"/>
          <w:sz w:val="32"/>
          <w:szCs w:val="32"/>
        </w:rPr>
        <w:t>s</w:t>
      </w:r>
      <w:r>
        <w:rPr>
          <w:b/>
          <w:spacing w:val="-3"/>
          <w:position w:val="-1"/>
          <w:sz w:val="32"/>
          <w:szCs w:val="32"/>
        </w:rPr>
        <w:t xml:space="preserve"> </w:t>
      </w:r>
      <w:r>
        <w:rPr>
          <w:b/>
          <w:spacing w:val="-2"/>
          <w:position w:val="-1"/>
          <w:sz w:val="32"/>
          <w:szCs w:val="32"/>
        </w:rPr>
        <w:t>o</w:t>
      </w:r>
      <w:r>
        <w:rPr>
          <w:b/>
          <w:position w:val="-1"/>
          <w:sz w:val="32"/>
          <w:szCs w:val="32"/>
        </w:rPr>
        <w:t>f</w:t>
      </w:r>
      <w:r>
        <w:rPr>
          <w:b/>
          <w:spacing w:val="-15"/>
          <w:position w:val="-1"/>
          <w:sz w:val="32"/>
          <w:szCs w:val="32"/>
        </w:rPr>
        <w:t xml:space="preserve"> </w:t>
      </w:r>
      <w:r>
        <w:rPr>
          <w:b/>
          <w:spacing w:val="-7"/>
          <w:position w:val="-1"/>
          <w:sz w:val="32"/>
          <w:szCs w:val="32"/>
        </w:rPr>
        <w:t>A</w:t>
      </w:r>
      <w:r>
        <w:rPr>
          <w:b/>
          <w:spacing w:val="2"/>
          <w:position w:val="-1"/>
          <w:sz w:val="32"/>
          <w:szCs w:val="32"/>
        </w:rPr>
        <w:t>l</w:t>
      </w:r>
      <w:r>
        <w:rPr>
          <w:b/>
          <w:spacing w:val="-2"/>
          <w:position w:val="-1"/>
          <w:sz w:val="32"/>
          <w:szCs w:val="32"/>
        </w:rPr>
        <w:t>g</w:t>
      </w:r>
      <w:r>
        <w:rPr>
          <w:b/>
          <w:spacing w:val="2"/>
          <w:position w:val="-1"/>
          <w:sz w:val="32"/>
          <w:szCs w:val="32"/>
        </w:rPr>
        <w:t>o</w:t>
      </w:r>
      <w:r>
        <w:rPr>
          <w:b/>
          <w:spacing w:val="-4"/>
          <w:position w:val="-1"/>
          <w:sz w:val="32"/>
          <w:szCs w:val="32"/>
        </w:rPr>
        <w:t>r</w:t>
      </w:r>
      <w:r>
        <w:rPr>
          <w:b/>
          <w:spacing w:val="2"/>
          <w:position w:val="-1"/>
          <w:sz w:val="32"/>
          <w:szCs w:val="32"/>
        </w:rPr>
        <w:t>i</w:t>
      </w:r>
      <w:r>
        <w:rPr>
          <w:b/>
          <w:spacing w:val="-2"/>
          <w:position w:val="-1"/>
          <w:sz w:val="32"/>
          <w:szCs w:val="32"/>
        </w:rPr>
        <w:t>t</w:t>
      </w:r>
      <w:r>
        <w:rPr>
          <w:b/>
          <w:spacing w:val="-1"/>
          <w:position w:val="-1"/>
          <w:sz w:val="32"/>
          <w:szCs w:val="32"/>
        </w:rPr>
        <w:t>h</w:t>
      </w:r>
      <w:r>
        <w:rPr>
          <w:b/>
          <w:spacing w:val="-9"/>
          <w:position w:val="-1"/>
          <w:sz w:val="32"/>
          <w:szCs w:val="32"/>
        </w:rPr>
        <w:t>m</w:t>
      </w:r>
      <w:r>
        <w:rPr>
          <w:b/>
          <w:position w:val="-1"/>
          <w:sz w:val="32"/>
          <w:szCs w:val="32"/>
        </w:rPr>
        <w:t>s</w:t>
      </w:r>
    </w:p>
    <w:p w14:paraId="79B63F47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5FA67E01" w14:textId="77777777" w:rsidR="00283D51" w:rsidRDefault="00283D51">
      <w:pPr>
        <w:spacing w:line="200" w:lineRule="exact"/>
      </w:pPr>
    </w:p>
    <w:p w14:paraId="113CC5E8" w14:textId="77777777" w:rsidR="00283D51" w:rsidRDefault="00283D51">
      <w:pPr>
        <w:spacing w:line="200" w:lineRule="exact"/>
      </w:pPr>
    </w:p>
    <w:p w14:paraId="63810B14" w14:textId="3D51ECCB" w:rsidR="00283D51" w:rsidRDefault="00000000">
      <w:pPr>
        <w:spacing w:before="20"/>
        <w:ind w:left="3754"/>
        <w:rPr>
          <w:sz w:val="32"/>
          <w:szCs w:val="32"/>
        </w:rPr>
      </w:pPr>
      <w:r>
        <w:pict w14:anchorId="022FE4EA">
          <v:group id="_x0000_s4450" style="position:absolute;left:0;text-align:left;margin-left:60.95pt;margin-top:-72.7pt;width:494pt;height:107.2pt;z-index:-12251;mso-position-horizontal-relative:page" coordorigin="1219,-1454" coordsize="9880,2144">
            <v:shape id="_x0000_s4455" style="position:absolute;left:1229;top:-1444;width:9858;height:0" coordorigin="1229,-1444" coordsize="9858,0" path="m1229,-1444r9858,e" filled="f" strokeweight=".58pt">
              <v:path arrowok="t"/>
            </v:shape>
            <v:shape id="_x0000_s4454" style="position:absolute;left:1229;top:-287;width:9858;height:0" coordorigin="1229,-287" coordsize="9858,0" path="m1229,-287r9858,e" filled="f" strokeweight=".58pt">
              <v:path arrowok="t"/>
            </v:shape>
            <v:shape id="_x0000_s4453" style="position:absolute;left:1224;top:-1449;width:0;height:2132" coordorigin="1224,-1449" coordsize="0,2132" path="m1224,-1449r,2133e" filled="f" strokeweight=".58pt">
              <v:path arrowok="t"/>
            </v:shape>
            <v:shape id="_x0000_s4452" style="position:absolute;left:1229;top:679;width:9858;height:0" coordorigin="1229,679" coordsize="9858,0" path="m1229,679r9858,e" filled="f" strokeweight=".58pt">
              <v:path arrowok="t"/>
            </v:shape>
            <v:shape id="_x0000_s4451" style="position:absolute;left:11092;top:-1449;width:0;height:2132" coordorigin="11092,-1449" coordsize="0,2132" path="m11092,-1449r,2133e" filled="f" strokeweight=".20464mm">
              <v:path arrowok="t"/>
            </v:shape>
            <w10:wrap anchorx="page"/>
          </v:group>
        </w:pict>
      </w:r>
      <w:r>
        <w:rPr>
          <w:b/>
          <w:spacing w:val="1"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6"/>
          <w:sz w:val="32"/>
          <w:szCs w:val="32"/>
        </w:rPr>
        <w:t>b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4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to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>y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4"/>
          <w:sz w:val="32"/>
          <w:szCs w:val="32"/>
        </w:rPr>
        <w:t>c</w:t>
      </w:r>
      <w:r>
        <w:rPr>
          <w:b/>
          <w:spacing w:val="-2"/>
          <w:sz w:val="32"/>
          <w:szCs w:val="32"/>
        </w:rPr>
        <w:t>o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 xml:space="preserve">d 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6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1"/>
          <w:sz w:val="32"/>
          <w:szCs w:val="32"/>
        </w:rPr>
        <w:t>b</w:t>
      </w:r>
      <w:r>
        <w:rPr>
          <w:b/>
          <w:spacing w:val="-2"/>
          <w:sz w:val="32"/>
          <w:szCs w:val="32"/>
        </w:rPr>
        <w:t>o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k</w:t>
      </w:r>
    </w:p>
    <w:p w14:paraId="6892E823" w14:textId="77777777" w:rsidR="00283D51" w:rsidRDefault="00283D51">
      <w:pPr>
        <w:spacing w:before="7" w:line="100" w:lineRule="exact"/>
        <w:rPr>
          <w:sz w:val="10"/>
          <w:szCs w:val="10"/>
        </w:rPr>
      </w:pPr>
    </w:p>
    <w:p w14:paraId="66E079CD" w14:textId="77777777" w:rsidR="00283D51" w:rsidRDefault="00283D51">
      <w:pPr>
        <w:spacing w:line="200" w:lineRule="exact"/>
      </w:pPr>
    </w:p>
    <w:p w14:paraId="4CADADAD" w14:textId="77777777" w:rsidR="00283D51" w:rsidRDefault="00283D51">
      <w:pPr>
        <w:spacing w:line="200" w:lineRule="exact"/>
      </w:pPr>
    </w:p>
    <w:p w14:paraId="3DEC9785" w14:textId="1E1360FA" w:rsidR="00283D51" w:rsidRDefault="00283D51">
      <w:pPr>
        <w:spacing w:line="200" w:lineRule="exact"/>
      </w:pPr>
    </w:p>
    <w:p w14:paraId="387DA2B5" w14:textId="58764844" w:rsidR="00283D51" w:rsidRDefault="00AC31D1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616" behindDoc="0" locked="0" layoutInCell="1" allowOverlap="1" wp14:anchorId="4CBF3E3B" wp14:editId="6C4597CF">
                <wp:simplePos x="0" y="0"/>
                <wp:positionH relativeFrom="column">
                  <wp:posOffset>2025650</wp:posOffset>
                </wp:positionH>
                <wp:positionV relativeFrom="paragraph">
                  <wp:posOffset>1490980</wp:posOffset>
                </wp:positionV>
                <wp:extent cx="1657350" cy="304800"/>
                <wp:effectExtent l="0" t="0" r="19050" b="19050"/>
                <wp:wrapNone/>
                <wp:docPr id="1338544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7AFF2" w14:textId="3220C393" w:rsidR="00AC31D1" w:rsidRPr="00AC31D1" w:rsidRDefault="00AC31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1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F3E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9.5pt;margin-top:117.4pt;width:130.5pt;height:24pt;z-index:503312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" fillcolor="white [3201]" strokeweight=".5pt">
                <v:textbox>
                  <w:txbxContent>
                    <w:p w14:paraId="6477AFF2" w14:textId="3220C393" w:rsidR="00AC31D1" w:rsidRPr="00AC31D1" w:rsidRDefault="00AC31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31D1">
                        <w:rPr>
                          <w:b/>
                          <w:bCs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592" behindDoc="0" locked="0" layoutInCell="1" allowOverlap="1" wp14:anchorId="0EE8D78B" wp14:editId="23E70F72">
                <wp:simplePos x="0" y="0"/>
                <wp:positionH relativeFrom="column">
                  <wp:posOffset>1644650</wp:posOffset>
                </wp:positionH>
                <wp:positionV relativeFrom="paragraph">
                  <wp:posOffset>1129030</wp:posOffset>
                </wp:positionV>
                <wp:extent cx="1990725" cy="285750"/>
                <wp:effectExtent l="0" t="0" r="28575" b="19050"/>
                <wp:wrapNone/>
                <wp:docPr id="1943781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93DC9" w14:textId="7C9FC04A" w:rsidR="00AC31D1" w:rsidRPr="00AC31D1" w:rsidRDefault="00AC31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1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8D78B" id="Text Box 3" o:spid="_x0000_s1027" type="#_x0000_t202" style="position:absolute;margin-left:129.5pt;margin-top:88.9pt;width:156.75pt;height:22.5pt;z-index:503311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" fillcolor="white [3201]" strokeweight=".5pt">
                <v:textbox>
                  <w:txbxContent>
                    <w:p w14:paraId="21C93DC9" w14:textId="7C9FC04A" w:rsidR="00AC31D1" w:rsidRPr="00AC31D1" w:rsidRDefault="00AC31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31D1">
                        <w:rPr>
                          <w:b/>
                          <w:bCs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568" behindDoc="0" locked="0" layoutInCell="1" allowOverlap="1" wp14:anchorId="16396F6E" wp14:editId="11F8F1FF">
                <wp:simplePos x="0" y="0"/>
                <wp:positionH relativeFrom="column">
                  <wp:posOffset>2730500</wp:posOffset>
                </wp:positionH>
                <wp:positionV relativeFrom="paragraph">
                  <wp:posOffset>767080</wp:posOffset>
                </wp:positionV>
                <wp:extent cx="2362200" cy="266700"/>
                <wp:effectExtent l="0" t="0" r="19050" b="19050"/>
                <wp:wrapNone/>
                <wp:docPr id="11734488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E94B8" w14:textId="4028CB93" w:rsidR="00AC31D1" w:rsidRPr="00AC31D1" w:rsidRDefault="00AC31D1" w:rsidP="00AC31D1">
                            <w:pPr>
                              <w:spacing w:line="72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AC31D1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year /AIML / C</w:t>
                            </w:r>
                          </w:p>
                          <w:p w14:paraId="773FE39C" w14:textId="3B2C19C1" w:rsidR="00AC31D1" w:rsidRPr="00AC31D1" w:rsidRDefault="00AC31D1" w:rsidP="00AC31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31D1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2nd Year/AIML/C</w:t>
                            </w:r>
                          </w:p>
                          <w:p w14:paraId="7F841436" w14:textId="690BD181" w:rsidR="00AC31D1" w:rsidRPr="00AC31D1" w:rsidRDefault="00AC31D1" w:rsidP="00AC31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1D1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2nd Year/AIML/C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96F6E" id="Text Box 2" o:spid="_x0000_s1028" type="#_x0000_t202" style="position:absolute;margin-left:215pt;margin-top:60.4pt;width:186pt;height:21pt;z-index:503310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0wMOwIAAIMEAAAOAAAAZHJzL2Uyb0RvYy54bWysVE1v2zAMvQ/YfxB0X5w4a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" fillcolor="white [3201]" strokeweight=".5pt">
                <v:textbox>
                  <w:txbxContent>
                    <w:p w14:paraId="27CE94B8" w14:textId="4028CB93" w:rsidR="00AC31D1" w:rsidRPr="00AC31D1" w:rsidRDefault="00AC31D1" w:rsidP="00AC31D1">
                      <w:pPr>
                        <w:spacing w:line="720" w:lineRule="auto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AC31D1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year /AIML / C</w:t>
                      </w:r>
                    </w:p>
                    <w:p w14:paraId="773FE39C" w14:textId="3B2C19C1" w:rsidR="00AC31D1" w:rsidRPr="00AC31D1" w:rsidRDefault="00AC31D1" w:rsidP="00AC31D1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C31D1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2nd Year/AIML/C</w:t>
                      </w:r>
                    </w:p>
                    <w:p w14:paraId="7F841436" w14:textId="690BD181" w:rsidR="00AC31D1" w:rsidRPr="00AC31D1" w:rsidRDefault="00AC31D1" w:rsidP="00AC31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31D1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2nd Year/AIML/C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544" behindDoc="0" locked="0" layoutInCell="1" allowOverlap="1" wp14:anchorId="6274DA1F" wp14:editId="4AE7262C">
                <wp:simplePos x="0" y="0"/>
                <wp:positionH relativeFrom="column">
                  <wp:posOffset>1778000</wp:posOffset>
                </wp:positionH>
                <wp:positionV relativeFrom="paragraph">
                  <wp:posOffset>433705</wp:posOffset>
                </wp:positionV>
                <wp:extent cx="2533650" cy="266700"/>
                <wp:effectExtent l="0" t="0" r="19050" b="19050"/>
                <wp:wrapNone/>
                <wp:docPr id="1120399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68C46" w14:textId="10A157CA" w:rsidR="00AC31D1" w:rsidRPr="00AC31D1" w:rsidRDefault="00AC31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1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231501166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DA1F" id="Text Box 1" o:spid="_x0000_s1029" type="#_x0000_t202" style="position:absolute;margin-left:140pt;margin-top:34.15pt;width:199.5pt;height:21pt;z-index:503309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" fillcolor="white [3201]" strokeweight=".5pt">
                <v:textbox>
                  <w:txbxContent>
                    <w:p w14:paraId="6D868C46" w14:textId="10A157CA" w:rsidR="00AC31D1" w:rsidRPr="00AC31D1" w:rsidRDefault="00AC31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31D1">
                        <w:rPr>
                          <w:b/>
                          <w:bCs/>
                          <w:sz w:val="24"/>
                          <w:szCs w:val="24"/>
                        </w:rPr>
                        <w:t>231501166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8520" behindDoc="0" locked="0" layoutInCell="1" allowOverlap="1" wp14:anchorId="0BFDFA70" wp14:editId="5EA5BCBD">
                <wp:simplePos x="0" y="0"/>
                <wp:positionH relativeFrom="column">
                  <wp:posOffset>1254125</wp:posOffset>
                </wp:positionH>
                <wp:positionV relativeFrom="paragraph">
                  <wp:posOffset>52705</wp:posOffset>
                </wp:positionV>
                <wp:extent cx="2360930" cy="266700"/>
                <wp:effectExtent l="0" t="0" r="17780" b="19050"/>
                <wp:wrapSquare wrapText="bothSides"/>
                <wp:docPr id="179571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F3E0C" w14:textId="04FFBC84" w:rsidR="00AC31D1" w:rsidRPr="00AC31D1" w:rsidRDefault="00AC31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1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SURYA M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FA70" id="_x0000_s1030" type="#_x0000_t202" style="position:absolute;margin-left:98.75pt;margin-top:4.15pt;width:185.9pt;height:21pt;z-index:5033085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">
                <v:textbox>
                  <w:txbxContent>
                    <w:p w14:paraId="63CF3E0C" w14:textId="04FFBC84" w:rsidR="00AC31D1" w:rsidRPr="00AC31D1" w:rsidRDefault="00AC31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31D1">
                        <w:rPr>
                          <w:b/>
                          <w:bCs/>
                          <w:sz w:val="24"/>
                          <w:szCs w:val="24"/>
                        </w:rPr>
                        <w:t>SURYA M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29A">
        <w:rPr>
          <w:noProof/>
        </w:rPr>
        <mc:AlternateContent>
          <mc:Choice Requires="wps">
            <w:drawing>
              <wp:anchor distT="45720" distB="45720" distL="114300" distR="114300" simplePos="0" relativeHeight="503306472" behindDoc="0" locked="0" layoutInCell="1" allowOverlap="1" wp14:anchorId="628FD224" wp14:editId="605B9864">
                <wp:simplePos x="0" y="0"/>
                <wp:positionH relativeFrom="column">
                  <wp:posOffset>530225</wp:posOffset>
                </wp:positionH>
                <wp:positionV relativeFrom="paragraph">
                  <wp:posOffset>4445</wp:posOffset>
                </wp:positionV>
                <wp:extent cx="6324600" cy="2238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DA317" w14:textId="5B1B8202" w:rsidR="0098029A" w:rsidRDefault="0098029A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 w:rsid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3A06367E" w14:textId="77777777" w:rsidR="00AC31D1" w:rsidRDefault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3B026F" w14:textId="386E151C" w:rsidR="00AC31D1" w:rsidRDefault="00AC31D1" w:rsidP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Register </w:t>
                            </w:r>
                            <w:proofErr w:type="gramStart"/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No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</w:p>
                          <w:p w14:paraId="33CB823C" w14:textId="77777777" w:rsidR="00AC31D1" w:rsidRDefault="00AC31D1" w:rsidP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39F9B7B" w14:textId="6F5CA6ED" w:rsidR="00AC31D1" w:rsidRDefault="00AC31D1" w:rsidP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Year / Branch / </w:t>
                            </w:r>
                            <w:proofErr w:type="gramStart"/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Section :</w:t>
                            </w:r>
                            <w:proofErr w:type="gramEnd"/>
                          </w:p>
                          <w:p w14:paraId="1F5DD3F3" w14:textId="77777777" w:rsidR="00AC31D1" w:rsidRPr="00AC31D1" w:rsidRDefault="00AC31D1" w:rsidP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D6EFECF" w14:textId="1F15D6F1" w:rsidR="00AC31D1" w:rsidRDefault="00AC31D1" w:rsidP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Semester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</w:p>
                          <w:p w14:paraId="5A0E2589" w14:textId="77777777" w:rsidR="00AC31D1" w:rsidRDefault="00AC31D1" w:rsidP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6F6DE91F" w14:textId="25F61117" w:rsidR="00AC31D1" w:rsidRPr="00AC31D1" w:rsidRDefault="00AC31D1" w:rsidP="00AC31D1">
                            <w:pP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Academic </w:t>
                            </w:r>
                            <w:proofErr w:type="gramStart"/>
                            <w:r w:rsidRPr="00AC31D1"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Year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D224" id="_x0000_s1031" type="#_x0000_t202" style="position:absolute;margin-left:41.75pt;margin-top:.35pt;width:498pt;height:176.25pt;z-index:503306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">
                <v:textbox>
                  <w:txbxContent>
                    <w:p w14:paraId="60FDA317" w14:textId="5B1B8202" w:rsidR="0098029A" w:rsidRDefault="0098029A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 w:rsid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3A06367E" w14:textId="77777777" w:rsidR="00AC31D1" w:rsidRDefault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D3B026F" w14:textId="386E151C" w:rsidR="00AC31D1" w:rsidRDefault="00AC31D1" w:rsidP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Register </w:t>
                      </w:r>
                      <w:proofErr w:type="gramStart"/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>No</w:t>
                      </w:r>
                      <w: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proofErr w:type="gramEnd"/>
                    </w:p>
                    <w:p w14:paraId="33CB823C" w14:textId="77777777" w:rsidR="00AC31D1" w:rsidRDefault="00AC31D1" w:rsidP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139F9B7B" w14:textId="6F5CA6ED" w:rsidR="00AC31D1" w:rsidRDefault="00AC31D1" w:rsidP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Year / Branch / </w:t>
                      </w:r>
                      <w:proofErr w:type="gramStart"/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>Section :</w:t>
                      </w:r>
                      <w:proofErr w:type="gramEnd"/>
                    </w:p>
                    <w:p w14:paraId="1F5DD3F3" w14:textId="77777777" w:rsidR="00AC31D1" w:rsidRPr="00AC31D1" w:rsidRDefault="00AC31D1" w:rsidP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5D6EFECF" w14:textId="1F15D6F1" w:rsidR="00AC31D1" w:rsidRDefault="00AC31D1" w:rsidP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>Semester</w:t>
                      </w:r>
                      <w: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proofErr w:type="gramEnd"/>
                    </w:p>
                    <w:p w14:paraId="5A0E2589" w14:textId="77777777" w:rsidR="00AC31D1" w:rsidRDefault="00AC31D1" w:rsidP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6F6DE91F" w14:textId="25F61117" w:rsidR="00AC31D1" w:rsidRPr="00AC31D1" w:rsidRDefault="00AC31D1" w:rsidP="00AC31D1">
                      <w:pP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</w:rPr>
                      </w:pPr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Academic </w:t>
                      </w:r>
                      <w:proofErr w:type="gramStart"/>
                      <w:r w:rsidRPr="00AC31D1"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>Year</w:t>
                      </w:r>
                      <w:r>
                        <w:rPr>
                          <w:rFonts w:ascii="Lucida Fax" w:hAnsi="Lucida Fax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0F6BF" w14:textId="77777777" w:rsidR="00283D51" w:rsidRDefault="00283D51">
      <w:pPr>
        <w:sectPr w:rsidR="00283D51">
          <w:headerReference w:type="default" r:id="rId8"/>
          <w:footerReference w:type="default" r:id="rId9"/>
          <w:type w:val="continuous"/>
          <w:pgSz w:w="12240" w:h="15840"/>
          <w:pgMar w:top="420" w:right="380" w:bottom="0" w:left="380" w:header="281" w:footer="178" w:gutter="0"/>
          <w:pgNumType w:start="1"/>
          <w:cols w:space="720"/>
        </w:sectPr>
      </w:pPr>
    </w:p>
    <w:p w14:paraId="5F16BD26" w14:textId="77777777" w:rsidR="00283D51" w:rsidRDefault="00283D51">
      <w:pPr>
        <w:spacing w:before="2" w:line="180" w:lineRule="exact"/>
        <w:rPr>
          <w:sz w:val="19"/>
          <w:szCs w:val="19"/>
        </w:rPr>
      </w:pPr>
    </w:p>
    <w:p w14:paraId="06634AC0" w14:textId="77777777" w:rsidR="00283D51" w:rsidRDefault="00000000">
      <w:pPr>
        <w:spacing w:before="13"/>
        <w:ind w:left="2290"/>
        <w:rPr>
          <w:sz w:val="36"/>
          <w:szCs w:val="36"/>
        </w:rPr>
      </w:pPr>
      <w:r>
        <w:rPr>
          <w:b/>
          <w:sz w:val="36"/>
          <w:szCs w:val="36"/>
        </w:rPr>
        <w:t>R</w:t>
      </w:r>
      <w:r>
        <w:rPr>
          <w:b/>
          <w:spacing w:val="-1"/>
          <w:sz w:val="36"/>
          <w:szCs w:val="36"/>
        </w:rPr>
        <w:t>A</w:t>
      </w:r>
      <w:r>
        <w:rPr>
          <w:b/>
          <w:spacing w:val="2"/>
          <w:sz w:val="36"/>
          <w:szCs w:val="36"/>
        </w:rPr>
        <w:t>J</w:t>
      </w:r>
      <w:r>
        <w:rPr>
          <w:b/>
          <w:sz w:val="36"/>
          <w:szCs w:val="36"/>
        </w:rPr>
        <w:t>AL</w:t>
      </w:r>
      <w:r>
        <w:rPr>
          <w:b/>
          <w:spacing w:val="-1"/>
          <w:sz w:val="36"/>
          <w:szCs w:val="36"/>
        </w:rPr>
        <w:t>A</w:t>
      </w:r>
      <w:r>
        <w:rPr>
          <w:b/>
          <w:spacing w:val="3"/>
          <w:sz w:val="36"/>
          <w:szCs w:val="36"/>
        </w:rPr>
        <w:t>K</w:t>
      </w:r>
      <w:r>
        <w:rPr>
          <w:b/>
          <w:spacing w:val="1"/>
          <w:sz w:val="36"/>
          <w:szCs w:val="36"/>
        </w:rPr>
        <w:t>S</w:t>
      </w:r>
      <w:r>
        <w:rPr>
          <w:b/>
          <w:spacing w:val="-6"/>
          <w:sz w:val="36"/>
          <w:szCs w:val="36"/>
        </w:rPr>
        <w:t>H</w:t>
      </w: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I EN</w:t>
      </w:r>
      <w:r>
        <w:rPr>
          <w:b/>
          <w:spacing w:val="-2"/>
          <w:sz w:val="36"/>
          <w:szCs w:val="36"/>
        </w:rPr>
        <w:t>G</w:t>
      </w:r>
      <w:r>
        <w:rPr>
          <w:b/>
          <w:sz w:val="36"/>
          <w:szCs w:val="36"/>
        </w:rPr>
        <w:t>I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EER</w:t>
      </w:r>
      <w:r>
        <w:rPr>
          <w:b/>
          <w:spacing w:val="-2"/>
          <w:sz w:val="36"/>
          <w:szCs w:val="36"/>
        </w:rPr>
        <w:t>I</w:t>
      </w:r>
      <w:r>
        <w:rPr>
          <w:b/>
          <w:sz w:val="36"/>
          <w:szCs w:val="36"/>
        </w:rPr>
        <w:t>NG</w:t>
      </w:r>
      <w:r>
        <w:rPr>
          <w:b/>
          <w:spacing w:val="-2"/>
          <w:sz w:val="36"/>
          <w:szCs w:val="36"/>
        </w:rPr>
        <w:t xml:space="preserve"> </w:t>
      </w:r>
      <w:r>
        <w:rPr>
          <w:b/>
          <w:sz w:val="36"/>
          <w:szCs w:val="36"/>
        </w:rPr>
        <w:t>C</w:t>
      </w:r>
      <w:r>
        <w:rPr>
          <w:b/>
          <w:spacing w:val="-3"/>
          <w:sz w:val="36"/>
          <w:szCs w:val="36"/>
        </w:rPr>
        <w:t>O</w:t>
      </w:r>
      <w:r>
        <w:rPr>
          <w:b/>
          <w:sz w:val="36"/>
          <w:szCs w:val="36"/>
        </w:rPr>
        <w:t>LLE</w:t>
      </w:r>
      <w:r>
        <w:rPr>
          <w:b/>
          <w:spacing w:val="-2"/>
          <w:sz w:val="36"/>
          <w:szCs w:val="36"/>
        </w:rPr>
        <w:t>G</w:t>
      </w:r>
      <w:r>
        <w:rPr>
          <w:b/>
          <w:sz w:val="36"/>
          <w:szCs w:val="36"/>
        </w:rPr>
        <w:t>E</w:t>
      </w:r>
    </w:p>
    <w:p w14:paraId="2A376977" w14:textId="77777777" w:rsidR="00283D51" w:rsidRDefault="00283D51">
      <w:pPr>
        <w:spacing w:line="200" w:lineRule="exact"/>
      </w:pPr>
    </w:p>
    <w:p w14:paraId="2AD5B92C" w14:textId="77777777" w:rsidR="00283D51" w:rsidRDefault="00283D51">
      <w:pPr>
        <w:spacing w:before="11" w:line="200" w:lineRule="exact"/>
      </w:pPr>
    </w:p>
    <w:p w14:paraId="642D96A3" w14:textId="77777777" w:rsidR="00283D51" w:rsidRDefault="00000000">
      <w:pPr>
        <w:ind w:left="2589" w:right="3058" w:firstLine="14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 xml:space="preserve">n 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u</w:t>
      </w:r>
      <w:r>
        <w:rPr>
          <w:b/>
          <w:sz w:val="32"/>
          <w:szCs w:val="32"/>
        </w:rPr>
        <w:t>s Ins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io</w:t>
      </w:r>
      <w:r>
        <w:rPr>
          <w:b/>
          <w:sz w:val="32"/>
          <w:szCs w:val="32"/>
        </w:rPr>
        <w:t xml:space="preserve">n 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3"/>
          <w:sz w:val="32"/>
          <w:szCs w:val="32"/>
        </w:rPr>
        <w:t>f</w:t>
      </w:r>
      <w:r>
        <w:rPr>
          <w:b/>
          <w:spacing w:val="-2"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3"/>
          <w:sz w:val="32"/>
          <w:szCs w:val="32"/>
        </w:rPr>
        <w:t>li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 xml:space="preserve">d </w:t>
      </w:r>
      <w:r>
        <w:rPr>
          <w:b/>
          <w:spacing w:val="-6"/>
          <w:sz w:val="32"/>
          <w:szCs w:val="32"/>
        </w:rPr>
        <w:t>t</w:t>
      </w:r>
      <w:r>
        <w:rPr>
          <w:b/>
          <w:sz w:val="32"/>
          <w:szCs w:val="32"/>
        </w:rPr>
        <w:t>o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nn</w:t>
      </w:r>
      <w:r>
        <w:rPr>
          <w:b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U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v</w:t>
      </w:r>
      <w:r>
        <w:rPr>
          <w:b/>
          <w:spacing w:val="1"/>
          <w:sz w:val="32"/>
          <w:szCs w:val="32"/>
        </w:rPr>
        <w:t>er</w:t>
      </w:r>
      <w:r>
        <w:rPr>
          <w:b/>
          <w:spacing w:val="-5"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ty</w:t>
      </w:r>
      <w:r>
        <w:rPr>
          <w:b/>
          <w:sz w:val="32"/>
          <w:szCs w:val="32"/>
        </w:rPr>
        <w:t>,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h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6"/>
          <w:sz w:val="32"/>
          <w:szCs w:val="32"/>
        </w:rPr>
        <w:t>n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ai</w:t>
      </w:r>
      <w:r>
        <w:rPr>
          <w:b/>
          <w:sz w:val="32"/>
          <w:szCs w:val="32"/>
        </w:rPr>
        <w:t xml:space="preserve">, </w:t>
      </w:r>
      <w:r>
        <w:rPr>
          <w:b/>
          <w:spacing w:val="-2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j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3"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1"/>
          <w:sz w:val="32"/>
          <w:szCs w:val="32"/>
        </w:rPr>
        <w:t>k</w:t>
      </w:r>
      <w:r>
        <w:rPr>
          <w:b/>
          <w:sz w:val="32"/>
          <w:szCs w:val="32"/>
        </w:rPr>
        <w:t>s</w:t>
      </w:r>
      <w:r>
        <w:rPr>
          <w:b/>
          <w:spacing w:val="3"/>
          <w:sz w:val="32"/>
          <w:szCs w:val="32"/>
        </w:rPr>
        <w:t>h</w:t>
      </w:r>
      <w:r>
        <w:rPr>
          <w:b/>
          <w:spacing w:val="-9"/>
          <w:sz w:val="32"/>
          <w:szCs w:val="32"/>
        </w:rPr>
        <w:t>m</w:t>
      </w:r>
      <w:r>
        <w:rPr>
          <w:b/>
          <w:sz w:val="32"/>
          <w:szCs w:val="32"/>
        </w:rPr>
        <w:t>i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ag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>,</w:t>
      </w:r>
      <w:r>
        <w:rPr>
          <w:b/>
          <w:spacing w:val="-2"/>
          <w:sz w:val="32"/>
          <w:szCs w:val="32"/>
        </w:rPr>
        <w:t xml:space="preserve"> </w:t>
      </w:r>
      <w:proofErr w:type="spellStart"/>
      <w:r>
        <w:rPr>
          <w:b/>
          <w:spacing w:val="1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h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-6"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3"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m</w:t>
      </w:r>
      <w:proofErr w:type="spellEnd"/>
      <w:r>
        <w:rPr>
          <w:b/>
          <w:sz w:val="32"/>
          <w:szCs w:val="32"/>
        </w:rPr>
        <w:t xml:space="preserve"> –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6</w:t>
      </w:r>
      <w:r>
        <w:rPr>
          <w:b/>
          <w:spacing w:val="2"/>
          <w:sz w:val="32"/>
          <w:szCs w:val="32"/>
        </w:rPr>
        <w:t>0</w:t>
      </w:r>
      <w:r>
        <w:rPr>
          <w:b/>
          <w:sz w:val="32"/>
          <w:szCs w:val="32"/>
        </w:rPr>
        <w:t>2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10</w:t>
      </w:r>
      <w:r>
        <w:rPr>
          <w:b/>
          <w:sz w:val="32"/>
          <w:szCs w:val="32"/>
        </w:rPr>
        <w:t>5</w:t>
      </w:r>
    </w:p>
    <w:p w14:paraId="43F8DA42" w14:textId="77777777" w:rsidR="00283D51" w:rsidRDefault="00283D51">
      <w:pPr>
        <w:spacing w:before="12" w:line="280" w:lineRule="exact"/>
        <w:rPr>
          <w:sz w:val="28"/>
          <w:szCs w:val="28"/>
        </w:rPr>
      </w:pPr>
    </w:p>
    <w:p w14:paraId="3CD9F729" w14:textId="0BAFF6F0" w:rsidR="00283D51" w:rsidRDefault="00000000">
      <w:pPr>
        <w:spacing w:before="20" w:line="360" w:lineRule="exact"/>
        <w:ind w:left="3937"/>
        <w:rPr>
          <w:sz w:val="32"/>
          <w:szCs w:val="32"/>
        </w:rPr>
      </w:pPr>
      <w:r>
        <w:pict w14:anchorId="0A1A6EC0">
          <v:group id="_x0000_s4436" style="position:absolute;left:0;text-align:left;margin-left:47.95pt;margin-top:145.2pt;width:535.75pt;height:21.2pt;z-index:-12244;mso-position-horizontal-relative:page;mso-position-vertical-relative:page" coordorigin="959,2904" coordsize="10715,424">
            <v:shape id="_x0000_s4441" style="position:absolute;left:980;top:2934;width:10674;height:365" coordorigin="980,2934" coordsize="10674,365" path="m980,3299r10674,l11654,2934r-10674,l980,3299xe" fillcolor="#0d0d0d" stroked="f">
              <v:path arrowok="t"/>
            </v:shape>
            <v:shape id="_x0000_s4440" style="position:absolute;left:980;top:2924;width:10674;height:0" coordorigin="980,2924" coordsize="10674,0" path="m980,2924r10674,e" filled="f" strokeweight="1.06pt">
              <v:path arrowok="t"/>
            </v:shape>
            <v:shape id="_x0000_s4439" style="position:absolute;left:980;top:3308;width:10674;height:0" coordorigin="980,3308" coordsize="10674,0" path="m980,3308r10674,e" filled="f" strokeweight="1.06pt">
              <v:path arrowok="t"/>
            </v:shape>
            <v:shape id="_x0000_s4438" style="position:absolute;left:970;top:2915;width:0;height:403" coordorigin="970,2915" coordsize="0,403" path="m970,2915r,403e" filled="f" strokeweight="1.06pt">
              <v:path arrowok="t"/>
            </v:shape>
            <v:shape id="_x0000_s4437" style="position:absolute;left:11664;top:2915;width:0;height:403" coordorigin="11664,2915" coordsize="0,403" path="m11664,2915r,403e" filled="f" strokeweight="1.06pt">
              <v:path arrowok="t"/>
            </v:shape>
            <w10:wrap anchorx="page" anchory="page"/>
          </v:group>
        </w:pict>
      </w:r>
      <w:r>
        <w:pict w14:anchorId="246C1D3F">
          <v:group id="_x0000_s4432" style="position:absolute;left:0;text-align:left;margin-left:369pt;margin-top:91.15pt;width:135.6pt;height:36.2pt;z-index:-12240;mso-position-horizontal-relative:page" coordorigin="7380,1823" coordsize="2712,724">
            <v:shape id="_x0000_s4433" style="position:absolute;left:7380;top:1823;width:2712;height:724" coordorigin="7380,1823" coordsize="2712,724" path="m7380,2547r2712,l10092,1823r-2712,l7380,2547xe" filled="f">
              <v:path arrowok="t"/>
            </v:shape>
            <w10:wrap anchorx="page"/>
          </v:group>
        </w:pict>
      </w:r>
      <w:r>
        <w:rPr>
          <w:b/>
          <w:color w:val="FFFFFF"/>
          <w:spacing w:val="1"/>
          <w:position w:val="-1"/>
          <w:sz w:val="32"/>
          <w:szCs w:val="32"/>
        </w:rPr>
        <w:t>B</w:t>
      </w:r>
      <w:r>
        <w:rPr>
          <w:b/>
          <w:color w:val="FFFFFF"/>
          <w:position w:val="-1"/>
          <w:sz w:val="32"/>
          <w:szCs w:val="32"/>
        </w:rPr>
        <w:t>O</w:t>
      </w:r>
      <w:r>
        <w:rPr>
          <w:b/>
          <w:color w:val="FFFFFF"/>
          <w:spacing w:val="-2"/>
          <w:position w:val="-1"/>
          <w:sz w:val="32"/>
          <w:szCs w:val="32"/>
        </w:rPr>
        <w:t>NA</w:t>
      </w:r>
      <w:r>
        <w:rPr>
          <w:b/>
          <w:color w:val="FFFFFF"/>
          <w:position w:val="-1"/>
          <w:sz w:val="32"/>
          <w:szCs w:val="32"/>
        </w:rPr>
        <w:t>FI</w:t>
      </w:r>
      <w:r>
        <w:rPr>
          <w:b/>
          <w:color w:val="FFFFFF"/>
          <w:spacing w:val="-2"/>
          <w:position w:val="-1"/>
          <w:sz w:val="32"/>
          <w:szCs w:val="32"/>
        </w:rPr>
        <w:t>D</w:t>
      </w:r>
      <w:r>
        <w:rPr>
          <w:b/>
          <w:color w:val="FFFFFF"/>
          <w:position w:val="-1"/>
          <w:sz w:val="32"/>
          <w:szCs w:val="32"/>
        </w:rPr>
        <w:t>E</w:t>
      </w:r>
      <w:r>
        <w:rPr>
          <w:b/>
          <w:color w:val="FFFFFF"/>
          <w:spacing w:val="-2"/>
          <w:position w:val="-1"/>
          <w:sz w:val="32"/>
          <w:szCs w:val="32"/>
        </w:rPr>
        <w:t xml:space="preserve"> C</w:t>
      </w:r>
      <w:r>
        <w:rPr>
          <w:b/>
          <w:color w:val="FFFFFF"/>
          <w:spacing w:val="1"/>
          <w:position w:val="-1"/>
          <w:sz w:val="32"/>
          <w:szCs w:val="32"/>
        </w:rPr>
        <w:t>E</w:t>
      </w:r>
      <w:r>
        <w:rPr>
          <w:b/>
          <w:color w:val="FFFFFF"/>
          <w:spacing w:val="-2"/>
          <w:position w:val="-1"/>
          <w:sz w:val="32"/>
          <w:szCs w:val="32"/>
        </w:rPr>
        <w:t>R</w:t>
      </w:r>
      <w:r>
        <w:rPr>
          <w:b/>
          <w:color w:val="FFFFFF"/>
          <w:spacing w:val="1"/>
          <w:position w:val="-1"/>
          <w:sz w:val="32"/>
          <w:szCs w:val="32"/>
        </w:rPr>
        <w:t>T</w:t>
      </w:r>
      <w:r>
        <w:rPr>
          <w:b/>
          <w:color w:val="FFFFFF"/>
          <w:spacing w:val="-5"/>
          <w:position w:val="-1"/>
          <w:sz w:val="32"/>
          <w:szCs w:val="32"/>
        </w:rPr>
        <w:t>I</w:t>
      </w:r>
      <w:r>
        <w:rPr>
          <w:b/>
          <w:color w:val="FFFFFF"/>
          <w:position w:val="-1"/>
          <w:sz w:val="32"/>
          <w:szCs w:val="32"/>
        </w:rPr>
        <w:t>FI</w:t>
      </w:r>
      <w:r>
        <w:rPr>
          <w:b/>
          <w:color w:val="FFFFFF"/>
          <w:spacing w:val="-2"/>
          <w:position w:val="-1"/>
          <w:sz w:val="32"/>
          <w:szCs w:val="32"/>
        </w:rPr>
        <w:t>CA</w:t>
      </w:r>
      <w:r>
        <w:rPr>
          <w:b/>
          <w:color w:val="FFFFFF"/>
          <w:spacing w:val="-3"/>
          <w:position w:val="-1"/>
          <w:sz w:val="32"/>
          <w:szCs w:val="32"/>
        </w:rPr>
        <w:t>T</w:t>
      </w:r>
      <w:r>
        <w:rPr>
          <w:b/>
          <w:color w:val="FFFFFF"/>
          <w:position w:val="-1"/>
          <w:sz w:val="32"/>
          <w:szCs w:val="32"/>
        </w:rPr>
        <w:t>E</w:t>
      </w:r>
    </w:p>
    <w:p w14:paraId="10EBA9ED" w14:textId="77777777" w:rsidR="00283D51" w:rsidRDefault="00283D51">
      <w:pPr>
        <w:spacing w:before="10" w:line="100" w:lineRule="exact"/>
        <w:rPr>
          <w:sz w:val="10"/>
          <w:szCs w:val="10"/>
        </w:rPr>
      </w:pPr>
    </w:p>
    <w:p w14:paraId="3BE2AE42" w14:textId="77777777" w:rsidR="00283D51" w:rsidRDefault="00283D51">
      <w:pPr>
        <w:spacing w:line="200" w:lineRule="exact"/>
      </w:pPr>
    </w:p>
    <w:p w14:paraId="0243E68F" w14:textId="77777777" w:rsidR="00283D51" w:rsidRDefault="00283D51">
      <w:pPr>
        <w:spacing w:line="200" w:lineRule="exact"/>
      </w:pPr>
    </w:p>
    <w:p w14:paraId="01F0A17E" w14:textId="77777777" w:rsidR="00283D51" w:rsidRDefault="00283D51">
      <w:pPr>
        <w:spacing w:line="200" w:lineRule="exact"/>
      </w:pPr>
    </w:p>
    <w:p w14:paraId="07701255" w14:textId="77777777" w:rsidR="00283D51" w:rsidRDefault="00000000">
      <w:pPr>
        <w:spacing w:before="22" w:line="300" w:lineRule="exact"/>
        <w:ind w:left="240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Na</w:t>
      </w:r>
      <w:r>
        <w:rPr>
          <w:b/>
          <w:spacing w:val="-1"/>
          <w:position w:val="-1"/>
          <w:sz w:val="28"/>
          <w:szCs w:val="28"/>
        </w:rPr>
        <w:t>m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:</w:t>
      </w:r>
      <w:r>
        <w:rPr>
          <w:b/>
          <w:spacing w:val="64"/>
          <w:position w:val="-1"/>
          <w:sz w:val="28"/>
          <w:szCs w:val="28"/>
        </w:rPr>
        <w:t xml:space="preserve"> </w:t>
      </w:r>
      <w:r>
        <w:rPr>
          <w:b/>
          <w:spacing w:val="3"/>
          <w:position w:val="-1"/>
          <w:sz w:val="28"/>
          <w:szCs w:val="28"/>
        </w:rPr>
        <w:t>S</w:t>
      </w:r>
      <w:r>
        <w:rPr>
          <w:b/>
          <w:spacing w:val="-6"/>
          <w:position w:val="-1"/>
          <w:sz w:val="28"/>
          <w:szCs w:val="28"/>
        </w:rPr>
        <w:t>h</w:t>
      </w:r>
      <w:r>
        <w:rPr>
          <w:b/>
          <w:spacing w:val="1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ir</w:t>
      </w:r>
      <w:r>
        <w:rPr>
          <w:b/>
          <w:spacing w:val="5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m</w:t>
      </w:r>
      <w:r>
        <w:rPr>
          <w:b/>
          <w:spacing w:val="-10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N</w:t>
      </w:r>
    </w:p>
    <w:p w14:paraId="717BE9CA" w14:textId="77777777" w:rsidR="00283D51" w:rsidRDefault="00283D51">
      <w:pPr>
        <w:spacing w:before="9" w:line="160" w:lineRule="exact"/>
        <w:rPr>
          <w:sz w:val="16"/>
          <w:szCs w:val="16"/>
        </w:rPr>
      </w:pPr>
    </w:p>
    <w:p w14:paraId="39C4D553" w14:textId="78A11F4A" w:rsidR="00283D51" w:rsidRDefault="0098029A">
      <w:pPr>
        <w:spacing w:line="200" w:lineRule="exact"/>
      </w:pPr>
      <w:r>
        <w:pict w14:anchorId="33176AE2">
          <v:group id="_x0000_s4434" style="position:absolute;margin-left:269.1pt;margin-top:12.1pt;width:43.2pt;height:22.8pt;z-index:-12241;mso-position-horizontal-relative:page" coordorigin="5352,2003" coordsize="864,456">
            <v:shape id="_x0000_s4435" style="position:absolute;left:5352;top:2003;width:864;height:456" coordorigin="5352,2003" coordsize="864,456" path="m5352,2459r864,l6216,2003r-864,l5352,2459xe" filled="f">
              <v:path arrowok="t"/>
            </v:shape>
            <w10:wrap anchorx="page"/>
          </v:group>
        </w:pict>
      </w:r>
    </w:p>
    <w:p w14:paraId="4F38AAFE" w14:textId="77777777" w:rsidR="00283D51" w:rsidRDefault="00283D51">
      <w:pPr>
        <w:spacing w:line="200" w:lineRule="exact"/>
        <w:sectPr w:rsidR="00283D51">
          <w:pgSz w:w="12240" w:h="15840"/>
          <w:pgMar w:top="480" w:right="380" w:bottom="280" w:left="380" w:header="281" w:footer="178" w:gutter="0"/>
          <w:cols w:space="720"/>
        </w:sectPr>
      </w:pPr>
    </w:p>
    <w:p w14:paraId="4C04A3F2" w14:textId="77777777" w:rsidR="00283D51" w:rsidRDefault="00000000">
      <w:pPr>
        <w:spacing w:before="22"/>
        <w:ind w:left="240" w:right="-62"/>
        <w:rPr>
          <w:sz w:val="28"/>
          <w:szCs w:val="28"/>
        </w:rPr>
      </w:pPr>
      <w:r>
        <w:pict w14:anchorId="62AAB5C1">
          <v:group id="_x0000_s4430" style="position:absolute;left:0;text-align:left;margin-left:123.6pt;margin-top:-7pt;width:76.2pt;height:33pt;z-index:-12242;mso-position-horizontal-relative:page" coordorigin="2472,-140" coordsize="1524,660">
            <v:shape id="_x0000_s4431" style="position:absolute;left:2472;top:-140;width:1524;height:660" coordorigin="2472,-140" coordsize="1524,660" path="m2472,520r1524,l3996,-140r-1524,l2472,520xe" filled="f">
              <v:path arrowok="t"/>
            </v:shape>
            <w10:wrap anchorx="page"/>
          </v:group>
        </w:pict>
      </w:r>
      <w:r>
        <w:rPr>
          <w:spacing w:val="-4"/>
          <w:sz w:val="28"/>
          <w:szCs w:val="28"/>
        </w:rPr>
        <w:t>A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>ea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:</w:t>
      </w:r>
    </w:p>
    <w:p w14:paraId="6912544D" w14:textId="77777777" w:rsidR="00283D51" w:rsidRDefault="00000000">
      <w:pPr>
        <w:spacing w:before="37"/>
        <w:ind w:right="-62"/>
        <w:rPr>
          <w:sz w:val="28"/>
          <w:szCs w:val="28"/>
        </w:rPr>
      </w:pPr>
      <w:r>
        <w:br w:type="column"/>
      </w:r>
      <w:r>
        <w:rPr>
          <w:b/>
          <w:sz w:val="28"/>
          <w:szCs w:val="28"/>
        </w:rPr>
        <w:t>2023</w:t>
      </w:r>
      <w:r>
        <w:rPr>
          <w:b/>
          <w:spacing w:val="-1"/>
          <w:sz w:val="28"/>
          <w:szCs w:val="28"/>
        </w:rPr>
        <w:t>-</w:t>
      </w:r>
      <w:r>
        <w:rPr>
          <w:b/>
          <w:sz w:val="28"/>
          <w:szCs w:val="28"/>
        </w:rPr>
        <w:t>2</w:t>
      </w:r>
      <w:r>
        <w:rPr>
          <w:b/>
          <w:spacing w:val="4"/>
          <w:sz w:val="28"/>
          <w:szCs w:val="28"/>
        </w:rPr>
        <w:t>0</w:t>
      </w:r>
      <w:r>
        <w:rPr>
          <w:b/>
          <w:sz w:val="28"/>
          <w:szCs w:val="28"/>
        </w:rPr>
        <w:t>24</w:t>
      </w:r>
    </w:p>
    <w:p w14:paraId="7F39028F" w14:textId="77777777" w:rsidR="00283D51" w:rsidRDefault="00000000">
      <w:pPr>
        <w:spacing w:before="22"/>
        <w:ind w:right="-62"/>
        <w:rPr>
          <w:sz w:val="28"/>
          <w:szCs w:val="28"/>
        </w:rPr>
      </w:pPr>
      <w:r>
        <w:br w:type="column"/>
      </w:r>
      <w:r>
        <w:rPr>
          <w:spacing w:val="-1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te</w:t>
      </w:r>
      <w:r>
        <w:rPr>
          <w:spacing w:val="5"/>
          <w:sz w:val="28"/>
          <w:szCs w:val="28"/>
        </w:rPr>
        <w:t>r</w:t>
      </w:r>
      <w:r>
        <w:rPr>
          <w:sz w:val="28"/>
          <w:szCs w:val="28"/>
        </w:rPr>
        <w:t>:</w:t>
      </w:r>
    </w:p>
    <w:p w14:paraId="49241A11" w14:textId="77777777" w:rsidR="00283D51" w:rsidRDefault="00000000">
      <w:pPr>
        <w:spacing w:before="85" w:line="300" w:lineRule="exact"/>
        <w:ind w:right="-62"/>
        <w:rPr>
          <w:sz w:val="28"/>
          <w:szCs w:val="28"/>
        </w:rPr>
      </w:pPr>
      <w:r>
        <w:br w:type="column"/>
      </w:r>
      <w:r>
        <w:rPr>
          <w:b/>
          <w:spacing w:val="2"/>
          <w:position w:val="-1"/>
          <w:sz w:val="28"/>
          <w:szCs w:val="28"/>
        </w:rPr>
        <w:t>III</w:t>
      </w:r>
    </w:p>
    <w:p w14:paraId="0908CA3B" w14:textId="77777777" w:rsidR="00283D51" w:rsidRDefault="00000000">
      <w:pPr>
        <w:spacing w:before="22"/>
        <w:ind w:right="-62"/>
        <w:rPr>
          <w:sz w:val="28"/>
          <w:szCs w:val="28"/>
        </w:rPr>
      </w:pPr>
      <w:r>
        <w:br w:type="column"/>
      </w:r>
      <w:r>
        <w:rPr>
          <w:spacing w:val="-3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h:</w:t>
      </w:r>
    </w:p>
    <w:p w14:paraId="3142FAEC" w14:textId="77777777" w:rsidR="00283D51" w:rsidRDefault="00000000">
      <w:pPr>
        <w:spacing w:before="42"/>
        <w:rPr>
          <w:sz w:val="28"/>
          <w:szCs w:val="28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6" w:space="720" w:equalWidth="0">
            <w:col w:w="2062" w:space="179"/>
            <w:col w:w="1210" w:space="297"/>
            <w:col w:w="1101" w:space="388"/>
            <w:col w:w="332" w:space="477"/>
            <w:col w:w="879" w:space="228"/>
            <w:col w:w="4327"/>
          </w:cols>
        </w:sectPr>
      </w:pPr>
      <w:r>
        <w:br w:type="column"/>
      </w:r>
      <w:proofErr w:type="spellStart"/>
      <w:proofErr w:type="gramStart"/>
      <w:r>
        <w:rPr>
          <w:b/>
          <w:spacing w:val="1"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Tec</w:t>
      </w:r>
      <w:r>
        <w:rPr>
          <w:b/>
          <w:sz w:val="28"/>
          <w:szCs w:val="28"/>
        </w:rPr>
        <w:t>h</w:t>
      </w:r>
      <w:proofErr w:type="spellEnd"/>
      <w:proofErr w:type="gramEnd"/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3"/>
          <w:sz w:val="28"/>
          <w:szCs w:val="28"/>
        </w:rPr>
        <w:t>I</w:t>
      </w:r>
      <w:r>
        <w:rPr>
          <w:b/>
          <w:spacing w:val="6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‘</w:t>
      </w:r>
      <w:r>
        <w:rPr>
          <w:b/>
          <w:sz w:val="28"/>
          <w:szCs w:val="28"/>
        </w:rPr>
        <w:t>C’</w:t>
      </w:r>
    </w:p>
    <w:p w14:paraId="71A10021" w14:textId="77777777" w:rsidR="00283D51" w:rsidRDefault="00283D51">
      <w:pPr>
        <w:spacing w:before="4" w:line="180" w:lineRule="exact"/>
        <w:rPr>
          <w:sz w:val="18"/>
          <w:szCs w:val="18"/>
        </w:rPr>
      </w:pPr>
    </w:p>
    <w:p w14:paraId="488EEE5E" w14:textId="77777777" w:rsidR="00283D51" w:rsidRDefault="00283D51">
      <w:pPr>
        <w:spacing w:line="200" w:lineRule="exact"/>
      </w:pPr>
    </w:p>
    <w:p w14:paraId="2E5B7A12" w14:textId="77777777" w:rsidR="00283D51" w:rsidRDefault="00283D51">
      <w:pPr>
        <w:spacing w:line="200" w:lineRule="exact"/>
      </w:pPr>
    </w:p>
    <w:p w14:paraId="0666C9ED" w14:textId="77777777" w:rsidR="00283D51" w:rsidRDefault="00283D51">
      <w:pPr>
        <w:spacing w:line="200" w:lineRule="exact"/>
      </w:pPr>
    </w:p>
    <w:p w14:paraId="305D4438" w14:textId="77777777" w:rsidR="00283D51" w:rsidRDefault="00283D51">
      <w:pPr>
        <w:spacing w:line="200" w:lineRule="exact"/>
      </w:pPr>
    </w:p>
    <w:p w14:paraId="050ED7E3" w14:textId="77777777" w:rsidR="00283D51" w:rsidRDefault="00283D51">
      <w:pPr>
        <w:spacing w:line="200" w:lineRule="exact"/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</w:p>
    <w:p w14:paraId="257CD424" w14:textId="77777777" w:rsidR="00283D51" w:rsidRDefault="00000000">
      <w:pPr>
        <w:spacing w:before="22"/>
        <w:jc w:val="right"/>
        <w:rPr>
          <w:sz w:val="28"/>
          <w:szCs w:val="28"/>
        </w:rPr>
      </w:pPr>
      <w:r>
        <w:pict w14:anchorId="4A0B8BF9">
          <v:group id="_x0000_s4428" style="position:absolute;left:0;text-align:left;margin-left:301.8pt;margin-top:-6.55pt;width:222.6pt;height:33pt;z-index:-12243;mso-position-horizontal-relative:page" coordorigin="6036,-131" coordsize="4452,660">
            <v:shape id="_x0000_s4429" style="position:absolute;left:6036;top:-131;width:4452;height:660" coordorigin="6036,-131" coordsize="4452,660" path="m6036,529r4452,l10488,-131r-4452,l6036,529xe" filled="f">
              <v:path arrowok="t"/>
            </v:shape>
            <w10:wrap anchorx="page"/>
          </v:group>
        </w:pic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gi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N</w:t>
      </w:r>
      <w:r>
        <w:rPr>
          <w:b/>
          <w:spacing w:val="-4"/>
          <w:w w:val="99"/>
          <w:sz w:val="28"/>
          <w:szCs w:val="28"/>
        </w:rPr>
        <w:t>o</w:t>
      </w:r>
      <w:r>
        <w:rPr>
          <w:b/>
          <w:w w:val="99"/>
          <w:sz w:val="28"/>
          <w:szCs w:val="28"/>
        </w:rPr>
        <w:t>.</w:t>
      </w:r>
    </w:p>
    <w:p w14:paraId="40E33727" w14:textId="1246D8ED" w:rsidR="00283D51" w:rsidRDefault="00000000">
      <w:pPr>
        <w:spacing w:before="46" w:line="300" w:lineRule="exact"/>
        <w:rPr>
          <w:sz w:val="28"/>
          <w:szCs w:val="28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5566" w:space="244"/>
            <w:col w:w="5670"/>
          </w:cols>
        </w:sectPr>
      </w:pPr>
      <w:r>
        <w:br w:type="column"/>
      </w:r>
      <w:r>
        <w:rPr>
          <w:b/>
          <w:position w:val="-1"/>
          <w:sz w:val="28"/>
          <w:szCs w:val="28"/>
        </w:rPr>
        <w:t>21162315</w:t>
      </w:r>
      <w:r>
        <w:rPr>
          <w:b/>
          <w:spacing w:val="4"/>
          <w:position w:val="-1"/>
          <w:sz w:val="28"/>
          <w:szCs w:val="28"/>
        </w:rPr>
        <w:t>0</w:t>
      </w:r>
      <w:r>
        <w:rPr>
          <w:b/>
          <w:position w:val="-1"/>
          <w:sz w:val="28"/>
          <w:szCs w:val="28"/>
        </w:rPr>
        <w:t>11</w:t>
      </w:r>
      <w:r w:rsidR="0098029A">
        <w:rPr>
          <w:b/>
          <w:spacing w:val="1"/>
          <w:position w:val="-1"/>
          <w:sz w:val="28"/>
          <w:szCs w:val="28"/>
        </w:rPr>
        <w:t>66</w:t>
      </w:r>
    </w:p>
    <w:p w14:paraId="67C7B758" w14:textId="77777777" w:rsidR="00283D51" w:rsidRDefault="00283D51">
      <w:pPr>
        <w:spacing w:line="200" w:lineRule="exact"/>
      </w:pPr>
    </w:p>
    <w:p w14:paraId="73D1A58C" w14:textId="77777777" w:rsidR="00283D51" w:rsidRDefault="00283D51">
      <w:pPr>
        <w:spacing w:line="200" w:lineRule="exact"/>
      </w:pPr>
    </w:p>
    <w:p w14:paraId="4CC8F25B" w14:textId="77777777" w:rsidR="00283D51" w:rsidRDefault="00283D51">
      <w:pPr>
        <w:spacing w:line="200" w:lineRule="exact"/>
      </w:pPr>
    </w:p>
    <w:p w14:paraId="540668B2" w14:textId="77777777" w:rsidR="00283D51" w:rsidRDefault="00283D51">
      <w:pPr>
        <w:spacing w:before="7" w:line="260" w:lineRule="exact"/>
        <w:rPr>
          <w:sz w:val="26"/>
          <w:szCs w:val="26"/>
        </w:rPr>
      </w:pPr>
    </w:p>
    <w:p w14:paraId="14EB5420" w14:textId="77777777" w:rsidR="00283D51" w:rsidRDefault="00000000">
      <w:pPr>
        <w:spacing w:before="22" w:line="457" w:lineRule="auto"/>
        <w:ind w:left="364" w:right="2126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Ce</w:t>
      </w:r>
      <w:r>
        <w:rPr>
          <w:b/>
          <w:i/>
          <w:spacing w:val="2"/>
          <w:sz w:val="28"/>
          <w:szCs w:val="28"/>
        </w:rPr>
        <w:t>r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if</w:t>
      </w:r>
      <w:r>
        <w:rPr>
          <w:b/>
          <w:i/>
          <w:sz w:val="28"/>
          <w:szCs w:val="28"/>
        </w:rPr>
        <w:t>ied</w:t>
      </w:r>
      <w:r>
        <w:rPr>
          <w:b/>
          <w:i/>
          <w:spacing w:val="-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h</w:t>
      </w:r>
      <w:r>
        <w:rPr>
          <w:b/>
          <w:i/>
          <w:sz w:val="28"/>
          <w:szCs w:val="28"/>
        </w:rPr>
        <w:t>at</w:t>
      </w:r>
      <w:r>
        <w:rPr>
          <w:b/>
          <w:i/>
          <w:spacing w:val="-3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3"/>
          <w:sz w:val="28"/>
          <w:szCs w:val="28"/>
        </w:rPr>
        <w:t>h</w:t>
      </w:r>
      <w:r>
        <w:rPr>
          <w:b/>
          <w:i/>
          <w:sz w:val="28"/>
          <w:szCs w:val="28"/>
        </w:rPr>
        <w:t>is</w:t>
      </w:r>
      <w:r>
        <w:rPr>
          <w:b/>
          <w:i/>
          <w:spacing w:val="-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is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h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3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z w:val="28"/>
          <w:szCs w:val="28"/>
        </w:rPr>
        <w:t>o</w:t>
      </w:r>
      <w:r>
        <w:rPr>
          <w:b/>
          <w:i/>
          <w:spacing w:val="-1"/>
          <w:sz w:val="28"/>
          <w:szCs w:val="28"/>
        </w:rPr>
        <w:t>n</w:t>
      </w:r>
      <w:r>
        <w:rPr>
          <w:b/>
          <w:i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f</w:t>
      </w:r>
      <w:r>
        <w:rPr>
          <w:b/>
          <w:i/>
          <w:sz w:val="28"/>
          <w:szCs w:val="28"/>
        </w:rPr>
        <w:t>ide</w:t>
      </w:r>
      <w:r>
        <w:rPr>
          <w:b/>
          <w:i/>
          <w:spacing w:val="-8"/>
          <w:sz w:val="28"/>
          <w:szCs w:val="28"/>
        </w:rPr>
        <w:t xml:space="preserve"> </w:t>
      </w:r>
      <w:r>
        <w:rPr>
          <w:b/>
          <w:i/>
          <w:spacing w:val="2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ec</w:t>
      </w:r>
      <w:r>
        <w:rPr>
          <w:b/>
          <w:i/>
          <w:sz w:val="28"/>
          <w:szCs w:val="28"/>
        </w:rPr>
        <w:t>o</w:t>
      </w:r>
      <w:r>
        <w:rPr>
          <w:b/>
          <w:i/>
          <w:spacing w:val="2"/>
          <w:sz w:val="28"/>
          <w:szCs w:val="28"/>
        </w:rPr>
        <w:t>r</w:t>
      </w:r>
      <w:r>
        <w:rPr>
          <w:b/>
          <w:i/>
          <w:sz w:val="28"/>
          <w:szCs w:val="28"/>
        </w:rPr>
        <w:t>d</w:t>
      </w:r>
      <w:r>
        <w:rPr>
          <w:b/>
          <w:i/>
          <w:spacing w:val="-5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of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w</w:t>
      </w:r>
      <w:r>
        <w:rPr>
          <w:b/>
          <w:i/>
          <w:sz w:val="28"/>
          <w:szCs w:val="28"/>
        </w:rPr>
        <w:t>o</w:t>
      </w:r>
      <w:r>
        <w:rPr>
          <w:b/>
          <w:i/>
          <w:spacing w:val="2"/>
          <w:sz w:val="28"/>
          <w:szCs w:val="28"/>
        </w:rPr>
        <w:t>r</w:t>
      </w:r>
      <w:r>
        <w:rPr>
          <w:b/>
          <w:i/>
          <w:sz w:val="28"/>
          <w:szCs w:val="28"/>
        </w:rPr>
        <w:t>k</w:t>
      </w:r>
      <w:r>
        <w:rPr>
          <w:b/>
          <w:i/>
          <w:spacing w:val="-4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do</w:t>
      </w:r>
      <w:r>
        <w:rPr>
          <w:b/>
          <w:i/>
          <w:spacing w:val="-1"/>
          <w:sz w:val="28"/>
          <w:szCs w:val="28"/>
        </w:rPr>
        <w:t>n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by t</w:t>
      </w:r>
      <w:r>
        <w:rPr>
          <w:b/>
          <w:i/>
          <w:spacing w:val="-2"/>
          <w:sz w:val="28"/>
          <w:szCs w:val="28"/>
        </w:rPr>
        <w:t>h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abo</w:t>
      </w:r>
      <w:r>
        <w:rPr>
          <w:b/>
          <w:i/>
          <w:spacing w:val="1"/>
          <w:sz w:val="28"/>
          <w:szCs w:val="28"/>
        </w:rPr>
        <w:t>v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4"/>
          <w:sz w:val="28"/>
          <w:szCs w:val="28"/>
        </w:rPr>
        <w:t xml:space="preserve"> </w:t>
      </w:r>
      <w:r>
        <w:rPr>
          <w:b/>
          <w:i/>
          <w:spacing w:val="2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u</w:t>
      </w:r>
      <w:r>
        <w:rPr>
          <w:b/>
          <w:i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in t</w:t>
      </w:r>
      <w:r>
        <w:rPr>
          <w:b/>
          <w:i/>
          <w:spacing w:val="-2"/>
          <w:sz w:val="28"/>
          <w:szCs w:val="28"/>
        </w:rPr>
        <w:t>h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C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2333</w:t>
      </w:r>
      <w:r>
        <w:rPr>
          <w:b/>
          <w:i/>
          <w:spacing w:val="6"/>
          <w:sz w:val="28"/>
          <w:szCs w:val="28"/>
        </w:rPr>
        <w:t>1</w:t>
      </w:r>
      <w:r>
        <w:rPr>
          <w:b/>
          <w:i/>
          <w:sz w:val="28"/>
          <w:szCs w:val="28"/>
        </w:rPr>
        <w:t>-</w:t>
      </w:r>
      <w:r>
        <w:rPr>
          <w:b/>
          <w:i/>
          <w:spacing w:val="-1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e</w:t>
      </w:r>
      <w:r>
        <w:rPr>
          <w:b/>
          <w:i/>
          <w:spacing w:val="2"/>
          <w:sz w:val="28"/>
          <w:szCs w:val="28"/>
        </w:rPr>
        <w:t>s</w:t>
      </w:r>
      <w:r>
        <w:rPr>
          <w:b/>
          <w:i/>
          <w:sz w:val="28"/>
          <w:szCs w:val="28"/>
        </w:rPr>
        <w:t>ign</w:t>
      </w:r>
      <w:r>
        <w:rPr>
          <w:b/>
          <w:i/>
          <w:spacing w:val="-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n</w:t>
      </w:r>
      <w:r>
        <w:rPr>
          <w:b/>
          <w:i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n</w:t>
      </w:r>
      <w:r>
        <w:rPr>
          <w:b/>
          <w:i/>
          <w:sz w:val="28"/>
          <w:szCs w:val="28"/>
        </w:rPr>
        <w:t>aly</w:t>
      </w:r>
      <w:r>
        <w:rPr>
          <w:b/>
          <w:i/>
          <w:spacing w:val="3"/>
          <w:sz w:val="28"/>
          <w:szCs w:val="28"/>
        </w:rPr>
        <w:t>s</w:t>
      </w:r>
      <w:r>
        <w:rPr>
          <w:b/>
          <w:i/>
          <w:sz w:val="28"/>
          <w:szCs w:val="28"/>
        </w:rPr>
        <w:t>is</w:t>
      </w:r>
      <w:r>
        <w:rPr>
          <w:b/>
          <w:i/>
          <w:spacing w:val="-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of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>l</w:t>
      </w:r>
      <w:r>
        <w:rPr>
          <w:b/>
          <w:i/>
          <w:spacing w:val="4"/>
          <w:sz w:val="28"/>
          <w:szCs w:val="28"/>
        </w:rPr>
        <w:t>g</w:t>
      </w:r>
      <w:r>
        <w:rPr>
          <w:b/>
          <w:i/>
          <w:sz w:val="28"/>
          <w:szCs w:val="28"/>
        </w:rPr>
        <w:t>o</w:t>
      </w:r>
      <w:r>
        <w:rPr>
          <w:b/>
          <w:i/>
          <w:spacing w:val="2"/>
          <w:sz w:val="28"/>
          <w:szCs w:val="28"/>
        </w:rPr>
        <w:t>r</w:t>
      </w:r>
      <w:r>
        <w:rPr>
          <w:b/>
          <w:i/>
          <w:sz w:val="28"/>
          <w:szCs w:val="28"/>
        </w:rPr>
        <w:t>i</w:t>
      </w:r>
      <w:r>
        <w:rPr>
          <w:b/>
          <w:i/>
          <w:spacing w:val="-1"/>
          <w:sz w:val="28"/>
          <w:szCs w:val="28"/>
        </w:rPr>
        <w:t>th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-9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L</w:t>
      </w:r>
      <w:r>
        <w:rPr>
          <w:b/>
          <w:i/>
          <w:sz w:val="28"/>
          <w:szCs w:val="28"/>
        </w:rPr>
        <w:t>abo</w:t>
      </w:r>
      <w:r>
        <w:rPr>
          <w:b/>
          <w:i/>
          <w:spacing w:val="2"/>
          <w:sz w:val="28"/>
          <w:szCs w:val="28"/>
        </w:rPr>
        <w:t>r</w:t>
      </w:r>
      <w:r>
        <w:rPr>
          <w:b/>
          <w:i/>
          <w:sz w:val="28"/>
          <w:szCs w:val="28"/>
        </w:rPr>
        <w:t>ato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y</w:t>
      </w:r>
    </w:p>
    <w:p w14:paraId="230712D6" w14:textId="77777777" w:rsidR="00283D51" w:rsidRDefault="00000000">
      <w:pPr>
        <w:spacing w:before="1"/>
        <w:ind w:left="240"/>
        <w:rPr>
          <w:sz w:val="28"/>
          <w:szCs w:val="28"/>
        </w:rPr>
      </w:pPr>
      <w:r>
        <w:rPr>
          <w:b/>
          <w:i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u</w:t>
      </w:r>
      <w:r>
        <w:rPr>
          <w:b/>
          <w:i/>
          <w:spacing w:val="2"/>
          <w:sz w:val="28"/>
          <w:szCs w:val="28"/>
        </w:rPr>
        <w:t>r</w:t>
      </w:r>
      <w:r>
        <w:rPr>
          <w:b/>
          <w:i/>
          <w:sz w:val="28"/>
          <w:szCs w:val="28"/>
        </w:rPr>
        <w:t>i</w:t>
      </w:r>
      <w:r>
        <w:rPr>
          <w:b/>
          <w:i/>
          <w:spacing w:val="-2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-6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h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a</w:t>
      </w:r>
      <w:r>
        <w:rPr>
          <w:b/>
          <w:i/>
          <w:spacing w:val="1"/>
          <w:sz w:val="28"/>
          <w:szCs w:val="28"/>
        </w:rPr>
        <w:t>c</w:t>
      </w:r>
      <w:r>
        <w:rPr>
          <w:b/>
          <w:i/>
          <w:sz w:val="28"/>
          <w:szCs w:val="28"/>
        </w:rPr>
        <w:t>ad</w:t>
      </w:r>
      <w:r>
        <w:rPr>
          <w:b/>
          <w:i/>
          <w:spacing w:val="1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ic</w:t>
      </w:r>
      <w:r>
        <w:rPr>
          <w:b/>
          <w:i/>
          <w:spacing w:val="-9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ye</w:t>
      </w:r>
      <w:r>
        <w:rPr>
          <w:b/>
          <w:i/>
          <w:sz w:val="28"/>
          <w:szCs w:val="28"/>
        </w:rPr>
        <w:t>ar</w:t>
      </w:r>
      <w:r>
        <w:rPr>
          <w:b/>
          <w:i/>
          <w:spacing w:val="-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</w:t>
      </w:r>
      <w:r>
        <w:rPr>
          <w:b/>
          <w:i/>
          <w:spacing w:val="4"/>
          <w:sz w:val="28"/>
          <w:szCs w:val="28"/>
        </w:rPr>
        <w:t>4</w:t>
      </w:r>
      <w:r>
        <w:rPr>
          <w:b/>
          <w:i/>
          <w:sz w:val="28"/>
          <w:szCs w:val="28"/>
        </w:rPr>
        <w:t>-</w:t>
      </w:r>
      <w:r>
        <w:rPr>
          <w:b/>
          <w:i/>
          <w:spacing w:val="-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2025</w:t>
      </w:r>
    </w:p>
    <w:p w14:paraId="616A72F5" w14:textId="77777777" w:rsidR="00283D51" w:rsidRDefault="00283D51">
      <w:pPr>
        <w:spacing w:before="10" w:line="180" w:lineRule="exact"/>
        <w:rPr>
          <w:sz w:val="19"/>
          <w:szCs w:val="19"/>
        </w:rPr>
      </w:pPr>
    </w:p>
    <w:p w14:paraId="4BC90B54" w14:textId="77777777" w:rsidR="00283D51" w:rsidRDefault="00283D51">
      <w:pPr>
        <w:spacing w:line="200" w:lineRule="exact"/>
      </w:pPr>
    </w:p>
    <w:p w14:paraId="7AC465B0" w14:textId="77777777" w:rsidR="00283D51" w:rsidRDefault="00283D51">
      <w:pPr>
        <w:spacing w:line="200" w:lineRule="exact"/>
      </w:pPr>
    </w:p>
    <w:p w14:paraId="5B7DF86A" w14:textId="77777777" w:rsidR="00283D51" w:rsidRDefault="00283D51">
      <w:pPr>
        <w:spacing w:line="200" w:lineRule="exact"/>
      </w:pPr>
    </w:p>
    <w:p w14:paraId="0AAFCE82" w14:textId="77777777" w:rsidR="00283D51" w:rsidRDefault="00283D51">
      <w:pPr>
        <w:spacing w:line="200" w:lineRule="exact"/>
      </w:pPr>
    </w:p>
    <w:p w14:paraId="1591F618" w14:textId="77777777" w:rsidR="00283D51" w:rsidRDefault="00283D51">
      <w:pPr>
        <w:spacing w:line="200" w:lineRule="exact"/>
      </w:pPr>
    </w:p>
    <w:p w14:paraId="1B9AB849" w14:textId="77777777" w:rsidR="00283D51" w:rsidRDefault="00000000">
      <w:pPr>
        <w:ind w:left="6981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4"/>
          <w:sz w:val="28"/>
          <w:szCs w:val="28"/>
        </w:rPr>
        <w:t>g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5"/>
          <w:sz w:val="28"/>
          <w:szCs w:val="28"/>
        </w:rPr>
        <w:t xml:space="preserve"> o</w:t>
      </w:r>
      <w:r>
        <w:rPr>
          <w:b/>
          <w:sz w:val="28"/>
          <w:szCs w:val="28"/>
        </w:rPr>
        <w:t>f</w:t>
      </w:r>
      <w:r>
        <w:rPr>
          <w:b/>
          <w:spacing w:val="3"/>
          <w:sz w:val="28"/>
          <w:szCs w:val="28"/>
        </w:rPr>
        <w:t xml:space="preserve"> F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4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y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>-</w:t>
      </w:r>
      <w:r>
        <w:rPr>
          <w:b/>
          <w:spacing w:val="6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ge</w:t>
      </w:r>
    </w:p>
    <w:p w14:paraId="199C7986" w14:textId="77777777" w:rsidR="00283D51" w:rsidRDefault="00283D51">
      <w:pPr>
        <w:spacing w:before="6" w:line="180" w:lineRule="exact"/>
        <w:rPr>
          <w:sz w:val="18"/>
          <w:szCs w:val="18"/>
        </w:rPr>
      </w:pPr>
    </w:p>
    <w:p w14:paraId="406A84B2" w14:textId="77777777" w:rsidR="00283D51" w:rsidRDefault="00283D51">
      <w:pPr>
        <w:spacing w:line="200" w:lineRule="exact"/>
      </w:pPr>
    </w:p>
    <w:p w14:paraId="517188E3" w14:textId="77777777" w:rsidR="00283D51" w:rsidRDefault="00000000">
      <w:pPr>
        <w:ind w:left="364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tt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d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5"/>
          <w:sz w:val="28"/>
          <w:szCs w:val="28"/>
        </w:rPr>
        <w:t>x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on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6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>l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on </w:t>
      </w:r>
      <w:r>
        <w:rPr>
          <w:b/>
          <w:spacing w:val="67"/>
          <w:sz w:val="28"/>
          <w:szCs w:val="28"/>
        </w:rPr>
        <w:t xml:space="preserve"> </w:t>
      </w:r>
      <w:r>
        <w:rPr>
          <w:b/>
          <w:sz w:val="28"/>
          <w:szCs w:val="28"/>
        </w:rPr>
        <w:t>22</w:t>
      </w:r>
      <w:proofErr w:type="gramEnd"/>
      <w:r>
        <w:rPr>
          <w:b/>
          <w:sz w:val="28"/>
          <w:szCs w:val="28"/>
        </w:rPr>
        <w:t>/1</w:t>
      </w:r>
      <w:r>
        <w:rPr>
          <w:b/>
          <w:spacing w:val="4"/>
          <w:sz w:val="28"/>
          <w:szCs w:val="28"/>
        </w:rPr>
        <w:t>1</w:t>
      </w:r>
      <w:r>
        <w:rPr>
          <w:b/>
          <w:sz w:val="28"/>
          <w:szCs w:val="28"/>
        </w:rPr>
        <w:t>/2024</w:t>
      </w:r>
    </w:p>
    <w:p w14:paraId="0B9D5FB5" w14:textId="77777777" w:rsidR="00283D51" w:rsidRDefault="00283D51">
      <w:pPr>
        <w:spacing w:before="2" w:line="100" w:lineRule="exact"/>
        <w:rPr>
          <w:sz w:val="11"/>
          <w:szCs w:val="11"/>
        </w:rPr>
      </w:pPr>
    </w:p>
    <w:p w14:paraId="2F6D642B" w14:textId="77777777" w:rsidR="00283D51" w:rsidRDefault="00283D51">
      <w:pPr>
        <w:spacing w:line="200" w:lineRule="exact"/>
      </w:pPr>
    </w:p>
    <w:p w14:paraId="12A88F0E" w14:textId="77777777" w:rsidR="00283D51" w:rsidRDefault="00283D51">
      <w:pPr>
        <w:spacing w:line="200" w:lineRule="exact"/>
      </w:pPr>
    </w:p>
    <w:p w14:paraId="6784BFDC" w14:textId="77777777" w:rsidR="00283D51" w:rsidRDefault="00283D51">
      <w:pPr>
        <w:spacing w:line="200" w:lineRule="exact"/>
      </w:pPr>
    </w:p>
    <w:p w14:paraId="6AC14877" w14:textId="77777777" w:rsidR="00283D51" w:rsidRDefault="00283D51">
      <w:pPr>
        <w:spacing w:line="200" w:lineRule="exact"/>
      </w:pPr>
    </w:p>
    <w:p w14:paraId="1405EC81" w14:textId="77777777" w:rsidR="00283D51" w:rsidRDefault="00283D51">
      <w:pPr>
        <w:spacing w:line="200" w:lineRule="exact"/>
      </w:pPr>
    </w:p>
    <w:p w14:paraId="424EBA39" w14:textId="77777777" w:rsidR="00283D51" w:rsidRDefault="00283D51">
      <w:pPr>
        <w:spacing w:line="200" w:lineRule="exact"/>
      </w:pPr>
    </w:p>
    <w:p w14:paraId="614B00BC" w14:textId="77777777" w:rsidR="00283D51" w:rsidRDefault="00283D51">
      <w:pPr>
        <w:spacing w:line="200" w:lineRule="exact"/>
      </w:pPr>
    </w:p>
    <w:p w14:paraId="156818F2" w14:textId="77777777" w:rsidR="00283D51" w:rsidRDefault="00283D51">
      <w:pPr>
        <w:spacing w:line="200" w:lineRule="exact"/>
      </w:pPr>
    </w:p>
    <w:p w14:paraId="5591BDED" w14:textId="77777777" w:rsidR="00283D51" w:rsidRDefault="00283D51">
      <w:pPr>
        <w:spacing w:line="200" w:lineRule="exact"/>
      </w:pPr>
    </w:p>
    <w:p w14:paraId="533007E9" w14:textId="77777777" w:rsidR="00283D51" w:rsidRDefault="00283D51">
      <w:pPr>
        <w:spacing w:line="200" w:lineRule="exact"/>
      </w:pPr>
    </w:p>
    <w:p w14:paraId="74AC552D" w14:textId="77777777" w:rsidR="00283D51" w:rsidRDefault="00000000">
      <w:pPr>
        <w:ind w:left="1204"/>
        <w:rPr>
          <w:sz w:val="28"/>
          <w:szCs w:val="28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 xml:space="preserve">r                                                                    </w:t>
      </w:r>
      <w:r>
        <w:rPr>
          <w:spacing w:val="5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</w:p>
    <w:p w14:paraId="124C8FE5" w14:textId="77777777" w:rsidR="00283D51" w:rsidRDefault="00283D51">
      <w:pPr>
        <w:spacing w:line="200" w:lineRule="exact"/>
      </w:pPr>
    </w:p>
    <w:p w14:paraId="1E38F113" w14:textId="77777777" w:rsidR="00283D51" w:rsidRDefault="00283D51">
      <w:pPr>
        <w:spacing w:line="200" w:lineRule="exact"/>
      </w:pPr>
    </w:p>
    <w:p w14:paraId="0985382D" w14:textId="77777777" w:rsidR="00283D51" w:rsidRDefault="00283D51">
      <w:pPr>
        <w:spacing w:line="200" w:lineRule="exact"/>
      </w:pPr>
    </w:p>
    <w:p w14:paraId="56C8DAC2" w14:textId="77777777" w:rsidR="00283D51" w:rsidRDefault="00283D51">
      <w:pPr>
        <w:spacing w:line="200" w:lineRule="exact"/>
      </w:pPr>
    </w:p>
    <w:p w14:paraId="727D1818" w14:textId="77777777" w:rsidR="00283D51" w:rsidRDefault="00283D51">
      <w:pPr>
        <w:spacing w:before="8" w:line="280" w:lineRule="exact"/>
        <w:rPr>
          <w:sz w:val="28"/>
          <w:szCs w:val="28"/>
        </w:rPr>
      </w:pPr>
    </w:p>
    <w:p w14:paraId="441245D5" w14:textId="77777777" w:rsidR="00283D51" w:rsidRDefault="00000000">
      <w:pPr>
        <w:spacing w:line="820" w:lineRule="exact"/>
        <w:ind w:left="4559" w:right="4765"/>
        <w:jc w:val="center"/>
        <w:rPr>
          <w:rFonts w:ascii="Segoe UI" w:eastAsia="Segoe UI" w:hAnsi="Segoe UI" w:cs="Segoe UI"/>
          <w:sz w:val="72"/>
          <w:szCs w:val="72"/>
        </w:rPr>
      </w:pPr>
      <w:r>
        <w:rPr>
          <w:rFonts w:ascii="Segoe UI" w:eastAsia="Segoe UI" w:hAnsi="Segoe UI" w:cs="Segoe UI"/>
          <w:b/>
          <w:position w:val="2"/>
          <w:sz w:val="72"/>
          <w:szCs w:val="72"/>
          <w:u w:val="thick" w:color="000000"/>
        </w:rPr>
        <w:t>I</w:t>
      </w:r>
      <w:r>
        <w:rPr>
          <w:rFonts w:ascii="Segoe UI" w:eastAsia="Segoe UI" w:hAnsi="Segoe UI" w:cs="Segoe UI"/>
          <w:b/>
          <w:spacing w:val="4"/>
          <w:position w:val="2"/>
          <w:sz w:val="72"/>
          <w:szCs w:val="72"/>
          <w:u w:val="thick" w:color="000000"/>
        </w:rPr>
        <w:t>N</w:t>
      </w:r>
      <w:r>
        <w:rPr>
          <w:rFonts w:ascii="Segoe UI" w:eastAsia="Segoe UI" w:hAnsi="Segoe UI" w:cs="Segoe UI"/>
          <w:b/>
          <w:spacing w:val="1"/>
          <w:position w:val="2"/>
          <w:sz w:val="72"/>
          <w:szCs w:val="72"/>
          <w:u w:val="thick" w:color="000000"/>
        </w:rPr>
        <w:t>D</w:t>
      </w:r>
      <w:r>
        <w:rPr>
          <w:rFonts w:ascii="Segoe UI" w:eastAsia="Segoe UI" w:hAnsi="Segoe UI" w:cs="Segoe UI"/>
          <w:b/>
          <w:position w:val="2"/>
          <w:sz w:val="72"/>
          <w:szCs w:val="72"/>
          <w:u w:val="thick" w:color="000000"/>
        </w:rPr>
        <w:t>EX</w:t>
      </w:r>
    </w:p>
    <w:p w14:paraId="0C0DD2A0" w14:textId="77777777" w:rsidR="00283D51" w:rsidRDefault="00283D51">
      <w:pPr>
        <w:spacing w:before="6" w:line="140" w:lineRule="exact"/>
        <w:rPr>
          <w:sz w:val="15"/>
          <w:szCs w:val="15"/>
        </w:rPr>
      </w:pPr>
    </w:p>
    <w:p w14:paraId="0955FA3A" w14:textId="77777777" w:rsidR="00283D51" w:rsidRDefault="00283D51">
      <w:pPr>
        <w:spacing w:line="200" w:lineRule="exact"/>
      </w:pPr>
    </w:p>
    <w:p w14:paraId="426D3C17" w14:textId="77777777" w:rsidR="00283D51" w:rsidRDefault="00283D51">
      <w:pPr>
        <w:spacing w:line="200" w:lineRule="exact"/>
      </w:pPr>
    </w:p>
    <w:p w14:paraId="73A720F5" w14:textId="77777777" w:rsidR="00283D51" w:rsidRDefault="00283D51">
      <w:pPr>
        <w:spacing w:line="200" w:lineRule="exact"/>
      </w:pPr>
    </w:p>
    <w:p w14:paraId="6DA858B4" w14:textId="77777777" w:rsidR="00283D51" w:rsidRDefault="00283D51">
      <w:pPr>
        <w:spacing w:line="200" w:lineRule="exact"/>
      </w:pPr>
    </w:p>
    <w:tbl>
      <w:tblPr>
        <w:tblW w:w="0" w:type="auto"/>
        <w:tblInd w:w="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387"/>
        <w:gridCol w:w="6804"/>
      </w:tblGrid>
      <w:tr w:rsidR="00283D51" w14:paraId="51204163" w14:textId="77777777">
        <w:trPr>
          <w:trHeight w:hRule="exact" w:val="605"/>
        </w:trPr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FDB69" w14:textId="77777777" w:rsidR="00283D51" w:rsidRDefault="00000000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2"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14C3E" w14:textId="77777777" w:rsidR="00283D51" w:rsidRDefault="00000000">
            <w:pPr>
              <w:spacing w:line="260" w:lineRule="exact"/>
              <w:ind w:left="907" w:right="91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6E588" w14:textId="77777777" w:rsidR="00283D51" w:rsidRDefault="00000000">
            <w:pPr>
              <w:spacing w:line="260" w:lineRule="exact"/>
              <w:ind w:left="213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  <w:r>
              <w:rPr>
                <w:b/>
                <w:spacing w:val="-4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th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5"/>
                <w:sz w:val="24"/>
                <w:szCs w:val="24"/>
              </w:rPr>
              <w:t>x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4"/>
                <w:sz w:val="24"/>
                <w:szCs w:val="24"/>
              </w:rPr>
              <w:t>e</w:t>
            </w:r>
            <w:r>
              <w:rPr>
                <w:b/>
                <w:spacing w:val="-6"/>
                <w:sz w:val="24"/>
                <w:szCs w:val="24"/>
              </w:rPr>
              <w:t>r</w:t>
            </w:r>
            <w:r>
              <w:rPr>
                <w:b/>
                <w:spacing w:val="5"/>
                <w:sz w:val="24"/>
                <w:szCs w:val="24"/>
              </w:rPr>
              <w:t>i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</w:p>
        </w:tc>
      </w:tr>
      <w:tr w:rsidR="00283D51" w14:paraId="027A1F90" w14:textId="77777777">
        <w:trPr>
          <w:trHeight w:hRule="exact" w:val="610"/>
        </w:trPr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4888" w14:textId="77777777" w:rsidR="00283D51" w:rsidRDefault="00283D51">
            <w:pPr>
              <w:spacing w:before="5" w:line="140" w:lineRule="exact"/>
              <w:rPr>
                <w:sz w:val="15"/>
                <w:szCs w:val="15"/>
              </w:rPr>
            </w:pPr>
          </w:p>
          <w:p w14:paraId="10E073E2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A5CDA" w14:textId="77777777" w:rsidR="00283D51" w:rsidRDefault="00283D51">
            <w:pPr>
              <w:spacing w:before="5" w:line="140" w:lineRule="exact"/>
              <w:rPr>
                <w:sz w:val="15"/>
                <w:szCs w:val="15"/>
              </w:rPr>
            </w:pPr>
          </w:p>
          <w:p w14:paraId="2758D011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10/8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2F0D9" w14:textId="77777777" w:rsidR="00283D51" w:rsidRDefault="00283D51">
            <w:pPr>
              <w:spacing w:before="5" w:line="140" w:lineRule="exact"/>
              <w:rPr>
                <w:sz w:val="15"/>
                <w:szCs w:val="15"/>
              </w:rPr>
            </w:pPr>
          </w:p>
          <w:p w14:paraId="5E4E720C" w14:textId="77777777" w:rsidR="00283D51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 </w:t>
            </w:r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mmi</w:t>
            </w:r>
            <w:r>
              <w:rPr>
                <w:sz w:val="24"/>
                <w:szCs w:val="24"/>
              </w:rPr>
              <w:t>ng</w:t>
            </w:r>
          </w:p>
        </w:tc>
      </w:tr>
      <w:tr w:rsidR="00283D51" w14:paraId="0BE8BDED" w14:textId="77777777">
        <w:trPr>
          <w:trHeight w:hRule="exact" w:val="686"/>
        </w:trPr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98BB1" w14:textId="77777777" w:rsidR="00283D51" w:rsidRDefault="00283D51">
            <w:pPr>
              <w:spacing w:before="3" w:line="180" w:lineRule="exact"/>
              <w:rPr>
                <w:sz w:val="19"/>
                <w:szCs w:val="19"/>
              </w:rPr>
            </w:pPr>
          </w:p>
          <w:p w14:paraId="4910B781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CB52B" w14:textId="77777777" w:rsidR="00283D51" w:rsidRDefault="00283D51">
            <w:pPr>
              <w:spacing w:before="3" w:line="180" w:lineRule="exact"/>
              <w:rPr>
                <w:sz w:val="19"/>
                <w:szCs w:val="19"/>
              </w:rPr>
            </w:pPr>
          </w:p>
          <w:p w14:paraId="7C9EFC46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0F878" w14:textId="77777777" w:rsidR="00283D51" w:rsidRDefault="00283D51">
            <w:pPr>
              <w:spacing w:before="3" w:line="180" w:lineRule="exact"/>
              <w:rPr>
                <w:sz w:val="19"/>
                <w:szCs w:val="19"/>
              </w:rPr>
            </w:pPr>
          </w:p>
          <w:p w14:paraId="29891B4A" w14:textId="77777777" w:rsidR="00283D51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 xml:space="preserve"> T</w:t>
            </w:r>
            <w:r>
              <w:rPr>
                <w:spacing w:val="-4"/>
                <w:sz w:val="24"/>
                <w:szCs w:val="24"/>
              </w:rPr>
              <w:t>im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9"/>
                <w:sz w:val="24"/>
                <w:szCs w:val="24"/>
              </w:rPr>
              <w:t>o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5"/>
                <w:sz w:val="24"/>
                <w:szCs w:val="24"/>
              </w:rPr>
              <w:t>p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</w:p>
        </w:tc>
      </w:tr>
      <w:tr w:rsidR="00283D51" w14:paraId="21DA9FCC" w14:textId="77777777">
        <w:trPr>
          <w:trHeight w:hRule="exact" w:val="610"/>
        </w:trPr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AF0FB" w14:textId="77777777" w:rsidR="00283D51" w:rsidRDefault="00283D51">
            <w:pPr>
              <w:spacing w:before="4" w:line="140" w:lineRule="exact"/>
              <w:rPr>
                <w:sz w:val="15"/>
                <w:szCs w:val="15"/>
              </w:rPr>
            </w:pPr>
          </w:p>
          <w:p w14:paraId="568BBCC0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4FD6C" w14:textId="77777777" w:rsidR="00283D51" w:rsidRDefault="00283D51">
            <w:pPr>
              <w:spacing w:before="4" w:line="140" w:lineRule="exact"/>
              <w:rPr>
                <w:sz w:val="15"/>
                <w:szCs w:val="15"/>
              </w:rPr>
            </w:pPr>
          </w:p>
          <w:p w14:paraId="0B0AF2C0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F7369" w14:textId="77777777" w:rsidR="00283D51" w:rsidRDefault="00283D51">
            <w:pPr>
              <w:spacing w:before="4" w:line="140" w:lineRule="exact"/>
              <w:rPr>
                <w:sz w:val="15"/>
                <w:szCs w:val="15"/>
              </w:rPr>
            </w:pPr>
          </w:p>
          <w:p w14:paraId="71CB5DCE" w14:textId="77777777" w:rsidR="00283D51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proofErr w:type="gramEnd"/>
          </w:p>
        </w:tc>
      </w:tr>
      <w:tr w:rsidR="00283D51" w14:paraId="74137ED6" w14:textId="77777777">
        <w:trPr>
          <w:trHeight w:hRule="exact" w:val="624"/>
        </w:trPr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1279B" w14:textId="77777777" w:rsidR="00283D51" w:rsidRDefault="00283D51">
            <w:pPr>
              <w:spacing w:before="9" w:line="140" w:lineRule="exact"/>
              <w:rPr>
                <w:sz w:val="15"/>
                <w:szCs w:val="15"/>
              </w:rPr>
            </w:pPr>
          </w:p>
          <w:p w14:paraId="07C93EA0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44762" w14:textId="77777777" w:rsidR="00283D51" w:rsidRDefault="00283D51">
            <w:pPr>
              <w:spacing w:before="9" w:line="140" w:lineRule="exact"/>
              <w:rPr>
                <w:sz w:val="15"/>
                <w:szCs w:val="15"/>
              </w:rPr>
            </w:pPr>
          </w:p>
          <w:p w14:paraId="5DE34A79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CF5EC" w14:textId="77777777" w:rsidR="00283D51" w:rsidRDefault="00283D51">
            <w:pPr>
              <w:spacing w:before="9" w:line="140" w:lineRule="exact"/>
              <w:rPr>
                <w:sz w:val="15"/>
                <w:szCs w:val="15"/>
              </w:rPr>
            </w:pPr>
          </w:p>
          <w:p w14:paraId="4D634323" w14:textId="77777777" w:rsidR="00283D51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</w:p>
        </w:tc>
      </w:tr>
      <w:tr w:rsidR="00283D51" w14:paraId="453F782E" w14:textId="77777777">
        <w:trPr>
          <w:trHeight w:hRule="exact" w:val="610"/>
        </w:trPr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5D1E0" w14:textId="77777777" w:rsidR="00283D51" w:rsidRDefault="00283D51">
            <w:pPr>
              <w:spacing w:before="4" w:line="140" w:lineRule="exact"/>
              <w:rPr>
                <w:sz w:val="15"/>
                <w:szCs w:val="15"/>
              </w:rPr>
            </w:pPr>
          </w:p>
          <w:p w14:paraId="33815B36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027C" w14:textId="77777777" w:rsidR="00283D51" w:rsidRDefault="00283D51">
            <w:pPr>
              <w:spacing w:before="4" w:line="140" w:lineRule="exact"/>
              <w:rPr>
                <w:sz w:val="15"/>
                <w:szCs w:val="15"/>
              </w:rPr>
            </w:pPr>
          </w:p>
          <w:p w14:paraId="638CF6AF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5/11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074C9" w14:textId="77777777" w:rsidR="00283D51" w:rsidRDefault="00283D51">
            <w:pPr>
              <w:spacing w:before="4" w:line="140" w:lineRule="exact"/>
              <w:rPr>
                <w:sz w:val="15"/>
                <w:szCs w:val="15"/>
              </w:rPr>
            </w:pPr>
          </w:p>
          <w:p w14:paraId="0AED1B5D" w14:textId="77777777" w:rsidR="00283D51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</w:t>
            </w:r>
            <w:r>
              <w:rPr>
                <w:spacing w:val="-5"/>
                <w:sz w:val="24"/>
                <w:szCs w:val="24"/>
              </w:rPr>
              <w:t>yn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 xml:space="preserve"> Pr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</w:tr>
      <w:tr w:rsidR="00283D51" w14:paraId="22C076B3" w14:textId="77777777">
        <w:trPr>
          <w:trHeight w:hRule="exact" w:val="624"/>
        </w:trPr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25BCC" w14:textId="77777777" w:rsidR="00283D51" w:rsidRDefault="00283D51">
            <w:pPr>
              <w:spacing w:before="9" w:line="140" w:lineRule="exact"/>
              <w:rPr>
                <w:sz w:val="15"/>
                <w:szCs w:val="15"/>
              </w:rPr>
            </w:pPr>
          </w:p>
          <w:p w14:paraId="22B867D8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48EEE" w14:textId="77777777" w:rsidR="00283D51" w:rsidRDefault="00283D51">
            <w:pPr>
              <w:spacing w:before="9" w:line="140" w:lineRule="exact"/>
              <w:rPr>
                <w:sz w:val="15"/>
                <w:szCs w:val="15"/>
              </w:rPr>
            </w:pPr>
          </w:p>
          <w:p w14:paraId="6D9C028C" w14:textId="77777777" w:rsidR="00283D51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A96A5" w14:textId="77777777" w:rsidR="00283D51" w:rsidRDefault="00283D51">
            <w:pPr>
              <w:spacing w:before="9" w:line="140" w:lineRule="exact"/>
              <w:rPr>
                <w:sz w:val="15"/>
                <w:szCs w:val="15"/>
              </w:rPr>
            </w:pPr>
          </w:p>
          <w:p w14:paraId="3811ED11" w14:textId="77777777" w:rsidR="00283D51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Pr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</w:tr>
    </w:tbl>
    <w:p w14:paraId="4C967C7B" w14:textId="77777777" w:rsidR="00283D51" w:rsidRDefault="00283D51">
      <w:pPr>
        <w:sectPr w:rsidR="00283D51">
          <w:pgSz w:w="12240" w:h="15840"/>
          <w:pgMar w:top="480" w:right="200" w:bottom="280" w:left="380" w:header="281" w:footer="178" w:gutter="0"/>
          <w:cols w:space="720"/>
        </w:sectPr>
      </w:pPr>
    </w:p>
    <w:p w14:paraId="44325127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5960102C" w14:textId="77777777" w:rsidR="00283D51" w:rsidRDefault="00283D51">
      <w:pPr>
        <w:spacing w:line="200" w:lineRule="exact"/>
      </w:pPr>
    </w:p>
    <w:p w14:paraId="55593B01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0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1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2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3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3"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MMIN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3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4"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 xml:space="preserve"> P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MMIN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-3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AC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</w:hyperlink>
    </w:p>
    <w:p w14:paraId="5B397917" w14:textId="77777777" w:rsidR="00283D51" w:rsidRDefault="00283D51">
      <w:pPr>
        <w:spacing w:line="200" w:lineRule="exact"/>
      </w:pPr>
    </w:p>
    <w:p w14:paraId="46E75E7E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016510DD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520DA45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8626261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A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310C8E06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D4497CC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B8038B6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267F740C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9B14DA0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1FBDDF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A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615CFE1D" w14:textId="77777777">
        <w:trPr>
          <w:trHeight w:hRule="exact" w:val="279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293BAFE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879527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 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6DF5F289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78D8483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B21779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15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/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15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0F665654" w14:textId="77777777" w:rsidR="00283D51" w:rsidRDefault="00000000">
      <w:pPr>
        <w:spacing w:line="180" w:lineRule="exact"/>
        <w:ind w:left="1507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1C1F24"/>
          <w:spacing w:val="2"/>
          <w:position w:val="-1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position w:val="-1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position w:val="-1"/>
          <w:sz w:val="16"/>
          <w:szCs w:val="16"/>
        </w:rPr>
        <w:t>100.0</w:t>
      </w:r>
      <w:r>
        <w:rPr>
          <w:rFonts w:ascii="Segoe UI" w:eastAsia="Segoe UI" w:hAnsi="Segoe UI" w:cs="Segoe UI"/>
          <w:b/>
          <w:color w:val="1C1F24"/>
          <w:position w:val="-1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-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position w:val="-1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position w:val="-1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position w:val="-1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position w:val="-1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-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6"/>
          <w:position w:val="-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6"/>
          <w:szCs w:val="16"/>
        </w:rPr>
        <w:t>00</w:t>
      </w:r>
      <w:r>
        <w:rPr>
          <w:rFonts w:ascii="Segoe UI" w:eastAsia="Segoe UI" w:hAnsi="Segoe UI" w:cs="Segoe UI"/>
          <w:color w:val="1C1F24"/>
          <w:spacing w:val="4"/>
          <w:position w:val="-1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1"/>
          <w:position w:val="-1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position w:val="-1"/>
          <w:sz w:val="16"/>
          <w:szCs w:val="16"/>
        </w:rPr>
        <w:t>0</w:t>
      </w:r>
    </w:p>
    <w:p w14:paraId="640A7F00" w14:textId="77777777" w:rsidR="00283D51" w:rsidRDefault="00283D51">
      <w:pPr>
        <w:spacing w:before="9" w:line="280" w:lineRule="exact"/>
        <w:rPr>
          <w:sz w:val="28"/>
          <w:szCs w:val="28"/>
        </w:rPr>
      </w:pPr>
    </w:p>
    <w:p w14:paraId="01B6FC78" w14:textId="77777777" w:rsidR="00283D51" w:rsidRDefault="00000000">
      <w:pPr>
        <w:spacing w:before="7"/>
        <w:ind w:left="465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1</w:t>
      </w:r>
    </w:p>
    <w:p w14:paraId="6400366C" w14:textId="77777777" w:rsidR="00283D51" w:rsidRDefault="00000000">
      <w:pPr>
        <w:spacing w:before="6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3805A7A6">
          <v:group id="_x0000_s4425" style="position:absolute;left:0;text-align:left;margin-left:37.45pt;margin-top:-16.55pt;width:537.8pt;height:48.75pt;z-index:-12238;mso-position-horizontal-relative:page" coordorigin="749,-331" coordsize="10756,975">
            <v:shape id="_x0000_s4427" style="position:absolute;left:755;top:-326;width:10745;height:964" coordorigin="755,-326" coordsize="10745,964" path="m755,621r,-930l755,-313r1,-4l760,-321r3,-3l767,-326r4,l11483,-326r5,l11492,-324r3,3l11498,-317r2,4l11500,-309r,930l11500,626r-2,4l11495,633r-3,3l11488,638r-5,l771,638,755,626r,-5xe" filled="f" strokecolor="#c9d0d5" strokeweight=".19761mm">
              <v:path arrowok="t"/>
            </v:shape>
            <v:shape id="_x0000_s4426" type="#_x0000_t75" style="position:absolute;left:768;top:-316;width:10718;height:946">
              <v:imagedata r:id="rId15" o:title="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734BB3A" w14:textId="77777777" w:rsidR="00283D51" w:rsidRDefault="00283D51">
      <w:pPr>
        <w:spacing w:before="5" w:line="120" w:lineRule="exact"/>
        <w:rPr>
          <w:sz w:val="12"/>
          <w:szCs w:val="12"/>
        </w:rPr>
      </w:pPr>
    </w:p>
    <w:p w14:paraId="3CFFA9CA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7217ED4" w14:textId="77777777" w:rsidR="00283D51" w:rsidRDefault="00283D51">
      <w:pPr>
        <w:spacing w:line="140" w:lineRule="exact"/>
        <w:rPr>
          <w:sz w:val="15"/>
          <w:szCs w:val="15"/>
        </w:rPr>
      </w:pPr>
    </w:p>
    <w:p w14:paraId="1B0B59B1" w14:textId="77777777" w:rsidR="00283D51" w:rsidRDefault="00283D51">
      <w:pPr>
        <w:spacing w:line="200" w:lineRule="exact"/>
      </w:pPr>
    </w:p>
    <w:p w14:paraId="1D7CAA81" w14:textId="77777777" w:rsidR="00283D51" w:rsidRDefault="00283D51">
      <w:pPr>
        <w:spacing w:line="200" w:lineRule="exact"/>
      </w:pPr>
    </w:p>
    <w:p w14:paraId="52A5CA1D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o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 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mbe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3D479DAA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7F786882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494E36B1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62A5A42B" w14:textId="77777777">
        <w:trPr>
          <w:trHeight w:hRule="exact" w:val="394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894FAB1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6242B2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2805A6A3" w14:textId="77777777">
        <w:trPr>
          <w:trHeight w:hRule="exact" w:val="37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797E8FB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20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9D1931D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10</w:t>
            </w:r>
          </w:p>
        </w:tc>
      </w:tr>
    </w:tbl>
    <w:p w14:paraId="7BD692A7" w14:textId="77777777" w:rsidR="00283D51" w:rsidRDefault="00283D51">
      <w:pPr>
        <w:spacing w:before="5" w:line="160" w:lineRule="exact"/>
        <w:rPr>
          <w:sz w:val="16"/>
          <w:szCs w:val="16"/>
        </w:rPr>
      </w:pPr>
    </w:p>
    <w:p w14:paraId="71C50FE5" w14:textId="77777777" w:rsidR="00283D51" w:rsidRDefault="00283D51">
      <w:pPr>
        <w:spacing w:line="200" w:lineRule="exact"/>
      </w:pPr>
    </w:p>
    <w:p w14:paraId="2FFFAE84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7ED6CE33" w14:textId="77777777" w:rsidR="00283D51" w:rsidRDefault="00283D51">
      <w:pPr>
        <w:spacing w:before="6" w:line="140" w:lineRule="exact"/>
        <w:rPr>
          <w:sz w:val="14"/>
          <w:szCs w:val="14"/>
        </w:rPr>
      </w:pPr>
    </w:p>
    <w:p w14:paraId="11B168FA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5E14E867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480" w:right="380" w:bottom="280" w:left="380" w:header="281" w:footer="178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324B05A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118E4CFB" w14:textId="77777777" w:rsidR="00283D51" w:rsidRDefault="00000000">
      <w:pPr>
        <w:spacing w:before="10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1B2BFC52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017BA60B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7F9D95B6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5B855D47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26586368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27EA54DD" w14:textId="77777777" w:rsidR="00283D51" w:rsidRDefault="00000000">
      <w:pPr>
        <w:spacing w:before="14" w:line="180" w:lineRule="exact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10</w:t>
      </w:r>
    </w:p>
    <w:p w14:paraId="63C67215" w14:textId="77777777" w:rsidR="00283D51" w:rsidRDefault="00000000">
      <w:pPr>
        <w:spacing w:before="17" w:line="200" w:lineRule="exact"/>
      </w:pPr>
      <w:r>
        <w:br w:type="column"/>
      </w:r>
    </w:p>
    <w:p w14:paraId="4F137AA0" w14:textId="77777777" w:rsidR="00283D51" w:rsidRDefault="00000000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95434A7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-2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6E74AD0D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a;</w:t>
      </w:r>
    </w:p>
    <w:p w14:paraId="0D1FC961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b;</w:t>
      </w:r>
    </w:p>
    <w:p w14:paraId="177D593F" w14:textId="77777777" w:rsidR="00283D51" w:rsidRDefault="00000000">
      <w:pPr>
        <w:spacing w:before="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ED5728B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-2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a,b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D98223A" w14:textId="77777777" w:rsidR="00283D51" w:rsidRDefault="00000000">
      <w:pPr>
        <w:spacing w:before="14" w:line="180" w:lineRule="exact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pict w14:anchorId="4BFD5D20">
          <v:group id="_x0000_s4415" style="position:absolute;margin-left:49.15pt;margin-top:-91.8pt;width:516.05pt;height:230.8pt;z-index:-12239;mso-position-horizontal-relative:page" coordorigin="983,-1836" coordsize="10321,4616">
            <v:shape id="_x0000_s4424" style="position:absolute;left:999;top:-1820;width:547;height:0" coordorigin="999,-1820" coordsize="547,0" path="m999,-1820r547,e" filled="f" strokecolor="#a8a8a8" strokeweight=".82pt">
              <v:path arrowok="t"/>
            </v:shape>
            <v:shape id="_x0000_s4423" style="position:absolute;left:1546;top:-1820;width:14;height:0" coordorigin="1546,-1820" coordsize="14,0" path="m1546,-1820r14,e" filled="f" strokecolor="#a8a8a8" strokeweight=".82pt">
              <v:path arrowok="t"/>
            </v:shape>
            <v:shape id="_x0000_s4422" style="position:absolute;left:1560;top:-1820;width:9729;height:0" coordorigin="1560,-1820" coordsize="9729,0" path="m1560,-1820r9729,e" filled="f" strokecolor="#a8a8a8" strokeweight=".82pt">
              <v:path arrowok="t"/>
            </v:shape>
            <v:shape id="_x0000_s4421" style="position:absolute;left:1553;top:-1813;width:0;height:2218" coordorigin="1553,-1813" coordsize="0,2218" path="m1553,-1813r,2218e" filled="f" strokecolor="#adaeac" strokeweight=".82pt">
              <v:path arrowok="t"/>
            </v:shape>
            <v:shape id="_x0000_s4420" style="position:absolute;left:992;top:-1827;width:0;height:4600" coordorigin="992,-1827" coordsize="0,4600" path="m992,-1827r,4599e" filled="f" strokecolor="#a8a8a8" strokeweight=".82pt">
              <v:path arrowok="t"/>
            </v:shape>
            <v:shape id="_x0000_s4419" style="position:absolute;left:999;top:2765;width:10290;height:0" coordorigin="999,2765" coordsize="10290,0" path="m999,2765r10290,e" filled="f" strokecolor="#a8a8a8" strokeweight=".82pt">
              <v:path arrowok="t"/>
            </v:shape>
            <v:shape id="_x0000_s4418" style="position:absolute;left:11296;top:-1827;width:0;height:4600" coordorigin="11296,-1827" coordsize="0,4600" path="m11296,-1827r,4599e" filled="f" strokecolor="#a8a8a8" strokeweight=".82pt">
              <v:path arrowok="t"/>
            </v:shape>
            <v:shape id="_x0000_s4417" style="position:absolute;left:11183;top:2605;width:101;height:101" coordorigin="11183,2605" coordsize="101,101" path="m11284,2605r-101,101e" filled="f" strokeweight=".39525mm">
              <v:path arrowok="t"/>
            </v:shape>
            <v:shape id="_x0000_s4416" style="position:absolute;left:11239;top:2661;width:45;height:45" coordorigin="11239,2661" coordsize="45,45" path="m11284,2661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065DBD7" w14:textId="77777777" w:rsidR="00283D51" w:rsidRDefault="00000000">
      <w:pPr>
        <w:spacing w:before="5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EAFBFF8" w14:textId="77777777" w:rsidR="00283D51" w:rsidRDefault="00283D51">
      <w:pPr>
        <w:spacing w:before="6" w:line="180" w:lineRule="exact"/>
        <w:rPr>
          <w:sz w:val="18"/>
          <w:szCs w:val="18"/>
        </w:rPr>
      </w:pPr>
    </w:p>
    <w:p w14:paraId="07644020" w14:textId="77777777" w:rsidR="00283D51" w:rsidRDefault="00283D51">
      <w:pPr>
        <w:spacing w:line="200" w:lineRule="exact"/>
      </w:pPr>
    </w:p>
    <w:p w14:paraId="2BFCB37D" w14:textId="77777777" w:rsidR="00283D51" w:rsidRDefault="00283D51">
      <w:pPr>
        <w:spacing w:line="200" w:lineRule="exact"/>
      </w:pPr>
    </w:p>
    <w:p w14:paraId="187E8E2A" w14:textId="77777777" w:rsidR="00283D51" w:rsidRDefault="00283D51">
      <w:pPr>
        <w:spacing w:line="200" w:lineRule="exact"/>
      </w:pPr>
    </w:p>
    <w:p w14:paraId="4A20AD3C" w14:textId="77777777" w:rsidR="00283D51" w:rsidRDefault="00283D51">
      <w:pPr>
        <w:spacing w:line="200" w:lineRule="exact"/>
      </w:pPr>
    </w:p>
    <w:p w14:paraId="62A2B7AD" w14:textId="77777777" w:rsidR="00283D51" w:rsidRDefault="00283D51">
      <w:pPr>
        <w:spacing w:line="200" w:lineRule="exact"/>
      </w:pPr>
    </w:p>
    <w:p w14:paraId="176D62BC" w14:textId="77777777" w:rsidR="00283D51" w:rsidRDefault="00283D51">
      <w:pPr>
        <w:spacing w:line="200" w:lineRule="exact"/>
      </w:pPr>
    </w:p>
    <w:p w14:paraId="5A717593" w14:textId="77777777" w:rsidR="00283D51" w:rsidRDefault="00283D51">
      <w:pPr>
        <w:spacing w:line="200" w:lineRule="exact"/>
      </w:pPr>
    </w:p>
    <w:p w14:paraId="4DB879D8" w14:textId="77777777" w:rsidR="00283D51" w:rsidRDefault="00283D51">
      <w:pPr>
        <w:spacing w:line="200" w:lineRule="exact"/>
      </w:pPr>
    </w:p>
    <w:p w14:paraId="39272D75" w14:textId="77777777" w:rsidR="00283D51" w:rsidRDefault="00283D51">
      <w:pPr>
        <w:spacing w:line="200" w:lineRule="exact"/>
      </w:pPr>
    </w:p>
    <w:p w14:paraId="2F07C11D" w14:textId="77777777" w:rsidR="00283D51" w:rsidRDefault="00283D51">
      <w:pPr>
        <w:spacing w:line="200" w:lineRule="exact"/>
      </w:pPr>
    </w:p>
    <w:p w14:paraId="578846AE" w14:textId="77777777" w:rsidR="00283D51" w:rsidRDefault="00283D51">
      <w:pPr>
        <w:spacing w:line="200" w:lineRule="exact"/>
      </w:pPr>
    </w:p>
    <w:p w14:paraId="220C768D" w14:textId="77777777" w:rsidR="00283D51" w:rsidRDefault="00283D51">
      <w:pPr>
        <w:spacing w:line="200" w:lineRule="exact"/>
      </w:pPr>
    </w:p>
    <w:p w14:paraId="532CC3EE" w14:textId="77777777" w:rsidR="00283D51" w:rsidRDefault="00283D51">
      <w:pPr>
        <w:spacing w:line="200" w:lineRule="exact"/>
      </w:pPr>
    </w:p>
    <w:p w14:paraId="776570F4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538"/>
        <w:gridCol w:w="418"/>
      </w:tblGrid>
      <w:tr w:rsidR="00283D51" w14:paraId="72F926A4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9AB2546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C19FD0" w14:textId="77777777" w:rsidR="00283D51" w:rsidRDefault="00000000">
            <w:pPr>
              <w:spacing w:before="76"/>
              <w:ind w:left="8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01C9692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53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C95F18" w14:textId="77777777" w:rsidR="00283D51" w:rsidRDefault="00000000">
            <w:pPr>
              <w:spacing w:before="76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F51DF88" w14:textId="77777777" w:rsidR="00283D51" w:rsidRDefault="00283D51"/>
        </w:tc>
      </w:tr>
      <w:tr w:rsidR="00283D51" w14:paraId="37125928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4C514B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51EA7BF3">
                <v:shape id="_x0000_i1026" type="#_x0000_t75" style="width:7.5pt;height:6pt">
                  <v:imagedata r:id="rId16" o:title=""/>
                </v:shape>
              </w:pict>
            </w:r>
          </w:p>
          <w:p w14:paraId="19D7A3DB" w14:textId="77777777" w:rsidR="00283D51" w:rsidRDefault="00283D51">
            <w:pPr>
              <w:spacing w:before="3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0B5DAD6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20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98E1C9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10</w:t>
            </w:r>
          </w:p>
        </w:tc>
        <w:tc>
          <w:tcPr>
            <w:tcW w:w="53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1AD602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10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790BE95" w14:textId="77777777" w:rsidR="00283D51" w:rsidRDefault="0098029A">
            <w:pPr>
              <w:spacing w:before="91"/>
              <w:ind w:left="84"/>
              <w:rPr>
                <w:sz w:val="12"/>
                <w:szCs w:val="12"/>
              </w:rPr>
            </w:pPr>
            <w:r>
              <w:pict w14:anchorId="2BA205A0">
                <v:shape id="_x0000_i1027" type="#_x0000_t75" style="width:7.5pt;height:6pt">
                  <v:imagedata r:id="rId16" o:title=""/>
                </v:shape>
              </w:pict>
            </w:r>
          </w:p>
          <w:p w14:paraId="56EC01EA" w14:textId="77777777" w:rsidR="00283D51" w:rsidRDefault="00283D51">
            <w:pPr>
              <w:spacing w:before="3" w:line="160" w:lineRule="exact"/>
              <w:rPr>
                <w:sz w:val="16"/>
                <w:szCs w:val="16"/>
              </w:rPr>
            </w:pPr>
          </w:p>
        </w:tc>
      </w:tr>
    </w:tbl>
    <w:p w14:paraId="55F323A1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6BAAB7FE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01BE97A2">
          <v:group id="_x0000_s4401" style="position:absolute;left:0;text-align:left;margin-left:48.65pt;margin-top:26.75pt;width:27.45pt;height:10.8pt;z-index:-12237;mso-position-horizontal-relative:page" coordorigin="973,535" coordsize="549,216">
            <v:shape id="_x0000_s4412" style="position:absolute;left:979;top:541;width:538;height:202" coordorigin="979,541" coordsize="538,202" path="m979,704r,-124l979,575r1,-5l982,565r2,-4l986,556r4,-3l994,549r4,-3l1003,544r5,-2l1013,541r5,l1477,541r5,l1487,542r5,2l1497,546r4,3l1505,553r4,3l1516,580r,124l1516,709r-1,5l1513,719r-2,5l1477,743r-459,l1013,743r-5,-1l1003,740r-5,-2l982,719r-2,-5l979,709r,-5xe" filled="f" strokeweight=".19761mm">
              <v:path arrowok="t"/>
            </v:shape>
            <v:shape id="_x0000_s4411" type="#_x0000_t75" style="position:absolute;left:974;top:535;width:547;height:216">
              <v:imagedata r:id="rId17" o:title=""/>
            </v:shape>
            <v:shape id="_x0000_s4410" style="position:absolute;left:1286;top:632;width:60;height:63" coordorigin="1286,632" coordsize="60,63" path="m1286,665r,9l1289,682r5,5l1300,692r8,3l1327,695r8,-1l1341,691r,-14l1336,680r-6,2l1312,682r-6,-4l1305,669r41,l1346,652r-2,-7l1339,640r-5,-5l1327,632r-9,l1312,646r5,-1l1325,645r3,4l1328,658r-23,l1309,632r-8,3l1295,641r-6,6l1286,655r,10xe" fillcolor="#ababab" stroked="f">
              <v:path arrowok="t"/>
            </v:shape>
            <v:shape id="_x0000_s4409" style="position:absolute;left:1305;top:632;width:12;height:25" coordorigin="1305,632" coordsize="12,25" path="m1309,632r-4,26l1307,651r5,-5l1318,632r-9,xe" fillcolor="#ababab" stroked="f">
              <v:path arrowok="t"/>
            </v:shape>
            <v:shape id="_x0000_s4408" style="position:absolute;left:1353;top:632;width:52;height:63" coordorigin="1353,632" coordsize="52,63" path="m1378,632r-9,3l1363,641r-7,6l1353,655r,19l1356,681r6,6l1368,692r8,3l1394,695r6,-1l1405,691r,-14l1400,679r-5,2l1385,681r-4,-2l1375,673r-2,-4l1373,658r2,-4l1381,648r5,-2l1396,646r5,2l1405,651r,-16l1401,633r-5,-1l1378,632xe" fillcolor="#ababab" stroked="f">
              <v:path arrowok="t"/>
            </v:shape>
            <v:shape id="_x0000_s4407" style="position:absolute;left:1409;top:615;width:44;height:80" coordorigin="1409,615" coordsize="44,80" path="m1439,678r,-31l1453,647r,-13l1439,634r,-19l1419,621r,13l1409,634r,13l1419,647r,41l1426,695r19,l1450,694r3,-1l1453,679r-2,1l1446,681r-5,l1439,678xe" fillcolor="#ababab" stroked="f">
              <v:path arrowok="t"/>
            </v:shape>
            <v:shape id="_x0000_s4406" style="position:absolute;left:1118;top:632;width:68;height:63" coordorigin="1118,632" coordsize="68,63" path="m1121,681r6,6l1133,692r5,-17l1138,658r1,-4l1142,651r6,-5l1162,646r4,6l1166,675r-4,6l1162,695r9,-3l1177,686r6,-5l1186,673r,-19l1183,646r-6,-5l1171,635r-8,-3l1142,632r-8,3l1127,641r-6,5l1118,654r,19l1121,681xe" fillcolor="#ababab" stroked="f">
              <v:path arrowok="t"/>
            </v:shape>
            <v:shape id="_x0000_s4405" style="position:absolute;left:1041;top:608;width:69;height:87" coordorigin="1041,608" coordsize="69,87" path="m1041,653r,13l1045,676r8,8l1061,691r10,4l1095,695r9,-1l1110,691r,-18l1104,677r-7,2l1081,679r-7,-3l1069,671r-4,-4l1062,660r,-16l1065,637r5,-5l1075,627r7,-3l1098,624r6,2l1110,629r,-18l1104,609r-7,-1l1074,608r-11,4l1054,621r-8,8l1041,640r,13xe" fillcolor="#ababab" stroked="f">
              <v:path arrowok="t"/>
            </v:shape>
            <v:shape id="_x0000_s4404" style="position:absolute;left:1133;top:675;width:29;height:20" coordorigin="1133,675" coordsize="29,20" path="m1138,675r-5,17l1141,695r21,l1162,681r-19,l1138,675xe" fillcolor="#ababab" stroked="f">
              <v:path arrowok="t"/>
            </v:shape>
            <v:shape id="_x0000_s4403" style="position:absolute;left:1194;top:633;width:41;height:61" coordorigin="1194,633" coordsize="41,61" path="m1230,633r-8,l1217,637r-4,8l1213,645r,-11l1194,634r,60l1213,694r,-34l1214,656r3,-3l1222,648r8,l1235,650r,-17l1230,633xe" fillcolor="#ababab" stroked="f">
              <v:path arrowok="t"/>
            </v:shape>
            <v:shape id="_x0000_s4402" style="position:absolute;left:1242;top:633;width:41;height:61" coordorigin="1242,633" coordsize="41,61" path="m1278,633r-8,l1265,637r-4,8l1261,645r,-11l1242,634r,60l1261,694r,-34l1262,656r3,-3l1270,648r8,l1283,650r,-17l1278,633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07CBC06D">
          <v:shape id="_x0000_i1028" type="#_x0000_t75" style="width:8.25pt;height:6pt">
            <v:imagedata r:id="rId16" o:title=""/>
          </v:shape>
        </w:pict>
      </w:r>
    </w:p>
    <w:p w14:paraId="0F6189AE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2BEB9C2C" w14:textId="77777777" w:rsidR="00283D51" w:rsidRDefault="00283D51">
      <w:pPr>
        <w:spacing w:line="200" w:lineRule="exact"/>
      </w:pPr>
    </w:p>
    <w:p w14:paraId="08D31429" w14:textId="77777777" w:rsidR="00283D51" w:rsidRDefault="00283D51">
      <w:pPr>
        <w:spacing w:line="200" w:lineRule="exact"/>
      </w:pPr>
    </w:p>
    <w:p w14:paraId="24B92A02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6E8D62A5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410E3E91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2</w:t>
      </w:r>
    </w:p>
    <w:p w14:paraId="5A83066F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2EA1CD46">
          <v:group id="_x0000_s4397" style="position:absolute;left:0;text-align:left;margin-left:38.15pt;margin-top:28.25pt;width:537.8pt;height:48.75pt;z-index:-12236;mso-position-horizontal-relative:page;mso-position-vertical-relative:page" coordorigin="763,565" coordsize="10756,975">
            <v:shape id="_x0000_s4399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4398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6F9AAE48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1C1CF7D2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1E5BE9EA" w14:textId="77777777" w:rsidR="00283D51" w:rsidRDefault="00283D51">
      <w:pPr>
        <w:spacing w:line="200" w:lineRule="exact"/>
      </w:pPr>
    </w:p>
    <w:p w14:paraId="47297971" w14:textId="77777777" w:rsidR="00283D51" w:rsidRDefault="00283D51">
      <w:pPr>
        <w:spacing w:line="200" w:lineRule="exact"/>
      </w:pPr>
    </w:p>
    <w:p w14:paraId="1D24D02D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285305F2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 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ofe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1417E637" w14:textId="77777777" w:rsidR="00283D51" w:rsidRDefault="00283D51">
      <w:pPr>
        <w:spacing w:line="200" w:lineRule="exact"/>
      </w:pPr>
    </w:p>
    <w:p w14:paraId="73E78287" w14:textId="77777777" w:rsidR="00283D51" w:rsidRDefault="00283D51">
      <w:pPr>
        <w:spacing w:before="15" w:line="240" w:lineRule="exact"/>
        <w:rPr>
          <w:sz w:val="24"/>
          <w:szCs w:val="24"/>
        </w:rPr>
      </w:pPr>
    </w:p>
    <w:p w14:paraId="138757E0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&gt;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6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</w:p>
    <w:p w14:paraId="4A42F654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05F0D91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ysi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&gt;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</w:p>
    <w:p w14:paraId="03C4583E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1E79E7B1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1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&gt;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50</w:t>
      </w:r>
    </w:p>
    <w:p w14:paraId="45BA2860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11ABB1C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Or</w:t>
      </w:r>
    </w:p>
    <w:p w14:paraId="02CF32E0" w14:textId="77777777" w:rsidR="00283D51" w:rsidRDefault="00283D51">
      <w:pPr>
        <w:spacing w:before="8" w:line="120" w:lineRule="exact"/>
        <w:rPr>
          <w:sz w:val="12"/>
          <w:szCs w:val="12"/>
        </w:rPr>
      </w:pPr>
    </w:p>
    <w:p w14:paraId="61DF7538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e 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j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&gt;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= 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8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</w:p>
    <w:p w14:paraId="54A0C7E0" w14:textId="77777777" w:rsidR="00283D51" w:rsidRDefault="00283D51">
      <w:pPr>
        <w:spacing w:line="200" w:lineRule="exact"/>
      </w:pPr>
    </w:p>
    <w:p w14:paraId="3720C7C0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7F9BCF6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C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es</w:t>
      </w:r>
    </w:p>
    <w:p w14:paraId="1770037A" w14:textId="77777777" w:rsidR="00283D51" w:rsidRDefault="00283D51">
      <w:pPr>
        <w:spacing w:line="200" w:lineRule="exact"/>
      </w:pPr>
    </w:p>
    <w:p w14:paraId="3F421232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64C0EED0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C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1</w:t>
      </w:r>
    </w:p>
    <w:p w14:paraId="58969BEB" w14:textId="77777777" w:rsidR="00283D51" w:rsidRDefault="00283D51">
      <w:pPr>
        <w:spacing w:line="200" w:lineRule="exact"/>
      </w:pPr>
    </w:p>
    <w:p w14:paraId="24E877F7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054F004C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42CB149D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03E29CF0" w14:textId="77777777" w:rsidR="00283D51" w:rsidRDefault="00000000">
      <w:pPr>
        <w:ind w:left="63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0 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6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0 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80</w:t>
      </w:r>
    </w:p>
    <w:p w14:paraId="27AB44C2" w14:textId="77777777" w:rsidR="00283D51" w:rsidRDefault="00283D51">
      <w:pPr>
        <w:spacing w:line="200" w:lineRule="exact"/>
      </w:pPr>
    </w:p>
    <w:p w14:paraId="70798856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01703E7C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ut</w:t>
      </w:r>
    </w:p>
    <w:p w14:paraId="4A19DC9C" w14:textId="77777777" w:rsidR="00283D51" w:rsidRDefault="00283D51">
      <w:pPr>
        <w:spacing w:line="200" w:lineRule="exact"/>
      </w:pPr>
    </w:p>
    <w:p w14:paraId="5D31240A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414070F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603BA68D" w14:textId="77777777" w:rsidR="00283D51" w:rsidRDefault="00283D51">
      <w:pPr>
        <w:spacing w:line="200" w:lineRule="exact"/>
      </w:pPr>
    </w:p>
    <w:p w14:paraId="6B7146BD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73B3A07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C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2</w:t>
      </w:r>
    </w:p>
    <w:p w14:paraId="4D20E7E6" w14:textId="77777777" w:rsidR="00283D51" w:rsidRDefault="00283D51">
      <w:pPr>
        <w:spacing w:line="200" w:lineRule="exact"/>
      </w:pPr>
    </w:p>
    <w:p w14:paraId="026D5294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37059A1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6CF4F8D0" w14:textId="77777777" w:rsidR="00283D51" w:rsidRDefault="00283D51">
      <w:pPr>
        <w:spacing w:line="200" w:lineRule="exact"/>
      </w:pPr>
    </w:p>
    <w:p w14:paraId="0CFA2499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735ABDB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0 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8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0 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80</w:t>
      </w:r>
    </w:p>
    <w:p w14:paraId="7B2E431E" w14:textId="77777777" w:rsidR="00283D51" w:rsidRDefault="00283D51">
      <w:pPr>
        <w:spacing w:line="200" w:lineRule="exact"/>
      </w:pPr>
    </w:p>
    <w:p w14:paraId="38D1C41E" w14:textId="77777777" w:rsidR="00283D51" w:rsidRDefault="00283D51">
      <w:pPr>
        <w:spacing w:before="14" w:line="240" w:lineRule="exact"/>
        <w:rPr>
          <w:sz w:val="24"/>
          <w:szCs w:val="24"/>
        </w:rPr>
      </w:pPr>
    </w:p>
    <w:p w14:paraId="625D943B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ut</w:t>
      </w:r>
    </w:p>
    <w:p w14:paraId="3B0C7366" w14:textId="77777777" w:rsidR="00283D51" w:rsidRDefault="00283D51">
      <w:pPr>
        <w:spacing w:line="200" w:lineRule="exact"/>
      </w:pPr>
    </w:p>
    <w:p w14:paraId="67B3F355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7D8AF791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574860E6" w14:textId="77777777" w:rsidR="00283D51" w:rsidRDefault="00283D51">
      <w:pPr>
        <w:spacing w:line="200" w:lineRule="exact"/>
      </w:pPr>
    </w:p>
    <w:p w14:paraId="0EBA2EB3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179E4606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C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3</w:t>
      </w:r>
    </w:p>
    <w:p w14:paraId="2DF1021D" w14:textId="77777777" w:rsidR="00283D51" w:rsidRDefault="00283D51">
      <w:pPr>
        <w:spacing w:line="200" w:lineRule="exact"/>
      </w:pPr>
    </w:p>
    <w:p w14:paraId="11EAD347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78B7FBD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454672E0" w14:textId="77777777" w:rsidR="00283D51" w:rsidRDefault="00283D51">
      <w:pPr>
        <w:spacing w:line="200" w:lineRule="exact"/>
      </w:pPr>
    </w:p>
    <w:p w14:paraId="3AB1E5B3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55C5D43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0 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6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0 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40</w:t>
      </w:r>
    </w:p>
    <w:p w14:paraId="216A9001" w14:textId="77777777" w:rsidR="00283D51" w:rsidRDefault="00283D51">
      <w:pPr>
        <w:spacing w:line="200" w:lineRule="exact"/>
      </w:pPr>
    </w:p>
    <w:p w14:paraId="10234A49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34E596C8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ut</w:t>
      </w:r>
    </w:p>
    <w:p w14:paraId="66D63C56" w14:textId="77777777" w:rsidR="00283D51" w:rsidRDefault="00283D51">
      <w:pPr>
        <w:spacing w:line="200" w:lineRule="exact"/>
      </w:pPr>
    </w:p>
    <w:p w14:paraId="43D5AC99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774B3EF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81" w:footer="178" w:gutter="0"/>
          <w:cols w:space="720"/>
        </w:sect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1CBCBF8A" w14:textId="77777777" w:rsidR="00283D51" w:rsidRDefault="00283D51">
      <w:pPr>
        <w:spacing w:before="6" w:line="140" w:lineRule="exact"/>
        <w:rPr>
          <w:sz w:val="15"/>
          <w:szCs w:val="15"/>
        </w:rPr>
      </w:pPr>
    </w:p>
    <w:p w14:paraId="100CD133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56C2509E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779B94FD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26AF94B7" w14:textId="77777777" w:rsidR="00283D51" w:rsidRDefault="00000000">
      <w:pPr>
        <w:spacing w:before="9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420" w:right="380" w:bottom="280" w:left="380" w:header="281" w:footer="178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8E8EC0D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5AB471B5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577B156D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27F1ED49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0728D893" w14:textId="77777777" w:rsidR="00283D51" w:rsidRDefault="00000000">
      <w:pPr>
        <w:spacing w:before="14"/>
        <w:ind w:right="180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450924B7" w14:textId="77777777" w:rsidR="00283D51" w:rsidRDefault="00000000">
      <w:pPr>
        <w:spacing w:before="15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0AD26BDB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45806F33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10</w:t>
      </w:r>
    </w:p>
    <w:p w14:paraId="6B36CBAB" w14:textId="77777777" w:rsidR="00283D51" w:rsidRDefault="00000000">
      <w:pPr>
        <w:spacing w:before="19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0305EA6" w14:textId="77777777" w:rsidR="00283D51" w:rsidRDefault="00000000">
      <w:pPr>
        <w:spacing w:before="9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12</w:t>
      </w:r>
    </w:p>
    <w:p w14:paraId="4AABE623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13</w:t>
      </w:r>
    </w:p>
    <w:p w14:paraId="3FA8B2C4" w14:textId="77777777" w:rsidR="00283D51" w:rsidRDefault="00000000">
      <w:pPr>
        <w:spacing w:before="19" w:line="180" w:lineRule="exact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14</w:t>
      </w:r>
    </w:p>
    <w:p w14:paraId="45DEF22D" w14:textId="77777777" w:rsidR="00283D51" w:rsidRDefault="00000000">
      <w:pPr>
        <w:spacing w:before="16" w:line="200" w:lineRule="exact"/>
      </w:pPr>
      <w:r>
        <w:br w:type="column"/>
      </w:r>
    </w:p>
    <w:p w14:paraId="14FD948C" w14:textId="77777777" w:rsidR="00283D51" w:rsidRDefault="00000000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a,b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,c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</w:p>
    <w:p w14:paraId="5F387D6C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5308BC7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6</w:t>
      </w:r>
      <w:r>
        <w:rPr>
          <w:rFonts w:ascii="Consolas" w:eastAsia="Consolas" w:hAnsi="Consolas" w:cs="Consolas"/>
          <w:color w:val="895B3A"/>
          <w:sz w:val="16"/>
          <w:szCs w:val="16"/>
        </w:rPr>
        <w:t>4</w:t>
      </w:r>
      <w:r>
        <w:rPr>
          <w:rFonts w:ascii="Consolas" w:eastAsia="Consolas" w:hAnsi="Consolas" w:cs="Consolas"/>
          <w:color w:val="895B3A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b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5</w:t>
      </w:r>
      <w:r>
        <w:rPr>
          <w:rFonts w:ascii="Consolas" w:eastAsia="Consolas" w:hAnsi="Consolas" w:cs="Consolas"/>
          <w:color w:val="895B3A"/>
          <w:sz w:val="16"/>
          <w:szCs w:val="16"/>
        </w:rPr>
        <w:t>4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4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|</w:t>
      </w:r>
      <w:r>
        <w:rPr>
          <w:rFonts w:ascii="Consolas" w:eastAsia="Consolas" w:hAnsi="Consolas" w:cs="Consolas"/>
          <w:color w:val="4D6A66"/>
          <w:sz w:val="16"/>
          <w:szCs w:val="16"/>
        </w:rPr>
        <w:t>|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180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))</w:t>
      </w:r>
    </w:p>
    <w:p w14:paraId="026F0838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89B0549" w14:textId="77777777" w:rsidR="00283D51" w:rsidRDefault="00000000">
      <w:pPr>
        <w:spacing w:before="15"/>
        <w:ind w:left="365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"T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h</w:t>
      </w:r>
      <w:r>
        <w:rPr>
          <w:rFonts w:ascii="Consolas" w:eastAsia="Consolas" w:hAnsi="Consolas" w:cs="Consolas"/>
          <w:color w:val="636938"/>
          <w:sz w:val="16"/>
          <w:szCs w:val="16"/>
        </w:rPr>
        <w:t>e</w:t>
      </w:r>
      <w:r>
        <w:rPr>
          <w:rFonts w:ascii="Consolas" w:eastAsia="Consolas" w:hAnsi="Consolas" w:cs="Consolas"/>
          <w:color w:val="636938"/>
          <w:spacing w:val="-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c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and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dat</w:t>
      </w:r>
      <w:r>
        <w:rPr>
          <w:rFonts w:ascii="Consolas" w:eastAsia="Consolas" w:hAnsi="Consolas" w:cs="Consolas"/>
          <w:color w:val="636938"/>
          <w:sz w:val="16"/>
          <w:szCs w:val="16"/>
        </w:rPr>
        <w:t>e</w:t>
      </w:r>
      <w:r>
        <w:rPr>
          <w:rFonts w:ascii="Consolas" w:eastAsia="Consolas" w:hAnsi="Consolas" w:cs="Consolas"/>
          <w:color w:val="636938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36938"/>
          <w:sz w:val="16"/>
          <w:szCs w:val="16"/>
        </w:rPr>
        <w:t>s</w:t>
      </w:r>
      <w:r>
        <w:rPr>
          <w:rFonts w:ascii="Consolas" w:eastAsia="Consolas" w:hAnsi="Consolas" w:cs="Consolas"/>
          <w:color w:val="636938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eligib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l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e</w:t>
      </w:r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6E26C385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027BBC7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6F5BA1DF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95DED63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pict w14:anchorId="104CBF54">
          <v:group id="_x0000_s4387" style="position:absolute;left:0;text-align:left;margin-left:49.15pt;margin-top:44.25pt;width:516.05pt;height:230.55pt;z-index:-12235;mso-position-horizontal-relative:page;mso-position-vertical-relative:page" coordorigin="983,885" coordsize="10321,4611">
            <v:shape id="_x0000_s4396" style="position:absolute;left:999;top:900;width:547;height:0" coordorigin="999,900" coordsize="547,0" path="m999,900r547,e" filled="f" strokecolor="#a8a8a8" strokeweight=".82pt">
              <v:path arrowok="t"/>
            </v:shape>
            <v:shape id="_x0000_s4395" style="position:absolute;left:1546;top:900;width:14;height:0" coordorigin="1546,900" coordsize="14,0" path="m1546,900r14,e" filled="f" strokecolor="#a8a8a8" strokeweight=".82pt">
              <v:path arrowok="t"/>
            </v:shape>
            <v:shape id="_x0000_s4394" style="position:absolute;left:1560;top:900;width:9729;height:0" coordorigin="1560,900" coordsize="9729,0" path="m1560,900r9729,e" filled="f" strokecolor="#a8a8a8" strokeweight=".82pt">
              <v:path arrowok="t"/>
            </v:shape>
            <v:shape id="_x0000_s4393" style="position:absolute;left:1553;top:908;width:0;height:3024" coordorigin="1553,908" coordsize="0,3024" path="m1553,908r,3024e" filled="f" strokecolor="#adaeac" strokeweight=".82pt">
              <v:path arrowok="t"/>
            </v:shape>
            <v:shape id="_x0000_s4392" style="position:absolute;left:992;top:893;width:0;height:4595" coordorigin="992,893" coordsize="0,4595" path="m992,893r,4595e" filled="f" strokecolor="#a8a8a8" strokeweight=".82pt">
              <v:path arrowok="t"/>
            </v:shape>
            <v:shape id="_x0000_s4391" style="position:absolute;left:999;top:5481;width:10290;height:0" coordorigin="999,5481" coordsize="10290,0" path="m999,5481r10290,e" filled="f" strokecolor="#a8a8a8" strokeweight=".82pt">
              <v:path arrowok="t"/>
            </v:shape>
            <v:shape id="_x0000_s4390" style="position:absolute;left:11296;top:893;width:0;height:4595" coordorigin="11296,893" coordsize="0,4595" path="m11296,893r,4595e" filled="f" strokecolor="#a8a8a8" strokeweight=".82pt">
              <v:path arrowok="t"/>
            </v:shape>
            <v:shape id="_x0000_s4389" style="position:absolute;left:11183;top:5325;width:101;height:101" coordorigin="11183,5325" coordsize="101,101" path="m11284,5325r-101,101e" filled="f" strokeweight=".39525mm">
              <v:path arrowok="t"/>
            </v:shape>
            <v:shape id="_x0000_s4388" style="position:absolute;left:11239;top:5381;width:45;height:45" coordorigin="11239,5381" coordsize="45,45" path="m11284,5381r-45,45e" filled="f" strokeweight=".39525mm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"T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h</w:t>
      </w:r>
      <w:r>
        <w:rPr>
          <w:rFonts w:ascii="Consolas" w:eastAsia="Consolas" w:hAnsi="Consolas" w:cs="Consolas"/>
          <w:color w:val="636938"/>
          <w:sz w:val="16"/>
          <w:szCs w:val="16"/>
        </w:rPr>
        <w:t>e</w:t>
      </w:r>
      <w:r>
        <w:rPr>
          <w:rFonts w:ascii="Consolas" w:eastAsia="Consolas" w:hAnsi="Consolas" w:cs="Consolas"/>
          <w:color w:val="636938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can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idat</w:t>
      </w:r>
      <w:r>
        <w:rPr>
          <w:rFonts w:ascii="Consolas" w:eastAsia="Consolas" w:hAnsi="Consolas" w:cs="Consolas"/>
          <w:color w:val="636938"/>
          <w:sz w:val="16"/>
          <w:szCs w:val="16"/>
        </w:rPr>
        <w:t>e</w:t>
      </w:r>
      <w:r>
        <w:rPr>
          <w:rFonts w:ascii="Consolas" w:eastAsia="Consolas" w:hAnsi="Consolas" w:cs="Consolas"/>
          <w:color w:val="636938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36938"/>
          <w:sz w:val="16"/>
          <w:szCs w:val="16"/>
        </w:rPr>
        <w:t>s</w:t>
      </w:r>
      <w:r>
        <w:rPr>
          <w:rFonts w:ascii="Consolas" w:eastAsia="Consolas" w:hAnsi="Consolas" w:cs="Consolas"/>
          <w:color w:val="636938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no</w:t>
      </w:r>
      <w:r>
        <w:rPr>
          <w:rFonts w:ascii="Consolas" w:eastAsia="Consolas" w:hAnsi="Consolas" w:cs="Consolas"/>
          <w:color w:val="636938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eligibl</w:t>
      </w:r>
      <w:r>
        <w:rPr>
          <w:rFonts w:ascii="Consolas" w:eastAsia="Consolas" w:hAnsi="Consolas" w:cs="Consolas"/>
          <w:color w:val="636938"/>
          <w:sz w:val="16"/>
          <w:szCs w:val="16"/>
        </w:rPr>
        <w:t>e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1368AEBB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32040584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F545AAA" w14:textId="77777777" w:rsidR="00283D51" w:rsidRDefault="00000000">
      <w:pPr>
        <w:spacing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2271110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6FC65C77" w14:textId="77777777" w:rsidR="00283D51" w:rsidRDefault="00283D51">
      <w:pPr>
        <w:spacing w:line="200" w:lineRule="exact"/>
      </w:pPr>
    </w:p>
    <w:p w14:paraId="27D63047" w14:textId="77777777" w:rsidR="00283D51" w:rsidRDefault="00283D51">
      <w:pPr>
        <w:spacing w:line="200" w:lineRule="exact"/>
      </w:pPr>
    </w:p>
    <w:p w14:paraId="5F06CEC3" w14:textId="77777777" w:rsidR="00283D51" w:rsidRDefault="00283D51">
      <w:pPr>
        <w:spacing w:line="200" w:lineRule="exact"/>
      </w:pPr>
    </w:p>
    <w:p w14:paraId="2336E6CF" w14:textId="77777777" w:rsidR="00283D51" w:rsidRDefault="00283D51">
      <w:pPr>
        <w:spacing w:line="200" w:lineRule="exact"/>
      </w:pPr>
    </w:p>
    <w:p w14:paraId="0C41501F" w14:textId="77777777" w:rsidR="00283D51" w:rsidRDefault="00283D51">
      <w:pPr>
        <w:spacing w:line="200" w:lineRule="exact"/>
      </w:pPr>
    </w:p>
    <w:p w14:paraId="40AB5C3A" w14:textId="77777777" w:rsidR="00283D51" w:rsidRDefault="00283D51">
      <w:pPr>
        <w:spacing w:line="200" w:lineRule="exact"/>
      </w:pPr>
    </w:p>
    <w:p w14:paraId="08FDE1EF" w14:textId="77777777" w:rsidR="00283D51" w:rsidRDefault="00283D51">
      <w:pPr>
        <w:spacing w:line="200" w:lineRule="exact"/>
      </w:pPr>
    </w:p>
    <w:p w14:paraId="0ED13E88" w14:textId="77777777" w:rsidR="00283D51" w:rsidRDefault="00283D51">
      <w:pPr>
        <w:spacing w:line="200" w:lineRule="exact"/>
      </w:pPr>
    </w:p>
    <w:p w14:paraId="0C589D6F" w14:textId="77777777" w:rsidR="00283D51" w:rsidRDefault="00283D51">
      <w:pPr>
        <w:spacing w:line="200" w:lineRule="exact"/>
      </w:pPr>
    </w:p>
    <w:p w14:paraId="3E9C5D60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1109"/>
        <w:gridCol w:w="2156"/>
        <w:gridCol w:w="2160"/>
        <w:gridCol w:w="418"/>
      </w:tblGrid>
      <w:tr w:rsidR="00283D51" w14:paraId="3E5C0139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FB7129B" w14:textId="77777777" w:rsidR="00283D51" w:rsidRDefault="00283D51"/>
        </w:tc>
        <w:tc>
          <w:tcPr>
            <w:tcW w:w="110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D5178E8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215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99849C1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216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2523321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6802D70" w14:textId="77777777" w:rsidR="00283D51" w:rsidRDefault="00283D51"/>
        </w:tc>
      </w:tr>
      <w:tr w:rsidR="00283D51" w14:paraId="48A114F6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A7B1E2" w14:textId="77777777" w:rsidR="00283D51" w:rsidRDefault="0098029A">
            <w:pPr>
              <w:spacing w:before="80"/>
              <w:ind w:left="85"/>
              <w:rPr>
                <w:sz w:val="12"/>
                <w:szCs w:val="12"/>
              </w:rPr>
            </w:pPr>
            <w:r>
              <w:pict w14:anchorId="6B54B9FD">
                <v:shape id="_x0000_i1029" type="#_x0000_t75" style="width:7.5pt;height:6pt">
                  <v:imagedata r:id="rId16" o:title=""/>
                </v:shape>
              </w:pict>
            </w:r>
          </w:p>
          <w:p w14:paraId="3E602490" w14:textId="77777777" w:rsidR="00283D51" w:rsidRDefault="00283D51">
            <w:pPr>
              <w:spacing w:before="4" w:line="160" w:lineRule="exact"/>
              <w:rPr>
                <w:sz w:val="17"/>
                <w:szCs w:val="17"/>
              </w:rPr>
            </w:pPr>
          </w:p>
        </w:tc>
        <w:tc>
          <w:tcPr>
            <w:tcW w:w="110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9676CA7" w14:textId="77777777" w:rsidR="00283D51" w:rsidRDefault="00000000">
            <w:pPr>
              <w:spacing w:before="8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 xml:space="preserve">70  </w:t>
            </w:r>
            <w:r>
              <w:rPr>
                <w:rFonts w:ascii="Consolas" w:eastAsia="Consolas" w:hAnsi="Consolas" w:cs="Consolas"/>
                <w:color w:val="1C1F24"/>
                <w:spacing w:val="1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 xml:space="preserve">60  </w:t>
            </w:r>
            <w:r>
              <w:rPr>
                <w:rFonts w:ascii="Consolas" w:eastAsia="Consolas" w:hAnsi="Consolas" w:cs="Consolas"/>
                <w:color w:val="1C1F24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80</w:t>
            </w:r>
          </w:p>
        </w:tc>
        <w:tc>
          <w:tcPr>
            <w:tcW w:w="215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FBFE8F4" w14:textId="77777777" w:rsidR="00283D51" w:rsidRDefault="00000000">
            <w:pPr>
              <w:spacing w:before="8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he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can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d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idat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 is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el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g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b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l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</w:p>
        </w:tc>
        <w:tc>
          <w:tcPr>
            <w:tcW w:w="216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058D1DF" w14:textId="77777777" w:rsidR="00283D51" w:rsidRDefault="00000000">
            <w:pPr>
              <w:spacing w:before="8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he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can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d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idat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 is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el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g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b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l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A78542B" w14:textId="77777777" w:rsidR="00283D51" w:rsidRDefault="0098029A">
            <w:pPr>
              <w:spacing w:before="80"/>
              <w:ind w:left="74"/>
              <w:rPr>
                <w:sz w:val="12"/>
                <w:szCs w:val="12"/>
              </w:rPr>
            </w:pPr>
            <w:r>
              <w:pict w14:anchorId="2C701782">
                <v:shape id="_x0000_i1030" type="#_x0000_t75" style="width:7.5pt;height:6pt">
                  <v:imagedata r:id="rId16" o:title=""/>
                </v:shape>
              </w:pict>
            </w:r>
          </w:p>
          <w:p w14:paraId="0541CEA4" w14:textId="77777777" w:rsidR="00283D51" w:rsidRDefault="00283D51">
            <w:pPr>
              <w:spacing w:before="4" w:line="160" w:lineRule="exact"/>
              <w:rPr>
                <w:sz w:val="17"/>
                <w:szCs w:val="17"/>
              </w:rPr>
            </w:pPr>
          </w:p>
        </w:tc>
      </w:tr>
      <w:tr w:rsidR="00283D51" w14:paraId="6D1BBBFE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AE01B9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6342AA5F">
                <v:shape id="_x0000_i1031" type="#_x0000_t75" style="width:7.5pt;height:6pt">
                  <v:imagedata r:id="rId16" o:title=""/>
                </v:shape>
              </w:pict>
            </w:r>
          </w:p>
          <w:p w14:paraId="3C8506AD" w14:textId="77777777" w:rsidR="00283D51" w:rsidRDefault="00283D51">
            <w:pPr>
              <w:spacing w:before="10" w:line="140" w:lineRule="exact"/>
              <w:rPr>
                <w:sz w:val="15"/>
                <w:szCs w:val="15"/>
              </w:rPr>
            </w:pPr>
          </w:p>
        </w:tc>
        <w:tc>
          <w:tcPr>
            <w:tcW w:w="110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65DE6F9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80</w:t>
            </w:r>
          </w:p>
        </w:tc>
        <w:tc>
          <w:tcPr>
            <w:tcW w:w="215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B72CD46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he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can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d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idat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 is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el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g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b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l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</w:p>
        </w:tc>
        <w:tc>
          <w:tcPr>
            <w:tcW w:w="216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39E912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he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can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d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idat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 is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el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g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b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l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EAF2E14" w14:textId="77777777" w:rsidR="00283D51" w:rsidRDefault="0098029A">
            <w:pPr>
              <w:spacing w:before="90"/>
              <w:ind w:left="74"/>
              <w:rPr>
                <w:sz w:val="12"/>
                <w:szCs w:val="12"/>
              </w:rPr>
            </w:pPr>
            <w:r>
              <w:pict w14:anchorId="0F8ED7AE">
                <v:shape id="_x0000_i1032" type="#_x0000_t75" style="width:7.5pt;height:6pt">
                  <v:imagedata r:id="rId16" o:title=""/>
                </v:shape>
              </w:pict>
            </w:r>
          </w:p>
          <w:p w14:paraId="2187AD9A" w14:textId="77777777" w:rsidR="00283D51" w:rsidRDefault="00283D51">
            <w:pPr>
              <w:spacing w:before="10" w:line="140" w:lineRule="exact"/>
              <w:rPr>
                <w:sz w:val="15"/>
                <w:szCs w:val="15"/>
              </w:rPr>
            </w:pPr>
          </w:p>
        </w:tc>
      </w:tr>
    </w:tbl>
    <w:p w14:paraId="5C07F150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37C17596" w14:textId="77777777" w:rsidR="00283D51" w:rsidRDefault="00000000">
      <w:pPr>
        <w:spacing w:before="19" w:line="18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75F4E787">
          <v:group id="_x0000_s4371" style="position:absolute;left:0;text-align:left;margin-left:48.65pt;margin-top:26.95pt;width:27.45pt;height:10.65pt;z-index:-12234;mso-position-horizontal-relative:page" coordorigin="973,539" coordsize="549,213">
            <v:shape id="_x0000_s4382" style="position:absolute;left:979;top:545;width:538;height:202" coordorigin="979,545" coordsize="538,202" path="m979,707r,-123l979,579r1,-5l982,569r2,-5l986,560r4,-4l994,553r4,-3l1003,548r5,-2l1013,545r5,l1477,545r5,l1487,546r5,2l1497,550r4,3l1505,556r4,4l1511,564r2,5l1515,574r1,5l1516,584r,123l1516,713r-1,5l1513,722r-2,5l1477,747r-459,l982,722r-2,-4l979,713r,-6xe" filled="f" strokeweight=".19761mm">
              <v:path arrowok="t"/>
            </v:shape>
            <v:shape id="_x0000_s4381" type="#_x0000_t75" style="position:absolute;left:974;top:541;width:547;height:211">
              <v:imagedata r:id="rId18" o:title=""/>
            </v:shape>
            <v:shape id="_x0000_s4380" style="position:absolute;left:1286;top:643;width:60;height:63" coordorigin="1286,643" coordsize="60,63" path="m1286,675r,10l1289,692r5,6l1300,703r8,3l1327,706r8,-2l1341,701r,-13l1336,691r-6,2l1312,693r-6,-5l1305,680r41,l1346,663r-2,-7l1339,651r-5,-5l1327,643r-9,l1312,657r5,-2l1325,655r3,5l1328,668r-23,l1309,643r-8,3l1295,652r-6,5l1286,665r,10xe" fillcolor="#ababab" stroked="f">
              <v:path arrowok="t"/>
            </v:shape>
            <v:shape id="_x0000_s4379" style="position:absolute;left:1305;top:643;width:12;height:25" coordorigin="1305,643" coordsize="12,25" path="m1309,643r-4,25l1307,662r5,-5l1318,643r-9,xe" fillcolor="#ababab" stroked="f">
              <v:path arrowok="t"/>
            </v:shape>
            <v:shape id="_x0000_s4378" style="position:absolute;left:1353;top:643;width:52;height:63" coordorigin="1353,643" coordsize="52,63" path="m1378,643r-9,3l1363,652r-7,6l1353,666r,19l1356,692r6,5l1368,703r8,3l1394,706r6,-1l1405,702r,-15l1400,690r-5,2l1385,692r-4,-2l1375,684r-2,-4l1373,669r2,-4l1381,659r5,-2l1396,657r5,2l1405,661r,-15l1401,644r-5,-1l1378,643xe" fillcolor="#ababab" stroked="f">
              <v:path arrowok="t"/>
            </v:shape>
            <v:shape id="_x0000_s4377" style="position:absolute;left:1409;top:626;width:44;height:80" coordorigin="1409,626" coordsize="44,80" path="m1439,689r,-31l1453,658r,-14l1439,644r,-18l1419,631r,13l1409,644r,14l1419,658r,41l1426,706r19,l1450,705r3,-1l1453,690r-2,1l1446,692r-5,l1439,689xe" fillcolor="#ababab" stroked="f">
              <v:path arrowok="t"/>
            </v:shape>
            <v:shape id="_x0000_s4376" style="position:absolute;left:1118;top:643;width:68;height:63" coordorigin="1118,643" coordsize="68,63" path="m1121,692r6,5l1133,703r5,-17l1138,669r1,-4l1142,662r6,-5l1162,657r4,6l1166,686r-4,6l1162,706r9,-3l1177,697r6,-6l1186,684r,-20l1183,657r-6,-6l1171,646r-8,-3l1142,643r-8,3l1127,651r-6,6l1118,665r,19l1121,692xe" fillcolor="#ababab" stroked="f">
              <v:path arrowok="t"/>
            </v:shape>
            <v:shape id="_x0000_s4375" style="position:absolute;left:1041;top:619;width:69;height:87" coordorigin="1041,619" coordsize="69,87" path="m1041,664r,13l1045,687r8,7l1061,702r10,4l1095,706r9,-2l1110,701r,-17l1104,688r-7,2l1081,690r-7,-3l1069,682r-4,-5l1062,671r,-17l1065,648r5,-5l1075,638r7,-3l1098,635r6,2l1110,640r,-18l1104,620r-7,-1l1074,619r-11,4l1054,632r-8,8l1041,651r,13xe" fillcolor="#ababab" stroked="f">
              <v:path arrowok="t"/>
            </v:shape>
            <v:shape id="_x0000_s4374" style="position:absolute;left:1133;top:686;width:29;height:20" coordorigin="1133,686" coordsize="29,20" path="m1138,686r-5,17l1141,706r21,l1162,692r-19,l1138,686xe" fillcolor="#ababab" stroked="f">
              <v:path arrowok="t"/>
            </v:shape>
            <v:shape id="_x0000_s4373" style="position:absolute;left:1194;top:643;width:41;height:61" coordorigin="1194,643" coordsize="41,61" path="m1230,643r-8,l1217,647r-4,9l1213,656r,-12l1194,644r,60l1213,704r,-33l1214,667r3,-3l1222,659r8,l1235,661r,-17l1230,643xe" fillcolor="#ababab" stroked="f">
              <v:path arrowok="t"/>
            </v:shape>
            <v:shape id="_x0000_s4372" style="position:absolute;left:1242;top:643;width:41;height:61" coordorigin="1242,643" coordsize="41,61" path="m1278,643r-8,l1265,647r-4,9l1261,656r,-12l1242,644r,60l1261,704r,-33l1262,667r3,-3l1270,659r8,l1283,661r,-17l1278,643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4F632485">
          <v:shape id="_x0000_i1033" type="#_x0000_t75" style="width:8.25pt;height:6pt">
            <v:imagedata r:id="rId16" o:title=""/>
          </v:shape>
        </w:pict>
      </w:r>
    </w:p>
    <w:p w14:paraId="13C8C812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18B02672" w14:textId="77777777" w:rsidR="00283D51" w:rsidRDefault="00283D51">
      <w:pPr>
        <w:spacing w:line="200" w:lineRule="exact"/>
      </w:pPr>
    </w:p>
    <w:p w14:paraId="38BF96F7" w14:textId="77777777" w:rsidR="00283D51" w:rsidRDefault="00283D51">
      <w:pPr>
        <w:spacing w:line="200" w:lineRule="exact"/>
      </w:pPr>
    </w:p>
    <w:p w14:paraId="290F5A5F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4D0AC3C8" w14:textId="77777777" w:rsidR="00283D51" w:rsidRDefault="00283D51">
      <w:pPr>
        <w:spacing w:before="2" w:line="180" w:lineRule="exact"/>
        <w:rPr>
          <w:sz w:val="18"/>
          <w:szCs w:val="18"/>
        </w:rPr>
      </w:pPr>
    </w:p>
    <w:p w14:paraId="31059E42" w14:textId="77777777" w:rsidR="00283D51" w:rsidRDefault="00000000">
      <w:pPr>
        <w:spacing w:before="7"/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3</w:t>
      </w:r>
    </w:p>
    <w:p w14:paraId="3F951235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297CF389">
          <v:group id="_x0000_s4367" style="position:absolute;left:0;text-align:left;margin-left:38.15pt;margin-top:28.25pt;width:537.8pt;height:48.75pt;z-index:-12232;mso-position-horizontal-relative:page;mso-position-vertical-relative:page" coordorigin="763,565" coordsize="10756,975">
            <v:shape id="_x0000_s4369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4368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54E858FD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70AAC4AA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62479708" w14:textId="77777777" w:rsidR="00283D51" w:rsidRDefault="00283D51">
      <w:pPr>
        <w:spacing w:line="200" w:lineRule="exact"/>
      </w:pPr>
    </w:p>
    <w:p w14:paraId="6F79EFAF" w14:textId="77777777" w:rsidR="00283D51" w:rsidRDefault="00283D51">
      <w:pPr>
        <w:spacing w:line="200" w:lineRule="exact"/>
      </w:pPr>
    </w:p>
    <w:p w14:paraId="33ED0E5A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284C5D40" w14:textId="77777777" w:rsidR="00283D51" w:rsidRDefault="00000000">
      <w:pPr>
        <w:spacing w:before="16" w:line="282" w:lineRule="auto"/>
        <w:ind w:left="595" w:right="744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goe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spellEnd"/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ke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spellEnd"/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10</w:t>
      </w:r>
      <w:r>
        <w:rPr>
          <w:rFonts w:ascii="Segoe UI" w:eastAsia="Segoe UI" w:hAnsi="Segoe UI" w:cs="Segoe UI"/>
          <w:color w:val="001A1D"/>
          <w:sz w:val="16"/>
          <w:szCs w:val="16"/>
        </w:rPr>
        <w:t>%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z w:val="16"/>
          <w:szCs w:val="16"/>
        </w:rPr>
        <w:t>t B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200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14A22FD4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2D1187BF" w14:textId="77777777" w:rsidR="00283D51" w:rsidRDefault="00283D51">
      <w:pPr>
        <w:spacing w:line="200" w:lineRule="exact"/>
      </w:pPr>
    </w:p>
    <w:p w14:paraId="149178EA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z w:val="16"/>
          <w:szCs w:val="16"/>
        </w:rPr>
        <w:t>t B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2BD86A46" w14:textId="77777777" w:rsidR="00283D51" w:rsidRDefault="00283D51">
      <w:pPr>
        <w:spacing w:line="200" w:lineRule="exact"/>
      </w:pPr>
    </w:p>
    <w:p w14:paraId="2871BAED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2E1CD21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22B58F55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2A487FD4" w14:textId="77777777" w:rsidR="00283D51" w:rsidRDefault="00283D51">
      <w:pPr>
        <w:spacing w:line="200" w:lineRule="exact"/>
      </w:pPr>
    </w:p>
    <w:p w14:paraId="3A5CBA96" w14:textId="77777777" w:rsidR="00283D51" w:rsidRDefault="00000000">
      <w:pPr>
        <w:spacing w:line="747" w:lineRule="auto"/>
        <w:ind w:left="595" w:right="824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B.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126EECC7" w14:textId="77777777" w:rsidR="00283D51" w:rsidRDefault="00000000">
      <w:pPr>
        <w:spacing w:line="14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position w:val="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position w:val="1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position w:val="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position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li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position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position w:val="1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position w:val="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position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position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position w:val="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position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position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position w:val="1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position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position w:val="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position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position w:val="1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position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2"/>
          <w:position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position w:val="1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position w:val="1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position w:val="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position w:val="1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6"/>
          <w:position w:val="1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position w:val="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position w:val="1"/>
          <w:sz w:val="16"/>
          <w:szCs w:val="16"/>
        </w:rPr>
        <w:t xml:space="preserve"> A.</w:t>
      </w:r>
    </w:p>
    <w:p w14:paraId="447E516E" w14:textId="77777777" w:rsidR="00283D51" w:rsidRDefault="00283D51">
      <w:pPr>
        <w:spacing w:line="200" w:lineRule="exact"/>
      </w:pPr>
    </w:p>
    <w:p w14:paraId="3D06B936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45FC14B3" w14:textId="77777777" w:rsidR="00283D51" w:rsidRDefault="00000000">
      <w:pPr>
        <w:spacing w:line="654" w:lineRule="auto"/>
        <w:ind w:left="595" w:right="9057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/O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72B2E6D3" w14:textId="77777777" w:rsidR="00283D51" w:rsidRDefault="00000000">
      <w:pPr>
        <w:spacing w:before="5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1900</w:t>
      </w:r>
    </w:p>
    <w:p w14:paraId="544E17A6" w14:textId="77777777" w:rsidR="00283D51" w:rsidRDefault="00283D51">
      <w:pPr>
        <w:spacing w:line="200" w:lineRule="exact"/>
      </w:pPr>
    </w:p>
    <w:p w14:paraId="52EE23D4" w14:textId="77777777" w:rsidR="00283D51" w:rsidRDefault="00283D51">
      <w:pPr>
        <w:spacing w:before="15" w:line="240" w:lineRule="exact"/>
        <w:rPr>
          <w:sz w:val="24"/>
          <w:szCs w:val="24"/>
        </w:rPr>
      </w:pPr>
    </w:p>
    <w:p w14:paraId="14E164C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25E38A7F" w14:textId="77777777" w:rsidR="00283D51" w:rsidRDefault="00283D51">
      <w:pPr>
        <w:spacing w:before="3" w:line="160" w:lineRule="exact"/>
        <w:rPr>
          <w:sz w:val="17"/>
          <w:szCs w:val="17"/>
        </w:rPr>
      </w:pPr>
    </w:p>
    <w:p w14:paraId="2544F511" w14:textId="77777777" w:rsidR="00283D51" w:rsidRDefault="00283D51">
      <w:pPr>
        <w:spacing w:line="200" w:lineRule="exact"/>
      </w:pPr>
    </w:p>
    <w:p w14:paraId="617A593A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1900</w:t>
      </w:r>
    </w:p>
    <w:p w14:paraId="2DBDEDEC" w14:textId="77777777" w:rsidR="00283D51" w:rsidRDefault="00283D51">
      <w:pPr>
        <w:spacing w:line="200" w:lineRule="exact"/>
      </w:pPr>
    </w:p>
    <w:p w14:paraId="6A5D4721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177EB95F" w14:textId="77777777" w:rsidR="00283D51" w:rsidRDefault="00000000">
      <w:pPr>
        <w:spacing w:line="654" w:lineRule="auto"/>
        <w:ind w:left="595" w:right="9057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/O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739A3911" w14:textId="77777777" w:rsidR="00283D51" w:rsidRDefault="00000000">
      <w:pPr>
        <w:spacing w:before="5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3000</w:t>
      </w:r>
    </w:p>
    <w:p w14:paraId="7E8C2CEB" w14:textId="77777777" w:rsidR="00283D51" w:rsidRDefault="00283D51">
      <w:pPr>
        <w:spacing w:line="200" w:lineRule="exact"/>
      </w:pPr>
    </w:p>
    <w:p w14:paraId="62A43B5D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518652B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291F76CB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371D1473" w14:textId="77777777" w:rsidR="00283D51" w:rsidRDefault="00283D51">
      <w:pPr>
        <w:spacing w:line="200" w:lineRule="exact"/>
      </w:pPr>
    </w:p>
    <w:p w14:paraId="71A65D49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2700</w:t>
      </w:r>
    </w:p>
    <w:p w14:paraId="1655ADBC" w14:textId="77777777" w:rsidR="00283D51" w:rsidRDefault="00283D51">
      <w:pPr>
        <w:spacing w:before="4" w:line="180" w:lineRule="exact"/>
        <w:rPr>
          <w:sz w:val="19"/>
          <w:szCs w:val="19"/>
        </w:rPr>
      </w:pPr>
    </w:p>
    <w:p w14:paraId="6FF6D4A5" w14:textId="77777777" w:rsidR="00283D51" w:rsidRDefault="00283D51">
      <w:pPr>
        <w:spacing w:line="200" w:lineRule="exact"/>
      </w:pPr>
    </w:p>
    <w:p w14:paraId="6B48A57D" w14:textId="77777777" w:rsidR="00283D51" w:rsidRDefault="00283D51">
      <w:pPr>
        <w:spacing w:line="200" w:lineRule="exact"/>
      </w:pPr>
    </w:p>
    <w:p w14:paraId="5D01ADCF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2475D2B7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57217B43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3A82AFCD" w14:textId="77777777" w:rsidR="00283D51" w:rsidRDefault="00000000">
      <w:pPr>
        <w:spacing w:before="9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420" w:right="380" w:bottom="0" w:left="380" w:header="281" w:footer="178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29F2BFB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6F671439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607FB8F4" w14:textId="77777777" w:rsidR="00283D51" w:rsidRDefault="00000000">
      <w:pPr>
        <w:spacing w:before="1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1EE7585C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2C359498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1E925686" w14:textId="77777777" w:rsidR="00283D51" w:rsidRDefault="00000000">
      <w:pPr>
        <w:spacing w:before="19"/>
        <w:ind w:right="180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6F0E1B35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0B36B9DE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10</w:t>
      </w:r>
    </w:p>
    <w:p w14:paraId="4D8525A1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11</w:t>
      </w:r>
    </w:p>
    <w:p w14:paraId="0801833C" w14:textId="77777777" w:rsidR="00283D51" w:rsidRDefault="00000000">
      <w:pPr>
        <w:spacing w:before="14" w:line="160" w:lineRule="exact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position w:val="-1"/>
          <w:sz w:val="16"/>
          <w:szCs w:val="16"/>
        </w:rPr>
        <w:t>12</w:t>
      </w:r>
    </w:p>
    <w:p w14:paraId="3D143DEF" w14:textId="77777777" w:rsidR="00283D51" w:rsidRDefault="00000000">
      <w:pPr>
        <w:spacing w:line="140" w:lineRule="exact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position w:val="1"/>
          <w:sz w:val="16"/>
          <w:szCs w:val="16"/>
        </w:rPr>
        <w:t>13</w:t>
      </w:r>
    </w:p>
    <w:p w14:paraId="4C98C8F3" w14:textId="77777777" w:rsidR="00283D51" w:rsidRDefault="00000000">
      <w:pPr>
        <w:spacing w:before="16" w:line="200" w:lineRule="exact"/>
      </w:pPr>
      <w:r>
        <w:br w:type="column"/>
      </w:r>
    </w:p>
    <w:p w14:paraId="1C61E4ED" w14:textId="77777777" w:rsidR="00283D51" w:rsidRDefault="00000000">
      <w:pPr>
        <w:spacing w:line="260" w:lineRule="auto"/>
        <w:ind w:right="855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sco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nt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(a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20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29818FC" w14:textId="77777777" w:rsidR="00283D51" w:rsidRDefault="00000000">
      <w:pPr>
        <w:spacing w:before="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00360ED" w14:textId="77777777" w:rsidR="00283D51" w:rsidRDefault="00000000">
      <w:pPr>
        <w:spacing w:before="9" w:line="261" w:lineRule="auto"/>
        <w:ind w:left="365" w:right="7971"/>
        <w:rPr>
          <w:rFonts w:ascii="Consolas" w:eastAsia="Consolas" w:hAnsi="Consolas" w:cs="Consolas"/>
          <w:sz w:val="16"/>
          <w:szCs w:val="16"/>
        </w:rPr>
      </w:pPr>
      <w:r>
        <w:pict w14:anchorId="399793DB">
          <v:group id="_x0000_s4360" style="position:absolute;left:0;text-align:left;margin-left:49.15pt;margin-top:634.1pt;width:516.05pt;height:129pt;z-index:-12233;mso-position-horizontal-relative:page;mso-position-vertical-relative:page" coordorigin="983,12682" coordsize="10321,2580">
            <v:shape id="_x0000_s4366" style="position:absolute;left:999;top:12697;width:547;height:0" coordorigin="999,12697" coordsize="547,0" path="m999,12697r547,e" filled="f" strokecolor="#a8a8a8" strokeweight=".82pt">
              <v:path arrowok="t"/>
            </v:shape>
            <v:shape id="_x0000_s4365" style="position:absolute;left:1546;top:12697;width:14;height:0" coordorigin="1546,12697" coordsize="14,0" path="m1546,12697r14,e" filled="f" strokecolor="#a8a8a8" strokeweight=".82pt">
              <v:path arrowok="t"/>
            </v:shape>
            <v:shape id="_x0000_s4364" style="position:absolute;left:1560;top:12697;width:9729;height:0" coordorigin="1560,12697" coordsize="9729,0" path="m1560,12697r9729,e" filled="f" strokecolor="#a8a8a8" strokeweight=".82pt">
              <v:path arrowok="t"/>
            </v:shape>
            <v:shape id="_x0000_s4363" style="position:absolute;left:992;top:12690;width:0;height:2564" coordorigin="992,12690" coordsize="0,2564" path="m992,12690r,2564e" filled="f" strokecolor="#a8a8a8" strokeweight=".82pt">
              <v:path arrowok="t"/>
            </v:shape>
            <v:shape id="_x0000_s4362" style="position:absolute;left:1553;top:12705;width:0;height:2549" coordorigin="1553,12705" coordsize="0,2549" path="m1553,12705r,2549e" filled="f" strokecolor="#adaeac" strokeweight=".82pt">
              <v:path arrowok="t"/>
            </v:shape>
            <v:shape id="_x0000_s4361" style="position:absolute;left:11296;top:12690;width:0;height:2564" coordorigin="11296,12690" coordsize="0,2564" path="m11296,12690r,2564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disco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-2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*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0.1</w:t>
      </w:r>
      <w:r>
        <w:rPr>
          <w:rFonts w:ascii="Consolas" w:eastAsia="Consolas" w:hAnsi="Consolas" w:cs="Consolas"/>
          <w:color w:val="717373"/>
          <w:sz w:val="16"/>
          <w:szCs w:val="16"/>
        </w:rPr>
        <w:t>; a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dis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oun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CAA34CC" w14:textId="77777777" w:rsidR="00283D51" w:rsidRDefault="00000000">
      <w:pPr>
        <w:spacing w:line="160" w:lineRule="exac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position w:val="-1"/>
          <w:sz w:val="16"/>
          <w:szCs w:val="16"/>
        </w:rPr>
        <w:t>}</w:t>
      </w:r>
    </w:p>
    <w:p w14:paraId="18B841A4" w14:textId="77777777" w:rsidR="00283D51" w:rsidRDefault="00000000">
      <w:pPr>
        <w:spacing w:line="140" w:lineRule="exact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605066"/>
          <w:spacing w:val="-1"/>
          <w:position w:val="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position w:val="1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position w:val="1"/>
          <w:sz w:val="16"/>
          <w:szCs w:val="16"/>
        </w:rPr>
        <w:t>e</w:t>
      </w:r>
    </w:p>
    <w:p w14:paraId="6FBAE7A6" w14:textId="77777777" w:rsidR="00283D51" w:rsidRDefault="00283D51">
      <w:pPr>
        <w:spacing w:before="7" w:line="140" w:lineRule="exact"/>
        <w:rPr>
          <w:sz w:val="15"/>
          <w:szCs w:val="15"/>
        </w:rPr>
      </w:pPr>
    </w:p>
    <w:p w14:paraId="7055B88C" w14:textId="77777777" w:rsidR="00283D51" w:rsidRDefault="00000000">
      <w:pPr>
        <w:spacing w:before="31" w:line="180" w:lineRule="exact"/>
        <w:ind w:left="840"/>
        <w:rPr>
          <w:rFonts w:ascii="Consolas" w:eastAsia="Consolas" w:hAnsi="Consolas" w:cs="Consolas"/>
          <w:sz w:val="10"/>
          <w:szCs w:val="10"/>
        </w:rPr>
      </w:pPr>
      <w:r>
        <w:pict w14:anchorId="070FFE2C">
          <v:group id="_x0000_s4327" style="position:absolute;left:0;text-align:left;margin-left:48.9pt;margin-top:-3.45pt;width:516.4pt;height:102.4pt;z-index:-12231;mso-position-horizontal-relative:page" coordorigin="978,-69" coordsize="10328,2048">
            <v:shape id="_x0000_s4359" style="position:absolute;left:988;top:-59;width:10308;height:2028" coordorigin="988,-59" coordsize="10308,2028" path="m11296,-59r-11,l11285,1958r-10286,l999,-59r-11,l988,1969r10308,l11296,-59xe" fillcolor="#a8a8a8" stroked="f">
              <v:path arrowok="t"/>
            </v:shape>
            <v:shape id="_x0000_s4358" style="position:absolute;left:1554;top:-59;width:0;height:1076" coordorigin="1554,-59" coordsize="0,1076" path="m1554,-59r,1076e" filled="f" strokeweight=".66pt">
              <v:path arrowok="t"/>
            </v:shape>
            <v:shape id="_x0000_s4357" type="#_x0000_t75" style="position:absolute;left:1219;top:42;width:317;height:974">
              <v:imagedata r:id="rId19" o:title=""/>
            </v:shape>
            <v:shape id="_x0000_s4356" style="position:absolute;left:1230;top:267;width:155;height:103" coordorigin="1230,267" coordsize="155,103" path="m1230,284r5,12l1261,282r,74l1234,356r,13l1300,369r,-13l1276,356r,-89l1264,267r-34,17xe" fillcolor="#707171" stroked="f">
              <v:path arrowok="t"/>
            </v:shape>
            <v:shape id="_x0000_s4355" style="position:absolute;left:1230;top:267;width:155;height:103" coordorigin="1230,267" coordsize="155,103" path="m1325,369r5,1l1340,370r7,l1352,369r6,-1l1363,366r5,-2l1372,361r7,-7l1381,350r3,-4l1385,341r,-10l1384,326r-3,-3l1376,316r-8,-4l1364,310r-5,-1l1355,308r-5,l1335,308r,-29l1379,279r,-11l1322,268r,51l1351,319r7,2l1362,324r5,3l1370,331r,10l1368,346r-4,5l1360,355r-7,2l1346,359r-12,-1l1326,358r-6,-1l1320,369r5,xe" fillcolor="#707171" stroked="f">
              <v:path arrowok="t"/>
            </v:shape>
            <v:shape id="_x0000_s4354" style="position:absolute;left:1230;top:469;width:159;height:103" coordorigin="1230,469" coordsize="159,103" path="m1317,512r-1,5l1316,522r,13l1316,541r2,6l1320,553r2,4l1325,561r7,6l1336,569r,-16l1333,547r-1,-4l1331,538r-1,-5l1330,526r3,-2l1338,511r-7,l1331,507r1,-4l1335,495r6,-6l1348,485r5,-2l1357,482r6,-1l1380,481r,-12l1363,469r-7,1l1351,471r-5,2l1341,475r-4,2l1333,480r-6,7l1322,494r-2,4l1319,503r-2,4l1317,512xe" fillcolor="#707171" stroked="f">
              <v:path arrowok="t"/>
            </v:shape>
            <v:shape id="_x0000_s4353" style="position:absolute;left:1230;top:469;width:159;height:103" coordorigin="1230,469" coordsize="159,103" path="m1230,486r5,11l1261,484r,74l1234,558r,12l1300,570r,-12l1276,558r,-89l1264,469r-34,17xe" fillcolor="#707171" stroked="f">
              <v:path arrowok="t"/>
            </v:shape>
            <v:shape id="_x0000_s4352" style="position:absolute;left:1230;top:469;width:159;height:103" coordorigin="1230,469" coordsize="159,103" path="m1386,551r2,-4l1389,543r,-9l1388,530r-3,-8l1381,517r-6,-5l1371,510r-4,-1l1362,508r-11,l1346,509r-4,1l1338,511r-5,13l1339,522r4,-2l1347,520r4,-1l1357,519r6,1l1367,523r5,5l1374,533r,6l1373,546r-2,5l1368,555r-4,3l1359,560r-6,1l1346,560r-6,-2l1336,553r,16l1341,571r5,1l1357,572r5,-1l1367,569r4,-2l1379,562r5,-6l1386,551xe" fillcolor="#707171" stroked="f">
              <v:path arrowok="t"/>
            </v:shape>
            <v:shape id="_x0000_s4351" style="position:absolute;left:1230;top:670;width:157;height:102" coordorigin="1230,670" coordsize="157,102" path="m1230,687r5,12l1261,686r,73l1234,759r,13l1300,772r,-13l1276,759r,-89l1264,670r-34,17xe" fillcolor="#707171" stroked="f">
              <v:path arrowok="t"/>
            </v:shape>
            <v:shape id="_x0000_s4350" style="position:absolute;left:1230;top:670;width:157;height:102" coordorigin="1230,670" coordsize="157,102" path="m1372,683r-46,89l1342,772r45,-89l1387,671r-72,l1315,683r57,xe" fillcolor="#707171" stroked="f">
              <v:path arrowok="t"/>
            </v:shape>
            <v:shape id="_x0000_s4349" style="position:absolute;left:1230;top:867;width:157;height:102" coordorigin="1230,867" coordsize="157,102" path="m1230,884r5,12l1261,882r,74l1234,956r,13l1300,969r,-13l1276,956r,-89l1264,867r-34,17xe" fillcolor="#707171" stroked="f">
              <v:path arrowok="t"/>
            </v:shape>
            <v:shape id="_x0000_s4348" style="position:absolute;left:1230;top:867;width:157;height:102" coordorigin="1230,867" coordsize="157,102" path="m1326,874r-5,5l1318,885r,7l1318,897r1,5l1322,906r4,4l1331,914r7,3l1331,940r2,-5l1338,930r5,-4l1350,923r5,2l1361,928r7,6l1371,939r1,5l1370,951r-4,4l1362,957r-5,1l1346,958r-5,-1l1335,968r5,2l1345,970r11,l1361,970r4,-2l1370,967r4,-1l1380,961r5,-6l1387,948r,-5l1387,937r-2,-5l1381,927r-4,-4l1371,919r-6,-3l1363,904r-4,3l1353,910r-7,-3l1341,904r-6,-4l1332,895r,-4l1332,886r2,-3l1341,879r4,-1l1357,878r5,1l1366,881r5,6l1371,891r1,22l1377,909r3,-4l1383,901r2,-5l1385,890r-1,-7l1382,877r-5,-4l1370,869r-4,-1l1362,867r-5,-1l1346,866r-5,1l1337,868r-5,2l1326,874xe" fillcolor="#707171" stroked="f">
              <v:path arrowok="t"/>
            </v:shape>
            <v:shape id="_x0000_s4347" style="position:absolute;left:1230;top:867;width:157;height:102" coordorigin="1230,867" coordsize="157,102" path="m1369,899r-6,5l1365,916r7,-3l1371,891r-2,8xe" fillcolor="#707171" stroked="f">
              <v:path arrowok="t"/>
            </v:shape>
            <v:shape id="_x0000_s4346" style="position:absolute;left:1230;top:867;width:157;height:102" coordorigin="1230,867" coordsize="157,102" path="m1316,952r3,6l1324,963r7,4l1335,968r6,-11l1335,954r-4,-5l1331,944r,-4l1338,917r-8,4l1324,925r-3,4l1317,934r-2,5l1315,945r1,7xe" fillcolor="#707171" stroked="f">
              <v:path arrowok="t"/>
            </v:shape>
            <v:shape id="_x0000_s4345" type="#_x0000_t75" style="position:absolute;left:1973;top:42;width:1766;height:773">
              <v:imagedata r:id="rId20" o:title=""/>
            </v:shape>
            <v:shape id="_x0000_s4344" style="position:absolute;left:1986;top:65;width:59;height:144" coordorigin="1986,65" coordsize="59,144" path="m2016,131r6,-7l2022,81r6,-5l2045,76r,-11l2033,65r-4,l2025,67r-7,3l2013,75r-3,6l2008,89r,25l2007,120r-4,4l1999,126r-6,1l1986,127r,11l1989,138r7,l2001,139r5,4l2008,149r,5l2008,190r3,7l2016,202r5,4l2029,209r16,l2045,198r-17,l2022,192r,-52l2016,133r-11,-1l2016,131xe" fillcolor="#707171" stroked="f">
              <v:path arrowok="t"/>
            </v:shape>
            <v:shape id="_x0000_s4343" type="#_x0000_t75" style="position:absolute;left:2341;top:244;width:1329;height:168">
              <v:imagedata r:id="rId21" o:title=""/>
            </v:shape>
            <v:shape id="_x0000_s4342" style="position:absolute;left:1991;top:458;width:59;height:144" coordorigin="1991,458" coordsize="59,144" path="m2028,542r1,-4l2033,534r4,-2l2043,531r7,l2050,521r-3,l2040,520r-5,-1l2030,515r-2,-6l2028,505r,-28l2025,470r-5,-5l2015,461r-7,-3l1991,458r,11l2008,469r6,6l2014,518r6,7l2032,526r-12,1l2015,535r,50l2008,591r-17,l1991,602r12,l2008,601r3,-1l2015,599r6,-5l2025,589r2,-7l2028,578r,-31l2028,542xe" fillcolor="#707171" stroked="f">
              <v:path arrowok="t"/>
            </v:shape>
            <v:shape id="_x0000_s4341" style="position:absolute;left:2354;top:688;width:67;height:79" coordorigin="2354,688" coordsize="67,79" path="m2367,704r,-14l2354,690r,77l2368,767r,-50l2371,714r5,-5l2380,705r4,-3l2388,701r6,-1l2398,700r3,1l2406,707r1,5l2407,719r14,l2421,709r-2,-8l2415,696r-4,-5l2404,688r-13,l2386,689r-5,3l2377,694r-5,4l2367,704xe" fillcolor="#5f5066" stroked="f">
              <v:path arrowok="t"/>
            </v:shape>
            <v:shape id="_x0000_s4340" style="position:absolute;left:2442;top:688;width:66;height:79" coordorigin="2442,688" coordsize="66,79" path="m2442,690r,77l2456,767r,-51l2459,713r4,-5l2469,703r5,-3l2479,700r5,l2487,701r5,6l2493,712r,55l2507,767r,-60l2505,700r-4,-5l2497,691r-7,-3l2477,688r-4,1l2468,691r-4,3l2460,697r-5,5l2454,690r-12,xe" fillcolor="#5f5066" stroked="f">
              <v:path arrowok="t"/>
            </v:shape>
            <v:shape id="_x0000_s4339" style="position:absolute;left:1989;top:688;width:67;height:79" coordorigin="1989,688" coordsize="67,79" path="m1989,690r,77l2003,767r,-50l2008,711r5,-4l2019,702r4,-1l2029,700r4,l2036,701r5,6l2042,712r,7l2056,719r,-10l2054,701r-4,-5l2046,691r-7,-3l2026,688r-5,1l2017,692r-5,2l2007,698r-5,6l2002,690r-13,xe" fillcolor="#5f5066" stroked="f">
              <v:path arrowok="t"/>
            </v:shape>
            <v:shape id="_x0000_s4338" style="position:absolute;left:2086;top:691;width:8;height:31" coordorigin="2086,691" coordsize="8,31" path="m2090,694r-4,2l2088,722r1,-6l2092,710r3,-19l2090,694xe" fillcolor="#5f5066" stroked="f">
              <v:path arrowok="t"/>
            </v:shape>
            <v:shape id="_x0000_s4337" style="position:absolute;left:2074;top:688;width:72;height:80" coordorigin="2074,688" coordsize="72,80" path="m2146,719r-1,-5l2144,709r-2,-4l2137,698r-7,-6l2126,691r-5,-2l2116,688r-11,l2099,689r-4,2l2092,710r3,-5l2099,702r5,-3l2110,699r7,l2122,702r4,3l2129,710r2,6l2131,722r-43,l2086,696r-6,8l2078,708r-2,5l2074,718r,5l2074,735r,5l2076,745r1,5l2080,755r6,6l2090,764r5,2l2100,768r6,1l2119,769r5,-1l2128,768r5,-1l2138,766r3,-1l2141,754r-3,1l2134,756r-5,l2125,757r-10,l2107,757r-7,-2l2095,751r-4,-4l2088,741r,-8l2146,733r,-4l2146,719xe" fillcolor="#5f5066" stroked="f">
              <v:path arrowok="t"/>
            </v:shape>
            <v:shape id="_x0000_s4336" style="position:absolute;left:2160;top:665;width:73;height:103" coordorigin="2160,665" coordsize="73,103" path="m2197,746r,-45l2234,701r,-11l2197,690r,-25l2183,668r,22l2160,690r,11l2183,701r,49l2186,757r5,5l2196,766r7,2l2221,768r6,-1l2234,766r,-11l2227,756r-6,1l2210,757r-5,-1l2199,750r-2,-4xe" fillcolor="#5f5066" stroked="f">
              <v:path arrowok="t"/>
            </v:shape>
            <v:shape id="_x0000_s4335" style="position:absolute;left:2259;top:690;width:66;height:79" coordorigin="2259,690" coordsize="66,79" path="m2274,751r,-61l2259,690r,60l2262,757r4,5l2270,766r6,3l2290,768r4,-1l2298,766r5,-3l2307,760r5,-5l2312,767r13,l2325,690r-14,l2311,741r-3,3l2304,749r-6,5l2293,756r-5,1l2278,757r-4,-6xe" fillcolor="#5f5066" stroked="f">
              <v:path arrowok="t"/>
            </v:shape>
            <v:shape id="_x0000_s4334" style="position:absolute;left:2614;top:665;width:60;height:104" coordorigin="2614,665" coordsize="60,104" path="m2635,748r-2,-4l2631,764r5,2l2640,768r6,1l2658,769r6,-2l2669,765r4,-3l2674,739r-2,5l2668,750r-6,5l2656,757r-7,l2644,756r-4,-2l2635,748xe" fillcolor="#895b39" stroked="f">
              <v:path arrowok="t"/>
            </v:shape>
            <v:shape id="_x0000_s4333" style="position:absolute;left:2614;top:665;width:60;height:104" coordorigin="2614,665" coordsize="60,104" path="m2628,721r,-11l2627,760r4,4l2628,726r,-5xe" fillcolor="#895b39" stroked="f">
              <v:path arrowok="t"/>
            </v:shape>
            <v:shape id="_x0000_s4332" style="position:absolute;left:2614;top:665;width:60;height:104" coordorigin="2614,665" coordsize="60,104" path="m2676,712r,12l2676,729r-1,5l2674,739r-1,23l2678,759r3,-5l2684,750r3,-6l2688,738r2,-7l2691,724r,-16l2690,700r-2,-7l2686,687r-2,-6l2680,677r-3,-4l2673,670r-5,-2l2664,666r-5,-1l2646,665r-5,1l2636,668r-5,3l2627,675r-4,4l2620,684r-2,5l2616,696r-2,6l2614,709r,17l2614,733r2,7l2618,747r3,5l2624,756r3,4l2628,710r,-6l2630,699r1,-5l2632,690r5,-7l2642,679r6,-3l2655,676r5,2l2664,680r5,5l2671,689r2,5l2628,726r3,38l2633,744r-2,-5l2676,707r,5xe" fillcolor="#895b39" stroked="f">
              <v:path arrowok="t"/>
            </v:shape>
            <v:shape id="_x0000_s4331" style="position:absolute;left:2713;top:688;width:39;height:105" coordorigin="2713,688" coordsize="39,105" path="m2720,794r5,-1l2730,791r5,-2l2739,787r3,-3l2748,777r2,-4l2752,769r,-4l2752,758r-1,-5l2749,748r-4,-4l2740,742r-6,1l2730,746r-3,4l2727,754r3,6l2733,765r2,5l2733,776r-5,4l2724,782r-5,1l2713,783r,11l2720,794xe" fillcolor="#707171" stroked="f">
              <v:path arrowok="t"/>
            </v:shape>
            <v:shape id="_x0000_s4330" style="position:absolute;left:2713;top:688;width:39;height:105" coordorigin="2713,688" coordsize="39,105" path="m2751,702r,-5l2748,693r-5,-4l2739,688r-4,l2731,691r-4,5l2726,700r1,5l2731,710r4,2l2740,712r5,-2l2749,706r2,-4xe" fillcolor="#707171" stroked="f">
              <v:path arrowok="t"/>
            </v:shape>
            <v:shape id="_x0000_s4329" type="#_x0000_t75" style="position:absolute;left:1603;top:849;width:115;height:168">
              <v:imagedata r:id="rId22" o:title=""/>
            </v:shape>
            <v:shape id="_x0000_s4328" style="position:absolute;left:1622;top:871;width:59;height:144" coordorigin="1622,871" coordsize="59,144" path="m1639,1004r-17,l1622,1015r11,l1638,1014r8,-2l1651,1007r5,-5l1658,995r,-4l1658,957r1,-4l1663,947r5,-2l1673,944r8,l1681,933r-4,l1671,933r-5,-1l1661,928r-2,-6l1658,917r,-27l1656,883r-5,-5l1646,874r-8,-3l1622,871r,11l1639,882r6,6l1645,930r6,8l1662,939r-11,1l1645,947r,51l1639,1004xe" fillcolor="#707171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2395CCC5" w14:textId="77777777" w:rsidR="00283D51" w:rsidRDefault="00283D51">
      <w:pPr>
        <w:spacing w:before="2" w:line="120" w:lineRule="exact"/>
        <w:rPr>
          <w:sz w:val="13"/>
          <w:szCs w:val="13"/>
        </w:rPr>
      </w:pPr>
    </w:p>
    <w:p w14:paraId="44DD696C" w14:textId="77777777" w:rsidR="00283D51" w:rsidRDefault="00283D51">
      <w:pPr>
        <w:spacing w:line="200" w:lineRule="exact"/>
      </w:pPr>
    </w:p>
    <w:p w14:paraId="7D22357D" w14:textId="77777777" w:rsidR="00283D51" w:rsidRDefault="00283D51">
      <w:pPr>
        <w:spacing w:line="200" w:lineRule="exact"/>
      </w:pPr>
    </w:p>
    <w:p w14:paraId="246AF3C6" w14:textId="77777777" w:rsidR="00283D51" w:rsidRDefault="00283D51">
      <w:pPr>
        <w:spacing w:line="200" w:lineRule="exact"/>
      </w:pPr>
    </w:p>
    <w:p w14:paraId="3616B40B" w14:textId="77777777" w:rsidR="00283D51" w:rsidRDefault="00283D51">
      <w:pPr>
        <w:spacing w:line="200" w:lineRule="exact"/>
      </w:pPr>
    </w:p>
    <w:p w14:paraId="2005DDEB" w14:textId="77777777" w:rsidR="00283D51" w:rsidRDefault="00283D51">
      <w:pPr>
        <w:spacing w:line="200" w:lineRule="exact"/>
      </w:pPr>
    </w:p>
    <w:p w14:paraId="1C1F44A2" w14:textId="77777777" w:rsidR="00283D51" w:rsidRDefault="00283D51">
      <w:pPr>
        <w:spacing w:line="200" w:lineRule="exact"/>
      </w:pPr>
    </w:p>
    <w:p w14:paraId="7698C088" w14:textId="77777777" w:rsidR="00283D51" w:rsidRDefault="00283D51">
      <w:pPr>
        <w:spacing w:line="200" w:lineRule="exact"/>
      </w:pPr>
    </w:p>
    <w:p w14:paraId="5D1F1EC3" w14:textId="77777777" w:rsidR="00283D51" w:rsidRDefault="00283D51">
      <w:pPr>
        <w:spacing w:line="200" w:lineRule="exact"/>
      </w:pPr>
    </w:p>
    <w:p w14:paraId="0DEBF456" w14:textId="77777777" w:rsidR="00283D51" w:rsidRDefault="00283D51">
      <w:pPr>
        <w:spacing w:line="200" w:lineRule="exact"/>
      </w:pPr>
    </w:p>
    <w:p w14:paraId="30094463" w14:textId="77777777" w:rsidR="00283D51" w:rsidRDefault="00283D51">
      <w:pPr>
        <w:spacing w:line="200" w:lineRule="exact"/>
      </w:pPr>
    </w:p>
    <w:p w14:paraId="6E9145D4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61"/>
        <w:gridCol w:w="413"/>
      </w:tblGrid>
      <w:tr w:rsidR="00283D51" w14:paraId="57F89851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630DB3D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578B81" w14:textId="77777777" w:rsidR="00283D51" w:rsidRDefault="00000000">
            <w:pPr>
              <w:spacing w:before="80"/>
              <w:ind w:left="8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88F8D42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62AFC10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14B88C" w14:textId="77777777" w:rsidR="00283D51" w:rsidRDefault="00283D51"/>
        </w:tc>
      </w:tr>
      <w:tr w:rsidR="00283D51" w14:paraId="301382E6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F843DF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0B9687A6">
                <v:shape id="_x0000_i1034" type="#_x0000_t75" style="width:7.5pt;height:6pt">
                  <v:imagedata r:id="rId16" o:title=""/>
                </v:shape>
              </w:pict>
            </w:r>
          </w:p>
          <w:p w14:paraId="2D50CA28" w14:textId="77777777" w:rsidR="00283D51" w:rsidRDefault="00283D51">
            <w:pPr>
              <w:spacing w:before="1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F683C06" w14:textId="77777777" w:rsidR="00283D51" w:rsidRDefault="00000000">
            <w:pPr>
              <w:spacing w:before="96"/>
              <w:ind w:left="85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1900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CD35D57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1900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B09E0F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1900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9AC7BEA" w14:textId="77777777" w:rsidR="00283D51" w:rsidRDefault="0098029A">
            <w:pPr>
              <w:spacing w:before="93"/>
              <w:ind w:left="80"/>
              <w:rPr>
                <w:sz w:val="12"/>
                <w:szCs w:val="12"/>
              </w:rPr>
            </w:pPr>
            <w:r>
              <w:pict w14:anchorId="28DE9E7C">
                <v:shape id="_x0000_i1035" type="#_x0000_t75" style="width:7.5pt;height:6pt">
                  <v:imagedata r:id="rId16" o:title=""/>
                </v:shape>
              </w:pict>
            </w:r>
          </w:p>
          <w:p w14:paraId="191AB161" w14:textId="77777777" w:rsidR="00283D51" w:rsidRDefault="00283D51">
            <w:pPr>
              <w:spacing w:before="1" w:line="160" w:lineRule="exact"/>
              <w:rPr>
                <w:sz w:val="17"/>
                <w:szCs w:val="17"/>
              </w:rPr>
            </w:pPr>
          </w:p>
        </w:tc>
      </w:tr>
      <w:tr w:rsidR="00283D51" w14:paraId="1E853F22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7916EEB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7F72B0D8">
                <v:shape id="_x0000_i1036" type="#_x0000_t75" style="width:7.5pt;height:6pt">
                  <v:imagedata r:id="rId16" o:title=""/>
                </v:shape>
              </w:pict>
            </w:r>
          </w:p>
          <w:p w14:paraId="21592482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3DA61DF" w14:textId="77777777" w:rsidR="00283D51" w:rsidRDefault="00000000">
            <w:pPr>
              <w:spacing w:before="97"/>
              <w:ind w:left="85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3000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BE98F44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2700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29E2DE" w14:textId="77777777" w:rsidR="00283D51" w:rsidRDefault="00000000">
            <w:pPr>
              <w:spacing w:before="9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2700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3F13D35" w14:textId="77777777" w:rsidR="00283D51" w:rsidRDefault="0098029A">
            <w:pPr>
              <w:spacing w:before="93"/>
              <w:ind w:left="80"/>
              <w:rPr>
                <w:sz w:val="12"/>
                <w:szCs w:val="12"/>
              </w:rPr>
            </w:pPr>
            <w:r>
              <w:pict w14:anchorId="6DF73857">
                <v:shape id="_x0000_i1037" type="#_x0000_t75" style="width:7.5pt;height:6pt">
                  <v:imagedata r:id="rId16" o:title=""/>
                </v:shape>
              </w:pict>
            </w:r>
          </w:p>
          <w:p w14:paraId="38C5FCEF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</w:tr>
    </w:tbl>
    <w:p w14:paraId="78D3BAD0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6DB2B7FE" w14:textId="77777777" w:rsidR="00283D51" w:rsidRDefault="00000000">
      <w:pPr>
        <w:spacing w:before="18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403954C5">
          <v:group id="_x0000_s4311" style="position:absolute;left:0;text-align:left;margin-left:48.65pt;margin-top:26.85pt;width:27.45pt;height:10.65pt;z-index:-12230;mso-position-horizontal-relative:page" coordorigin="973,537" coordsize="549,213">
            <v:shape id="_x0000_s4322" style="position:absolute;left:979;top:543;width:538;height:202" coordorigin="979,543" coordsize="538,202" path="m979,706r,-124l979,577r1,-5l982,567r2,-5l986,558r4,-3l994,551r4,-3l1003,546r5,-2l1013,543r5,l1477,543r5,l1487,544r5,2l1497,548r4,3l1505,555r4,3l1511,562r2,5l1515,572r1,5l1516,582r,124l1516,711r-1,5l1513,721r-2,4l1492,742r-5,2l1482,745r-5,l1018,745r-5,l1008,744r-5,-2l998,740,982,721r-2,-5l979,711r,-5xe" filled="f" strokeweight=".19761mm">
              <v:path arrowok="t"/>
            </v:shape>
            <v:shape id="_x0000_s4321" type="#_x0000_t75" style="position:absolute;left:974;top:537;width:547;height:211">
              <v:imagedata r:id="rId18" o:title=""/>
            </v:shape>
            <v:shape id="_x0000_s4320" style="position:absolute;left:1286;top:639;width:60;height:63" coordorigin="1286,639" coordsize="60,63" path="m1286,672r,9l1289,689r5,5l1300,699r8,3l1327,702r8,-1l1341,698r,-14l1336,687r-6,2l1312,689r-6,-4l1305,676r41,l1346,659r-2,-7l1339,647r-5,-5l1327,639r-9,l1312,653r5,-1l1325,652r3,4l1328,665r-23,l1309,639r-8,3l1295,648r-6,6l1286,662r,10xe" fillcolor="#ababab" stroked="f">
              <v:path arrowok="t"/>
            </v:shape>
            <v:shape id="_x0000_s4319" style="position:absolute;left:1305;top:639;width:12;height:25" coordorigin="1305,639" coordsize="12,25" path="m1309,639r-4,26l1307,658r5,-5l1318,639r-9,xe" fillcolor="#ababab" stroked="f">
              <v:path arrowok="t"/>
            </v:shape>
            <v:shape id="_x0000_s4318" style="position:absolute;left:1353;top:639;width:52;height:63" coordorigin="1353,639" coordsize="52,63" path="m1378,639r-9,3l1363,648r-7,6l1353,662r,19l1356,688r6,6l1368,699r8,3l1394,702r6,-1l1405,698r,-14l1400,686r-5,2l1385,688r-4,-2l1375,680r-2,-4l1373,665r2,-4l1381,655r5,-2l1396,653r5,2l1405,658r,-16l1401,640r-5,-1l1378,639xe" fillcolor="#ababab" stroked="f">
              <v:path arrowok="t"/>
            </v:shape>
            <v:shape id="_x0000_s4317" style="position:absolute;left:1409;top:622;width:44;height:80" coordorigin="1409,622" coordsize="44,80" path="m1439,685r,-31l1453,654r,-13l1439,641r,-19l1419,628r,13l1409,641r,13l1419,654r,41l1426,702r19,l1450,701r3,-1l1453,686r-2,1l1446,688r-5,l1439,685xe" fillcolor="#ababab" stroked="f">
              <v:path arrowok="t"/>
            </v:shape>
            <v:shape id="_x0000_s4316" style="position:absolute;left:1118;top:639;width:68;height:63" coordorigin="1118,639" coordsize="68,63" path="m1121,688r6,6l1133,699r5,-17l1138,665r1,-4l1142,658r6,-5l1162,653r4,6l1166,682r-4,6l1162,702r9,-3l1177,693r6,-5l1186,680r,-19l1183,653r-6,-5l1171,642r-8,-3l1142,639r-8,3l1127,648r-6,5l1118,661r,19l1121,688xe" fillcolor="#ababab" stroked="f">
              <v:path arrowok="t"/>
            </v:shape>
            <v:shape id="_x0000_s4315" style="position:absolute;left:1041;top:615;width:69;height:87" coordorigin="1041,615" coordsize="69,87" path="m1041,660r,13l1045,683r8,8l1061,698r10,4l1095,702r9,-1l1110,698r,-18l1104,684r-7,2l1081,686r-7,-3l1069,678r-4,-4l1062,667r,-16l1065,644r5,-5l1075,634r7,-3l1098,631r6,2l1110,636r,-18l1104,616r-7,-1l1074,615r-11,4l1054,628r-8,8l1041,647r,13xe" fillcolor="#ababab" stroked="f">
              <v:path arrowok="t"/>
            </v:shape>
            <v:shape id="_x0000_s4314" style="position:absolute;left:1133;top:682;width:29;height:20" coordorigin="1133,682" coordsize="29,20" path="m1138,682r-5,17l1141,702r21,l1162,688r-19,l1138,682xe" fillcolor="#ababab" stroked="f">
              <v:path arrowok="t"/>
            </v:shape>
            <v:shape id="_x0000_s4313" style="position:absolute;left:1194;top:640;width:41;height:61" coordorigin="1194,640" coordsize="41,61" path="m1230,640r-8,l1217,644r-4,8l1213,652r,-11l1194,641r,60l1213,701r,-34l1214,663r3,-3l1222,655r8,l1235,657r,-17l1230,640xe" fillcolor="#ababab" stroked="f">
              <v:path arrowok="t"/>
            </v:shape>
            <v:shape id="_x0000_s4312" style="position:absolute;left:1242;top:640;width:41;height:61" coordorigin="1242,640" coordsize="41,61" path="m1278,640r-8,l1265,644r-4,8l1261,652r,-11l1242,641r,60l1261,701r,-34l1262,663r3,-3l1270,655r8,l1283,657r,-17l1278,640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7275EA72">
          <v:shape id="_x0000_i1038" type="#_x0000_t75" style="width:8.25pt;height:6pt">
            <v:imagedata r:id="rId16" o:title=""/>
          </v:shape>
        </w:pict>
      </w:r>
    </w:p>
    <w:p w14:paraId="7C4983FB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2B592600" w14:textId="77777777" w:rsidR="00283D51" w:rsidRDefault="00283D51">
      <w:pPr>
        <w:spacing w:line="200" w:lineRule="exact"/>
      </w:pPr>
    </w:p>
    <w:p w14:paraId="1613A48C" w14:textId="77777777" w:rsidR="00283D51" w:rsidRDefault="00283D51">
      <w:pPr>
        <w:spacing w:line="200" w:lineRule="exact"/>
      </w:pPr>
    </w:p>
    <w:p w14:paraId="0A9C3A79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headerReference w:type="default" r:id="rId23"/>
          <w:pgSz w:w="12240" w:h="15840"/>
          <w:pgMar w:top="460" w:right="380" w:bottom="0" w:left="380" w:header="267" w:footer="178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267BDC7F" w14:textId="77777777" w:rsidR="00283D51" w:rsidRDefault="00283D51">
      <w:pPr>
        <w:spacing w:before="18" w:line="220" w:lineRule="exact"/>
        <w:rPr>
          <w:sz w:val="22"/>
          <w:szCs w:val="22"/>
        </w:rPr>
      </w:pPr>
    </w:p>
    <w:p w14:paraId="78C6B1E0" w14:textId="77777777" w:rsidR="00283D51" w:rsidRDefault="00000000">
      <w:pPr>
        <w:spacing w:before="7"/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4</w:t>
      </w:r>
    </w:p>
    <w:p w14:paraId="79A2D1FC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30B0124C">
          <v:group id="_x0000_s4307" style="position:absolute;left:0;text-align:left;margin-left:38.15pt;margin-top:28.25pt;width:537.8pt;height:48.75pt;z-index:-12228;mso-position-horizontal-relative:page;mso-position-vertical-relative:page" coordorigin="763,565" coordsize="10756,975">
            <v:shape id="_x0000_s4309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4308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65EBB3C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B41F565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1C6FDC44" w14:textId="77777777" w:rsidR="00283D51" w:rsidRDefault="00283D51">
      <w:pPr>
        <w:spacing w:line="200" w:lineRule="exact"/>
      </w:pPr>
    </w:p>
    <w:p w14:paraId="0A61D581" w14:textId="77777777" w:rsidR="00283D51" w:rsidRDefault="00283D51">
      <w:pPr>
        <w:spacing w:line="200" w:lineRule="exact"/>
      </w:pPr>
    </w:p>
    <w:p w14:paraId="66485D33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012C553B" w14:textId="77777777" w:rsidR="00283D51" w:rsidRDefault="00000000">
      <w:pPr>
        <w:spacing w:before="16" w:line="279" w:lineRule="auto"/>
        <w:ind w:left="595" w:right="605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a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ef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'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o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g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1CCE7AE6" w14:textId="77777777" w:rsidR="00283D51" w:rsidRDefault="00283D51">
      <w:pPr>
        <w:spacing w:line="200" w:lineRule="exact"/>
      </w:pPr>
    </w:p>
    <w:p w14:paraId="384D8174" w14:textId="77777777" w:rsidR="00283D51" w:rsidRDefault="00283D51">
      <w:pPr>
        <w:spacing w:before="4" w:line="220" w:lineRule="exact"/>
        <w:rPr>
          <w:sz w:val="22"/>
          <w:szCs w:val="22"/>
        </w:rPr>
      </w:pPr>
    </w:p>
    <w:p w14:paraId="106C1174" w14:textId="77777777" w:rsidR="00283D51" w:rsidRDefault="00000000">
      <w:pPr>
        <w:ind w:left="595" w:right="980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1CE643E5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48C756DF" w14:textId="77777777" w:rsidR="00283D51" w:rsidRDefault="00283D51">
      <w:pPr>
        <w:spacing w:line="200" w:lineRule="exact"/>
      </w:pPr>
    </w:p>
    <w:p w14:paraId="225C8912" w14:textId="77777777" w:rsidR="00283D51" w:rsidRDefault="00000000">
      <w:pPr>
        <w:spacing w:line="282" w:lineRule="auto"/>
        <w:ind w:left="595" w:right="8014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M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eco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B.</w:t>
      </w:r>
    </w:p>
    <w:p w14:paraId="53034C22" w14:textId="77777777" w:rsidR="00283D51" w:rsidRDefault="00283D51">
      <w:pPr>
        <w:spacing w:line="200" w:lineRule="exact"/>
      </w:pPr>
    </w:p>
    <w:p w14:paraId="408C90F7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6BA21AAF" w14:textId="77777777" w:rsidR="00283D51" w:rsidRDefault="00000000">
      <w:pPr>
        <w:ind w:left="595" w:right="9663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Out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44E6AC4D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606CE235" w14:textId="77777777" w:rsidR="00283D51" w:rsidRDefault="00283D51">
      <w:pPr>
        <w:spacing w:line="200" w:lineRule="exact"/>
      </w:pPr>
    </w:p>
    <w:p w14:paraId="4C2EFC18" w14:textId="77777777" w:rsidR="00283D51" w:rsidRDefault="00000000">
      <w:pPr>
        <w:ind w:left="595" w:right="5048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y.</w:t>
      </w:r>
    </w:p>
    <w:p w14:paraId="418A13B0" w14:textId="77777777" w:rsidR="00283D51" w:rsidRDefault="00283D51">
      <w:pPr>
        <w:spacing w:line="200" w:lineRule="exact"/>
      </w:pPr>
    </w:p>
    <w:p w14:paraId="69222126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5D5EA351" w14:textId="77777777" w:rsidR="00283D51" w:rsidRDefault="00000000">
      <w:pPr>
        <w:ind w:left="595" w:right="9070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/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12AC4594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75F5E87F" w14:textId="77777777" w:rsidR="00283D51" w:rsidRDefault="00283D51">
      <w:pPr>
        <w:spacing w:line="200" w:lineRule="exact"/>
      </w:pPr>
    </w:p>
    <w:p w14:paraId="75E55701" w14:textId="77777777" w:rsidR="00283D51" w:rsidRDefault="00000000">
      <w:pPr>
        <w:ind w:left="595" w:right="10453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7A47BFC4" w14:textId="77777777" w:rsidR="00283D51" w:rsidRDefault="00283D51">
      <w:pPr>
        <w:spacing w:before="3" w:line="160" w:lineRule="exact"/>
        <w:rPr>
          <w:sz w:val="17"/>
          <w:szCs w:val="17"/>
        </w:rPr>
      </w:pPr>
    </w:p>
    <w:p w14:paraId="2D94AC87" w14:textId="77777777" w:rsidR="00283D51" w:rsidRDefault="00283D51">
      <w:pPr>
        <w:spacing w:line="200" w:lineRule="exact"/>
      </w:pPr>
    </w:p>
    <w:p w14:paraId="3BAB874B" w14:textId="77777777" w:rsidR="00283D51" w:rsidRDefault="00000000">
      <w:pPr>
        <w:ind w:left="595" w:right="10608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</w:p>
    <w:p w14:paraId="3E721054" w14:textId="77777777" w:rsidR="00283D51" w:rsidRDefault="00000000">
      <w:pPr>
        <w:spacing w:before="32"/>
        <w:ind w:left="595" w:right="10776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</w:p>
    <w:p w14:paraId="38E93651" w14:textId="77777777" w:rsidR="00283D51" w:rsidRDefault="00283D51">
      <w:pPr>
        <w:spacing w:line="200" w:lineRule="exact"/>
      </w:pPr>
    </w:p>
    <w:p w14:paraId="65D5860F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4B84D5F9" w14:textId="77777777" w:rsidR="00283D51" w:rsidRDefault="00000000">
      <w:pPr>
        <w:ind w:left="595" w:right="10314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42119A35" w14:textId="77777777" w:rsidR="00283D51" w:rsidRDefault="00283D51">
      <w:pPr>
        <w:spacing w:before="3" w:line="160" w:lineRule="exact"/>
        <w:rPr>
          <w:sz w:val="17"/>
          <w:szCs w:val="17"/>
        </w:rPr>
      </w:pPr>
    </w:p>
    <w:p w14:paraId="3855BA8C" w14:textId="77777777" w:rsidR="00283D51" w:rsidRDefault="00283D51">
      <w:pPr>
        <w:spacing w:line="200" w:lineRule="exact"/>
      </w:pPr>
    </w:p>
    <w:p w14:paraId="4BE257CA" w14:textId="77777777" w:rsidR="00283D51" w:rsidRDefault="00000000">
      <w:pPr>
        <w:ind w:left="595" w:right="10608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4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</w:p>
    <w:p w14:paraId="454EAC6F" w14:textId="77777777" w:rsidR="00283D51" w:rsidRDefault="00283D51">
      <w:pPr>
        <w:spacing w:line="200" w:lineRule="exact"/>
      </w:pPr>
    </w:p>
    <w:p w14:paraId="763A062C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2B0BBCBF" w14:textId="77777777" w:rsidR="00283D51" w:rsidRDefault="00000000">
      <w:pPr>
        <w:ind w:left="595" w:right="9998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7C54C17A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5A8F5A35" w14:textId="77777777" w:rsidR="00283D51" w:rsidRDefault="00283D51">
      <w:pPr>
        <w:spacing w:line="200" w:lineRule="exact"/>
      </w:pPr>
    </w:p>
    <w:p w14:paraId="48848AE1" w14:textId="77777777" w:rsidR="00283D51" w:rsidRDefault="00000000">
      <w:pPr>
        <w:ind w:left="595" w:right="703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do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o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proofErr w:type="gramEnd"/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100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*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20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*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</w:p>
    <w:p w14:paraId="1FD0BB99" w14:textId="77777777" w:rsidR="00283D51" w:rsidRDefault="00000000">
      <w:pPr>
        <w:spacing w:before="32"/>
        <w:ind w:left="595" w:right="10209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4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00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25B9989A" w14:textId="77777777" w:rsidR="00283D51" w:rsidRDefault="00283D51">
      <w:pPr>
        <w:spacing w:before="5" w:line="120" w:lineRule="exact"/>
        <w:rPr>
          <w:sz w:val="13"/>
          <w:szCs w:val="13"/>
        </w:rPr>
      </w:pPr>
    </w:p>
    <w:p w14:paraId="5C201260" w14:textId="77777777" w:rsidR="00283D51" w:rsidRDefault="00283D51">
      <w:pPr>
        <w:spacing w:line="200" w:lineRule="exact"/>
      </w:pPr>
    </w:p>
    <w:p w14:paraId="556DE330" w14:textId="77777777" w:rsidR="00283D51" w:rsidRDefault="00283D51">
      <w:pPr>
        <w:spacing w:line="200" w:lineRule="exact"/>
      </w:pPr>
    </w:p>
    <w:p w14:paraId="73B17B01" w14:textId="77777777" w:rsidR="00283D51" w:rsidRDefault="00283D51">
      <w:pPr>
        <w:spacing w:line="200" w:lineRule="exact"/>
      </w:pPr>
    </w:p>
    <w:p w14:paraId="7AC8DC02" w14:textId="77777777" w:rsidR="00283D51" w:rsidRDefault="00283D51">
      <w:pPr>
        <w:spacing w:line="200" w:lineRule="exact"/>
      </w:pPr>
    </w:p>
    <w:p w14:paraId="06AD224E" w14:textId="77777777" w:rsidR="00283D51" w:rsidRDefault="00000000">
      <w:pPr>
        <w:ind w:left="595" w:right="8591"/>
        <w:jc w:val="both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4"/>
          <w:pgSz w:w="12240" w:h="15840"/>
          <w:pgMar w:top="360" w:right="380" w:bottom="0" w:left="380" w:header="267" w:footer="178" w:gutter="0"/>
          <w:cols w:space="720"/>
        </w:sectPr>
      </w:pPr>
      <w:r>
        <w:pict w14:anchorId="6DBAC340">
          <v:group id="_x0000_s4278" style="position:absolute;left:0;text-align:left;margin-left:48.35pt;margin-top:15.55pt;width:515.95pt;height:182.4pt;z-index:-12227;mso-position-horizontal-relative:page" coordorigin="967,311" coordsize="10319,3648">
            <v:shape id="_x0000_s4306" style="position:absolute;left:973;top:316;width:10308;height:3637" coordorigin="973,316" coordsize="10308,3637" path="m11281,327r,-11l973,316r,3637l984,3953r,-3626l11270,327r,3626l11281,3953r,-3626xe" fillcolor="#a8a8a8" stroked="f">
              <v:path arrowok="t"/>
            </v:shape>
            <v:shape id="_x0000_s4305" style="position:absolute;left:1511;top:327;width:0;height:202" coordorigin="1511,327" coordsize="0,202" path="m1511,327r,202e" filled="f" strokecolor="#adaeac" strokeweight=".43053mm">
              <v:path arrowok="t"/>
            </v:shape>
            <v:shape id="_x0000_s4304" style="position:absolute;left:1449;top:327;width:0;height:1815" coordorigin="1449,327" coordsize="0,1815" path="m1449,327r,1815e" filled="f" strokeweight=".66pt">
              <v:path arrowok="t"/>
            </v:shape>
            <v:shape id="_x0000_s4303" type="#_x0000_t75" style="position:absolute;left:1205;top:361;width:1877;height:571">
              <v:imagedata r:id="rId25" o:title=""/>
            </v:shape>
            <v:shape id="_x0000_s4302" style="position:absolute;left:1216;top:394;width:69;height:102" coordorigin="1216,394" coordsize="69,102" path="m1216,411r5,11l1246,409r,74l1219,483r,13l1285,496r,-13l1262,483r,-89l1249,394r-33,17xe" fillcolor="#707171" stroked="f">
              <v:path arrowok="t"/>
            </v:shape>
            <v:shape id="_x0000_s4301" type="#_x0000_t75" style="position:absolute;left:1495;top:380;width:1533;height:542">
              <v:imagedata r:id="rId26" o:title=""/>
            </v:shape>
            <v:shape id="_x0000_s4300" style="position:absolute;left:1217;top:585;width:69;height:102" coordorigin="1217,585" coordsize="69,102" path="m1225,607r6,-5l1238,598r5,-1l1247,597r6,1l1258,599r4,5l1264,608r1,5l1265,618r-1,5l1263,628r-3,5l1255,639r-7,6l1244,650r-27,26l1217,688r69,l1286,675r-51,l1254,657r4,-4l1262,649r7,-7l1274,635r4,-6l1280,622r,-7l1280,610r-1,-4l1276,599r-5,-6l1265,588r-7,-2l1253,585r-11,l1236,586r-5,3l1226,591r-5,3l1217,598r8,9xe" fillcolor="#707171" stroked="f">
              <v:path arrowok="t"/>
            </v:shape>
            <v:shape id="_x0000_s4299" style="position:absolute;left:1218;top:782;width:67;height:104" coordorigin="1218,782" coordsize="67,104" path="m1235,886r12,l1253,885r6,-2l1265,882r4,-3l1273,876r7,-6l1284,862r1,-4l1285,854r-1,-6l1281,842r-4,-4l1273,835r-5,-3l1262,831r5,-2l1272,825r3,-3l1278,818r2,-5l1280,807r-1,-7l1276,793r-5,-4l1264,785r-4,-1l1256,782r-5,l1243,782r-4,l1235,783r-4,l1227,784r-6,2l1221,798r4,-2l1229,795r8,-1l1244,794r7,l1256,795r3,2l1265,804r,8l1263,817r-4,5l1255,825r-6,1l1243,827r-12,l1231,838r12,l1251,838r6,2l1262,842r5,3l1269,849r1,5l1269,860r-2,5l1263,869r-5,3l1250,874r-4,l1233,874r-8,-1l1218,872r,12l1221,885r7,l1235,886xe" fillcolor="#707171" stroked="f">
              <v:path arrowok="t"/>
            </v:shape>
            <v:shape id="_x0000_s4298" style="position:absolute;left:1349;top:829;width:58;height:55" coordorigin="1349,829" coordsize="58,55" path="m1407,829r-58,l1378,884r29,-55xe" fillcolor="#2a2a2a" stroked="f">
              <v:path arrowok="t"/>
            </v:shape>
            <v:shape id="_x0000_s4297" type="#_x0000_t75" style="position:absolute;left:1205;top:966;width:2429;height:1176">
              <v:imagedata r:id="rId27" o:title=""/>
            </v:shape>
            <v:shape id="_x0000_s4296" style="position:absolute;left:1208;top:999;width:51;height:101" coordorigin="1208,999" coordsize="51,101" path="m1253,999r-31,67l1259,1012r-6,-13xe" fillcolor="#707171" stroked="f">
              <v:path arrowok="t"/>
            </v:shape>
            <v:shape id="_x0000_s4295" style="position:absolute;left:1208;top:999;width:51;height:101" coordorigin="1208,999" coordsize="51,101" path="m1273,1066r,-67l1253,999r6,13l1259,1066r-37,l1253,999r-45,67l1208,1078r51,l1259,1100r14,l1273,1078r18,l1291,1066r-18,xe" fillcolor="#707171" stroked="f">
              <v:path arrowok="t"/>
            </v:shape>
            <v:shape id="_x0000_s4294" style="position:absolute;left:1881;top:990;width:247;height:111" coordorigin="1881,990" coordsize="247,111" path="m1903,997r-1,4l1903,1005r4,5l1911,1011r5,l1921,1008r3,-4l1924,999r-2,-5l1917,991r-4,-1l1911,990r-5,2l1903,997xe" fillcolor="#5f5066" stroked="f">
              <v:path arrowok="t"/>
            </v:shape>
            <v:shape id="_x0000_s4293" style="position:absolute;left:1881;top:990;width:247;height:111" coordorigin="1881,990" coordsize="247,111" path="m1971,1023r,77l1986,1100r,-51l1988,1046r5,-5l1998,1036r6,-2l2009,1033r4,l2017,1034r5,6l2023,1045r,55l2037,1100r,-60l2035,1033r-5,-5l2026,1024r-6,-3l2011,1021r-4,1l2002,1022r-4,2l1994,1027r-5,3l1985,1035r-1,-12l1971,1023xe" fillcolor="#5f5066" stroked="f">
              <v:path arrowok="t"/>
            </v:shape>
            <v:shape id="_x0000_s4292" style="position:absolute;left:1881;top:990;width:247;height:111" coordorigin="1881,990" coordsize="247,111" path="m2092,1079r,-45l2128,1034r,-11l2092,1023r,-25l2078,1001r,22l2055,1023r,11l2078,1034r,50l2080,1090r5,5l2090,1099r8,2l2115,1101r7,l2128,1099r,-11l2122,1089r-6,1l2104,1090r-5,-1l2093,1083r-1,-4xe" fillcolor="#5f5066" stroked="f">
              <v:path arrowok="t"/>
            </v:shape>
            <v:shape id="_x0000_s4291" style="position:absolute;left:1881;top:990;width:247;height:111" coordorigin="1881,990" coordsize="247,111" path="m1922,1023r-38,l1884,1034r24,l1908,1089r-27,l1881,1100r66,l1947,1089r-25,l1922,1023xe" fillcolor="#5f5066" stroked="f">
              <v:path arrowok="t"/>
            </v:shape>
            <v:shape id="_x0000_s4290" type="#_x0000_t75" style="position:absolute;left:1875;top:1016;width:1685;height:913">
              <v:imagedata r:id="rId28" o:title=""/>
            </v:shape>
            <v:shape id="_x0000_s4289" style="position:absolute;left:1219;top:1191;width:64;height:102" coordorigin="1219,1191" coordsize="64,102" path="m1219,1280r,12l1224,1293r5,l1239,1294r6,l1251,1293r6,-2l1262,1290r5,-3l1271,1284r7,-6l1280,1274r2,-4l1283,1265r,-10l1282,1250r-2,-4l1275,1240r-8,-5l1263,1234r-5,-1l1253,1232r-5,-1l1234,1231r,-28l1278,1203r,-12l1221,1191r,52l1250,1243r6,1l1261,1247r5,3l1268,1255r,9l1266,1270r-3,5l1258,1278r-6,3l1245,1282r-5,l1233,1282r-8,-1l1219,1280xe" fillcolor="#707171" stroked="f">
              <v:path arrowok="t"/>
            </v:shape>
            <v:shape id="_x0000_s4288" style="position:absolute;left:1215;top:1393;width:72;height:102" coordorigin="1215,1393" coordsize="72,102" path="m1216,1436r-1,4l1215,1445r,13l1215,1465r2,6l1219,1476r2,5l1224,1485r7,6l1235,1493r,-16l1232,1471r-1,-5l1230,1462r-1,-6l1229,1450r3,-2l1236,1435r-6,l1230,1430r1,-4l1234,1419r6,-6l1247,1408r4,-1l1256,1405r5,l1279,1405r,-12l1261,1393r-6,1l1250,1395r-6,1l1240,1398r-4,3l1232,1404r-6,6l1221,1418r-2,4l1218,1426r-2,5l1216,1436xe" fillcolor="#707171" stroked="f">
              <v:path arrowok="t"/>
            </v:shape>
            <v:shape id="_x0000_s4287" style="position:absolute;left:1215;top:1393;width:72;height:102" coordorigin="1215,1393" coordsize="72,102" path="m1283,1479r2,-4l1286,1471r1,-4l1287,1458r,-5l1285,1450r-3,-7l1277,1438r-8,-4l1265,1432r-4,l1250,1432r-5,l1241,1433r-5,2l1232,1448r6,-3l1242,1444r4,-1l1250,1443r6,l1261,1444r5,2l1271,1452r1,5l1273,1463r-1,6l1270,1475r-3,4l1263,1482r-6,2l1252,1484r-7,l1239,1481r-4,-4l1235,1493r5,2l1245,1495r11,l1261,1495r5,-2l1270,1491r7,-5l1283,1479xe" fillcolor="#707171" stroked="f">
              <v:path arrowok="t"/>
            </v:shape>
            <v:shape id="_x0000_s4286" style="position:absolute;left:1214;top:1595;width:71;height:101" coordorigin="1214,1595" coordsize="71,101" path="m1285,1607r,-12l1214,1595r,12l1271,1607r-46,89l1241,1696r44,-89xe" fillcolor="#707171" stroked="f">
              <v:path arrowok="t"/>
            </v:shape>
            <v:shape id="_x0000_s4285" style="position:absolute;left:1214;top:1795;width:69;height:104" coordorigin="1214,1795" coordsize="69,104" path="m1218,1830r3,4l1225,1838r5,4l1236,1845r1,13l1242,1855r7,-4l1253,1853r7,4l1266,1862r-2,-18l1270,1841r-1,-21l1268,1827r-6,6l1257,1836r-6,2l1248,1837r-6,-3l1236,1830r-4,-5l1231,1819r,-4l1233,1811r6,-4l1244,1806r12,l1261,1807r3,2l1265,1796r-4,-1l1256,1795r-11,l1240,1795r-4,2l1231,1798r-6,5l1220,1808r-3,6l1217,1820r,5l1218,1830xe" fillcolor="#707171" stroked="f">
              <v:path arrowok="t"/>
            </v:shape>
            <v:shape id="_x0000_s4284" style="position:absolute;left:1214;top:1795;width:69;height:104" coordorigin="1214,1795" coordsize="69,104" path="m1214,1867r,7l1215,1881r3,6l1223,1892r7,3l1234,1897r5,1l1244,1899r11,l1259,1898r5,-1l1268,1896r4,-2l1279,1889r4,-6l1286,1876r,-4l1285,1865r-2,-5l1280,1855r-5,-4l1270,1847r-6,-3l1266,1862r4,5l1271,1873r,2l1268,1881r-5,4l1258,1886r-5,1l1247,1887r-5,-1l1237,1885r-5,-4l1230,1875r,-6l1232,1863r5,-5l1236,1845r-7,4l1223,1853r-3,5l1216,1862r-2,5xe" fillcolor="#707171" stroked="f">
              <v:path arrowok="t"/>
            </v:shape>
            <v:shape id="_x0000_s4283" style="position:absolute;left:1214;top:1795;width:69;height:104" coordorigin="1214,1795" coordsize="69,104" path="m1270,1841r5,-3l1278,1833r4,-4l1284,1824r,-6l1283,1812r-3,-6l1275,1801r-6,-4l1265,1796r-1,13l1269,1815r,5l1270,1841xe" fillcolor="#707171" stroked="f">
              <v:path arrowok="t"/>
            </v:shape>
            <v:shape id="_x0000_s4282" style="position:absolute;left:1213;top:2039;width:58;height:64" coordorigin="1213,2039" coordsize="58,64" path="m1271,2052r-3,-13l1262,2042r-4,1l1254,2044r-4,l1244,2044r-5,-1l1234,2041r-3,12l1235,2054r5,1l1250,2055r5,l1259,2053r5,-1l1271,2052xe" fillcolor="#707171" stroked="f">
              <v:path arrowok="t"/>
            </v:shape>
            <v:shape id="_x0000_s4281" style="position:absolute;left:1213;top:2039;width:58;height:64" coordorigin="1213,2039" coordsize="58,64" path="m1228,2094r9,l1246,2093r7,-2l1260,2089r6,-4l1271,2081r5,-5l1279,2070r3,-7l1284,2056r1,-8l1285,2029r-1,-7l1283,2016r-2,-6l1278,2006r-3,-4l1268,1996r-4,-2l1259,1992r-5,l1244,1992r-5,l1234,1994r-4,2l1223,2001r-6,7l1216,2012r-2,4l1213,2020r,9l1214,2033r2,8l1221,2047r6,4l1231,2053r3,-12l1230,2035r-2,-5l1228,2024r,-6l1230,2012r4,-4l1238,2005r5,-2l1248,2003r7,l1261,2005r4,5l1268,2016r1,5l1270,2025r1,6l1271,2037r-3,2l1271,2052r-1,5l1269,2061r-2,4l1263,2072r-7,5l1252,2079r-5,1l1242,2082r-6,l1219,2082r,12l1228,2094xe" fillcolor="#707171" stroked="f">
              <v:path arrowok="t"/>
            </v:shape>
            <v:shape id="_x0000_s4280" type="#_x0000_t75" style="position:absolute;left:1502;top:1974;width:110;height:168">
              <v:imagedata r:id="rId29" o:title=""/>
            </v:shape>
            <v:shape id="_x0000_s4279" style="position:absolute;left:1521;top:1996;width:59;height:144" coordorigin="1521,1996" coordsize="59,144" path="m1558,2080r1,-4l1563,2072r4,-2l1573,2069r7,l1580,2059r-7,l1567,2057r-4,-1l1559,2051r-1,-4l1557,2043r,-28l1555,2008r-5,-5l1545,1999r-8,-3l1521,1996r,11l1538,2007r6,6l1544,2056r6,7l1561,2064r-11,1l1544,2073r,50l1538,2129r-17,l1521,2140r11,l1537,2139r8,-2l1551,2132r4,-5l1557,2120r,-4l1557,2085r1,-5xe" fillcolor="#707171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3B09BB44" w14:textId="77777777" w:rsidR="00283D51" w:rsidRDefault="00283D51">
      <w:pPr>
        <w:spacing w:line="200" w:lineRule="exact"/>
      </w:pPr>
    </w:p>
    <w:p w14:paraId="7F61EAA1" w14:textId="77777777" w:rsidR="00283D51" w:rsidRDefault="00283D51">
      <w:pPr>
        <w:spacing w:line="200" w:lineRule="exact"/>
      </w:pPr>
    </w:p>
    <w:p w14:paraId="6A7314E7" w14:textId="77777777" w:rsidR="00283D51" w:rsidRDefault="00283D51">
      <w:pPr>
        <w:spacing w:line="200" w:lineRule="exact"/>
      </w:pPr>
    </w:p>
    <w:p w14:paraId="5BF5C9D8" w14:textId="77777777" w:rsidR="00283D51" w:rsidRDefault="00283D51">
      <w:pPr>
        <w:spacing w:line="200" w:lineRule="exact"/>
      </w:pPr>
    </w:p>
    <w:p w14:paraId="7F4D3AD5" w14:textId="77777777" w:rsidR="00283D51" w:rsidRDefault="00283D51">
      <w:pPr>
        <w:spacing w:line="200" w:lineRule="exact"/>
      </w:pPr>
    </w:p>
    <w:p w14:paraId="50D6F5A3" w14:textId="77777777" w:rsidR="00283D51" w:rsidRDefault="00283D51">
      <w:pPr>
        <w:spacing w:line="200" w:lineRule="exact"/>
      </w:pPr>
    </w:p>
    <w:p w14:paraId="619A5C95" w14:textId="77777777" w:rsidR="00283D51" w:rsidRDefault="00283D51">
      <w:pPr>
        <w:spacing w:line="200" w:lineRule="exact"/>
      </w:pPr>
    </w:p>
    <w:p w14:paraId="79DEAF52" w14:textId="77777777" w:rsidR="00283D51" w:rsidRDefault="00283D51">
      <w:pPr>
        <w:spacing w:before="18"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1D88A522" w14:textId="77777777">
        <w:trPr>
          <w:trHeight w:hRule="exact" w:val="40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EF8CBE8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B36B81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30272D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95BD817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7DD607" w14:textId="77777777" w:rsidR="00283D51" w:rsidRDefault="00283D51"/>
        </w:tc>
      </w:tr>
      <w:tr w:rsidR="00283D51" w14:paraId="5D94400E" w14:textId="77777777">
        <w:trPr>
          <w:trHeight w:hRule="exact" w:val="58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33D3FC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30E15FB1">
                <v:shape id="_x0000_i1039" type="#_x0000_t75" style="width:7.5pt;height:6pt">
                  <v:imagedata r:id="rId16" o:title=""/>
                </v:shape>
              </w:pict>
            </w:r>
          </w:p>
          <w:p w14:paraId="45581ABA" w14:textId="77777777" w:rsidR="00283D51" w:rsidRDefault="00283D51">
            <w:pPr>
              <w:spacing w:line="140" w:lineRule="exact"/>
              <w:rPr>
                <w:sz w:val="15"/>
                <w:szCs w:val="15"/>
              </w:rPr>
            </w:pPr>
          </w:p>
          <w:p w14:paraId="6006238A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8E5A65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7E2EB8CB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174375C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27CA8C0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62AFE8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5120E370">
                <v:shape id="_x0000_i1040" type="#_x0000_t75" style="width:7.5pt;height:6pt">
                  <v:imagedata r:id="rId16" o:title=""/>
                </v:shape>
              </w:pict>
            </w:r>
          </w:p>
          <w:p w14:paraId="3C032F2C" w14:textId="77777777" w:rsidR="00283D51" w:rsidRDefault="00283D51">
            <w:pPr>
              <w:spacing w:line="140" w:lineRule="exact"/>
              <w:rPr>
                <w:sz w:val="15"/>
                <w:szCs w:val="15"/>
              </w:rPr>
            </w:pPr>
          </w:p>
          <w:p w14:paraId="6135874B" w14:textId="77777777" w:rsidR="00283D51" w:rsidRDefault="00283D51">
            <w:pPr>
              <w:spacing w:line="200" w:lineRule="exact"/>
            </w:pPr>
          </w:p>
        </w:tc>
      </w:tr>
    </w:tbl>
    <w:p w14:paraId="1B6A43F0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56BD0269" w14:textId="77777777" w:rsidR="00283D51" w:rsidRDefault="00000000">
      <w:pPr>
        <w:spacing w:before="19" w:line="18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75C22D3B">
          <v:group id="_x0000_s4264" style="position:absolute;left:0;text-align:left;margin-left:48.65pt;margin-top:26.4pt;width:27.45pt;height:10.8pt;z-index:-12225;mso-position-horizontal-relative:page" coordorigin="973,528" coordsize="549,216">
            <v:shape id="_x0000_s4275" style="position:absolute;left:979;top:534;width:538;height:202" coordorigin="979,534" coordsize="538,202" path="m979,697r,-124l979,568r1,-5l982,558r2,-5l986,549r4,-3l994,542r4,-3l1003,537r5,-2l1013,534r5,l1477,534r5,l1487,535r5,2l1497,539r4,3l1505,546r4,3l1511,553r2,5l1515,563r1,5l1516,573r,124l1516,702r-1,5l1513,712r-2,4l1492,733r-5,2l1482,736r-5,l1018,736,982,712r-2,-5l979,702r,-5xe" filled="f" strokeweight=".19761mm">
              <v:path arrowok="t"/>
            </v:shape>
            <v:shape id="_x0000_s4274" type="#_x0000_t75" style="position:absolute;left:974;top:528;width:547;height:216">
              <v:imagedata r:id="rId17" o:title=""/>
            </v:shape>
            <v:shape id="_x0000_s4273" style="position:absolute;left:1286;top:630;width:60;height:63" coordorigin="1286,630" coordsize="60,63" path="m1286,662r,10l1289,679r5,5l1300,690r8,2l1327,692r8,-1l1341,688r,-13l1336,678r-6,1l1312,679r-6,-4l1305,666r41,l1346,650r-2,-7l1339,637r-5,-5l1327,630r-9,l1312,643r5,-1l1325,642r3,4l1328,655r-23,l1309,630r-8,2l1295,638r-6,6l1286,652r,10xe" fillcolor="#ababab" stroked="f">
              <v:path arrowok="t"/>
            </v:shape>
            <v:shape id="_x0000_s4272" style="position:absolute;left:1305;top:630;width:12;height:25" coordorigin="1305,630" coordsize="12,25" path="m1309,630r-4,25l1307,648r5,-5l1318,630r-9,xe" fillcolor="#ababab" stroked="f">
              <v:path arrowok="t"/>
            </v:shape>
            <v:shape id="_x0000_s4271" style="position:absolute;left:1353;top:630;width:52;height:63" coordorigin="1353,630" coordsize="52,63" path="m1378,630r-9,2l1363,638r-7,6l1353,652r,19l1356,678r6,6l1368,690r8,2l1394,692r6,-1l1405,689r,-15l1400,677r-5,1l1385,678r-4,-1l1375,671r-2,-4l1373,656r2,-5l1381,645r5,-1l1396,644r5,1l1405,648r,-16l1401,630r-5,l1378,630xe" fillcolor="#ababab" stroked="f">
              <v:path arrowok="t"/>
            </v:shape>
            <v:shape id="_x0000_s4270" style="position:absolute;left:1409;top:613;width:44;height:80" coordorigin="1409,613" coordsize="44,80" path="m1439,675r,-30l1453,645r,-14l1439,631r,-18l1419,618r,13l1409,631r,14l1419,645r,41l1426,692r19,l1450,692r3,-2l1453,677r-2,1l1446,678r-5,l1439,675xe" fillcolor="#ababab" stroked="f">
              <v:path arrowok="t"/>
            </v:shape>
            <v:shape id="_x0000_s4269" style="position:absolute;left:1118;top:630;width:68;height:63" coordorigin="1118,630" coordsize="68,63" path="m1121,678r6,6l1133,690r5,-17l1138,655r1,-4l1142,648r6,-4l1162,644r4,5l1166,672r-4,6l1162,692r9,-2l1177,684r6,-6l1186,670r,-19l1183,644r-6,-6l1171,632r-8,-2l1142,630r-8,2l1127,638r-6,6l1118,651r,20l1121,678xe" fillcolor="#ababab" stroked="f">
              <v:path arrowok="t"/>
            </v:shape>
            <v:shape id="_x0000_s4268" style="position:absolute;left:1041;top:606;width:69;height:87" coordorigin="1041,606" coordsize="69,87" path="m1041,651r,12l1045,674r8,7l1061,689r10,3l1095,692r9,-1l1110,688r,-17l1104,674r-7,2l1081,676r-7,-2l1069,669r-4,-5l1062,658r,-17l1065,634r5,-5l1075,624r7,-2l1098,622r6,2l1110,627r,-18l1104,607r-7,-1l1074,606r-11,4l1054,618r-8,8l1041,637r,14xe" fillcolor="#ababab" stroked="f">
              <v:path arrowok="t"/>
            </v:shape>
            <v:shape id="_x0000_s4267" style="position:absolute;left:1133;top:673;width:29;height:20" coordorigin="1133,673" coordsize="29,20" path="m1138,673r-5,17l1141,692r21,l1162,678r-19,l1138,673xe" fillcolor="#ababab" stroked="f">
              <v:path arrowok="t"/>
            </v:shape>
            <v:shape id="_x0000_s4266" style="position:absolute;left:1194;top:630;width:41;height:61" coordorigin="1194,630" coordsize="41,61" path="m1230,630r-8,l1217,634r-4,8l1213,642r,-11l1194,631r,60l1213,691r,-34l1214,653r3,-3l1222,646r8,l1235,648r,-17l1230,630xe" fillcolor="#ababab" stroked="f">
              <v:path arrowok="t"/>
            </v:shape>
            <v:shape id="_x0000_s4265" style="position:absolute;left:1242;top:630;width:41;height:61" coordorigin="1242,630" coordsize="41,61" path="m1278,630r-8,l1265,634r-4,8l1261,642r,-11l1242,631r,60l1261,691r,-34l1262,653r3,-3l1270,646r8,l1283,648r,-17l1278,630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354E1FB4">
          <v:shape id="_x0000_i1041" type="#_x0000_t75" style="width:8.25pt;height:6pt">
            <v:imagedata r:id="rId16" o:title=""/>
          </v:shape>
        </w:pict>
      </w:r>
    </w:p>
    <w:p w14:paraId="2C126723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590B8041" w14:textId="77777777" w:rsidR="00283D51" w:rsidRDefault="00283D51">
      <w:pPr>
        <w:spacing w:line="200" w:lineRule="exact"/>
      </w:pPr>
    </w:p>
    <w:p w14:paraId="294435F3" w14:textId="77777777" w:rsidR="00283D51" w:rsidRDefault="00283D51">
      <w:pPr>
        <w:spacing w:line="200" w:lineRule="exact"/>
      </w:pPr>
    </w:p>
    <w:p w14:paraId="38D67A2D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footerReference w:type="default" r:id="rId30"/>
          <w:pgSz w:w="12240" w:h="15840"/>
          <w:pgMar w:top="460" w:right="380" w:bottom="0" w:left="380" w:header="267" w:footer="188" w:gutter="0"/>
          <w:pgNumType w:start="1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1719F474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59C3D364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5</w:t>
      </w:r>
    </w:p>
    <w:p w14:paraId="48918795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11230C31">
          <v:group id="_x0000_s4260" style="position:absolute;left:0;text-align:left;margin-left:38.15pt;margin-top:28.25pt;width:537.8pt;height:48.75pt;z-index:-12222;mso-position-horizontal-relative:page;mso-position-vertical-relative:page" coordorigin="763,565" coordsize="10756,975">
            <v:shape id="_x0000_s4262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4,l777,1532r-3,-3l770,1526r-1,-4l769,1517xe" filled="f" strokecolor="#c9d0d5" strokeweight=".19761mm">
              <v:path arrowok="t"/>
            </v:shape>
            <v:shape id="_x0000_s4261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120B3A52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53C91170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63AED19F" w14:textId="77777777" w:rsidR="00283D51" w:rsidRDefault="00283D51">
      <w:pPr>
        <w:spacing w:line="200" w:lineRule="exact"/>
      </w:pPr>
    </w:p>
    <w:p w14:paraId="44ACBC18" w14:textId="77777777" w:rsidR="00283D51" w:rsidRDefault="00283D51">
      <w:pPr>
        <w:spacing w:line="200" w:lineRule="exact"/>
      </w:pPr>
    </w:p>
    <w:p w14:paraId="31B8BDCF" w14:textId="77777777" w:rsidR="00283D51" w:rsidRDefault="00283D51">
      <w:pPr>
        <w:spacing w:before="7" w:line="220" w:lineRule="exact"/>
        <w:rPr>
          <w:sz w:val="22"/>
          <w:szCs w:val="22"/>
        </w:rPr>
      </w:pPr>
    </w:p>
    <w:p w14:paraId="175686EB" w14:textId="77777777" w:rsidR="00283D51" w:rsidRDefault="00000000">
      <w:pPr>
        <w:spacing w:before="16" w:line="280" w:lineRule="auto"/>
        <w:ind w:left="595" w:right="74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off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proofErr w:type="gramEnd"/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y)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w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20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"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".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(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spellEnd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)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2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o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"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"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6D829B3E" w14:textId="77777777" w:rsidR="00283D51" w:rsidRDefault="00283D51">
      <w:pPr>
        <w:spacing w:line="200" w:lineRule="exact"/>
      </w:pPr>
    </w:p>
    <w:p w14:paraId="468A8A5E" w14:textId="77777777" w:rsidR="00283D51" w:rsidRDefault="00283D51">
      <w:pPr>
        <w:spacing w:before="19" w:line="200" w:lineRule="exact"/>
      </w:pPr>
    </w:p>
    <w:p w14:paraId="4BEB00E7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118E8612" w14:textId="77777777" w:rsidR="00283D51" w:rsidRDefault="00283D51">
      <w:pPr>
        <w:spacing w:before="3" w:line="160" w:lineRule="exact"/>
        <w:rPr>
          <w:sz w:val="17"/>
          <w:szCs w:val="17"/>
        </w:rPr>
      </w:pPr>
    </w:p>
    <w:p w14:paraId="23BA2673" w14:textId="77777777" w:rsidR="00283D51" w:rsidRDefault="00283D51">
      <w:pPr>
        <w:spacing w:line="200" w:lineRule="exact"/>
      </w:pPr>
    </w:p>
    <w:p w14:paraId="3761CF50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I.</w:t>
      </w:r>
    </w:p>
    <w:p w14:paraId="3E5AF91E" w14:textId="77777777" w:rsidR="00283D51" w:rsidRDefault="00000000">
      <w:pPr>
        <w:spacing w:before="32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N.</w:t>
      </w:r>
    </w:p>
    <w:p w14:paraId="4313D18F" w14:textId="77777777" w:rsidR="00283D51" w:rsidRDefault="00283D51">
      <w:pPr>
        <w:spacing w:line="200" w:lineRule="exact"/>
      </w:pPr>
    </w:p>
    <w:p w14:paraId="6A5B36BC" w14:textId="77777777" w:rsidR="00283D51" w:rsidRDefault="00283D51">
      <w:pPr>
        <w:spacing w:before="4" w:line="260" w:lineRule="exact"/>
        <w:rPr>
          <w:sz w:val="26"/>
          <w:szCs w:val="26"/>
        </w:rPr>
      </w:pPr>
    </w:p>
    <w:p w14:paraId="484FB7B1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Out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3546E2A2" w14:textId="77777777" w:rsidR="00283D51" w:rsidRDefault="00283D51">
      <w:pPr>
        <w:spacing w:before="9" w:line="160" w:lineRule="exact"/>
        <w:rPr>
          <w:sz w:val="16"/>
          <w:szCs w:val="16"/>
        </w:rPr>
      </w:pPr>
    </w:p>
    <w:p w14:paraId="7B7138D0" w14:textId="77777777" w:rsidR="00283D51" w:rsidRDefault="00283D51">
      <w:pPr>
        <w:spacing w:line="200" w:lineRule="exact"/>
      </w:pPr>
    </w:p>
    <w:p w14:paraId="419D8D3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P.</w:t>
      </w:r>
    </w:p>
    <w:p w14:paraId="543EF7A7" w14:textId="77777777" w:rsidR="00283D51" w:rsidRDefault="00283D51">
      <w:pPr>
        <w:spacing w:line="200" w:lineRule="exact"/>
      </w:pPr>
    </w:p>
    <w:p w14:paraId="0EAFB3DD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0593D1D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/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12E70E6A" w14:textId="77777777" w:rsidR="00283D51" w:rsidRDefault="00283D51">
      <w:pPr>
        <w:spacing w:before="8" w:line="160" w:lineRule="exact"/>
        <w:rPr>
          <w:sz w:val="17"/>
          <w:szCs w:val="17"/>
        </w:rPr>
      </w:pPr>
    </w:p>
    <w:p w14:paraId="4520A70A" w14:textId="77777777" w:rsidR="00283D51" w:rsidRDefault="00283D51">
      <w:pPr>
        <w:spacing w:line="200" w:lineRule="exact"/>
      </w:pPr>
    </w:p>
    <w:p w14:paraId="10B4FCC2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A5154F4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6D34CA23" w14:textId="77777777" w:rsidR="00283D51" w:rsidRDefault="00283D51">
      <w:pPr>
        <w:spacing w:line="200" w:lineRule="exact"/>
      </w:pPr>
    </w:p>
    <w:p w14:paraId="1D3B951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</w:p>
    <w:p w14:paraId="11D2FD8E" w14:textId="77777777" w:rsidR="00283D51" w:rsidRDefault="00000000">
      <w:pPr>
        <w:spacing w:before="3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</w:p>
    <w:p w14:paraId="6655E988" w14:textId="77777777" w:rsidR="00283D51" w:rsidRDefault="00283D51">
      <w:pPr>
        <w:spacing w:line="200" w:lineRule="exact"/>
      </w:pPr>
    </w:p>
    <w:p w14:paraId="08ECE20C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02A89F7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19FA0EB8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291359B3" w14:textId="77777777" w:rsidR="00283D51" w:rsidRDefault="00283D51">
      <w:pPr>
        <w:spacing w:line="200" w:lineRule="exact"/>
      </w:pPr>
    </w:p>
    <w:p w14:paraId="666502FD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2100</w:t>
      </w:r>
    </w:p>
    <w:p w14:paraId="4C309161" w14:textId="77777777" w:rsidR="00283D51" w:rsidRDefault="00283D51">
      <w:pPr>
        <w:spacing w:line="200" w:lineRule="exact"/>
      </w:pPr>
    </w:p>
    <w:p w14:paraId="7E461E89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630E67FA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3AB7C58D" w14:textId="77777777" w:rsidR="00283D51" w:rsidRDefault="00283D51">
      <w:pPr>
        <w:spacing w:before="7" w:line="180" w:lineRule="exact"/>
        <w:rPr>
          <w:sz w:val="18"/>
          <w:szCs w:val="18"/>
        </w:rPr>
      </w:pPr>
    </w:p>
    <w:p w14:paraId="372282FF" w14:textId="77777777" w:rsidR="00283D51" w:rsidRDefault="00283D51">
      <w:pPr>
        <w:spacing w:line="200" w:lineRule="exact"/>
      </w:pPr>
    </w:p>
    <w:p w14:paraId="42084322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70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90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</w:p>
    <w:p w14:paraId="520448AA" w14:textId="77777777" w:rsidR="00283D51" w:rsidRDefault="00283D51">
      <w:pPr>
        <w:spacing w:before="4" w:line="160" w:lineRule="exact"/>
        <w:rPr>
          <w:sz w:val="16"/>
          <w:szCs w:val="16"/>
        </w:rPr>
      </w:pPr>
    </w:p>
    <w:p w14:paraId="09648F62" w14:textId="77777777" w:rsidR="00283D51" w:rsidRDefault="00283D51">
      <w:pPr>
        <w:spacing w:line="200" w:lineRule="exact"/>
      </w:pPr>
    </w:p>
    <w:p w14:paraId="71DD4C1C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proofErr w:type="gramStart"/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proofErr w:type="gramEnd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10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</w:p>
    <w:p w14:paraId="51BDC023" w14:textId="77777777" w:rsidR="00283D51" w:rsidRDefault="00283D51">
      <w:pPr>
        <w:spacing w:before="4" w:line="180" w:lineRule="exact"/>
        <w:rPr>
          <w:sz w:val="19"/>
          <w:szCs w:val="19"/>
        </w:rPr>
      </w:pPr>
    </w:p>
    <w:p w14:paraId="7780E331" w14:textId="77777777" w:rsidR="00283D51" w:rsidRDefault="00283D51">
      <w:pPr>
        <w:spacing w:line="200" w:lineRule="exact"/>
      </w:pPr>
    </w:p>
    <w:p w14:paraId="2698BEE5" w14:textId="77777777" w:rsidR="00283D51" w:rsidRDefault="00283D51">
      <w:pPr>
        <w:spacing w:line="200" w:lineRule="exact"/>
      </w:pPr>
    </w:p>
    <w:p w14:paraId="4CE026D7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4E3EE32A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5D9DB306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05E9D52F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76A4240B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207AE23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BB03D2C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3278D43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b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F6319BB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</w:p>
    <w:p w14:paraId="77DF0554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pict w14:anchorId="08977870">
          <v:group id="_x0000_s4239" style="position:absolute;left:0;text-align:left;margin-left:49.15pt;margin-top:604.8pt;width:516.05pt;height:157.6pt;z-index:-12223;mso-position-horizontal-relative:page;mso-position-vertical-relative:page" coordorigin="983,12096" coordsize="10321,3152">
            <v:shape id="_x0000_s4259" style="position:absolute;left:999;top:12111;width:547;height:0" coordorigin="999,12111" coordsize="547,0" path="m999,12111r547,e" filled="f" strokecolor="#a8a8a8" strokeweight=".82pt">
              <v:path arrowok="t"/>
            </v:shape>
            <v:shape id="_x0000_s4258" style="position:absolute;left:1546;top:12111;width:14;height:0" coordorigin="1546,12111" coordsize="14,0" path="m1546,12111r14,e" filled="f" strokecolor="#a8a8a8" strokeweight=".82pt">
              <v:path arrowok="t"/>
            </v:shape>
            <v:shape id="_x0000_s4257" style="position:absolute;left:1560;top:12111;width:9729;height:0" coordorigin="1560,12111" coordsize="9729,0" path="m1560,12111r9729,e" filled="f" strokecolor="#a8a8a8" strokeweight=".82pt">
              <v:path arrowok="t"/>
            </v:shape>
            <v:shape id="_x0000_s4256" style="position:absolute;left:1553;top:12119;width:0;height:216" coordorigin="1553,12119" coordsize="0,216" path="m1553,12119r,216e" filled="f" strokecolor="#adaeac" strokeweight=".82pt">
              <v:path arrowok="t"/>
            </v:shape>
            <v:shape id="_x0000_s4255" style="position:absolute;left:1553;top:12335;width:0;height:202" coordorigin="1553,12335" coordsize="0,202" path="m1553,12335r,202e" filled="f" strokeweight=".82pt">
              <v:path arrowok="t"/>
            </v:shape>
            <v:shape id="_x0000_s4254" style="position:absolute;left:1553;top:12537;width:0;height:202" coordorigin="1553,12537" coordsize="0,202" path="m1553,12537r,201e" filled="f" strokeweight=".82pt">
              <v:path arrowok="t"/>
            </v:shape>
            <v:shape id="_x0000_s4253" style="position:absolute;left:1553;top:12738;width:0;height:197" coordorigin="1553,12738" coordsize="0,197" path="m1553,12738r,197e" filled="f" strokeweight=".82pt">
              <v:path arrowok="t"/>
            </v:shape>
            <v:shape id="_x0000_s4252" style="position:absolute;left:1553;top:12935;width:0;height:202" coordorigin="1553,12935" coordsize="0,202" path="m1553,12935r,202e" filled="f" strokeweight=".82pt">
              <v:path arrowok="t"/>
            </v:shape>
            <v:shape id="_x0000_s4251" style="position:absolute;left:1553;top:13137;width:0;height:202" coordorigin="1553,13137" coordsize="0,202" path="m1553,13137r,201e" filled="f" strokeweight=".82pt">
              <v:path arrowok="t"/>
            </v:shape>
            <v:shape id="_x0000_s4250" style="position:absolute;left:1553;top:13338;width:0;height:202" coordorigin="1553,13338" coordsize="0,202" path="m1553,13338r,202e" filled="f" strokeweight=".82pt">
              <v:path arrowok="t"/>
            </v:shape>
            <v:shape id="_x0000_s4249" style="position:absolute;left:1553;top:13540;width:0;height:202" coordorigin="1553,13540" coordsize="0,202" path="m1553,13540r,201e" filled="f" strokeweight=".82pt">
              <v:path arrowok="t"/>
            </v:shape>
            <v:shape id="_x0000_s4248" style="position:absolute;left:1553;top:13741;width:0;height:202" coordorigin="1553,13741" coordsize="0,202" path="m1553,13741r,202e" filled="f" strokeweight=".82pt">
              <v:path arrowok="t"/>
            </v:shape>
            <v:shape id="_x0000_s4247" style="position:absolute;left:1553;top:13943;width:0;height:202" coordorigin="1553,13943" coordsize="0,202" path="m1553,13943r,202e" filled="f" strokeweight=".82pt">
              <v:path arrowok="t"/>
            </v:shape>
            <v:shape id="_x0000_s4246" style="position:absolute;left:1553;top:14145;width:0;height:202" coordorigin="1553,14145" coordsize="0,202" path="m1553,14145r,202e" filled="f" strokeweight=".82pt">
              <v:path arrowok="t"/>
            </v:shape>
            <v:shape id="_x0000_s4245" style="position:absolute;left:1553;top:14347;width:0;height:197" coordorigin="1553,14347" coordsize="0,197" path="m1553,14347r,197e" filled="f" strokeweight=".82pt">
              <v:path arrowok="t"/>
            </v:shape>
            <v:shape id="_x0000_s4244" style="position:absolute;left:1553;top:14544;width:0;height:202" coordorigin="1553,14544" coordsize="0,202" path="m1553,14544r,201e" filled="f" strokeweight=".82pt">
              <v:path arrowok="t"/>
            </v:shape>
            <v:shape id="_x0000_s4243" style="position:absolute;left:1553;top:14745;width:0;height:202" coordorigin="1553,14745" coordsize="0,202" path="m1553,14745r,202e" filled="f" strokeweight=".82pt">
              <v:path arrowok="t"/>
            </v:shape>
            <v:shape id="_x0000_s4242" style="position:absolute;left:992;top:12104;width:0;height:3135" coordorigin="992,12104" coordsize="0,3135" path="m992,12104r,3136e" filled="f" strokecolor="#a8a8a8" strokeweight=".82pt">
              <v:path arrowok="t"/>
            </v:shape>
            <v:shape id="_x0000_s4241" style="position:absolute;left:1553;top:14947;width:0;height:293" coordorigin="1553,14947" coordsize="0,293" path="m1553,14947r,293e" filled="f" strokeweight=".82pt">
              <v:path arrowok="t"/>
            </v:shape>
            <v:shape id="_x0000_s4240" style="position:absolute;left:11296;top:12104;width:0;height:3135" coordorigin="11296,12104" coordsize="0,3135" path="m11296,12104r,3136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sum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a;</w:t>
      </w:r>
    </w:p>
    <w:p w14:paraId="41DC6505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-</w:t>
      </w:r>
      <w:proofErr w:type="gram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F1C543F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CD8D02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64B624C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+2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AAE0AD6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a;</w:t>
      </w:r>
    </w:p>
    <w:p w14:paraId="41E2891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2AB1E69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460" w:right="380" w:bottom="0" w:left="380" w:header="267" w:footer="188" w:gutter="0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05E6E66D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06229B59" w14:textId="77777777" w:rsidR="00283D51" w:rsidRDefault="00283D51">
      <w:pPr>
        <w:spacing w:line="200" w:lineRule="exact"/>
      </w:pPr>
    </w:p>
    <w:p w14:paraId="78AE5E33" w14:textId="77777777" w:rsidR="00283D51" w:rsidRDefault="00283D51">
      <w:pPr>
        <w:spacing w:line="200" w:lineRule="exact"/>
      </w:pPr>
    </w:p>
    <w:p w14:paraId="5460C58F" w14:textId="77777777" w:rsidR="00283D51" w:rsidRDefault="00283D51">
      <w:pPr>
        <w:spacing w:line="200" w:lineRule="exact"/>
      </w:pPr>
    </w:p>
    <w:p w14:paraId="1F87E2AE" w14:textId="77777777" w:rsidR="00283D51" w:rsidRDefault="00283D51">
      <w:pPr>
        <w:spacing w:line="200" w:lineRule="exact"/>
      </w:pPr>
    </w:p>
    <w:p w14:paraId="3B0FFDFC" w14:textId="77777777" w:rsidR="00283D51" w:rsidRDefault="00283D51">
      <w:pPr>
        <w:spacing w:line="200" w:lineRule="exact"/>
      </w:pPr>
    </w:p>
    <w:p w14:paraId="6F8F7F0A" w14:textId="77777777" w:rsidR="00283D51" w:rsidRDefault="00283D51">
      <w:pPr>
        <w:spacing w:line="200" w:lineRule="exact"/>
      </w:pPr>
    </w:p>
    <w:p w14:paraId="6F09A24F" w14:textId="77777777" w:rsidR="00283D51" w:rsidRDefault="00283D51">
      <w:pPr>
        <w:spacing w:line="200" w:lineRule="exact"/>
      </w:pPr>
    </w:p>
    <w:p w14:paraId="5FA49E51" w14:textId="77777777" w:rsidR="00283D51" w:rsidRDefault="00283D51">
      <w:pPr>
        <w:spacing w:line="200" w:lineRule="exact"/>
      </w:pPr>
    </w:p>
    <w:p w14:paraId="495A7FBD" w14:textId="77777777" w:rsidR="00283D51" w:rsidRDefault="00283D51">
      <w:pPr>
        <w:spacing w:line="200" w:lineRule="exact"/>
      </w:pPr>
    </w:p>
    <w:p w14:paraId="2FE3483C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61"/>
        <w:gridCol w:w="413"/>
      </w:tblGrid>
      <w:tr w:rsidR="00283D51" w14:paraId="3440FCC4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D56DFB8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D158FB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24F656F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AF31B67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B6F3495" w14:textId="77777777" w:rsidR="00283D51" w:rsidRDefault="00283D51"/>
        </w:tc>
      </w:tr>
      <w:tr w:rsidR="00283D51" w14:paraId="7598AF68" w14:textId="77777777">
        <w:trPr>
          <w:trHeight w:hRule="exact" w:val="58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2DAD5E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35F422DA">
                <v:shape id="_x0000_i1042" type="#_x0000_t75" style="width:7.5pt;height:6pt">
                  <v:imagedata r:id="rId16" o:title=""/>
                </v:shape>
              </w:pict>
            </w:r>
          </w:p>
          <w:p w14:paraId="3F60B189" w14:textId="77777777" w:rsidR="00283D51" w:rsidRDefault="00283D51">
            <w:pPr>
              <w:spacing w:line="140" w:lineRule="exact"/>
              <w:rPr>
                <w:sz w:val="15"/>
                <w:szCs w:val="15"/>
              </w:rPr>
            </w:pPr>
          </w:p>
          <w:p w14:paraId="7B87AC0F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E0ACBE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2C4FC114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AEDDC2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2100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7E0582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2100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A6489C" w14:textId="77777777" w:rsidR="00283D51" w:rsidRDefault="0098029A">
            <w:pPr>
              <w:spacing w:before="91"/>
              <w:ind w:left="80"/>
              <w:rPr>
                <w:sz w:val="12"/>
                <w:szCs w:val="12"/>
              </w:rPr>
            </w:pPr>
            <w:r>
              <w:pict w14:anchorId="71E9C794">
                <v:shape id="_x0000_i1043" type="#_x0000_t75" style="width:7.5pt;height:6pt">
                  <v:imagedata r:id="rId16" o:title=""/>
                </v:shape>
              </w:pict>
            </w:r>
          </w:p>
          <w:p w14:paraId="283C503B" w14:textId="77777777" w:rsidR="00283D51" w:rsidRDefault="00283D51">
            <w:pPr>
              <w:spacing w:line="140" w:lineRule="exact"/>
              <w:rPr>
                <w:sz w:val="15"/>
                <w:szCs w:val="15"/>
              </w:rPr>
            </w:pPr>
          </w:p>
          <w:p w14:paraId="2CDEACD2" w14:textId="77777777" w:rsidR="00283D51" w:rsidRDefault="00283D51">
            <w:pPr>
              <w:spacing w:line="200" w:lineRule="exact"/>
            </w:pPr>
          </w:p>
        </w:tc>
      </w:tr>
      <w:tr w:rsidR="00283D51" w14:paraId="67D56DBE" w14:textId="77777777">
        <w:trPr>
          <w:trHeight w:hRule="exact" w:val="58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D8E0EAE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309A766C">
                <v:shape id="_x0000_i1044" type="#_x0000_t75" style="width:7.5pt;height:6pt">
                  <v:imagedata r:id="rId16" o:title=""/>
                </v:shape>
              </w:pict>
            </w:r>
          </w:p>
          <w:p w14:paraId="4DD62A9D" w14:textId="77777777" w:rsidR="00283D51" w:rsidRDefault="00283D51">
            <w:pPr>
              <w:spacing w:before="9" w:line="140" w:lineRule="exact"/>
              <w:rPr>
                <w:sz w:val="14"/>
                <w:szCs w:val="14"/>
              </w:rPr>
            </w:pPr>
          </w:p>
          <w:p w14:paraId="2C2D9730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C0DD138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692047CE" w14:textId="77777777" w:rsidR="00283D51" w:rsidRDefault="00000000">
            <w:pPr>
              <w:spacing w:before="5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66F8A6C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1E09E1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6DE2DE" w14:textId="77777777" w:rsidR="00283D51" w:rsidRDefault="0098029A">
            <w:pPr>
              <w:spacing w:before="93"/>
              <w:ind w:left="80"/>
              <w:rPr>
                <w:sz w:val="12"/>
                <w:szCs w:val="12"/>
              </w:rPr>
            </w:pPr>
            <w:r>
              <w:pict w14:anchorId="30BDD83D">
                <v:shape id="_x0000_i1045" type="#_x0000_t75" style="width:7.5pt;height:6pt">
                  <v:imagedata r:id="rId16" o:title=""/>
                </v:shape>
              </w:pict>
            </w:r>
          </w:p>
          <w:p w14:paraId="31A5283B" w14:textId="77777777" w:rsidR="00283D51" w:rsidRDefault="00283D51">
            <w:pPr>
              <w:spacing w:before="9" w:line="140" w:lineRule="exact"/>
              <w:rPr>
                <w:sz w:val="14"/>
                <w:szCs w:val="14"/>
              </w:rPr>
            </w:pPr>
          </w:p>
          <w:p w14:paraId="28052126" w14:textId="77777777" w:rsidR="00283D51" w:rsidRDefault="00283D51">
            <w:pPr>
              <w:spacing w:line="200" w:lineRule="exact"/>
            </w:pPr>
          </w:p>
        </w:tc>
      </w:tr>
    </w:tbl>
    <w:p w14:paraId="01E0020C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09BB28AE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7E1D6F2D">
          <v:group id="_x0000_s4223" style="position:absolute;left:0;text-align:left;margin-left:48.65pt;margin-top:26.8pt;width:27.45pt;height:10.65pt;z-index:-12220;mso-position-horizontal-relative:page" coordorigin="973,536" coordsize="549,213">
            <v:shape id="_x0000_s4234" style="position:absolute;left:979;top:542;width:538;height:202" coordorigin="979,542" coordsize="538,202" path="m979,704r,-123l979,576r1,-5l982,566r2,-5l986,557r4,-4l994,550r4,-3l1003,545r5,-2l1013,542r5,l1477,542r5,l1487,543r5,2l1497,547r4,3l1505,553r4,4l1511,561r2,5l1515,571r1,5l1516,581r,123l1516,710r-1,5l1513,719r-2,5l1492,741r-5,2l1482,744r-5,l1018,744r-5,l1008,743r-5,-2l998,739,982,719r-2,-4l979,710r,-6xe" filled="f" strokeweight=".19761mm">
              <v:path arrowok="t"/>
            </v:shape>
            <v:shape id="_x0000_s4233" type="#_x0000_t75" style="position:absolute;left:974;top:538;width:547;height:211">
              <v:imagedata r:id="rId18" o:title=""/>
            </v:shape>
            <v:shape id="_x0000_s4232" style="position:absolute;left:1286;top:639;width:60;height:63" coordorigin="1286,639" coordsize="60,63" path="m1286,672r,9l1289,689r5,5l1300,700r8,2l1327,702r8,-1l1341,698r,-14l1336,688r-6,1l1312,689r-6,-4l1305,676r41,l1346,659r-2,-7l1339,647r-5,-5l1327,639r-9,l1312,653r5,-1l1325,652r3,4l1328,665r-23,l1309,639r-8,3l1295,648r-6,6l1286,662r,10xe" fillcolor="#ababab" stroked="f">
              <v:path arrowok="t"/>
            </v:shape>
            <v:shape id="_x0000_s4231" style="position:absolute;left:1305;top:639;width:12;height:25" coordorigin="1305,639" coordsize="12,25" path="m1309,639r-4,26l1307,658r5,-5l1318,639r-9,xe" fillcolor="#ababab" stroked="f">
              <v:path arrowok="t"/>
            </v:shape>
            <v:shape id="_x0000_s4230" style="position:absolute;left:1353;top:639;width:52;height:63" coordorigin="1353,639" coordsize="52,63" path="m1378,639r-9,3l1363,648r-7,6l1353,662r,19l1356,688r6,6l1368,699r8,3l1394,702r6,-1l1405,699r,-15l1400,687r-5,1l1385,688r-4,-1l1375,681r-2,-5l1373,666r2,-5l1381,655r5,-1l1396,654r5,1l1405,658r,-16l1401,640r-5,-1l1378,639xe" fillcolor="#ababab" stroked="f">
              <v:path arrowok="t"/>
            </v:shape>
            <v:shape id="_x0000_s4229" style="position:absolute;left:1409;top:623;width:44;height:80" coordorigin="1409,623" coordsize="44,80" path="m1439,685r,-31l1453,654r,-13l1439,641r,-18l1419,628r,13l1409,641r,13l1419,654r,41l1426,702r19,l1450,702r3,-2l1453,686r-2,2l1446,688r-5,l1439,685xe" fillcolor="#ababab" stroked="f">
              <v:path arrowok="t"/>
            </v:shape>
            <v:shape id="_x0000_s4228" style="position:absolute;left:1118;top:639;width:68;height:63" coordorigin="1118,639" coordsize="68,63" path="m1121,688r6,6l1133,699r5,-17l1138,665r1,-4l1142,658r6,-4l1162,654r4,5l1166,682r-4,6l1162,702r9,-3l1177,694r6,-6l1186,680r,-19l1183,653r-6,-5l1171,642r-8,-3l1142,639r-8,3l1127,648r-6,5l1118,661r,20l1121,688xe" fillcolor="#ababab" stroked="f">
              <v:path arrowok="t"/>
            </v:shape>
            <v:shape id="_x0000_s4227" style="position:absolute;left:1041;top:615;width:69;height:87" coordorigin="1041,615" coordsize="69,87" path="m1041,661r,12l1045,683r8,8l1061,698r10,4l1095,702r9,-1l1110,698r,-17l1104,684r-7,2l1081,686r-7,-2l1069,679r-4,-5l1062,667r,-16l1065,644r5,-5l1075,634r7,-2l1098,632r6,1l1110,637r,-19l1104,616r-7,-1l1074,615r-11,5l1054,628r-8,8l1041,647r,14xe" fillcolor="#ababab" stroked="f">
              <v:path arrowok="t"/>
            </v:shape>
            <v:shape id="_x0000_s4226" style="position:absolute;left:1133;top:682;width:29;height:20" coordorigin="1133,682" coordsize="29,20" path="m1138,682r-5,17l1141,702r21,l1162,688r-19,l1138,682xe" fillcolor="#ababab" stroked="f">
              <v:path arrowok="t"/>
            </v:shape>
            <v:shape id="_x0000_s4225" style="position:absolute;left:1194;top:640;width:41;height:61" coordorigin="1194,640" coordsize="41,61" path="m1230,640r-8,l1217,644r-4,8l1213,652r,-11l1194,641r,60l1213,701r,-34l1217,660r5,-4l1230,656r5,1l1235,640r-5,xe" fillcolor="#ababab" stroked="f">
              <v:path arrowok="t"/>
            </v:shape>
            <v:shape id="_x0000_s4224" style="position:absolute;left:1242;top:640;width:41;height:61" coordorigin="1242,640" coordsize="41,61" path="m1278,640r-8,l1265,644r-4,8l1261,652r,-11l1242,641r,60l1261,701r,-34l1265,660r5,-4l1278,656r5,1l1283,640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4A3F1B71">
          <v:shape id="_x0000_i1046" type="#_x0000_t75" style="width:8.25pt;height:6pt">
            <v:imagedata r:id="rId16" o:title=""/>
          </v:shape>
        </w:pict>
      </w:r>
    </w:p>
    <w:p w14:paraId="6C145608" w14:textId="77777777" w:rsidR="00283D51" w:rsidRDefault="00283D51">
      <w:pPr>
        <w:spacing w:before="7" w:line="100" w:lineRule="exact"/>
        <w:rPr>
          <w:sz w:val="11"/>
          <w:szCs w:val="11"/>
        </w:rPr>
      </w:pPr>
    </w:p>
    <w:p w14:paraId="633551ED" w14:textId="77777777" w:rsidR="00283D51" w:rsidRDefault="00283D51">
      <w:pPr>
        <w:spacing w:line="200" w:lineRule="exact"/>
      </w:pPr>
    </w:p>
    <w:p w14:paraId="0F94EAB6" w14:textId="77777777" w:rsidR="00283D51" w:rsidRDefault="00283D51">
      <w:pPr>
        <w:spacing w:line="200" w:lineRule="exact"/>
      </w:pPr>
    </w:p>
    <w:p w14:paraId="5EFCF406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pgSz w:w="12240" w:h="15840"/>
          <w:pgMar w:top="460" w:right="380" w:bottom="0" w:left="380" w:header="267" w:footer="188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292A74F4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5CD58842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6</w:t>
      </w:r>
    </w:p>
    <w:p w14:paraId="06D94118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720C8EE5">
          <v:group id="_x0000_s4219" style="position:absolute;left:0;text-align:left;margin-left:38.15pt;margin-top:28.25pt;width:537.8pt;height:48.75pt;z-index:-12217;mso-position-horizontal-relative:page;mso-position-vertical-relative:page" coordorigin="763,565" coordsize="10756,975">
            <v:shape id="_x0000_s4221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4,l777,1532r-3,-3l770,1526r-1,-4l769,1517xe" filled="f" strokecolor="#c9d0d5" strokeweight=".19761mm">
              <v:path arrowok="t"/>
            </v:shape>
            <v:shape id="_x0000_s4220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57A2E586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1F4C1B2D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45BB4A7D" w14:textId="77777777" w:rsidR="00283D51" w:rsidRDefault="00283D51">
      <w:pPr>
        <w:spacing w:before="9" w:line="180" w:lineRule="exact"/>
        <w:rPr>
          <w:sz w:val="19"/>
          <w:szCs w:val="19"/>
        </w:rPr>
      </w:pPr>
    </w:p>
    <w:p w14:paraId="3D257FA4" w14:textId="77777777" w:rsidR="00283D51" w:rsidRDefault="00283D51">
      <w:pPr>
        <w:spacing w:line="200" w:lineRule="exact"/>
      </w:pPr>
    </w:p>
    <w:p w14:paraId="629E9570" w14:textId="77777777" w:rsidR="00283D51" w:rsidRDefault="00283D51">
      <w:pPr>
        <w:spacing w:line="200" w:lineRule="exact"/>
      </w:pPr>
    </w:p>
    <w:p w14:paraId="78D7C1E0" w14:textId="77777777" w:rsidR="00283D51" w:rsidRDefault="00000000">
      <w:pPr>
        <w:spacing w:before="38"/>
        <w:ind w:left="595"/>
        <w:rPr>
          <w:sz w:val="18"/>
          <w:szCs w:val="18"/>
        </w:rPr>
      </w:pPr>
      <w:r>
        <w:rPr>
          <w:color w:val="001A1D"/>
          <w:spacing w:val="-1"/>
          <w:sz w:val="18"/>
          <w:szCs w:val="18"/>
        </w:rPr>
        <w:t>T</w:t>
      </w:r>
      <w:r>
        <w:rPr>
          <w:color w:val="001A1D"/>
          <w:spacing w:val="-2"/>
          <w:sz w:val="18"/>
          <w:szCs w:val="18"/>
        </w:rPr>
        <w:t>w</w:t>
      </w:r>
      <w:r>
        <w:rPr>
          <w:color w:val="001A1D"/>
          <w:sz w:val="18"/>
          <w:szCs w:val="18"/>
        </w:rPr>
        <w:t>o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nu</w:t>
      </w:r>
      <w:r>
        <w:rPr>
          <w:color w:val="001A1D"/>
          <w:spacing w:val="-3"/>
          <w:sz w:val="18"/>
          <w:szCs w:val="18"/>
        </w:rPr>
        <w:t>m</w:t>
      </w:r>
      <w:r>
        <w:rPr>
          <w:color w:val="001A1D"/>
          <w:sz w:val="18"/>
          <w:szCs w:val="18"/>
        </w:rPr>
        <w:t>be</w:t>
      </w:r>
      <w:r>
        <w:rPr>
          <w:color w:val="001A1D"/>
          <w:spacing w:val="-3"/>
          <w:sz w:val="18"/>
          <w:szCs w:val="18"/>
        </w:rPr>
        <w:t>r</w:t>
      </w:r>
      <w:r>
        <w:rPr>
          <w:color w:val="001A1D"/>
          <w:sz w:val="18"/>
          <w:szCs w:val="18"/>
        </w:rPr>
        <w:t>s</w:t>
      </w:r>
      <w:r>
        <w:rPr>
          <w:color w:val="001A1D"/>
          <w:spacing w:val="5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M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a</w:t>
      </w:r>
      <w:r>
        <w:rPr>
          <w:color w:val="001A1D"/>
          <w:spacing w:val="-5"/>
          <w:sz w:val="18"/>
          <w:szCs w:val="18"/>
        </w:rPr>
        <w:t>n</w:t>
      </w:r>
      <w:r>
        <w:rPr>
          <w:color w:val="001A1D"/>
          <w:sz w:val="18"/>
          <w:szCs w:val="18"/>
        </w:rPr>
        <w:t>d</w:t>
      </w:r>
      <w:r>
        <w:rPr>
          <w:color w:val="001A1D"/>
          <w:spacing w:val="6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N</w:t>
      </w:r>
      <w:r>
        <w:rPr>
          <w:color w:val="001A1D"/>
          <w:spacing w:val="-3"/>
          <w:sz w:val="18"/>
          <w:szCs w:val="18"/>
        </w:rPr>
        <w:t xml:space="preserve"> </w:t>
      </w:r>
      <w:r>
        <w:rPr>
          <w:color w:val="001A1D"/>
          <w:spacing w:val="-4"/>
          <w:sz w:val="18"/>
          <w:szCs w:val="18"/>
        </w:rPr>
        <w:t>a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p</w:t>
      </w:r>
      <w:r>
        <w:rPr>
          <w:color w:val="001A1D"/>
          <w:spacing w:val="-4"/>
          <w:sz w:val="18"/>
          <w:szCs w:val="18"/>
        </w:rPr>
        <w:t>a</w:t>
      </w:r>
      <w:r>
        <w:rPr>
          <w:color w:val="001A1D"/>
          <w:spacing w:val="1"/>
          <w:sz w:val="18"/>
          <w:szCs w:val="18"/>
        </w:rPr>
        <w:t>ss</w:t>
      </w:r>
      <w:r>
        <w:rPr>
          <w:color w:val="001A1D"/>
          <w:spacing w:val="-4"/>
          <w:sz w:val="18"/>
          <w:szCs w:val="18"/>
        </w:rPr>
        <w:t>e</w:t>
      </w:r>
      <w:r>
        <w:rPr>
          <w:color w:val="001A1D"/>
          <w:sz w:val="18"/>
          <w:szCs w:val="18"/>
        </w:rPr>
        <w:t>d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 xml:space="preserve">as 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pacing w:val="-5"/>
          <w:sz w:val="18"/>
          <w:szCs w:val="18"/>
        </w:rPr>
        <w:t>h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5"/>
          <w:sz w:val="18"/>
          <w:szCs w:val="18"/>
        </w:rPr>
        <w:t>n</w:t>
      </w:r>
      <w:r>
        <w:rPr>
          <w:color w:val="001A1D"/>
          <w:sz w:val="18"/>
          <w:szCs w:val="18"/>
        </w:rPr>
        <w:t>pu</w:t>
      </w:r>
      <w:r>
        <w:rPr>
          <w:color w:val="001A1D"/>
          <w:spacing w:val="-3"/>
          <w:sz w:val="18"/>
          <w:szCs w:val="18"/>
        </w:rPr>
        <w:t>t</w:t>
      </w:r>
      <w:r>
        <w:rPr>
          <w:color w:val="001A1D"/>
          <w:sz w:val="18"/>
          <w:szCs w:val="18"/>
        </w:rPr>
        <w:t>.</w:t>
      </w:r>
      <w:r>
        <w:rPr>
          <w:color w:val="001A1D"/>
          <w:spacing w:val="4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A</w:t>
      </w:r>
      <w:r>
        <w:rPr>
          <w:color w:val="001A1D"/>
          <w:spacing w:val="-3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nu</w:t>
      </w:r>
      <w:r>
        <w:rPr>
          <w:color w:val="001A1D"/>
          <w:spacing w:val="-3"/>
          <w:sz w:val="18"/>
          <w:szCs w:val="18"/>
        </w:rPr>
        <w:t>m</w:t>
      </w:r>
      <w:r>
        <w:rPr>
          <w:color w:val="001A1D"/>
          <w:sz w:val="18"/>
          <w:szCs w:val="18"/>
        </w:rPr>
        <w:t>b</w:t>
      </w:r>
      <w:r>
        <w:rPr>
          <w:color w:val="001A1D"/>
          <w:spacing w:val="-4"/>
          <w:sz w:val="18"/>
          <w:szCs w:val="18"/>
        </w:rPr>
        <w:t>e</w:t>
      </w:r>
      <w:r>
        <w:rPr>
          <w:color w:val="001A1D"/>
          <w:sz w:val="18"/>
          <w:szCs w:val="18"/>
        </w:rPr>
        <w:t>r</w:t>
      </w:r>
      <w:r>
        <w:rPr>
          <w:color w:val="001A1D"/>
          <w:spacing w:val="9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X</w:t>
      </w:r>
      <w:r>
        <w:rPr>
          <w:color w:val="001A1D"/>
          <w:spacing w:val="-3"/>
          <w:sz w:val="18"/>
          <w:szCs w:val="18"/>
        </w:rPr>
        <w:t xml:space="preserve"> i</w:t>
      </w:r>
      <w:r>
        <w:rPr>
          <w:color w:val="001A1D"/>
          <w:sz w:val="18"/>
          <w:szCs w:val="18"/>
        </w:rPr>
        <w:t>s a</w:t>
      </w:r>
      <w:r>
        <w:rPr>
          <w:color w:val="001A1D"/>
          <w:spacing w:val="-3"/>
          <w:sz w:val="18"/>
          <w:szCs w:val="18"/>
        </w:rPr>
        <w:t>l</w:t>
      </w:r>
      <w:r>
        <w:rPr>
          <w:color w:val="001A1D"/>
          <w:spacing w:val="1"/>
          <w:sz w:val="18"/>
          <w:szCs w:val="18"/>
        </w:rPr>
        <w:t>s</w:t>
      </w:r>
      <w:r>
        <w:rPr>
          <w:color w:val="001A1D"/>
          <w:sz w:val="18"/>
          <w:szCs w:val="18"/>
        </w:rPr>
        <w:t>o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pa</w:t>
      </w:r>
      <w:r>
        <w:rPr>
          <w:color w:val="001A1D"/>
          <w:spacing w:val="1"/>
          <w:sz w:val="18"/>
          <w:szCs w:val="18"/>
        </w:rPr>
        <w:t>s</w:t>
      </w:r>
      <w:r>
        <w:rPr>
          <w:color w:val="001A1D"/>
          <w:spacing w:val="-4"/>
          <w:sz w:val="18"/>
          <w:szCs w:val="18"/>
        </w:rPr>
        <w:t>s</w:t>
      </w:r>
      <w:r>
        <w:rPr>
          <w:color w:val="001A1D"/>
          <w:sz w:val="18"/>
          <w:szCs w:val="18"/>
        </w:rPr>
        <w:t>ed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as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z w:val="18"/>
          <w:szCs w:val="18"/>
        </w:rPr>
        <w:t>he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pacing w:val="-3"/>
          <w:sz w:val="18"/>
          <w:szCs w:val="18"/>
        </w:rPr>
        <w:t>i</w:t>
      </w:r>
      <w:r>
        <w:rPr>
          <w:color w:val="001A1D"/>
          <w:sz w:val="18"/>
          <w:szCs w:val="18"/>
        </w:rPr>
        <w:t>np</w:t>
      </w:r>
      <w:r>
        <w:rPr>
          <w:color w:val="001A1D"/>
          <w:spacing w:val="-5"/>
          <w:sz w:val="18"/>
          <w:szCs w:val="18"/>
        </w:rPr>
        <w:t>u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z w:val="18"/>
          <w:szCs w:val="18"/>
        </w:rPr>
        <w:t>.</w:t>
      </w:r>
      <w:r>
        <w:rPr>
          <w:color w:val="001A1D"/>
          <w:spacing w:val="4"/>
          <w:sz w:val="18"/>
          <w:szCs w:val="18"/>
        </w:rPr>
        <w:t xml:space="preserve"> </w:t>
      </w:r>
      <w:r>
        <w:rPr>
          <w:color w:val="001A1D"/>
          <w:spacing w:val="-1"/>
          <w:sz w:val="18"/>
          <w:szCs w:val="18"/>
        </w:rPr>
        <w:t>T</w:t>
      </w:r>
      <w:r>
        <w:rPr>
          <w:color w:val="001A1D"/>
          <w:spacing w:val="-5"/>
          <w:sz w:val="18"/>
          <w:szCs w:val="18"/>
        </w:rPr>
        <w:t>h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2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p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pacing w:val="-5"/>
          <w:sz w:val="18"/>
          <w:szCs w:val="18"/>
        </w:rPr>
        <w:t>og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z w:val="18"/>
          <w:szCs w:val="18"/>
        </w:rPr>
        <w:t>am</w:t>
      </w:r>
      <w:r>
        <w:rPr>
          <w:color w:val="001A1D"/>
          <w:spacing w:val="6"/>
          <w:sz w:val="18"/>
          <w:szCs w:val="18"/>
        </w:rPr>
        <w:t xml:space="preserve"> </w:t>
      </w:r>
      <w:r>
        <w:rPr>
          <w:color w:val="001A1D"/>
          <w:spacing w:val="-3"/>
          <w:sz w:val="18"/>
          <w:szCs w:val="18"/>
        </w:rPr>
        <w:t>m</w:t>
      </w:r>
      <w:r>
        <w:rPr>
          <w:color w:val="001A1D"/>
          <w:sz w:val="18"/>
          <w:szCs w:val="18"/>
        </w:rPr>
        <w:t>u</w:t>
      </w:r>
      <w:r>
        <w:rPr>
          <w:color w:val="001A1D"/>
          <w:spacing w:val="-4"/>
          <w:sz w:val="18"/>
          <w:szCs w:val="18"/>
        </w:rPr>
        <w:t>s</w:t>
      </w:r>
      <w:r>
        <w:rPr>
          <w:color w:val="001A1D"/>
          <w:sz w:val="18"/>
          <w:szCs w:val="18"/>
        </w:rPr>
        <w:t>t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p</w:t>
      </w:r>
      <w:r>
        <w:rPr>
          <w:color w:val="001A1D"/>
          <w:spacing w:val="-3"/>
          <w:sz w:val="18"/>
          <w:szCs w:val="18"/>
        </w:rPr>
        <w:t>r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5"/>
          <w:sz w:val="18"/>
          <w:szCs w:val="18"/>
        </w:rPr>
        <w:t>n</w:t>
      </w:r>
      <w:r>
        <w:rPr>
          <w:color w:val="001A1D"/>
          <w:sz w:val="18"/>
          <w:szCs w:val="18"/>
        </w:rPr>
        <w:t>t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pacing w:val="-5"/>
          <w:sz w:val="18"/>
          <w:szCs w:val="18"/>
        </w:rPr>
        <w:t>h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nu</w:t>
      </w:r>
      <w:r>
        <w:rPr>
          <w:color w:val="001A1D"/>
          <w:spacing w:val="-3"/>
          <w:sz w:val="18"/>
          <w:szCs w:val="18"/>
        </w:rPr>
        <w:t>m</w:t>
      </w:r>
      <w:r>
        <w:rPr>
          <w:color w:val="001A1D"/>
          <w:sz w:val="18"/>
          <w:szCs w:val="18"/>
        </w:rPr>
        <w:t>b</w:t>
      </w:r>
      <w:r>
        <w:rPr>
          <w:color w:val="001A1D"/>
          <w:spacing w:val="-4"/>
          <w:sz w:val="18"/>
          <w:szCs w:val="18"/>
        </w:rPr>
        <w:t>e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z w:val="18"/>
          <w:szCs w:val="18"/>
        </w:rPr>
        <w:t>s</w:t>
      </w:r>
      <w:r>
        <w:rPr>
          <w:color w:val="001A1D"/>
          <w:spacing w:val="5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d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5"/>
          <w:sz w:val="18"/>
          <w:szCs w:val="18"/>
        </w:rPr>
        <w:t>v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10"/>
          <w:sz w:val="18"/>
          <w:szCs w:val="18"/>
        </w:rPr>
        <w:t>s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z w:val="18"/>
          <w:szCs w:val="18"/>
        </w:rPr>
        <w:t>b</w:t>
      </w:r>
      <w:r>
        <w:rPr>
          <w:color w:val="001A1D"/>
          <w:spacing w:val="-3"/>
          <w:sz w:val="18"/>
          <w:szCs w:val="18"/>
        </w:rPr>
        <w:t>l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5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b</w:t>
      </w:r>
      <w:r>
        <w:rPr>
          <w:color w:val="001A1D"/>
          <w:sz w:val="18"/>
          <w:szCs w:val="18"/>
        </w:rPr>
        <w:t>y</w:t>
      </w:r>
      <w:r>
        <w:rPr>
          <w:color w:val="001A1D"/>
          <w:spacing w:val="-5"/>
          <w:sz w:val="18"/>
          <w:szCs w:val="18"/>
        </w:rPr>
        <w:t xml:space="preserve"> </w:t>
      </w:r>
      <w:r>
        <w:rPr>
          <w:color w:val="001A1D"/>
          <w:w w:val="101"/>
          <w:sz w:val="18"/>
          <w:szCs w:val="18"/>
        </w:rPr>
        <w:t>X</w:t>
      </w:r>
    </w:p>
    <w:p w14:paraId="0835A690" w14:textId="77777777" w:rsidR="00283D51" w:rsidRDefault="00000000">
      <w:pPr>
        <w:spacing w:before="18"/>
        <w:ind w:left="595"/>
        <w:rPr>
          <w:sz w:val="18"/>
          <w:szCs w:val="18"/>
        </w:rPr>
      </w:pPr>
      <w:r>
        <w:rPr>
          <w:color w:val="001A1D"/>
          <w:spacing w:val="-3"/>
          <w:sz w:val="18"/>
          <w:szCs w:val="18"/>
        </w:rPr>
        <w:t>f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z w:val="18"/>
          <w:szCs w:val="18"/>
        </w:rPr>
        <w:t>m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N</w:t>
      </w:r>
      <w:r>
        <w:rPr>
          <w:color w:val="001A1D"/>
          <w:spacing w:val="2"/>
          <w:sz w:val="18"/>
          <w:szCs w:val="18"/>
        </w:rPr>
        <w:t xml:space="preserve"> t</w:t>
      </w:r>
      <w:r>
        <w:rPr>
          <w:color w:val="001A1D"/>
          <w:sz w:val="18"/>
          <w:szCs w:val="18"/>
        </w:rPr>
        <w:t>o</w:t>
      </w:r>
      <w:r>
        <w:rPr>
          <w:color w:val="001A1D"/>
          <w:spacing w:val="-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M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pacing w:val="1"/>
          <w:sz w:val="18"/>
          <w:szCs w:val="18"/>
        </w:rPr>
        <w:t>(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z w:val="18"/>
          <w:szCs w:val="18"/>
        </w:rPr>
        <w:t>n</w:t>
      </w:r>
      <w:r>
        <w:rPr>
          <w:color w:val="001A1D"/>
          <w:spacing w:val="-4"/>
          <w:sz w:val="18"/>
          <w:szCs w:val="18"/>
        </w:rPr>
        <w:t>c</w:t>
      </w:r>
      <w:r>
        <w:rPr>
          <w:color w:val="001A1D"/>
          <w:spacing w:val="-3"/>
          <w:sz w:val="18"/>
          <w:szCs w:val="18"/>
        </w:rPr>
        <w:t>l</w:t>
      </w:r>
      <w:r>
        <w:rPr>
          <w:color w:val="001A1D"/>
          <w:sz w:val="18"/>
          <w:szCs w:val="18"/>
        </w:rPr>
        <w:t>u</w:t>
      </w:r>
      <w:r>
        <w:rPr>
          <w:color w:val="001A1D"/>
          <w:spacing w:val="-4"/>
          <w:sz w:val="18"/>
          <w:szCs w:val="18"/>
        </w:rPr>
        <w:t>s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5"/>
          <w:sz w:val="18"/>
          <w:szCs w:val="18"/>
        </w:rPr>
        <w:t>v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10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z w:val="18"/>
          <w:szCs w:val="18"/>
        </w:rPr>
        <w:t>f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M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and</w:t>
      </w:r>
      <w:r>
        <w:rPr>
          <w:color w:val="001A1D"/>
          <w:spacing w:val="5"/>
          <w:sz w:val="18"/>
          <w:szCs w:val="18"/>
        </w:rPr>
        <w:t xml:space="preserve"> </w:t>
      </w:r>
      <w:r>
        <w:rPr>
          <w:color w:val="001A1D"/>
          <w:spacing w:val="-2"/>
          <w:w w:val="101"/>
          <w:sz w:val="18"/>
          <w:szCs w:val="18"/>
        </w:rPr>
        <w:t>N</w:t>
      </w:r>
      <w:r>
        <w:rPr>
          <w:color w:val="001A1D"/>
          <w:spacing w:val="-3"/>
          <w:w w:val="101"/>
          <w:sz w:val="18"/>
          <w:szCs w:val="18"/>
        </w:rPr>
        <w:t>)</w:t>
      </w:r>
      <w:r>
        <w:rPr>
          <w:color w:val="001A1D"/>
          <w:w w:val="101"/>
          <w:sz w:val="18"/>
          <w:szCs w:val="18"/>
        </w:rPr>
        <w:t>.</w:t>
      </w:r>
    </w:p>
    <w:p w14:paraId="0D43A347" w14:textId="77777777" w:rsidR="00283D51" w:rsidRDefault="00283D51">
      <w:pPr>
        <w:spacing w:line="240" w:lineRule="exact"/>
        <w:rPr>
          <w:sz w:val="24"/>
          <w:szCs w:val="24"/>
        </w:rPr>
      </w:pPr>
    </w:p>
    <w:p w14:paraId="76DBA0C6" w14:textId="77777777" w:rsidR="00283D51" w:rsidRDefault="00000000">
      <w:pPr>
        <w:ind w:left="595"/>
        <w:rPr>
          <w:sz w:val="18"/>
          <w:szCs w:val="18"/>
        </w:rPr>
      </w:pPr>
      <w:r>
        <w:rPr>
          <w:b/>
          <w:color w:val="001A1D"/>
          <w:spacing w:val="1"/>
          <w:sz w:val="18"/>
          <w:szCs w:val="18"/>
        </w:rPr>
        <w:t>I</w:t>
      </w:r>
      <w:r>
        <w:rPr>
          <w:b/>
          <w:color w:val="001A1D"/>
          <w:spacing w:val="-1"/>
          <w:sz w:val="18"/>
          <w:szCs w:val="18"/>
        </w:rPr>
        <w:t>npu</w:t>
      </w:r>
      <w:r>
        <w:rPr>
          <w:b/>
          <w:color w:val="001A1D"/>
          <w:sz w:val="18"/>
          <w:szCs w:val="18"/>
        </w:rPr>
        <w:t>t</w:t>
      </w:r>
      <w:r>
        <w:rPr>
          <w:b/>
          <w:color w:val="001A1D"/>
          <w:spacing w:val="-6"/>
          <w:sz w:val="18"/>
          <w:szCs w:val="18"/>
        </w:rPr>
        <w:t xml:space="preserve"> </w:t>
      </w:r>
      <w:r>
        <w:rPr>
          <w:b/>
          <w:color w:val="001A1D"/>
          <w:spacing w:val="4"/>
          <w:w w:val="101"/>
          <w:sz w:val="18"/>
          <w:szCs w:val="18"/>
        </w:rPr>
        <w:t>F</w:t>
      </w:r>
      <w:r>
        <w:rPr>
          <w:b/>
          <w:color w:val="001A1D"/>
          <w:spacing w:val="-10"/>
          <w:w w:val="101"/>
          <w:sz w:val="18"/>
          <w:szCs w:val="18"/>
        </w:rPr>
        <w:t>o</w:t>
      </w:r>
      <w:r>
        <w:rPr>
          <w:b/>
          <w:color w:val="001A1D"/>
          <w:w w:val="101"/>
          <w:sz w:val="18"/>
          <w:szCs w:val="18"/>
        </w:rPr>
        <w:t>r</w:t>
      </w:r>
      <w:r>
        <w:rPr>
          <w:b/>
          <w:color w:val="001A1D"/>
          <w:spacing w:val="-8"/>
          <w:w w:val="101"/>
          <w:sz w:val="18"/>
          <w:szCs w:val="18"/>
        </w:rPr>
        <w:t>m</w:t>
      </w:r>
      <w:r>
        <w:rPr>
          <w:b/>
          <w:color w:val="001A1D"/>
          <w:spacing w:val="-5"/>
          <w:w w:val="101"/>
          <w:sz w:val="18"/>
          <w:szCs w:val="18"/>
        </w:rPr>
        <w:t>a</w:t>
      </w:r>
      <w:r>
        <w:rPr>
          <w:b/>
          <w:color w:val="001A1D"/>
          <w:spacing w:val="-3"/>
          <w:w w:val="101"/>
          <w:sz w:val="18"/>
          <w:szCs w:val="18"/>
        </w:rPr>
        <w:t>t</w:t>
      </w:r>
      <w:r>
        <w:rPr>
          <w:b/>
          <w:color w:val="001A1D"/>
          <w:w w:val="101"/>
          <w:sz w:val="18"/>
          <w:szCs w:val="18"/>
        </w:rPr>
        <w:t>:</w:t>
      </w:r>
    </w:p>
    <w:p w14:paraId="62B3BECB" w14:textId="77777777" w:rsidR="00283D51" w:rsidRDefault="00283D51">
      <w:pPr>
        <w:spacing w:before="19" w:line="220" w:lineRule="exact"/>
        <w:rPr>
          <w:sz w:val="22"/>
          <w:szCs w:val="22"/>
        </w:rPr>
      </w:pPr>
    </w:p>
    <w:p w14:paraId="24AB5D1F" w14:textId="77777777" w:rsidR="00283D51" w:rsidRDefault="00000000">
      <w:pPr>
        <w:spacing w:line="258" w:lineRule="auto"/>
        <w:ind w:left="595" w:right="8091"/>
        <w:rPr>
          <w:sz w:val="18"/>
          <w:szCs w:val="18"/>
        </w:rPr>
      </w:pPr>
      <w:r>
        <w:rPr>
          <w:color w:val="001A1D"/>
          <w:spacing w:val="-1"/>
          <w:sz w:val="18"/>
          <w:szCs w:val="18"/>
        </w:rPr>
        <w:t>T</w:t>
      </w:r>
      <w:r>
        <w:rPr>
          <w:color w:val="001A1D"/>
          <w:sz w:val="18"/>
          <w:szCs w:val="18"/>
        </w:rPr>
        <w:t>he</w:t>
      </w:r>
      <w:r>
        <w:rPr>
          <w:color w:val="001A1D"/>
          <w:spacing w:val="6"/>
          <w:sz w:val="18"/>
          <w:szCs w:val="18"/>
        </w:rPr>
        <w:t xml:space="preserve"> </w:t>
      </w:r>
      <w:r>
        <w:rPr>
          <w:color w:val="001A1D"/>
          <w:spacing w:val="-3"/>
          <w:sz w:val="18"/>
          <w:szCs w:val="18"/>
        </w:rPr>
        <w:t>fi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pacing w:val="-4"/>
          <w:sz w:val="18"/>
          <w:szCs w:val="18"/>
        </w:rPr>
        <w:t>s</w:t>
      </w:r>
      <w:r>
        <w:rPr>
          <w:color w:val="001A1D"/>
          <w:sz w:val="18"/>
          <w:szCs w:val="18"/>
        </w:rPr>
        <w:t>t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pacing w:val="-3"/>
          <w:sz w:val="18"/>
          <w:szCs w:val="18"/>
        </w:rPr>
        <w:t>l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z w:val="18"/>
          <w:szCs w:val="18"/>
        </w:rPr>
        <w:t>ne</w:t>
      </w:r>
      <w:r>
        <w:rPr>
          <w:color w:val="001A1D"/>
          <w:spacing w:val="2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d</w:t>
      </w:r>
      <w:r>
        <w:rPr>
          <w:color w:val="001A1D"/>
          <w:sz w:val="18"/>
          <w:szCs w:val="18"/>
        </w:rPr>
        <w:t>en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z w:val="18"/>
          <w:szCs w:val="18"/>
        </w:rPr>
        <w:t xml:space="preserve">es 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z w:val="18"/>
          <w:szCs w:val="18"/>
        </w:rPr>
        <w:t>he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v</w:t>
      </w:r>
      <w:r>
        <w:rPr>
          <w:color w:val="001A1D"/>
          <w:sz w:val="18"/>
          <w:szCs w:val="18"/>
        </w:rPr>
        <w:t>a</w:t>
      </w:r>
      <w:r>
        <w:rPr>
          <w:color w:val="001A1D"/>
          <w:spacing w:val="2"/>
          <w:sz w:val="18"/>
          <w:szCs w:val="18"/>
        </w:rPr>
        <w:t>l</w:t>
      </w:r>
      <w:r>
        <w:rPr>
          <w:color w:val="001A1D"/>
          <w:spacing w:val="-5"/>
          <w:sz w:val="18"/>
          <w:szCs w:val="18"/>
        </w:rPr>
        <w:t>u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7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z w:val="18"/>
          <w:szCs w:val="18"/>
        </w:rPr>
        <w:t>f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w w:val="101"/>
          <w:sz w:val="18"/>
          <w:szCs w:val="18"/>
        </w:rPr>
        <w:t xml:space="preserve">M </w:t>
      </w:r>
      <w:r>
        <w:rPr>
          <w:color w:val="001A1D"/>
          <w:spacing w:val="-1"/>
          <w:sz w:val="18"/>
          <w:szCs w:val="18"/>
        </w:rPr>
        <w:t>T</w:t>
      </w:r>
      <w:r>
        <w:rPr>
          <w:color w:val="001A1D"/>
          <w:sz w:val="18"/>
          <w:szCs w:val="18"/>
        </w:rPr>
        <w:t>he</w:t>
      </w:r>
      <w:r>
        <w:rPr>
          <w:color w:val="001A1D"/>
          <w:spacing w:val="-3"/>
          <w:sz w:val="18"/>
          <w:szCs w:val="18"/>
        </w:rPr>
        <w:t xml:space="preserve"> </w:t>
      </w:r>
      <w:r>
        <w:rPr>
          <w:color w:val="001A1D"/>
          <w:spacing w:val="-4"/>
          <w:sz w:val="18"/>
          <w:szCs w:val="18"/>
        </w:rPr>
        <w:t>s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-4"/>
          <w:sz w:val="18"/>
          <w:szCs w:val="18"/>
        </w:rPr>
        <w:t>c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z w:val="18"/>
          <w:szCs w:val="18"/>
        </w:rPr>
        <w:t>nd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pacing w:val="-3"/>
          <w:sz w:val="18"/>
          <w:szCs w:val="18"/>
        </w:rPr>
        <w:t>l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5"/>
          <w:sz w:val="18"/>
          <w:szCs w:val="18"/>
        </w:rPr>
        <w:t>n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-2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den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pacing w:val="-3"/>
          <w:sz w:val="18"/>
          <w:szCs w:val="18"/>
        </w:rPr>
        <w:t>t</w:t>
      </w:r>
      <w:r>
        <w:rPr>
          <w:color w:val="001A1D"/>
          <w:sz w:val="18"/>
          <w:szCs w:val="18"/>
        </w:rPr>
        <w:t>es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z w:val="18"/>
          <w:szCs w:val="18"/>
        </w:rPr>
        <w:t>he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v</w:t>
      </w:r>
      <w:r>
        <w:rPr>
          <w:color w:val="001A1D"/>
          <w:spacing w:val="-4"/>
          <w:sz w:val="18"/>
          <w:szCs w:val="18"/>
        </w:rPr>
        <w:t>a</w:t>
      </w:r>
      <w:r>
        <w:rPr>
          <w:color w:val="001A1D"/>
          <w:spacing w:val="2"/>
          <w:sz w:val="18"/>
          <w:szCs w:val="18"/>
        </w:rPr>
        <w:t>l</w:t>
      </w:r>
      <w:r>
        <w:rPr>
          <w:color w:val="001A1D"/>
          <w:sz w:val="18"/>
          <w:szCs w:val="18"/>
        </w:rPr>
        <w:t>ue</w:t>
      </w:r>
      <w:r>
        <w:rPr>
          <w:color w:val="001A1D"/>
          <w:spacing w:val="-1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z w:val="18"/>
          <w:szCs w:val="18"/>
        </w:rPr>
        <w:t>f</w:t>
      </w:r>
      <w:r>
        <w:rPr>
          <w:color w:val="001A1D"/>
          <w:spacing w:val="-3"/>
          <w:sz w:val="18"/>
          <w:szCs w:val="18"/>
        </w:rPr>
        <w:t xml:space="preserve"> </w:t>
      </w:r>
      <w:r>
        <w:rPr>
          <w:color w:val="001A1D"/>
          <w:w w:val="101"/>
          <w:sz w:val="18"/>
          <w:szCs w:val="18"/>
        </w:rPr>
        <w:t xml:space="preserve">N </w:t>
      </w:r>
      <w:r>
        <w:rPr>
          <w:color w:val="001A1D"/>
          <w:spacing w:val="-1"/>
          <w:sz w:val="18"/>
          <w:szCs w:val="18"/>
        </w:rPr>
        <w:t>T</w:t>
      </w:r>
      <w:r>
        <w:rPr>
          <w:color w:val="001A1D"/>
          <w:sz w:val="18"/>
          <w:szCs w:val="18"/>
        </w:rPr>
        <w:t>he</w:t>
      </w:r>
      <w:r>
        <w:rPr>
          <w:color w:val="001A1D"/>
          <w:spacing w:val="2"/>
          <w:sz w:val="18"/>
          <w:szCs w:val="18"/>
        </w:rPr>
        <w:t xml:space="preserve"> t</w:t>
      </w:r>
      <w:r>
        <w:rPr>
          <w:color w:val="001A1D"/>
          <w:spacing w:val="-5"/>
          <w:sz w:val="18"/>
          <w:szCs w:val="18"/>
        </w:rPr>
        <w:t>h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3"/>
          <w:sz w:val="18"/>
          <w:szCs w:val="18"/>
        </w:rPr>
        <w:t>r</w:t>
      </w:r>
      <w:r>
        <w:rPr>
          <w:color w:val="001A1D"/>
          <w:sz w:val="18"/>
          <w:szCs w:val="18"/>
        </w:rPr>
        <w:t>d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pacing w:val="2"/>
          <w:sz w:val="18"/>
          <w:szCs w:val="18"/>
        </w:rPr>
        <w:t>l</w:t>
      </w:r>
      <w:r>
        <w:rPr>
          <w:color w:val="001A1D"/>
          <w:spacing w:val="-3"/>
          <w:sz w:val="18"/>
          <w:szCs w:val="18"/>
        </w:rPr>
        <w:t>i</w:t>
      </w:r>
      <w:r>
        <w:rPr>
          <w:color w:val="001A1D"/>
          <w:sz w:val="18"/>
          <w:szCs w:val="18"/>
        </w:rPr>
        <w:t>ne</w:t>
      </w:r>
      <w:r>
        <w:rPr>
          <w:color w:val="001A1D"/>
          <w:spacing w:val="2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den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pacing w:val="-3"/>
          <w:sz w:val="18"/>
          <w:szCs w:val="18"/>
        </w:rPr>
        <w:t>t</w:t>
      </w:r>
      <w:r>
        <w:rPr>
          <w:color w:val="001A1D"/>
          <w:sz w:val="18"/>
          <w:szCs w:val="18"/>
        </w:rPr>
        <w:t>es</w:t>
      </w:r>
      <w:r>
        <w:rPr>
          <w:color w:val="001A1D"/>
          <w:spacing w:val="4"/>
          <w:sz w:val="18"/>
          <w:szCs w:val="18"/>
        </w:rPr>
        <w:t xml:space="preserve"> 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pacing w:val="-5"/>
          <w:sz w:val="18"/>
          <w:szCs w:val="18"/>
        </w:rPr>
        <w:t>h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5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v</w:t>
      </w:r>
      <w:r>
        <w:rPr>
          <w:color w:val="001A1D"/>
          <w:spacing w:val="-4"/>
          <w:sz w:val="18"/>
          <w:szCs w:val="18"/>
        </w:rPr>
        <w:t>a</w:t>
      </w:r>
      <w:r>
        <w:rPr>
          <w:color w:val="001A1D"/>
          <w:spacing w:val="2"/>
          <w:sz w:val="18"/>
          <w:szCs w:val="18"/>
        </w:rPr>
        <w:t>l</w:t>
      </w:r>
      <w:r>
        <w:rPr>
          <w:color w:val="001A1D"/>
          <w:sz w:val="18"/>
          <w:szCs w:val="18"/>
        </w:rPr>
        <w:t>ue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z w:val="18"/>
          <w:szCs w:val="18"/>
        </w:rPr>
        <w:t>f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w w:val="101"/>
          <w:sz w:val="18"/>
          <w:szCs w:val="18"/>
        </w:rPr>
        <w:t>X</w:t>
      </w:r>
    </w:p>
    <w:p w14:paraId="5D202CE6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36676E10" w14:textId="77777777" w:rsidR="00283D51" w:rsidRDefault="00000000">
      <w:pPr>
        <w:ind w:left="595"/>
        <w:rPr>
          <w:sz w:val="18"/>
          <w:szCs w:val="18"/>
        </w:rPr>
      </w:pPr>
      <w:r>
        <w:rPr>
          <w:b/>
          <w:color w:val="001A1D"/>
          <w:spacing w:val="2"/>
          <w:sz w:val="18"/>
          <w:szCs w:val="18"/>
        </w:rPr>
        <w:t>O</w:t>
      </w:r>
      <w:r>
        <w:rPr>
          <w:b/>
          <w:color w:val="001A1D"/>
          <w:spacing w:val="-1"/>
          <w:sz w:val="18"/>
          <w:szCs w:val="18"/>
        </w:rPr>
        <w:t>u</w:t>
      </w:r>
      <w:r>
        <w:rPr>
          <w:b/>
          <w:color w:val="001A1D"/>
          <w:spacing w:val="-3"/>
          <w:sz w:val="18"/>
          <w:szCs w:val="18"/>
        </w:rPr>
        <w:t>t</w:t>
      </w:r>
      <w:r>
        <w:rPr>
          <w:b/>
          <w:color w:val="001A1D"/>
          <w:spacing w:val="-1"/>
          <w:sz w:val="18"/>
          <w:szCs w:val="18"/>
        </w:rPr>
        <w:t>pu</w:t>
      </w:r>
      <w:r>
        <w:rPr>
          <w:b/>
          <w:color w:val="001A1D"/>
          <w:sz w:val="18"/>
          <w:szCs w:val="18"/>
        </w:rPr>
        <w:t>t</w:t>
      </w:r>
      <w:r>
        <w:rPr>
          <w:b/>
          <w:color w:val="001A1D"/>
          <w:spacing w:val="-4"/>
          <w:sz w:val="18"/>
          <w:szCs w:val="18"/>
        </w:rPr>
        <w:t xml:space="preserve"> </w:t>
      </w:r>
      <w:r>
        <w:rPr>
          <w:b/>
          <w:color w:val="001A1D"/>
          <w:spacing w:val="-1"/>
          <w:w w:val="101"/>
          <w:sz w:val="18"/>
          <w:szCs w:val="18"/>
        </w:rPr>
        <w:t>F</w:t>
      </w:r>
      <w:r>
        <w:rPr>
          <w:b/>
          <w:color w:val="001A1D"/>
          <w:spacing w:val="-5"/>
          <w:w w:val="101"/>
          <w:sz w:val="18"/>
          <w:szCs w:val="18"/>
        </w:rPr>
        <w:t>o</w:t>
      </w:r>
      <w:r>
        <w:rPr>
          <w:b/>
          <w:color w:val="001A1D"/>
          <w:spacing w:val="-4"/>
          <w:w w:val="101"/>
          <w:sz w:val="18"/>
          <w:szCs w:val="18"/>
        </w:rPr>
        <w:t>r</w:t>
      </w:r>
      <w:r>
        <w:rPr>
          <w:b/>
          <w:color w:val="001A1D"/>
          <w:spacing w:val="-3"/>
          <w:w w:val="101"/>
          <w:sz w:val="18"/>
          <w:szCs w:val="18"/>
        </w:rPr>
        <w:t>m</w:t>
      </w:r>
      <w:r>
        <w:rPr>
          <w:b/>
          <w:color w:val="001A1D"/>
          <w:spacing w:val="-5"/>
          <w:w w:val="101"/>
          <w:sz w:val="18"/>
          <w:szCs w:val="18"/>
        </w:rPr>
        <w:t>a</w:t>
      </w:r>
      <w:r>
        <w:rPr>
          <w:b/>
          <w:color w:val="001A1D"/>
          <w:spacing w:val="-3"/>
          <w:w w:val="101"/>
          <w:sz w:val="18"/>
          <w:szCs w:val="18"/>
        </w:rPr>
        <w:t>t</w:t>
      </w:r>
      <w:r>
        <w:rPr>
          <w:b/>
          <w:color w:val="001A1D"/>
          <w:w w:val="101"/>
          <w:sz w:val="18"/>
          <w:szCs w:val="18"/>
        </w:rPr>
        <w:t>:</w:t>
      </w:r>
    </w:p>
    <w:p w14:paraId="38F634FA" w14:textId="77777777" w:rsidR="00283D51" w:rsidRDefault="00283D51">
      <w:pPr>
        <w:spacing w:before="15" w:line="220" w:lineRule="exact"/>
        <w:rPr>
          <w:sz w:val="22"/>
          <w:szCs w:val="22"/>
        </w:rPr>
      </w:pPr>
    </w:p>
    <w:p w14:paraId="585B3A81" w14:textId="77777777" w:rsidR="00283D51" w:rsidRDefault="00000000">
      <w:pPr>
        <w:ind w:left="595"/>
        <w:rPr>
          <w:sz w:val="18"/>
          <w:szCs w:val="18"/>
        </w:rPr>
      </w:pPr>
      <w:r>
        <w:rPr>
          <w:color w:val="001A1D"/>
          <w:spacing w:val="-2"/>
          <w:sz w:val="18"/>
          <w:szCs w:val="18"/>
        </w:rPr>
        <w:t>N</w:t>
      </w:r>
      <w:r>
        <w:rPr>
          <w:color w:val="001A1D"/>
          <w:sz w:val="18"/>
          <w:szCs w:val="18"/>
        </w:rPr>
        <w:t>u</w:t>
      </w:r>
      <w:r>
        <w:rPr>
          <w:color w:val="001A1D"/>
          <w:spacing w:val="-3"/>
          <w:sz w:val="18"/>
          <w:szCs w:val="18"/>
        </w:rPr>
        <w:t>m</w:t>
      </w:r>
      <w:r>
        <w:rPr>
          <w:color w:val="001A1D"/>
          <w:sz w:val="18"/>
          <w:szCs w:val="18"/>
        </w:rPr>
        <w:t>be</w:t>
      </w:r>
      <w:r>
        <w:rPr>
          <w:color w:val="001A1D"/>
          <w:spacing w:val="-3"/>
          <w:sz w:val="18"/>
          <w:szCs w:val="18"/>
        </w:rPr>
        <w:t>r</w:t>
      </w:r>
      <w:r>
        <w:rPr>
          <w:color w:val="001A1D"/>
          <w:sz w:val="18"/>
          <w:szCs w:val="18"/>
        </w:rPr>
        <w:t>s</w:t>
      </w:r>
      <w:r>
        <w:rPr>
          <w:color w:val="001A1D"/>
          <w:spacing w:val="6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d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5"/>
          <w:sz w:val="18"/>
          <w:szCs w:val="18"/>
        </w:rPr>
        <w:t>v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4"/>
          <w:sz w:val="18"/>
          <w:szCs w:val="18"/>
        </w:rPr>
        <w:t>s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5"/>
          <w:sz w:val="18"/>
          <w:szCs w:val="18"/>
        </w:rPr>
        <w:t>b</w:t>
      </w:r>
      <w:r>
        <w:rPr>
          <w:color w:val="001A1D"/>
          <w:spacing w:val="2"/>
          <w:sz w:val="18"/>
          <w:szCs w:val="18"/>
        </w:rPr>
        <w:t>l</w:t>
      </w:r>
      <w:r>
        <w:rPr>
          <w:color w:val="001A1D"/>
          <w:sz w:val="18"/>
          <w:szCs w:val="18"/>
        </w:rPr>
        <w:t>e</w:t>
      </w:r>
      <w:r>
        <w:rPr>
          <w:color w:val="001A1D"/>
          <w:spacing w:val="2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by</w:t>
      </w:r>
      <w:r>
        <w:rPr>
          <w:color w:val="001A1D"/>
          <w:spacing w:val="-9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X</w:t>
      </w:r>
      <w:r>
        <w:rPr>
          <w:color w:val="001A1D"/>
          <w:spacing w:val="-3"/>
          <w:sz w:val="18"/>
          <w:szCs w:val="18"/>
        </w:rPr>
        <w:t xml:space="preserve"> f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pacing w:val="-5"/>
          <w:sz w:val="18"/>
          <w:szCs w:val="18"/>
        </w:rPr>
        <w:t>o</w:t>
      </w:r>
      <w:r>
        <w:rPr>
          <w:color w:val="001A1D"/>
          <w:sz w:val="18"/>
          <w:szCs w:val="18"/>
        </w:rPr>
        <w:t>m N</w:t>
      </w:r>
      <w:r>
        <w:rPr>
          <w:color w:val="001A1D"/>
          <w:spacing w:val="-2"/>
          <w:sz w:val="18"/>
          <w:szCs w:val="18"/>
        </w:rPr>
        <w:t xml:space="preserve"> 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z w:val="18"/>
          <w:szCs w:val="18"/>
        </w:rPr>
        <w:t>o</w:t>
      </w:r>
      <w:r>
        <w:rPr>
          <w:color w:val="001A1D"/>
          <w:spacing w:val="-6"/>
          <w:sz w:val="18"/>
          <w:szCs w:val="18"/>
        </w:rPr>
        <w:t xml:space="preserve"> </w:t>
      </w:r>
      <w:r>
        <w:rPr>
          <w:color w:val="001A1D"/>
          <w:spacing w:val="-4"/>
          <w:sz w:val="18"/>
          <w:szCs w:val="18"/>
        </w:rPr>
        <w:t>M</w:t>
      </w:r>
      <w:r>
        <w:rPr>
          <w:color w:val="001A1D"/>
          <w:sz w:val="18"/>
          <w:szCs w:val="18"/>
        </w:rPr>
        <w:t>,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pacing w:val="-7"/>
          <w:sz w:val="18"/>
          <w:szCs w:val="18"/>
        </w:rPr>
        <w:t>w</w:t>
      </w:r>
      <w:r>
        <w:rPr>
          <w:color w:val="001A1D"/>
          <w:spacing w:val="2"/>
          <w:sz w:val="18"/>
          <w:szCs w:val="18"/>
        </w:rPr>
        <w:t>i</w:t>
      </w:r>
      <w:r>
        <w:rPr>
          <w:color w:val="001A1D"/>
          <w:spacing w:val="-3"/>
          <w:sz w:val="18"/>
          <w:szCs w:val="18"/>
        </w:rPr>
        <w:t>t</w:t>
      </w:r>
      <w:r>
        <w:rPr>
          <w:color w:val="001A1D"/>
          <w:sz w:val="18"/>
          <w:szCs w:val="18"/>
        </w:rPr>
        <w:t>h</w:t>
      </w:r>
      <w:r>
        <w:rPr>
          <w:color w:val="001A1D"/>
          <w:spacing w:val="2"/>
          <w:sz w:val="18"/>
          <w:szCs w:val="18"/>
        </w:rPr>
        <w:t xml:space="preserve"> </w:t>
      </w:r>
      <w:r>
        <w:rPr>
          <w:color w:val="001A1D"/>
          <w:spacing w:val="-4"/>
          <w:sz w:val="18"/>
          <w:szCs w:val="18"/>
        </w:rPr>
        <w:t>e</w:t>
      </w:r>
      <w:r>
        <w:rPr>
          <w:color w:val="001A1D"/>
          <w:sz w:val="18"/>
          <w:szCs w:val="18"/>
        </w:rPr>
        <w:t>a</w:t>
      </w:r>
      <w:r>
        <w:rPr>
          <w:color w:val="001A1D"/>
          <w:spacing w:val="-4"/>
          <w:sz w:val="18"/>
          <w:szCs w:val="18"/>
        </w:rPr>
        <w:t>c</w:t>
      </w:r>
      <w:r>
        <w:rPr>
          <w:color w:val="001A1D"/>
          <w:sz w:val="18"/>
          <w:szCs w:val="18"/>
        </w:rPr>
        <w:t>h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nu</w:t>
      </w:r>
      <w:r>
        <w:rPr>
          <w:color w:val="001A1D"/>
          <w:spacing w:val="-3"/>
          <w:sz w:val="18"/>
          <w:szCs w:val="18"/>
        </w:rPr>
        <w:t>m</w:t>
      </w:r>
      <w:r>
        <w:rPr>
          <w:color w:val="001A1D"/>
          <w:spacing w:val="-5"/>
          <w:sz w:val="18"/>
          <w:szCs w:val="18"/>
        </w:rPr>
        <w:t>b</w:t>
      </w:r>
      <w:r>
        <w:rPr>
          <w:color w:val="001A1D"/>
          <w:sz w:val="18"/>
          <w:szCs w:val="18"/>
        </w:rPr>
        <w:t>er</w:t>
      </w:r>
      <w:r>
        <w:rPr>
          <w:color w:val="001A1D"/>
          <w:spacing w:val="2"/>
          <w:sz w:val="18"/>
          <w:szCs w:val="18"/>
        </w:rPr>
        <w:t xml:space="preserve"> </w:t>
      </w:r>
      <w:r>
        <w:rPr>
          <w:color w:val="001A1D"/>
          <w:spacing w:val="-4"/>
          <w:sz w:val="18"/>
          <w:szCs w:val="18"/>
        </w:rPr>
        <w:t>s</w:t>
      </w:r>
      <w:r>
        <w:rPr>
          <w:color w:val="001A1D"/>
          <w:sz w:val="18"/>
          <w:szCs w:val="18"/>
        </w:rPr>
        <w:t>ep</w:t>
      </w:r>
      <w:r>
        <w:rPr>
          <w:color w:val="001A1D"/>
          <w:spacing w:val="-4"/>
          <w:sz w:val="18"/>
          <w:szCs w:val="18"/>
        </w:rPr>
        <w:t>a</w:t>
      </w:r>
      <w:r>
        <w:rPr>
          <w:color w:val="001A1D"/>
          <w:spacing w:val="1"/>
          <w:sz w:val="18"/>
          <w:szCs w:val="18"/>
        </w:rPr>
        <w:t>r</w:t>
      </w:r>
      <w:r>
        <w:rPr>
          <w:color w:val="001A1D"/>
          <w:spacing w:val="-4"/>
          <w:sz w:val="18"/>
          <w:szCs w:val="18"/>
        </w:rPr>
        <w:t>a</w:t>
      </w:r>
      <w:r>
        <w:rPr>
          <w:color w:val="001A1D"/>
          <w:spacing w:val="2"/>
          <w:sz w:val="18"/>
          <w:szCs w:val="18"/>
        </w:rPr>
        <w:t>t</w:t>
      </w:r>
      <w:r>
        <w:rPr>
          <w:color w:val="001A1D"/>
          <w:sz w:val="18"/>
          <w:szCs w:val="18"/>
        </w:rPr>
        <w:t>ed</w:t>
      </w:r>
      <w:r>
        <w:rPr>
          <w:color w:val="001A1D"/>
          <w:spacing w:val="1"/>
          <w:sz w:val="18"/>
          <w:szCs w:val="18"/>
        </w:rPr>
        <w:t xml:space="preserve"> </w:t>
      </w:r>
      <w:r>
        <w:rPr>
          <w:color w:val="001A1D"/>
          <w:spacing w:val="-5"/>
          <w:sz w:val="18"/>
          <w:szCs w:val="18"/>
        </w:rPr>
        <w:t>b</w:t>
      </w:r>
      <w:r>
        <w:rPr>
          <w:color w:val="001A1D"/>
          <w:sz w:val="18"/>
          <w:szCs w:val="18"/>
        </w:rPr>
        <w:t>y</w:t>
      </w:r>
      <w:r>
        <w:rPr>
          <w:color w:val="001A1D"/>
          <w:spacing w:val="-9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 xml:space="preserve">a </w:t>
      </w:r>
      <w:r>
        <w:rPr>
          <w:color w:val="001A1D"/>
          <w:spacing w:val="1"/>
          <w:w w:val="101"/>
          <w:sz w:val="18"/>
          <w:szCs w:val="18"/>
        </w:rPr>
        <w:t>s</w:t>
      </w:r>
      <w:r>
        <w:rPr>
          <w:color w:val="001A1D"/>
          <w:spacing w:val="-5"/>
          <w:w w:val="101"/>
          <w:sz w:val="18"/>
          <w:szCs w:val="18"/>
        </w:rPr>
        <w:t>p</w:t>
      </w:r>
      <w:r>
        <w:rPr>
          <w:color w:val="001A1D"/>
          <w:w w:val="101"/>
          <w:sz w:val="18"/>
          <w:szCs w:val="18"/>
        </w:rPr>
        <w:t>a</w:t>
      </w:r>
      <w:r>
        <w:rPr>
          <w:color w:val="001A1D"/>
          <w:spacing w:val="-4"/>
          <w:w w:val="101"/>
          <w:sz w:val="18"/>
          <w:szCs w:val="18"/>
        </w:rPr>
        <w:t>ce</w:t>
      </w:r>
      <w:r>
        <w:rPr>
          <w:color w:val="001A1D"/>
          <w:w w:val="101"/>
          <w:sz w:val="18"/>
          <w:szCs w:val="18"/>
        </w:rPr>
        <w:t>.</w:t>
      </w:r>
    </w:p>
    <w:p w14:paraId="3EE03EFB" w14:textId="77777777" w:rsidR="00283D51" w:rsidRDefault="00283D51">
      <w:pPr>
        <w:spacing w:before="9" w:line="240" w:lineRule="exact"/>
        <w:rPr>
          <w:sz w:val="24"/>
          <w:szCs w:val="24"/>
        </w:rPr>
      </w:pPr>
    </w:p>
    <w:p w14:paraId="3BDCEE0A" w14:textId="77777777" w:rsidR="00283D51" w:rsidRDefault="00000000">
      <w:pPr>
        <w:ind w:left="595"/>
        <w:rPr>
          <w:sz w:val="18"/>
          <w:szCs w:val="18"/>
        </w:rPr>
      </w:pPr>
      <w:r>
        <w:rPr>
          <w:b/>
          <w:color w:val="001A1D"/>
          <w:spacing w:val="3"/>
          <w:sz w:val="18"/>
          <w:szCs w:val="18"/>
        </w:rPr>
        <w:t>B</w:t>
      </w:r>
      <w:r>
        <w:rPr>
          <w:b/>
          <w:color w:val="001A1D"/>
          <w:spacing w:val="-5"/>
          <w:sz w:val="18"/>
          <w:szCs w:val="18"/>
        </w:rPr>
        <w:t>o</w:t>
      </w:r>
      <w:r>
        <w:rPr>
          <w:b/>
          <w:color w:val="001A1D"/>
          <w:spacing w:val="-1"/>
          <w:sz w:val="18"/>
          <w:szCs w:val="18"/>
        </w:rPr>
        <w:t>und</w:t>
      </w:r>
      <w:r>
        <w:rPr>
          <w:b/>
          <w:color w:val="001A1D"/>
          <w:sz w:val="18"/>
          <w:szCs w:val="18"/>
        </w:rPr>
        <w:t>ary</w:t>
      </w:r>
      <w:r>
        <w:rPr>
          <w:b/>
          <w:color w:val="001A1D"/>
          <w:spacing w:val="-3"/>
          <w:sz w:val="18"/>
          <w:szCs w:val="18"/>
        </w:rPr>
        <w:t xml:space="preserve"> </w:t>
      </w:r>
      <w:r>
        <w:rPr>
          <w:b/>
          <w:color w:val="001A1D"/>
          <w:spacing w:val="-2"/>
          <w:w w:val="101"/>
          <w:sz w:val="18"/>
          <w:szCs w:val="18"/>
        </w:rPr>
        <w:t>C</w:t>
      </w:r>
      <w:r>
        <w:rPr>
          <w:b/>
          <w:color w:val="001A1D"/>
          <w:spacing w:val="-10"/>
          <w:w w:val="101"/>
          <w:sz w:val="18"/>
          <w:szCs w:val="18"/>
        </w:rPr>
        <w:t>o</w:t>
      </w:r>
      <w:r>
        <w:rPr>
          <w:b/>
          <w:color w:val="001A1D"/>
          <w:spacing w:val="-1"/>
          <w:w w:val="101"/>
          <w:sz w:val="18"/>
          <w:szCs w:val="18"/>
        </w:rPr>
        <w:t>n</w:t>
      </w:r>
      <w:r>
        <w:rPr>
          <w:b/>
          <w:color w:val="001A1D"/>
          <w:spacing w:val="-5"/>
          <w:w w:val="101"/>
          <w:sz w:val="18"/>
          <w:szCs w:val="18"/>
        </w:rPr>
        <w:t>d</w:t>
      </w:r>
      <w:r>
        <w:rPr>
          <w:b/>
          <w:color w:val="001A1D"/>
          <w:spacing w:val="-3"/>
          <w:w w:val="101"/>
          <w:sz w:val="18"/>
          <w:szCs w:val="18"/>
        </w:rPr>
        <w:t>it</w:t>
      </w:r>
      <w:r>
        <w:rPr>
          <w:b/>
          <w:color w:val="001A1D"/>
          <w:spacing w:val="2"/>
          <w:w w:val="101"/>
          <w:sz w:val="18"/>
          <w:szCs w:val="18"/>
        </w:rPr>
        <w:t>i</w:t>
      </w:r>
      <w:r>
        <w:rPr>
          <w:b/>
          <w:color w:val="001A1D"/>
          <w:spacing w:val="-5"/>
          <w:w w:val="101"/>
          <w:sz w:val="18"/>
          <w:szCs w:val="18"/>
        </w:rPr>
        <w:t>on</w:t>
      </w:r>
      <w:r>
        <w:rPr>
          <w:b/>
          <w:color w:val="001A1D"/>
          <w:spacing w:val="-4"/>
          <w:w w:val="101"/>
          <w:sz w:val="18"/>
          <w:szCs w:val="18"/>
        </w:rPr>
        <w:t>s</w:t>
      </w:r>
      <w:r>
        <w:rPr>
          <w:b/>
          <w:color w:val="001A1D"/>
          <w:w w:val="101"/>
          <w:sz w:val="18"/>
          <w:szCs w:val="18"/>
        </w:rPr>
        <w:t>:</w:t>
      </w:r>
    </w:p>
    <w:p w14:paraId="25A4BAB8" w14:textId="77777777" w:rsidR="00283D51" w:rsidRDefault="00283D51">
      <w:pPr>
        <w:spacing w:before="19" w:line="220" w:lineRule="exact"/>
        <w:rPr>
          <w:sz w:val="22"/>
          <w:szCs w:val="22"/>
        </w:rPr>
      </w:pPr>
    </w:p>
    <w:p w14:paraId="3B9BEA74" w14:textId="77777777" w:rsidR="00283D51" w:rsidRDefault="00000000">
      <w:pPr>
        <w:ind w:left="595"/>
        <w:rPr>
          <w:sz w:val="18"/>
          <w:szCs w:val="18"/>
        </w:rPr>
      </w:pPr>
      <w:r>
        <w:rPr>
          <w:color w:val="001A1D"/>
          <w:sz w:val="18"/>
          <w:szCs w:val="18"/>
        </w:rPr>
        <w:t>1</w:t>
      </w:r>
      <w:r>
        <w:rPr>
          <w:color w:val="001A1D"/>
          <w:spacing w:val="-6"/>
          <w:sz w:val="18"/>
          <w:szCs w:val="18"/>
        </w:rPr>
        <w:t xml:space="preserve"> </w:t>
      </w:r>
      <w:r>
        <w:rPr>
          <w:color w:val="001A1D"/>
          <w:spacing w:val="-2"/>
          <w:sz w:val="18"/>
          <w:szCs w:val="18"/>
        </w:rPr>
        <w:t>&lt;</w:t>
      </w:r>
      <w:r>
        <w:rPr>
          <w:color w:val="001A1D"/>
          <w:sz w:val="18"/>
          <w:szCs w:val="18"/>
        </w:rPr>
        <w:t>=</w:t>
      </w:r>
      <w:r>
        <w:rPr>
          <w:color w:val="001A1D"/>
          <w:spacing w:val="-11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M</w:t>
      </w:r>
      <w:r>
        <w:rPr>
          <w:color w:val="001A1D"/>
          <w:spacing w:val="-8"/>
          <w:sz w:val="18"/>
          <w:szCs w:val="18"/>
        </w:rPr>
        <w:t xml:space="preserve"> </w:t>
      </w:r>
      <w:r>
        <w:rPr>
          <w:color w:val="001A1D"/>
          <w:spacing w:val="-2"/>
          <w:sz w:val="18"/>
          <w:szCs w:val="18"/>
        </w:rPr>
        <w:t>&lt;</w:t>
      </w:r>
      <w:r>
        <w:rPr>
          <w:color w:val="001A1D"/>
          <w:sz w:val="18"/>
          <w:szCs w:val="18"/>
        </w:rPr>
        <w:t>=</w:t>
      </w:r>
      <w:r>
        <w:rPr>
          <w:color w:val="001A1D"/>
          <w:spacing w:val="-11"/>
          <w:sz w:val="18"/>
          <w:szCs w:val="18"/>
        </w:rPr>
        <w:t xml:space="preserve"> </w:t>
      </w:r>
      <w:r>
        <w:rPr>
          <w:color w:val="001A1D"/>
          <w:spacing w:val="-5"/>
          <w:w w:val="101"/>
          <w:sz w:val="18"/>
          <w:szCs w:val="18"/>
        </w:rPr>
        <w:t>9</w:t>
      </w:r>
      <w:r>
        <w:rPr>
          <w:color w:val="001A1D"/>
          <w:w w:val="101"/>
          <w:sz w:val="18"/>
          <w:szCs w:val="18"/>
        </w:rPr>
        <w:t>999</w:t>
      </w:r>
      <w:r>
        <w:rPr>
          <w:color w:val="001A1D"/>
          <w:spacing w:val="-5"/>
          <w:w w:val="101"/>
          <w:sz w:val="18"/>
          <w:szCs w:val="18"/>
        </w:rPr>
        <w:t>9</w:t>
      </w:r>
      <w:r>
        <w:rPr>
          <w:color w:val="001A1D"/>
          <w:w w:val="101"/>
          <w:sz w:val="18"/>
          <w:szCs w:val="18"/>
        </w:rPr>
        <w:t>99</w:t>
      </w:r>
    </w:p>
    <w:p w14:paraId="677E3429" w14:textId="77777777" w:rsidR="00283D51" w:rsidRDefault="00000000">
      <w:pPr>
        <w:spacing w:before="19"/>
        <w:ind w:left="595"/>
        <w:rPr>
          <w:sz w:val="18"/>
          <w:szCs w:val="18"/>
        </w:rPr>
      </w:pPr>
      <w:r>
        <w:rPr>
          <w:color w:val="001A1D"/>
          <w:sz w:val="18"/>
          <w:szCs w:val="18"/>
        </w:rPr>
        <w:t>M</w:t>
      </w:r>
      <w:r>
        <w:rPr>
          <w:color w:val="001A1D"/>
          <w:spacing w:val="6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&lt;</w:t>
      </w:r>
      <w:r>
        <w:rPr>
          <w:color w:val="001A1D"/>
          <w:spacing w:val="-3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N</w:t>
      </w:r>
      <w:r>
        <w:rPr>
          <w:color w:val="001A1D"/>
          <w:spacing w:val="2"/>
          <w:sz w:val="18"/>
          <w:szCs w:val="18"/>
        </w:rPr>
        <w:t xml:space="preserve"> </w:t>
      </w:r>
      <w:r>
        <w:rPr>
          <w:color w:val="001A1D"/>
          <w:spacing w:val="-2"/>
          <w:sz w:val="18"/>
          <w:szCs w:val="18"/>
        </w:rPr>
        <w:t>&lt;</w:t>
      </w:r>
      <w:r>
        <w:rPr>
          <w:color w:val="001A1D"/>
          <w:sz w:val="18"/>
          <w:szCs w:val="18"/>
        </w:rPr>
        <w:t>=</w:t>
      </w:r>
      <w:r>
        <w:rPr>
          <w:color w:val="001A1D"/>
          <w:spacing w:val="-2"/>
          <w:sz w:val="18"/>
          <w:szCs w:val="18"/>
        </w:rPr>
        <w:t xml:space="preserve"> </w:t>
      </w:r>
      <w:r>
        <w:rPr>
          <w:color w:val="001A1D"/>
          <w:w w:val="101"/>
          <w:sz w:val="18"/>
          <w:szCs w:val="18"/>
        </w:rPr>
        <w:t>99</w:t>
      </w:r>
      <w:r>
        <w:rPr>
          <w:color w:val="001A1D"/>
          <w:spacing w:val="-5"/>
          <w:w w:val="101"/>
          <w:sz w:val="18"/>
          <w:szCs w:val="18"/>
        </w:rPr>
        <w:t>9</w:t>
      </w:r>
      <w:r>
        <w:rPr>
          <w:color w:val="001A1D"/>
          <w:w w:val="101"/>
          <w:sz w:val="18"/>
          <w:szCs w:val="18"/>
        </w:rPr>
        <w:t>9999</w:t>
      </w:r>
    </w:p>
    <w:p w14:paraId="6FA408CB" w14:textId="77777777" w:rsidR="00283D51" w:rsidRDefault="00000000">
      <w:pPr>
        <w:spacing w:before="14"/>
        <w:ind w:left="595"/>
        <w:rPr>
          <w:sz w:val="18"/>
          <w:szCs w:val="18"/>
        </w:rPr>
      </w:pPr>
      <w:r>
        <w:rPr>
          <w:color w:val="001A1D"/>
          <w:sz w:val="18"/>
          <w:szCs w:val="18"/>
        </w:rPr>
        <w:t>1</w:t>
      </w:r>
      <w:r>
        <w:rPr>
          <w:color w:val="001A1D"/>
          <w:spacing w:val="4"/>
          <w:sz w:val="18"/>
          <w:szCs w:val="18"/>
        </w:rPr>
        <w:t xml:space="preserve"> </w:t>
      </w:r>
      <w:r>
        <w:rPr>
          <w:color w:val="001A1D"/>
          <w:spacing w:val="-2"/>
          <w:sz w:val="18"/>
          <w:szCs w:val="18"/>
        </w:rPr>
        <w:t>&lt;</w:t>
      </w:r>
      <w:r>
        <w:rPr>
          <w:color w:val="001A1D"/>
          <w:sz w:val="18"/>
          <w:szCs w:val="18"/>
        </w:rPr>
        <w:t>=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X</w:t>
      </w:r>
      <w:r>
        <w:rPr>
          <w:color w:val="001A1D"/>
          <w:spacing w:val="-3"/>
          <w:sz w:val="18"/>
          <w:szCs w:val="18"/>
        </w:rPr>
        <w:t xml:space="preserve"> </w:t>
      </w:r>
      <w:r>
        <w:rPr>
          <w:color w:val="001A1D"/>
          <w:spacing w:val="-2"/>
          <w:sz w:val="18"/>
          <w:szCs w:val="18"/>
        </w:rPr>
        <w:t>&lt;</w:t>
      </w:r>
      <w:r>
        <w:rPr>
          <w:color w:val="001A1D"/>
          <w:sz w:val="18"/>
          <w:szCs w:val="18"/>
        </w:rPr>
        <w:t>=</w:t>
      </w:r>
      <w:r>
        <w:rPr>
          <w:color w:val="001A1D"/>
          <w:spacing w:val="3"/>
          <w:sz w:val="18"/>
          <w:szCs w:val="18"/>
        </w:rPr>
        <w:t xml:space="preserve"> </w:t>
      </w:r>
      <w:r>
        <w:rPr>
          <w:color w:val="001A1D"/>
          <w:spacing w:val="-5"/>
          <w:w w:val="101"/>
          <w:sz w:val="18"/>
          <w:szCs w:val="18"/>
        </w:rPr>
        <w:t>9</w:t>
      </w:r>
      <w:r>
        <w:rPr>
          <w:color w:val="001A1D"/>
          <w:w w:val="101"/>
          <w:sz w:val="18"/>
          <w:szCs w:val="18"/>
        </w:rPr>
        <w:t>999</w:t>
      </w:r>
    </w:p>
    <w:p w14:paraId="02F25646" w14:textId="77777777" w:rsidR="00283D51" w:rsidRDefault="00283D51">
      <w:pPr>
        <w:spacing w:before="4" w:line="240" w:lineRule="exact"/>
        <w:rPr>
          <w:sz w:val="24"/>
          <w:szCs w:val="24"/>
        </w:rPr>
      </w:pPr>
    </w:p>
    <w:p w14:paraId="25E47F18" w14:textId="77777777" w:rsidR="00283D51" w:rsidRDefault="00000000">
      <w:pPr>
        <w:ind w:left="595"/>
        <w:rPr>
          <w:sz w:val="18"/>
          <w:szCs w:val="18"/>
        </w:rPr>
      </w:pPr>
      <w:r>
        <w:rPr>
          <w:b/>
          <w:color w:val="001A1D"/>
          <w:spacing w:val="-2"/>
          <w:sz w:val="18"/>
          <w:szCs w:val="18"/>
        </w:rPr>
        <w:t>E</w:t>
      </w:r>
      <w:r>
        <w:rPr>
          <w:b/>
          <w:color w:val="001A1D"/>
          <w:sz w:val="18"/>
          <w:szCs w:val="18"/>
        </w:rPr>
        <w:t>xa</w:t>
      </w:r>
      <w:r>
        <w:rPr>
          <w:b/>
          <w:color w:val="001A1D"/>
          <w:spacing w:val="-3"/>
          <w:sz w:val="18"/>
          <w:szCs w:val="18"/>
        </w:rPr>
        <w:t>m</w:t>
      </w:r>
      <w:r>
        <w:rPr>
          <w:b/>
          <w:color w:val="001A1D"/>
          <w:spacing w:val="-1"/>
          <w:sz w:val="18"/>
          <w:szCs w:val="18"/>
        </w:rPr>
        <w:t>p</w:t>
      </w:r>
      <w:r>
        <w:rPr>
          <w:b/>
          <w:color w:val="001A1D"/>
          <w:spacing w:val="2"/>
          <w:sz w:val="18"/>
          <w:szCs w:val="18"/>
        </w:rPr>
        <w:t>l</w:t>
      </w:r>
      <w:r>
        <w:rPr>
          <w:b/>
          <w:color w:val="001A1D"/>
          <w:sz w:val="18"/>
          <w:szCs w:val="18"/>
        </w:rPr>
        <w:t>e</w:t>
      </w:r>
      <w:r>
        <w:rPr>
          <w:b/>
          <w:color w:val="001A1D"/>
          <w:spacing w:val="-4"/>
          <w:sz w:val="18"/>
          <w:szCs w:val="18"/>
        </w:rPr>
        <w:t xml:space="preserve"> I</w:t>
      </w:r>
      <w:r>
        <w:rPr>
          <w:b/>
          <w:color w:val="001A1D"/>
          <w:spacing w:val="-1"/>
          <w:sz w:val="18"/>
          <w:szCs w:val="18"/>
        </w:rPr>
        <w:t>npu</w:t>
      </w:r>
      <w:r>
        <w:rPr>
          <w:b/>
          <w:color w:val="001A1D"/>
          <w:spacing w:val="-3"/>
          <w:sz w:val="18"/>
          <w:szCs w:val="18"/>
        </w:rPr>
        <w:t>t/</w:t>
      </w:r>
      <w:r>
        <w:rPr>
          <w:b/>
          <w:color w:val="001A1D"/>
          <w:spacing w:val="2"/>
          <w:sz w:val="18"/>
          <w:szCs w:val="18"/>
        </w:rPr>
        <w:t>O</w:t>
      </w:r>
      <w:r>
        <w:rPr>
          <w:b/>
          <w:color w:val="001A1D"/>
          <w:spacing w:val="-5"/>
          <w:sz w:val="18"/>
          <w:szCs w:val="18"/>
        </w:rPr>
        <w:t>u</w:t>
      </w:r>
      <w:r>
        <w:rPr>
          <w:b/>
          <w:color w:val="001A1D"/>
          <w:spacing w:val="1"/>
          <w:sz w:val="18"/>
          <w:szCs w:val="18"/>
        </w:rPr>
        <w:t>t</w:t>
      </w:r>
      <w:r>
        <w:rPr>
          <w:b/>
          <w:color w:val="001A1D"/>
          <w:spacing w:val="-1"/>
          <w:sz w:val="18"/>
          <w:szCs w:val="18"/>
        </w:rPr>
        <w:t>pu</w:t>
      </w:r>
      <w:r>
        <w:rPr>
          <w:b/>
          <w:color w:val="001A1D"/>
          <w:sz w:val="18"/>
          <w:szCs w:val="18"/>
        </w:rPr>
        <w:t>t</w:t>
      </w:r>
      <w:r>
        <w:rPr>
          <w:b/>
          <w:color w:val="001A1D"/>
          <w:spacing w:val="1"/>
          <w:sz w:val="18"/>
          <w:szCs w:val="18"/>
        </w:rPr>
        <w:t xml:space="preserve"> </w:t>
      </w:r>
      <w:r>
        <w:rPr>
          <w:b/>
          <w:color w:val="001A1D"/>
          <w:spacing w:val="-10"/>
          <w:w w:val="101"/>
          <w:sz w:val="18"/>
          <w:szCs w:val="18"/>
        </w:rPr>
        <w:t>1:</w:t>
      </w:r>
    </w:p>
    <w:p w14:paraId="49EC7005" w14:textId="77777777" w:rsidR="00283D51" w:rsidRDefault="00283D51">
      <w:pPr>
        <w:spacing w:before="15" w:line="220" w:lineRule="exact"/>
        <w:rPr>
          <w:sz w:val="22"/>
          <w:szCs w:val="22"/>
        </w:rPr>
      </w:pPr>
    </w:p>
    <w:p w14:paraId="0E92586B" w14:textId="77777777" w:rsidR="00283D51" w:rsidRDefault="00000000">
      <w:pPr>
        <w:ind w:left="595"/>
        <w:rPr>
          <w:sz w:val="18"/>
          <w:szCs w:val="18"/>
        </w:rPr>
      </w:pPr>
      <w:r>
        <w:rPr>
          <w:color w:val="001A1D"/>
          <w:spacing w:val="-8"/>
          <w:w w:val="101"/>
          <w:sz w:val="18"/>
          <w:szCs w:val="18"/>
        </w:rPr>
        <w:t>I</w:t>
      </w:r>
      <w:r>
        <w:rPr>
          <w:color w:val="001A1D"/>
          <w:w w:val="101"/>
          <w:sz w:val="18"/>
          <w:szCs w:val="18"/>
        </w:rPr>
        <w:t>np</w:t>
      </w:r>
      <w:r>
        <w:rPr>
          <w:color w:val="001A1D"/>
          <w:spacing w:val="-5"/>
          <w:w w:val="101"/>
          <w:sz w:val="18"/>
          <w:szCs w:val="18"/>
        </w:rPr>
        <w:t>u</w:t>
      </w:r>
      <w:r>
        <w:rPr>
          <w:color w:val="001A1D"/>
          <w:spacing w:val="2"/>
          <w:w w:val="101"/>
          <w:sz w:val="18"/>
          <w:szCs w:val="18"/>
        </w:rPr>
        <w:t>t</w:t>
      </w:r>
      <w:r>
        <w:rPr>
          <w:color w:val="001A1D"/>
          <w:w w:val="101"/>
          <w:sz w:val="18"/>
          <w:szCs w:val="18"/>
        </w:rPr>
        <w:t>:</w:t>
      </w:r>
    </w:p>
    <w:p w14:paraId="1F56CA3A" w14:textId="77777777" w:rsidR="00283D51" w:rsidRDefault="00000000">
      <w:pPr>
        <w:spacing w:before="18"/>
        <w:ind w:left="595"/>
        <w:rPr>
          <w:sz w:val="18"/>
          <w:szCs w:val="18"/>
        </w:rPr>
      </w:pPr>
      <w:r>
        <w:rPr>
          <w:color w:val="001A1D"/>
          <w:sz w:val="18"/>
          <w:szCs w:val="18"/>
        </w:rPr>
        <w:t>2</w:t>
      </w:r>
    </w:p>
    <w:p w14:paraId="5F98E63D" w14:textId="77777777" w:rsidR="00283D51" w:rsidRDefault="00000000">
      <w:pPr>
        <w:spacing w:before="18"/>
        <w:ind w:left="595"/>
        <w:rPr>
          <w:sz w:val="18"/>
          <w:szCs w:val="18"/>
        </w:rPr>
      </w:pPr>
      <w:r>
        <w:rPr>
          <w:color w:val="001A1D"/>
          <w:spacing w:val="-5"/>
          <w:w w:val="101"/>
          <w:sz w:val="18"/>
          <w:szCs w:val="18"/>
        </w:rPr>
        <w:t>40</w:t>
      </w:r>
    </w:p>
    <w:p w14:paraId="07C5A3D5" w14:textId="77777777" w:rsidR="00283D51" w:rsidRDefault="00000000">
      <w:pPr>
        <w:spacing w:before="14"/>
        <w:ind w:left="595"/>
        <w:rPr>
          <w:sz w:val="18"/>
          <w:szCs w:val="18"/>
        </w:rPr>
      </w:pPr>
      <w:r>
        <w:rPr>
          <w:color w:val="001A1D"/>
          <w:sz w:val="18"/>
          <w:szCs w:val="18"/>
        </w:rPr>
        <w:t>7</w:t>
      </w:r>
    </w:p>
    <w:p w14:paraId="442AC48C" w14:textId="77777777" w:rsidR="00283D51" w:rsidRDefault="00283D51">
      <w:pPr>
        <w:spacing w:before="4" w:line="240" w:lineRule="exact"/>
        <w:rPr>
          <w:sz w:val="24"/>
          <w:szCs w:val="24"/>
        </w:rPr>
      </w:pPr>
    </w:p>
    <w:p w14:paraId="37C3021B" w14:textId="77777777" w:rsidR="00283D51" w:rsidRDefault="00000000">
      <w:pPr>
        <w:ind w:left="595"/>
        <w:rPr>
          <w:sz w:val="18"/>
          <w:szCs w:val="18"/>
        </w:rPr>
      </w:pPr>
      <w:r>
        <w:rPr>
          <w:color w:val="001A1D"/>
          <w:spacing w:val="-2"/>
          <w:w w:val="101"/>
          <w:sz w:val="18"/>
          <w:szCs w:val="18"/>
        </w:rPr>
        <w:t>O</w:t>
      </w:r>
      <w:r>
        <w:rPr>
          <w:color w:val="001A1D"/>
          <w:spacing w:val="-5"/>
          <w:w w:val="101"/>
          <w:sz w:val="18"/>
          <w:szCs w:val="18"/>
        </w:rPr>
        <w:t>u</w:t>
      </w:r>
      <w:r>
        <w:rPr>
          <w:color w:val="001A1D"/>
          <w:spacing w:val="-3"/>
          <w:w w:val="101"/>
          <w:sz w:val="18"/>
          <w:szCs w:val="18"/>
        </w:rPr>
        <w:t>t</w:t>
      </w:r>
      <w:r>
        <w:rPr>
          <w:color w:val="001A1D"/>
          <w:w w:val="101"/>
          <w:sz w:val="18"/>
          <w:szCs w:val="18"/>
        </w:rPr>
        <w:t>p</w:t>
      </w:r>
      <w:r>
        <w:rPr>
          <w:color w:val="001A1D"/>
          <w:spacing w:val="-5"/>
          <w:w w:val="101"/>
          <w:sz w:val="18"/>
          <w:szCs w:val="18"/>
        </w:rPr>
        <w:t>u</w:t>
      </w:r>
      <w:r>
        <w:rPr>
          <w:color w:val="001A1D"/>
          <w:spacing w:val="2"/>
          <w:w w:val="101"/>
          <w:sz w:val="18"/>
          <w:szCs w:val="18"/>
        </w:rPr>
        <w:t>t</w:t>
      </w:r>
      <w:r>
        <w:rPr>
          <w:color w:val="001A1D"/>
          <w:w w:val="101"/>
          <w:sz w:val="18"/>
          <w:szCs w:val="18"/>
        </w:rPr>
        <w:t>:</w:t>
      </w:r>
    </w:p>
    <w:p w14:paraId="4F349814" w14:textId="77777777" w:rsidR="00283D51" w:rsidRDefault="00000000">
      <w:pPr>
        <w:spacing w:before="14"/>
        <w:ind w:left="595"/>
        <w:rPr>
          <w:sz w:val="18"/>
          <w:szCs w:val="18"/>
        </w:rPr>
      </w:pPr>
      <w:r>
        <w:rPr>
          <w:color w:val="001A1D"/>
          <w:sz w:val="18"/>
          <w:szCs w:val="18"/>
        </w:rPr>
        <w:t>35 28</w:t>
      </w:r>
      <w:r>
        <w:rPr>
          <w:color w:val="001A1D"/>
          <w:spacing w:val="-5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21</w:t>
      </w:r>
      <w:r>
        <w:rPr>
          <w:color w:val="001A1D"/>
          <w:spacing w:val="-5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 xml:space="preserve">14 </w:t>
      </w:r>
      <w:r>
        <w:rPr>
          <w:color w:val="001A1D"/>
          <w:w w:val="101"/>
          <w:sz w:val="18"/>
          <w:szCs w:val="18"/>
        </w:rPr>
        <w:t>7</w:t>
      </w:r>
    </w:p>
    <w:p w14:paraId="2FBB220A" w14:textId="77777777" w:rsidR="00283D51" w:rsidRDefault="00283D51">
      <w:pPr>
        <w:spacing w:before="9" w:line="240" w:lineRule="exact"/>
        <w:rPr>
          <w:sz w:val="24"/>
          <w:szCs w:val="24"/>
        </w:rPr>
      </w:pPr>
    </w:p>
    <w:p w14:paraId="3915AD41" w14:textId="77777777" w:rsidR="00283D51" w:rsidRDefault="00000000">
      <w:pPr>
        <w:ind w:left="595"/>
        <w:rPr>
          <w:sz w:val="18"/>
          <w:szCs w:val="18"/>
        </w:rPr>
      </w:pPr>
      <w:r>
        <w:rPr>
          <w:b/>
          <w:color w:val="001A1D"/>
          <w:spacing w:val="-2"/>
          <w:sz w:val="18"/>
          <w:szCs w:val="18"/>
        </w:rPr>
        <w:t>E</w:t>
      </w:r>
      <w:r>
        <w:rPr>
          <w:b/>
          <w:color w:val="001A1D"/>
          <w:sz w:val="18"/>
          <w:szCs w:val="18"/>
        </w:rPr>
        <w:t>xa</w:t>
      </w:r>
      <w:r>
        <w:rPr>
          <w:b/>
          <w:color w:val="001A1D"/>
          <w:spacing w:val="-3"/>
          <w:sz w:val="18"/>
          <w:szCs w:val="18"/>
        </w:rPr>
        <w:t>m</w:t>
      </w:r>
      <w:r>
        <w:rPr>
          <w:b/>
          <w:color w:val="001A1D"/>
          <w:spacing w:val="-1"/>
          <w:sz w:val="18"/>
          <w:szCs w:val="18"/>
        </w:rPr>
        <w:t>p</w:t>
      </w:r>
      <w:r>
        <w:rPr>
          <w:b/>
          <w:color w:val="001A1D"/>
          <w:spacing w:val="2"/>
          <w:sz w:val="18"/>
          <w:szCs w:val="18"/>
        </w:rPr>
        <w:t>l</w:t>
      </w:r>
      <w:r>
        <w:rPr>
          <w:b/>
          <w:color w:val="001A1D"/>
          <w:sz w:val="18"/>
          <w:szCs w:val="18"/>
        </w:rPr>
        <w:t>e</w:t>
      </w:r>
      <w:r>
        <w:rPr>
          <w:b/>
          <w:color w:val="001A1D"/>
          <w:spacing w:val="-4"/>
          <w:sz w:val="18"/>
          <w:szCs w:val="18"/>
        </w:rPr>
        <w:t xml:space="preserve"> I</w:t>
      </w:r>
      <w:r>
        <w:rPr>
          <w:b/>
          <w:color w:val="001A1D"/>
          <w:spacing w:val="-1"/>
          <w:sz w:val="18"/>
          <w:szCs w:val="18"/>
        </w:rPr>
        <w:t>npu</w:t>
      </w:r>
      <w:r>
        <w:rPr>
          <w:b/>
          <w:color w:val="001A1D"/>
          <w:spacing w:val="-3"/>
          <w:sz w:val="18"/>
          <w:szCs w:val="18"/>
        </w:rPr>
        <w:t>t/</w:t>
      </w:r>
      <w:r>
        <w:rPr>
          <w:b/>
          <w:color w:val="001A1D"/>
          <w:spacing w:val="2"/>
          <w:sz w:val="18"/>
          <w:szCs w:val="18"/>
        </w:rPr>
        <w:t>O</w:t>
      </w:r>
      <w:r>
        <w:rPr>
          <w:b/>
          <w:color w:val="001A1D"/>
          <w:spacing w:val="-5"/>
          <w:sz w:val="18"/>
          <w:szCs w:val="18"/>
        </w:rPr>
        <w:t>u</w:t>
      </w:r>
      <w:r>
        <w:rPr>
          <w:b/>
          <w:color w:val="001A1D"/>
          <w:spacing w:val="1"/>
          <w:sz w:val="18"/>
          <w:szCs w:val="18"/>
        </w:rPr>
        <w:t>t</w:t>
      </w:r>
      <w:r>
        <w:rPr>
          <w:b/>
          <w:color w:val="001A1D"/>
          <w:spacing w:val="-1"/>
          <w:sz w:val="18"/>
          <w:szCs w:val="18"/>
        </w:rPr>
        <w:t>pu</w:t>
      </w:r>
      <w:r>
        <w:rPr>
          <w:b/>
          <w:color w:val="001A1D"/>
          <w:sz w:val="18"/>
          <w:szCs w:val="18"/>
        </w:rPr>
        <w:t>t</w:t>
      </w:r>
      <w:r>
        <w:rPr>
          <w:b/>
          <w:color w:val="001A1D"/>
          <w:spacing w:val="1"/>
          <w:sz w:val="18"/>
          <w:szCs w:val="18"/>
        </w:rPr>
        <w:t xml:space="preserve"> </w:t>
      </w:r>
      <w:r>
        <w:rPr>
          <w:b/>
          <w:color w:val="001A1D"/>
          <w:spacing w:val="-10"/>
          <w:w w:val="101"/>
          <w:sz w:val="18"/>
          <w:szCs w:val="18"/>
        </w:rPr>
        <w:t>2:</w:t>
      </w:r>
    </w:p>
    <w:p w14:paraId="0FA4655E" w14:textId="77777777" w:rsidR="00283D51" w:rsidRDefault="00283D51">
      <w:pPr>
        <w:spacing w:before="15" w:line="220" w:lineRule="exact"/>
        <w:rPr>
          <w:sz w:val="22"/>
          <w:szCs w:val="22"/>
        </w:rPr>
      </w:pPr>
    </w:p>
    <w:p w14:paraId="30D176F4" w14:textId="77777777" w:rsidR="00283D51" w:rsidRDefault="00000000">
      <w:pPr>
        <w:ind w:left="595"/>
        <w:rPr>
          <w:sz w:val="18"/>
          <w:szCs w:val="18"/>
        </w:rPr>
      </w:pPr>
      <w:r>
        <w:rPr>
          <w:color w:val="001A1D"/>
          <w:spacing w:val="-8"/>
          <w:w w:val="101"/>
          <w:sz w:val="18"/>
          <w:szCs w:val="18"/>
        </w:rPr>
        <w:t>I</w:t>
      </w:r>
      <w:r>
        <w:rPr>
          <w:color w:val="001A1D"/>
          <w:w w:val="101"/>
          <w:sz w:val="18"/>
          <w:szCs w:val="18"/>
        </w:rPr>
        <w:t>np</w:t>
      </w:r>
      <w:r>
        <w:rPr>
          <w:color w:val="001A1D"/>
          <w:spacing w:val="-5"/>
          <w:w w:val="101"/>
          <w:sz w:val="18"/>
          <w:szCs w:val="18"/>
        </w:rPr>
        <w:t>u</w:t>
      </w:r>
      <w:r>
        <w:rPr>
          <w:color w:val="001A1D"/>
          <w:spacing w:val="2"/>
          <w:w w:val="101"/>
          <w:sz w:val="18"/>
          <w:szCs w:val="18"/>
        </w:rPr>
        <w:t>t</w:t>
      </w:r>
      <w:r>
        <w:rPr>
          <w:color w:val="001A1D"/>
          <w:w w:val="101"/>
          <w:sz w:val="18"/>
          <w:szCs w:val="18"/>
        </w:rPr>
        <w:t>:</w:t>
      </w:r>
    </w:p>
    <w:p w14:paraId="6ECD4422" w14:textId="77777777" w:rsidR="00283D51" w:rsidRDefault="00000000">
      <w:pPr>
        <w:spacing w:before="18"/>
        <w:ind w:left="595"/>
        <w:rPr>
          <w:sz w:val="18"/>
          <w:szCs w:val="18"/>
        </w:rPr>
      </w:pPr>
      <w:r>
        <w:rPr>
          <w:color w:val="001A1D"/>
          <w:spacing w:val="-5"/>
          <w:w w:val="101"/>
          <w:sz w:val="18"/>
          <w:szCs w:val="18"/>
        </w:rPr>
        <w:t>66</w:t>
      </w:r>
    </w:p>
    <w:p w14:paraId="53BBAFDB" w14:textId="77777777" w:rsidR="00283D51" w:rsidRDefault="00000000">
      <w:pPr>
        <w:spacing w:before="18"/>
        <w:ind w:left="595"/>
        <w:rPr>
          <w:sz w:val="18"/>
          <w:szCs w:val="18"/>
        </w:rPr>
      </w:pPr>
      <w:r>
        <w:rPr>
          <w:color w:val="001A1D"/>
          <w:spacing w:val="-5"/>
          <w:w w:val="101"/>
          <w:sz w:val="18"/>
          <w:szCs w:val="18"/>
        </w:rPr>
        <w:t>121</w:t>
      </w:r>
    </w:p>
    <w:p w14:paraId="625646CA" w14:textId="77777777" w:rsidR="00283D51" w:rsidRDefault="00000000">
      <w:pPr>
        <w:spacing w:before="14"/>
        <w:ind w:left="595"/>
        <w:rPr>
          <w:sz w:val="18"/>
          <w:szCs w:val="18"/>
        </w:rPr>
      </w:pPr>
      <w:r>
        <w:rPr>
          <w:color w:val="001A1D"/>
          <w:spacing w:val="-5"/>
          <w:w w:val="101"/>
          <w:sz w:val="18"/>
          <w:szCs w:val="18"/>
        </w:rPr>
        <w:t>11</w:t>
      </w:r>
    </w:p>
    <w:p w14:paraId="22E6923E" w14:textId="77777777" w:rsidR="00283D51" w:rsidRDefault="00283D51">
      <w:pPr>
        <w:spacing w:before="4" w:line="240" w:lineRule="exact"/>
        <w:rPr>
          <w:sz w:val="24"/>
          <w:szCs w:val="24"/>
        </w:rPr>
      </w:pPr>
    </w:p>
    <w:p w14:paraId="02852CB8" w14:textId="77777777" w:rsidR="00283D51" w:rsidRDefault="00000000">
      <w:pPr>
        <w:ind w:left="595"/>
        <w:rPr>
          <w:sz w:val="18"/>
          <w:szCs w:val="18"/>
        </w:rPr>
      </w:pPr>
      <w:r>
        <w:rPr>
          <w:color w:val="001A1D"/>
          <w:spacing w:val="-2"/>
          <w:w w:val="101"/>
          <w:sz w:val="18"/>
          <w:szCs w:val="18"/>
        </w:rPr>
        <w:t>O</w:t>
      </w:r>
      <w:r>
        <w:rPr>
          <w:color w:val="001A1D"/>
          <w:spacing w:val="-5"/>
          <w:w w:val="101"/>
          <w:sz w:val="18"/>
          <w:szCs w:val="18"/>
        </w:rPr>
        <w:t>u</w:t>
      </w:r>
      <w:r>
        <w:rPr>
          <w:color w:val="001A1D"/>
          <w:spacing w:val="-3"/>
          <w:w w:val="101"/>
          <w:sz w:val="18"/>
          <w:szCs w:val="18"/>
        </w:rPr>
        <w:t>t</w:t>
      </w:r>
      <w:r>
        <w:rPr>
          <w:color w:val="001A1D"/>
          <w:w w:val="101"/>
          <w:sz w:val="18"/>
          <w:szCs w:val="18"/>
        </w:rPr>
        <w:t>p</w:t>
      </w:r>
      <w:r>
        <w:rPr>
          <w:color w:val="001A1D"/>
          <w:spacing w:val="-5"/>
          <w:w w:val="101"/>
          <w:sz w:val="18"/>
          <w:szCs w:val="18"/>
        </w:rPr>
        <w:t>u</w:t>
      </w:r>
      <w:r>
        <w:rPr>
          <w:color w:val="001A1D"/>
          <w:spacing w:val="2"/>
          <w:w w:val="101"/>
          <w:sz w:val="18"/>
          <w:szCs w:val="18"/>
        </w:rPr>
        <w:t>t</w:t>
      </w:r>
      <w:r>
        <w:rPr>
          <w:color w:val="001A1D"/>
          <w:w w:val="101"/>
          <w:sz w:val="18"/>
          <w:szCs w:val="18"/>
        </w:rPr>
        <w:t>:</w:t>
      </w:r>
    </w:p>
    <w:p w14:paraId="4A113A4D" w14:textId="77777777" w:rsidR="00283D51" w:rsidRDefault="00000000">
      <w:pPr>
        <w:spacing w:before="14"/>
        <w:ind w:left="595"/>
        <w:rPr>
          <w:sz w:val="18"/>
          <w:szCs w:val="18"/>
        </w:rPr>
      </w:pPr>
      <w:r>
        <w:rPr>
          <w:color w:val="001A1D"/>
          <w:sz w:val="18"/>
          <w:szCs w:val="18"/>
        </w:rPr>
        <w:t>121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110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99</w:t>
      </w:r>
      <w:r>
        <w:rPr>
          <w:color w:val="001A1D"/>
          <w:spacing w:val="-5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88</w:t>
      </w:r>
      <w:r>
        <w:rPr>
          <w:color w:val="001A1D"/>
          <w:spacing w:val="-4"/>
          <w:sz w:val="18"/>
          <w:szCs w:val="18"/>
        </w:rPr>
        <w:t xml:space="preserve"> </w:t>
      </w:r>
      <w:r>
        <w:rPr>
          <w:color w:val="001A1D"/>
          <w:sz w:val="18"/>
          <w:szCs w:val="18"/>
        </w:rPr>
        <w:t>77</w:t>
      </w:r>
      <w:r>
        <w:rPr>
          <w:color w:val="001A1D"/>
          <w:spacing w:val="-5"/>
          <w:sz w:val="18"/>
          <w:szCs w:val="18"/>
        </w:rPr>
        <w:t xml:space="preserve"> </w:t>
      </w:r>
      <w:r>
        <w:rPr>
          <w:color w:val="001A1D"/>
          <w:spacing w:val="-10"/>
          <w:w w:val="101"/>
          <w:sz w:val="18"/>
          <w:szCs w:val="18"/>
        </w:rPr>
        <w:t>66</w:t>
      </w:r>
    </w:p>
    <w:p w14:paraId="11F6834E" w14:textId="77777777" w:rsidR="00283D51" w:rsidRDefault="00283D51">
      <w:pPr>
        <w:spacing w:before="10" w:line="240" w:lineRule="exact"/>
        <w:rPr>
          <w:sz w:val="24"/>
          <w:szCs w:val="24"/>
        </w:rPr>
      </w:pPr>
    </w:p>
    <w:p w14:paraId="3917FDF6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687689CD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26916999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338CCA2E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31"/>
          <w:pgSz w:w="12240" w:h="15840"/>
          <w:pgMar w:top="460" w:right="380" w:bottom="280" w:left="380" w:header="267" w:footer="246" w:gutter="0"/>
          <w:pgNumType w:start="13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B351802" w14:textId="77777777" w:rsidR="00283D51" w:rsidRDefault="00000000">
      <w:pPr>
        <w:spacing w:before="14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7EE6E1A2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7A6B0D0B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77E04F4F" w14:textId="77777777" w:rsidR="00283D51" w:rsidRDefault="00000000">
      <w:pPr>
        <w:spacing w:before="1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734F94B0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4F08220B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060ECE73" w14:textId="77777777" w:rsidR="00283D51" w:rsidRDefault="00000000">
      <w:pPr>
        <w:spacing w:before="14"/>
        <w:ind w:right="180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0112CC1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492BB48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2CB90DF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52596BC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4B88DA8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5C355FF0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06AE58AD" w14:textId="77777777" w:rsidR="00283D51" w:rsidRDefault="00000000">
      <w:pPr>
        <w:spacing w:before="11" w:line="200" w:lineRule="exact"/>
      </w:pPr>
      <w:r>
        <w:br w:type="column"/>
      </w:r>
    </w:p>
    <w:p w14:paraId="698C9A32" w14:textId="77777777" w:rsidR="00283D51" w:rsidRDefault="00000000">
      <w:pPr>
        <w:spacing w:line="258" w:lineRule="auto"/>
        <w:ind w:right="849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,x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x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2045697" w14:textId="77777777" w:rsidR="00283D51" w:rsidRDefault="00000000">
      <w:pPr>
        <w:spacing w:before="2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=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&gt;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--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B7AC450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FC9E249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EFB17AE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1C87682" w14:textId="77777777" w:rsidR="00283D51" w:rsidRDefault="00000000">
      <w:pPr>
        <w:spacing w:before="19"/>
        <w:ind w:left="734"/>
        <w:rPr>
          <w:rFonts w:ascii="Consolas" w:eastAsia="Consolas" w:hAnsi="Consolas" w:cs="Consolas"/>
          <w:sz w:val="16"/>
          <w:szCs w:val="16"/>
        </w:rPr>
      </w:pPr>
      <w:r>
        <w:pict w14:anchorId="66D2E704">
          <v:group id="_x0000_s4212" style="position:absolute;left:0;text-align:left;margin-left:49.15pt;margin-top:555.1pt;width:516.05pt;height:208pt;z-index:-12218;mso-position-horizontal-relative:page;mso-position-vertical-relative:page" coordorigin="983,11102" coordsize="10321,4160">
            <v:shape id="_x0000_s4218" style="position:absolute;left:999;top:11118;width:547;height:0" coordorigin="999,11118" coordsize="547,0" path="m999,11118r547,e" filled="f" strokecolor="#a8a8a8" strokeweight=".82pt">
              <v:path arrowok="t"/>
            </v:shape>
            <v:shape id="_x0000_s4217" style="position:absolute;left:1546;top:11118;width:14;height:0" coordorigin="1546,11118" coordsize="14,0" path="m1546,11118r14,e" filled="f" strokecolor="#a8a8a8" strokeweight=".82pt">
              <v:path arrowok="t"/>
            </v:shape>
            <v:shape id="_x0000_s4216" style="position:absolute;left:1560;top:11118;width:9729;height:0" coordorigin="1560,11118" coordsize="9729,0" path="m1560,11118r9729,e" filled="f" strokecolor="#a8a8a8" strokeweight=".82pt">
              <v:path arrowok="t"/>
            </v:shape>
            <v:shape id="_x0000_s4215" style="position:absolute;left:1553;top:11125;width:0;height:3227" coordorigin="1553,11125" coordsize="0,3227" path="m1553,11125r,3227e" filled="f" strokecolor="#adaeac" strokeweight=".82pt">
              <v:path arrowok="t"/>
            </v:shape>
            <v:shape id="_x0000_s4214" style="position:absolute;left:992;top:11111;width:0;height:4143" coordorigin="992,11111" coordsize="0,4143" path="m992,11111r,4143e" filled="f" strokecolor="#a8a8a8" strokeweight=".82pt">
              <v:path arrowok="t"/>
            </v:shape>
            <v:shape id="_x0000_s4213" style="position:absolute;left:11296;top:11111;width:0;height:4143" coordorigin="11296,11111" coordsize="0,4143" path="m11296,11111r,4143e" filled="f" strokecolor="#a8a8a8" strokeweight=".82pt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2771C4B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2E850C2B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41308A75" w14:textId="77777777" w:rsidR="00283D51" w:rsidRDefault="00000000">
      <w:pPr>
        <w:spacing w:before="14" w:line="180" w:lineRule="exact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E3C8F94" w14:textId="77777777" w:rsidR="00283D51" w:rsidRDefault="00000000">
      <w:pPr>
        <w:spacing w:before="5"/>
        <w:ind w:left="84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45D223D" w14:textId="77777777" w:rsidR="00283D51" w:rsidRDefault="00283D51">
      <w:pPr>
        <w:spacing w:before="8" w:line="120" w:lineRule="exact"/>
        <w:rPr>
          <w:sz w:val="12"/>
          <w:szCs w:val="12"/>
        </w:rPr>
      </w:pPr>
    </w:p>
    <w:p w14:paraId="33F77991" w14:textId="77777777" w:rsidR="00283D51" w:rsidRDefault="00283D51">
      <w:pPr>
        <w:spacing w:line="200" w:lineRule="exact"/>
      </w:pPr>
    </w:p>
    <w:p w14:paraId="37FF8FCF" w14:textId="77777777" w:rsidR="00283D51" w:rsidRDefault="00283D51">
      <w:pPr>
        <w:spacing w:line="200" w:lineRule="exact"/>
      </w:pPr>
    </w:p>
    <w:p w14:paraId="623CD3C3" w14:textId="77777777" w:rsidR="00283D51" w:rsidRDefault="00283D51">
      <w:pPr>
        <w:spacing w:line="200" w:lineRule="exact"/>
      </w:pPr>
    </w:p>
    <w:p w14:paraId="5294B854" w14:textId="77777777" w:rsidR="00283D51" w:rsidRDefault="00283D51">
      <w:pPr>
        <w:spacing w:line="200" w:lineRule="exact"/>
      </w:pPr>
    </w:p>
    <w:p w14:paraId="2E705C36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1191"/>
        <w:gridCol w:w="1186"/>
        <w:gridCol w:w="418"/>
      </w:tblGrid>
      <w:tr w:rsidR="00283D51" w14:paraId="7355F210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78E5A76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B31285A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119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7E5C31C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118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47AEEC6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B270776" w14:textId="77777777" w:rsidR="00283D51" w:rsidRDefault="00283D51"/>
        </w:tc>
      </w:tr>
      <w:tr w:rsidR="00283D51" w14:paraId="0A785E76" w14:textId="77777777">
        <w:trPr>
          <w:trHeight w:hRule="exact" w:val="807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34327E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43F58029">
                <v:shape id="_x0000_i1047" type="#_x0000_t75" style="width:7.5pt;height:6pt">
                  <v:imagedata r:id="rId16" o:title=""/>
                </v:shape>
              </w:pict>
            </w:r>
          </w:p>
          <w:p w14:paraId="4481EE28" w14:textId="77777777" w:rsidR="00283D51" w:rsidRDefault="00283D51">
            <w:pPr>
              <w:spacing w:before="5" w:line="160" w:lineRule="exact"/>
              <w:rPr>
                <w:sz w:val="17"/>
                <w:szCs w:val="17"/>
              </w:rPr>
            </w:pPr>
          </w:p>
          <w:p w14:paraId="479A3AF7" w14:textId="77777777" w:rsidR="00283D51" w:rsidRDefault="00283D51">
            <w:pPr>
              <w:spacing w:line="200" w:lineRule="exact"/>
            </w:pPr>
          </w:p>
          <w:p w14:paraId="02D4E5AF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7C16C8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7F82D6F0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40</w:t>
            </w:r>
          </w:p>
          <w:p w14:paraId="597CB5B0" w14:textId="77777777" w:rsidR="00283D51" w:rsidRDefault="00000000">
            <w:pPr>
              <w:spacing w:before="4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119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0530E8F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14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118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D6253D3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14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369142" w14:textId="77777777" w:rsidR="00283D51" w:rsidRDefault="0098029A">
            <w:pPr>
              <w:spacing w:before="92"/>
              <w:ind w:left="83"/>
              <w:rPr>
                <w:sz w:val="12"/>
                <w:szCs w:val="12"/>
              </w:rPr>
            </w:pPr>
            <w:r>
              <w:pict w14:anchorId="3C427A77">
                <v:shape id="_x0000_i1048" type="#_x0000_t75" style="width:7.5pt;height:6pt">
                  <v:imagedata r:id="rId16" o:title=""/>
                </v:shape>
              </w:pict>
            </w:r>
          </w:p>
          <w:p w14:paraId="386F4F05" w14:textId="77777777" w:rsidR="00283D51" w:rsidRDefault="00283D51">
            <w:pPr>
              <w:spacing w:before="5" w:line="160" w:lineRule="exact"/>
              <w:rPr>
                <w:sz w:val="17"/>
                <w:szCs w:val="17"/>
              </w:rPr>
            </w:pPr>
          </w:p>
          <w:p w14:paraId="21373594" w14:textId="77777777" w:rsidR="00283D51" w:rsidRDefault="00283D51">
            <w:pPr>
              <w:spacing w:line="200" w:lineRule="exact"/>
            </w:pPr>
          </w:p>
          <w:p w14:paraId="5E0F4289" w14:textId="77777777" w:rsidR="00283D51" w:rsidRDefault="00283D51">
            <w:pPr>
              <w:spacing w:line="200" w:lineRule="exact"/>
            </w:pPr>
          </w:p>
        </w:tc>
      </w:tr>
    </w:tbl>
    <w:p w14:paraId="46CC7C6E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2DCE5E34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5D60EB57">
          <v:group id="_x0000_s4198" style="position:absolute;left:0;text-align:left;margin-left:48.65pt;margin-top:26.8pt;width:27.45pt;height:10.65pt;z-index:-12215;mso-position-horizontal-relative:page" coordorigin="973,536" coordsize="549,213">
            <v:shape id="_x0000_s4209" style="position:absolute;left:979;top:542;width:538;height:202" coordorigin="979,542" coordsize="538,202" path="m979,705r,-124l979,576r1,-5l982,566r2,-5l986,557r4,-3l994,550r4,-3l1003,545r5,-2l1013,542r5,l1477,542r5,l1487,543r5,2l1497,547r4,3l1505,554r4,3l1511,561r2,5l1515,571r1,5l1516,581r,124l1516,710r-1,5l1513,720r-2,4l1492,741r-5,2l1482,744r-5,l1018,744r-5,l1008,743r-5,-2l998,739,982,720r-2,-5l979,710r,-5xe" filled="f" strokeweight=".19761mm">
              <v:path arrowok="t"/>
            </v:shape>
            <v:shape id="_x0000_s4208" type="#_x0000_t75" style="position:absolute;left:974;top:537;width:547;height:211">
              <v:imagedata r:id="rId18" o:title=""/>
            </v:shape>
            <v:shape id="_x0000_s4207" style="position:absolute;left:1286;top:639;width:60;height:63" coordorigin="1286,639" coordsize="60,63" path="m1286,672r,9l1289,689r5,5l1300,699r8,3l1327,702r8,-1l1341,698r,-14l1336,687r-6,2l1312,689r-6,-4l1305,676r41,l1346,659r-2,-7l1339,647r-5,-5l1327,639r-9,l1312,653r5,-1l1325,652r3,4l1328,665r-23,l1309,639r-8,3l1295,648r-6,6l1286,662r,10xe" fillcolor="#ababab" stroked="f">
              <v:path arrowok="t"/>
            </v:shape>
            <v:shape id="_x0000_s4206" style="position:absolute;left:1305;top:639;width:12;height:25" coordorigin="1305,639" coordsize="12,25" path="m1309,639r-4,26l1307,658r5,-5l1318,639r-9,xe" fillcolor="#ababab" stroked="f">
              <v:path arrowok="t"/>
            </v:shape>
            <v:shape id="_x0000_s4205" style="position:absolute;left:1353;top:639;width:52;height:63" coordorigin="1353,639" coordsize="52,63" path="m1378,639r-9,3l1363,648r-7,6l1353,662r,19l1356,688r6,6l1368,699r8,3l1394,702r6,-1l1405,698r,-14l1400,686r-5,2l1385,688r-4,-2l1375,680r-2,-4l1373,665r2,-4l1381,655r5,-2l1396,653r5,2l1405,658r,-16l1401,640r-5,-1l1378,639xe" fillcolor="#ababab" stroked="f">
              <v:path arrowok="t"/>
            </v:shape>
            <v:shape id="_x0000_s4204" style="position:absolute;left:1409;top:622;width:44;height:80" coordorigin="1409,622" coordsize="44,80" path="m1439,685r,-31l1453,654r,-13l1439,641r,-19l1419,628r,13l1409,641r,13l1419,654r,41l1426,702r19,l1450,701r3,-1l1453,686r-2,1l1446,688r-5,l1439,685xe" fillcolor="#ababab" stroked="f">
              <v:path arrowok="t"/>
            </v:shape>
            <v:shape id="_x0000_s4203" style="position:absolute;left:1118;top:639;width:68;height:63" coordorigin="1118,639" coordsize="68,63" path="m1121,688r6,6l1133,699r5,-17l1138,665r1,-4l1142,658r6,-5l1162,653r4,6l1166,682r-4,6l1162,702r9,-3l1177,693r6,-5l1186,680r,-19l1183,653r-6,-5l1171,642r-8,-3l1142,639r-8,3l1127,648r-6,5l1118,661r,19l1121,688xe" fillcolor="#ababab" stroked="f">
              <v:path arrowok="t"/>
            </v:shape>
            <v:shape id="_x0000_s4202" style="position:absolute;left:1041;top:615;width:69;height:87" coordorigin="1041,615" coordsize="69,87" path="m1041,660r,13l1045,683r8,8l1061,698r10,4l1095,702r9,-1l1110,698r,-18l1104,684r-7,2l1081,686r-7,-3l1069,678r-4,-4l1062,667r,-16l1065,644r5,-5l1075,634r7,-3l1098,631r6,2l1110,636r,-18l1104,616r-7,-1l1074,615r-11,4l1054,628r-8,8l1041,647r,13xe" fillcolor="#ababab" stroked="f">
              <v:path arrowok="t"/>
            </v:shape>
            <v:shape id="_x0000_s4201" style="position:absolute;left:1133;top:682;width:29;height:20" coordorigin="1133,682" coordsize="29,20" path="m1138,682r-5,17l1141,702r21,l1162,688r-19,l1138,682xe" fillcolor="#ababab" stroked="f">
              <v:path arrowok="t"/>
            </v:shape>
            <v:shape id="_x0000_s4200" style="position:absolute;left:1194;top:640;width:41;height:61" coordorigin="1194,640" coordsize="41,61" path="m1230,640r-8,l1217,644r-4,8l1213,652r,-11l1194,641r,60l1213,701r,-34l1217,660r5,-5l1230,655r5,2l1235,640r-5,xe" fillcolor="#ababab" stroked="f">
              <v:path arrowok="t"/>
            </v:shape>
            <v:shape id="_x0000_s4199" style="position:absolute;left:1242;top:640;width:41;height:61" coordorigin="1242,640" coordsize="41,61" path="m1278,640r-8,l1265,644r-4,8l1261,652r,-11l1242,641r,60l1261,701r,-34l1265,660r5,-5l1278,655r5,2l1283,640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6A3146B7">
          <v:shape id="_x0000_i1049" type="#_x0000_t75" style="width:8.25pt;height:6pt">
            <v:imagedata r:id="rId16" o:title=""/>
          </v:shape>
        </w:pict>
      </w:r>
    </w:p>
    <w:p w14:paraId="6100CD5A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76D2D513" w14:textId="77777777" w:rsidR="00283D51" w:rsidRDefault="00283D51">
      <w:pPr>
        <w:spacing w:line="200" w:lineRule="exact"/>
      </w:pPr>
    </w:p>
    <w:p w14:paraId="114542E0" w14:textId="77777777" w:rsidR="00283D51" w:rsidRDefault="00283D51">
      <w:pPr>
        <w:spacing w:line="200" w:lineRule="exact"/>
      </w:pPr>
    </w:p>
    <w:p w14:paraId="2923405A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48688048" w14:textId="77777777" w:rsidR="00283D51" w:rsidRDefault="00283D51">
      <w:pPr>
        <w:spacing w:before="5" w:line="140" w:lineRule="exact"/>
        <w:rPr>
          <w:sz w:val="14"/>
          <w:szCs w:val="14"/>
        </w:rPr>
      </w:pPr>
    </w:p>
    <w:p w14:paraId="6C0E1DD9" w14:textId="77777777" w:rsidR="00283D51" w:rsidRDefault="00000000">
      <w:pPr>
        <w:spacing w:before="7"/>
        <w:ind w:left="47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7</w:t>
      </w:r>
    </w:p>
    <w:p w14:paraId="749C09E9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7F72B9B6">
          <v:group id="_x0000_s4195" style="position:absolute;left:0;text-align:left;margin-left:37.7pt;margin-top:28.75pt;width:537.2pt;height:48.2pt;z-index:-12213;mso-position-horizontal-relative:page;mso-position-vertical-relative:page" coordorigin="754,575" coordsize="10744,964">
            <v:shape id="_x0000_s4196" style="position:absolute;left:754;top:575;width:10744;height:964" coordorigin="754,575" coordsize="10744,964" path="m754,1522r,-930l754,587r2,-4l759,580r3,-3l766,575r5,l11481,575r5,l11490,577r3,3l11497,583r1,4l11498,592r,930l11498,1526r-1,4l11493,1534r-3,3l11486,1539r-5,l771,1539r-17,-13l754,1522xe" filled="f" strokecolor="#c9d0d5" strokeweight=".19761mm">
              <v:path arrowok="t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2135280E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0F4E7708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50392E7E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3CB987A4" w14:textId="77777777" w:rsidR="00283D51" w:rsidRDefault="00283D51">
      <w:pPr>
        <w:spacing w:line="200" w:lineRule="exact"/>
      </w:pPr>
    </w:p>
    <w:p w14:paraId="34957FB0" w14:textId="77777777" w:rsidR="00283D51" w:rsidRDefault="00283D51">
      <w:pPr>
        <w:spacing w:line="200" w:lineRule="exact"/>
      </w:pPr>
    </w:p>
    <w:p w14:paraId="665045FF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s.</w:t>
      </w:r>
    </w:p>
    <w:p w14:paraId="309A3748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2747915C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7FA045D8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13CF7899" w14:textId="77777777">
        <w:trPr>
          <w:trHeight w:hRule="exact" w:val="389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2A45DFD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6B689C1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3A84C0D1" w14:textId="77777777">
        <w:trPr>
          <w:trHeight w:hRule="exact" w:val="586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524400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  <w:p w14:paraId="0407733E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CDCD0B1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2E3ECE80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</w:tr>
    </w:tbl>
    <w:p w14:paraId="11E5F43C" w14:textId="77777777" w:rsidR="00283D51" w:rsidRDefault="00283D51">
      <w:pPr>
        <w:spacing w:before="10" w:line="160" w:lineRule="exact"/>
        <w:rPr>
          <w:sz w:val="17"/>
          <w:szCs w:val="17"/>
        </w:rPr>
      </w:pPr>
    </w:p>
    <w:p w14:paraId="3DD76143" w14:textId="77777777" w:rsidR="00283D51" w:rsidRDefault="00283D51">
      <w:pPr>
        <w:spacing w:line="200" w:lineRule="exact"/>
      </w:pPr>
    </w:p>
    <w:p w14:paraId="0ABB1B6A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47175D57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6664B668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40B6B1E3" w14:textId="77777777" w:rsidR="00283D51" w:rsidRDefault="00000000">
      <w:pPr>
        <w:spacing w:before="9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BD31FD7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2D7954CC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22B6D9D9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5BD01519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58C653EC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4B8E5788" w14:textId="77777777" w:rsidR="00283D51" w:rsidRDefault="00000000">
      <w:pPr>
        <w:spacing w:before="15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2EC0CB3B" w14:textId="77777777" w:rsidR="00283D51" w:rsidRDefault="00000000">
      <w:pPr>
        <w:spacing w:before="14" w:line="180" w:lineRule="exact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35417392" w14:textId="77777777" w:rsidR="00283D51" w:rsidRDefault="00000000">
      <w:pPr>
        <w:spacing w:before="16" w:line="200" w:lineRule="exact"/>
      </w:pPr>
      <w:r>
        <w:br w:type="column"/>
      </w:r>
    </w:p>
    <w:p w14:paraId="2AFB796A" w14:textId="77777777" w:rsidR="00283D51" w:rsidRDefault="00000000">
      <w:pPr>
        <w:spacing w:line="258" w:lineRule="auto"/>
        <w:ind w:right="8130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b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%d\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/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b);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b</w:t>
      </w:r>
      <w:proofErr w:type="spellEnd"/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C6D9507" w14:textId="77777777" w:rsidR="00283D51" w:rsidRDefault="00000000">
      <w:pPr>
        <w:spacing w:line="16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6F4B7626">
          <v:group id="_x0000_s4185" style="position:absolute;left:0;text-align:left;margin-left:49.15pt;margin-top:-92.15pt;width:516.05pt;height:230.55pt;z-index:-12212;mso-position-horizontal-relative:page" coordorigin="983,-1843" coordsize="10321,4611">
            <v:shape id="_x0000_s4194" style="position:absolute;left:999;top:-1828;width:547;height:0" coordorigin="999,-1828" coordsize="547,0" path="m999,-1828r547,e" filled="f" strokecolor="#a8a8a8" strokeweight=".82pt">
              <v:path arrowok="t"/>
            </v:shape>
            <v:shape id="_x0000_s4193" style="position:absolute;left:1546;top:-1828;width:14;height:0" coordorigin="1546,-1828" coordsize="14,0" path="m1546,-1828r14,e" filled="f" strokecolor="#a8a8a8" strokeweight=".82pt">
              <v:path arrowok="t"/>
            </v:shape>
            <v:shape id="_x0000_s4192" style="position:absolute;left:1560;top:-1828;width:9729;height:0" coordorigin="1560,-1828" coordsize="9729,0" path="m1560,-1828r9729,e" filled="f" strokecolor="#a8a8a8" strokeweight=".82pt">
              <v:path arrowok="t"/>
            </v:shape>
            <v:shape id="_x0000_s4191" style="position:absolute;left:1553;top:-1820;width:0;height:2012" coordorigin="1553,-1820" coordsize="0,2012" path="m1553,-1820r,2011e" filled="f" strokecolor="#adaeac" strokeweight=".82pt">
              <v:path arrowok="t"/>
            </v:shape>
            <v:shape id="_x0000_s4190" style="position:absolute;left:992;top:-1835;width:0;height:4595" coordorigin="992,-1835" coordsize="0,4595" path="m992,-1835r,4595e" filled="f" strokecolor="#a8a8a8" strokeweight=".82pt">
              <v:path arrowok="t"/>
            </v:shape>
            <v:shape id="_x0000_s4189" style="position:absolute;left:999;top:2753;width:10290;height:0" coordorigin="999,2753" coordsize="10290,0" path="m999,2753r10290,e" filled="f" strokecolor="#a8a8a8" strokeweight=".82pt">
              <v:path arrowok="t"/>
            </v:shape>
            <v:shape id="_x0000_s4188" style="position:absolute;left:11296;top:-1835;width:0;height:4595" coordorigin="11296,-1835" coordsize="0,4595" path="m11296,-1835r,4595e" filled="f" strokecolor="#a8a8a8" strokeweight=".82pt">
              <v:path arrowok="t"/>
            </v:shape>
            <v:shape id="_x0000_s4187" style="position:absolute;left:11183;top:2596;width:101;height:101" coordorigin="11183,2596" coordsize="101,101" path="m11284,2596r-101,100e" filled="f" strokeweight=".39525mm">
              <v:path arrowok="t"/>
            </v:shape>
            <v:shape id="_x0000_s4186" style="position:absolute;left:11239;top:2652;width:45;height:45" coordorigin="11239,2652" coordsize="45,45" path="m11284,2652r-45,44e" filled="f" strokeweight=".39525mm">
              <v:path arrowok="t"/>
            </v:shape>
            <w10:wrap anchorx="page"/>
          </v:group>
        </w:pict>
      </w: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2FAE5E3" w14:textId="77777777" w:rsidR="00283D51" w:rsidRDefault="00283D51">
      <w:pPr>
        <w:spacing w:line="200" w:lineRule="exact"/>
      </w:pPr>
    </w:p>
    <w:p w14:paraId="4E522615" w14:textId="77777777" w:rsidR="00283D51" w:rsidRDefault="00283D51">
      <w:pPr>
        <w:spacing w:line="200" w:lineRule="exact"/>
      </w:pPr>
    </w:p>
    <w:p w14:paraId="408BCDB1" w14:textId="77777777" w:rsidR="00283D51" w:rsidRDefault="00283D51">
      <w:pPr>
        <w:spacing w:line="200" w:lineRule="exact"/>
      </w:pPr>
    </w:p>
    <w:p w14:paraId="4E5EE5E1" w14:textId="77777777" w:rsidR="00283D51" w:rsidRDefault="00283D51">
      <w:pPr>
        <w:spacing w:line="200" w:lineRule="exact"/>
      </w:pPr>
    </w:p>
    <w:p w14:paraId="29A5B5C4" w14:textId="77777777" w:rsidR="00283D51" w:rsidRDefault="00283D51">
      <w:pPr>
        <w:spacing w:line="200" w:lineRule="exact"/>
      </w:pPr>
    </w:p>
    <w:p w14:paraId="553AEF8D" w14:textId="77777777" w:rsidR="00283D51" w:rsidRDefault="00283D51">
      <w:pPr>
        <w:spacing w:line="200" w:lineRule="exact"/>
      </w:pPr>
    </w:p>
    <w:p w14:paraId="5104DBC6" w14:textId="77777777" w:rsidR="00283D51" w:rsidRDefault="00283D51">
      <w:pPr>
        <w:spacing w:line="200" w:lineRule="exact"/>
      </w:pPr>
    </w:p>
    <w:p w14:paraId="427015D1" w14:textId="77777777" w:rsidR="00283D51" w:rsidRDefault="00283D51">
      <w:pPr>
        <w:spacing w:line="200" w:lineRule="exact"/>
      </w:pPr>
    </w:p>
    <w:p w14:paraId="6101D96D" w14:textId="77777777" w:rsidR="00283D51" w:rsidRDefault="00283D51">
      <w:pPr>
        <w:spacing w:line="200" w:lineRule="exact"/>
      </w:pPr>
    </w:p>
    <w:p w14:paraId="1EFF1705" w14:textId="77777777" w:rsidR="00283D51" w:rsidRDefault="00283D51">
      <w:pPr>
        <w:spacing w:line="200" w:lineRule="exact"/>
      </w:pPr>
    </w:p>
    <w:p w14:paraId="3B22EE4A" w14:textId="77777777" w:rsidR="00283D51" w:rsidRDefault="00283D51">
      <w:pPr>
        <w:spacing w:line="200" w:lineRule="exact"/>
      </w:pPr>
    </w:p>
    <w:p w14:paraId="461C4DB2" w14:textId="77777777" w:rsidR="00283D51" w:rsidRDefault="00283D51">
      <w:pPr>
        <w:spacing w:line="200" w:lineRule="exact"/>
      </w:pPr>
    </w:p>
    <w:p w14:paraId="46DD8413" w14:textId="77777777" w:rsidR="00283D51" w:rsidRDefault="00283D51">
      <w:pPr>
        <w:spacing w:line="200" w:lineRule="exact"/>
      </w:pPr>
    </w:p>
    <w:p w14:paraId="3B20A1A6" w14:textId="77777777" w:rsidR="00283D51" w:rsidRDefault="00283D51">
      <w:pPr>
        <w:spacing w:line="200" w:lineRule="exact"/>
      </w:pPr>
    </w:p>
    <w:p w14:paraId="6DE6217D" w14:textId="77777777" w:rsidR="00283D51" w:rsidRDefault="00283D51">
      <w:pPr>
        <w:spacing w:line="200" w:lineRule="exact"/>
      </w:pPr>
    </w:p>
    <w:p w14:paraId="309F9D7D" w14:textId="77777777" w:rsidR="00283D51" w:rsidRDefault="00283D51">
      <w:pPr>
        <w:spacing w:before="11"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740B2A91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699F98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D1C8C98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4A7F28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FCF680" w14:textId="77777777" w:rsidR="00283D51" w:rsidRDefault="00000000">
            <w:pPr>
              <w:spacing w:before="80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A896597" w14:textId="77777777" w:rsidR="00283D51" w:rsidRDefault="00283D51"/>
        </w:tc>
      </w:tr>
      <w:tr w:rsidR="00283D51" w14:paraId="73A0919F" w14:textId="77777777">
        <w:trPr>
          <w:trHeight w:hRule="exact" w:val="29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B6CFF46" w14:textId="77777777" w:rsidR="00283D51" w:rsidRDefault="0098029A">
            <w:pPr>
              <w:spacing w:before="89"/>
              <w:ind w:left="85"/>
              <w:rPr>
                <w:sz w:val="12"/>
                <w:szCs w:val="12"/>
              </w:rPr>
            </w:pPr>
            <w:r>
              <w:pict w14:anchorId="3D007389">
                <v:shape id="_x0000_i1050" type="#_x0000_t75" style="width:7.5pt;height:6pt">
                  <v:imagedata r:id="rId16" o:title=""/>
                </v:shape>
              </w:pict>
            </w: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F8A1159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EC852FA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624443E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85AEF71" w14:textId="77777777" w:rsidR="00283D51" w:rsidRDefault="0098029A">
            <w:pPr>
              <w:spacing w:before="89"/>
              <w:ind w:left="78"/>
              <w:rPr>
                <w:sz w:val="12"/>
                <w:szCs w:val="12"/>
              </w:rPr>
            </w:pPr>
            <w:r>
              <w:pict w14:anchorId="555D1F9E">
                <v:shape id="_x0000_i1051" type="#_x0000_t75" style="width:7.5pt;height:6pt">
                  <v:imagedata r:id="rId16" o:title=""/>
                </v:shape>
              </w:pict>
            </w:r>
          </w:p>
        </w:tc>
      </w:tr>
      <w:tr w:rsidR="00283D51" w14:paraId="3CBB1DAF" w14:textId="77777777">
        <w:trPr>
          <w:trHeight w:hRule="exact" w:val="28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FF7D37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739BF1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325B37" w14:textId="77777777" w:rsidR="00283D51" w:rsidRDefault="00000000">
            <w:pPr>
              <w:spacing w:before="18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2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5E2581F" w14:textId="77777777" w:rsidR="00283D51" w:rsidRDefault="00000000">
            <w:pPr>
              <w:spacing w:before="18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75B82F0" w14:textId="77777777" w:rsidR="00283D51" w:rsidRDefault="00283D51"/>
        </w:tc>
      </w:tr>
    </w:tbl>
    <w:p w14:paraId="716E9D03" w14:textId="77777777" w:rsidR="00283D51" w:rsidRDefault="00283D51">
      <w:pPr>
        <w:spacing w:before="5" w:line="140" w:lineRule="exact"/>
        <w:rPr>
          <w:sz w:val="14"/>
          <w:szCs w:val="14"/>
        </w:rPr>
      </w:pPr>
    </w:p>
    <w:p w14:paraId="3B8A5F25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7092C9DC">
          <v:group id="_x0000_s4171" style="position:absolute;left:0;text-align:left;margin-left:48.65pt;margin-top:26.75pt;width:27.45pt;height:10.8pt;z-index:-12211;mso-position-horizontal-relative:page" coordorigin="973,535" coordsize="549,216">
            <v:shape id="_x0000_s4182" style="position:absolute;left:979;top:542;width:538;height:202" coordorigin="979,542" coordsize="538,202" path="m979,704r,-123l979,576r1,-5l982,566r2,-5l986,557r4,-4l994,550r4,-3l1003,545r5,-2l1013,542r5,l1477,542r5,l1487,543r5,2l1497,547r4,3l1505,553r4,4l1511,561r2,5l1515,571r1,5l1516,581r,123l1516,710r-1,5l1513,719r-2,5l1492,741r-5,2l1482,744r-5,l1018,744r-5,l1008,743r-5,-2l998,739,982,719r-2,-4l979,710r,-6xe" filled="f" strokeweight=".19761mm">
              <v:path arrowok="t"/>
            </v:shape>
            <v:shape id="_x0000_s4181" type="#_x0000_t75" style="position:absolute;left:974;top:535;width:547;height:216">
              <v:imagedata r:id="rId17" o:title=""/>
            </v:shape>
            <v:shape id="_x0000_s4180" style="position:absolute;left:1286;top:632;width:60;height:63" coordorigin="1286,632" coordsize="60,63" path="m1286,665r,9l1289,682r5,5l1300,693r8,2l1327,695r8,-1l1341,691r,-14l1336,681r-6,1l1312,682r-6,-4l1305,669r41,l1346,652r-2,-7l1339,640r-5,-5l1327,632r-9,l1312,646r5,-1l1325,645r3,4l1328,658r-23,l1309,632r-8,3l1295,641r-6,6l1286,655r,10xe" fillcolor="#ababab" stroked="f">
              <v:path arrowok="t"/>
            </v:shape>
            <v:shape id="_x0000_s4179" style="position:absolute;left:1305;top:632;width:12;height:25" coordorigin="1305,632" coordsize="12,25" path="m1309,632r-4,26l1307,651r5,-5l1318,632r-9,xe" fillcolor="#ababab" stroked="f">
              <v:path arrowok="t"/>
            </v:shape>
            <v:shape id="_x0000_s4178" style="position:absolute;left:1353;top:632;width:52;height:63" coordorigin="1353,632" coordsize="52,63" path="m1378,632r-9,3l1363,641r-7,6l1353,655r,19l1356,681r6,6l1368,692r8,3l1394,695r6,-1l1405,692r,-15l1400,680r-5,1l1385,681r-4,-1l1375,674r-2,-5l1373,659r2,-5l1381,648r5,-1l1396,647r5,1l1405,651r,-16l1401,633r-5,-1l1378,632xe" fillcolor="#ababab" stroked="f">
              <v:path arrowok="t"/>
            </v:shape>
            <v:shape id="_x0000_s4177" style="position:absolute;left:1409;top:616;width:44;height:80" coordorigin="1409,616" coordsize="44,80" path="m1439,678r,-31l1453,647r,-13l1439,634r,-18l1419,621r,13l1409,634r,13l1419,647r,41l1426,695r19,l1450,695r3,-2l1453,679r-2,2l1446,681r-5,l1439,678xe" fillcolor="#ababab" stroked="f">
              <v:path arrowok="t"/>
            </v:shape>
            <v:shape id="_x0000_s4176" style="position:absolute;left:1118;top:632;width:68;height:63" coordorigin="1118,632" coordsize="68,63" path="m1121,681r6,6l1133,692r5,-17l1138,658r1,-4l1142,651r6,-4l1162,647r4,5l1166,675r-4,6l1162,695r9,-3l1177,687r6,-6l1186,673r,-19l1183,646r-6,-5l1171,635r-8,-3l1142,632r-8,3l1127,641r-6,5l1118,654r,20l1121,681xe" fillcolor="#ababab" stroked="f">
              <v:path arrowok="t"/>
            </v:shape>
            <v:shape id="_x0000_s4175" style="position:absolute;left:1041;top:608;width:69;height:87" coordorigin="1041,608" coordsize="69,87" path="m1041,654r,12l1045,676r8,8l1061,691r10,4l1095,695r9,-1l1110,691r,-17l1104,677r-7,2l1081,679r-7,-2l1069,672r-4,-5l1062,660r,-16l1065,637r5,-5l1075,627r7,-2l1098,625r6,1l1110,630r,-19l1104,609r-7,-1l1074,608r-11,5l1054,621r-8,8l1041,640r,14xe" fillcolor="#ababab" stroked="f">
              <v:path arrowok="t"/>
            </v:shape>
            <v:shape id="_x0000_s4174" style="position:absolute;left:1133;top:675;width:29;height:20" coordorigin="1133,675" coordsize="29,20" path="m1138,675r-5,17l1141,695r21,l1162,681r-19,l1138,675xe" fillcolor="#ababab" stroked="f">
              <v:path arrowok="t"/>
            </v:shape>
            <v:shape id="_x0000_s4173" style="position:absolute;left:1194;top:633;width:41;height:61" coordorigin="1194,633" coordsize="41,61" path="m1230,633r-8,l1217,637r-4,8l1213,645r,-11l1194,634r,60l1213,694r,-34l1217,653r5,-4l1230,649r5,1l1235,633r-5,xe" fillcolor="#ababab" stroked="f">
              <v:path arrowok="t"/>
            </v:shape>
            <v:shape id="_x0000_s4172" style="position:absolute;left:1242;top:633;width:41;height:61" coordorigin="1242,633" coordsize="41,61" path="m1278,633r-8,l1265,637r-4,8l1261,645r,-11l1242,634r,60l1261,694r,-34l1265,653r5,-4l1278,649r5,1l1283,633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4A56F87A">
          <v:shape id="_x0000_i1052" type="#_x0000_t75" style="width:8.25pt;height:6pt">
            <v:imagedata r:id="rId16" o:title=""/>
          </v:shape>
        </w:pict>
      </w:r>
    </w:p>
    <w:p w14:paraId="4670ED60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754F5B08" w14:textId="77777777" w:rsidR="00283D51" w:rsidRDefault="00283D51">
      <w:pPr>
        <w:spacing w:line="200" w:lineRule="exact"/>
      </w:pPr>
    </w:p>
    <w:p w14:paraId="006435F9" w14:textId="77777777" w:rsidR="00283D51" w:rsidRDefault="00283D51">
      <w:pPr>
        <w:spacing w:line="200" w:lineRule="exact"/>
      </w:pPr>
    </w:p>
    <w:p w14:paraId="1F7752DF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3FB2FE71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50D81D93" w14:textId="77777777" w:rsidR="00283D51" w:rsidRDefault="00000000">
      <w:pPr>
        <w:spacing w:before="7"/>
        <w:ind w:left="47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8</w:t>
      </w:r>
    </w:p>
    <w:p w14:paraId="0DF37928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05874E65">
          <v:group id="_x0000_s4168" style="position:absolute;left:0;text-align:left;margin-left:37.7pt;margin-top:-15.55pt;width:537.2pt;height:48.2pt;z-index:-12210;mso-position-horizontal-relative:page" coordorigin="754,-311" coordsize="10744,964">
            <v:shape id="_x0000_s4169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,754,640r,-4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507BA475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32610DCC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505B1729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519467BF" w14:textId="77777777" w:rsidR="00283D51" w:rsidRDefault="00283D51">
      <w:pPr>
        <w:spacing w:line="200" w:lineRule="exact"/>
      </w:pPr>
    </w:p>
    <w:p w14:paraId="455CDAC9" w14:textId="77777777" w:rsidR="00283D51" w:rsidRDefault="00283D51">
      <w:pPr>
        <w:spacing w:line="200" w:lineRule="exact"/>
      </w:pPr>
    </w:p>
    <w:p w14:paraId="1642270A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gge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 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s?</w:t>
      </w:r>
    </w:p>
    <w:p w14:paraId="02E07232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7789872E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7213F78E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625"/>
      </w:tblGrid>
      <w:tr w:rsidR="00283D51" w14:paraId="68B98C28" w14:textId="77777777">
        <w:trPr>
          <w:trHeight w:hRule="exact" w:val="389"/>
        </w:trPr>
        <w:tc>
          <w:tcPr>
            <w:tcW w:w="78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30CFF7F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5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4B256D2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413E35EF" w14:textId="77777777">
        <w:trPr>
          <w:trHeight w:hRule="exact" w:val="360"/>
        </w:trPr>
        <w:tc>
          <w:tcPr>
            <w:tcW w:w="78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142D185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</w:tc>
        <w:tc>
          <w:tcPr>
            <w:tcW w:w="625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B6C9FE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</w:tc>
      </w:tr>
    </w:tbl>
    <w:p w14:paraId="0AA7D87C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6428CB89" w14:textId="77777777" w:rsidR="00283D51" w:rsidRDefault="00283D51">
      <w:pPr>
        <w:spacing w:line="200" w:lineRule="exact"/>
      </w:pPr>
    </w:p>
    <w:p w14:paraId="0C153358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245F7204" w14:textId="77777777" w:rsidR="00283D51" w:rsidRDefault="00283D51">
      <w:pPr>
        <w:spacing w:before="6" w:line="140" w:lineRule="exact"/>
        <w:rPr>
          <w:sz w:val="14"/>
          <w:szCs w:val="14"/>
        </w:rPr>
      </w:pPr>
    </w:p>
    <w:p w14:paraId="7CA5BC05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7D2B1156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360" w:right="380" w:bottom="280" w:left="380" w:header="267" w:footer="246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8450474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0AC8CBDB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544151D2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68ECC725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5EA0B8D2" w14:textId="77777777" w:rsidR="00283D51" w:rsidRDefault="00000000">
      <w:pPr>
        <w:spacing w:before="14"/>
        <w:ind w:right="180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6DF3D15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4D3744F1" w14:textId="77777777" w:rsidR="00283D51" w:rsidRDefault="00000000">
      <w:pPr>
        <w:spacing w:before="15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5C5CA41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6911198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00DD2F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3D6450E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4C7FDC8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603CB6A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1438360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4B7D931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17</w:t>
      </w:r>
    </w:p>
    <w:p w14:paraId="2B7FDBED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18</w:t>
      </w:r>
    </w:p>
    <w:p w14:paraId="6324EA63" w14:textId="77777777" w:rsidR="00283D51" w:rsidRDefault="00000000">
      <w:pPr>
        <w:spacing w:before="16" w:line="200" w:lineRule="exact"/>
      </w:pPr>
      <w:r>
        <w:br w:type="column"/>
      </w:r>
    </w:p>
    <w:p w14:paraId="1A40C942" w14:textId="77777777" w:rsidR="00283D51" w:rsidRDefault="00000000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a,b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,c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</w:p>
    <w:p w14:paraId="4275B507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-2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-1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8AEB565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(a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717373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c)</w:t>
      </w:r>
    </w:p>
    <w:p w14:paraId="2171B417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216AC60" w14:textId="77777777" w:rsidR="00283D51" w:rsidRDefault="00000000">
      <w:pPr>
        <w:spacing w:before="9"/>
        <w:ind w:left="365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ADFA66E" w14:textId="77777777" w:rsidR="00283D51" w:rsidRDefault="00000000">
      <w:pPr>
        <w:spacing w:before="1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5100B5B5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els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if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717373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&gt;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c)</w:t>
      </w:r>
    </w:p>
    <w:p w14:paraId="2347C23D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2F35DB4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pict w14:anchorId="32D725A6">
          <v:group id="_x0000_s4158" style="position:absolute;left:0;text-align:left;margin-left:49.15pt;margin-top:-111.95pt;width:516.05pt;height:230.8pt;z-index:-12209;mso-position-horizontal-relative:page" coordorigin="983,-2239" coordsize="10321,4616">
            <v:shape id="_x0000_s4167" style="position:absolute;left:999;top:-2224;width:547;height:0" coordorigin="999,-2224" coordsize="547,0" path="m999,-2224r547,e" filled="f" strokecolor="#a8a8a8" strokeweight=".82pt">
              <v:path arrowok="t"/>
            </v:shape>
            <v:shape id="_x0000_s4166" style="position:absolute;left:1546;top:-2224;width:14;height:0" coordorigin="1546,-2224" coordsize="14,0" path="m1546,-2224r14,e" filled="f" strokecolor="#a8a8a8" strokeweight=".82pt">
              <v:path arrowok="t"/>
            </v:shape>
            <v:shape id="_x0000_s4165" style="position:absolute;left:1560;top:-2224;width:9729;height:0" coordorigin="1560,-2224" coordsize="9729,0" path="m1560,-2224r9729,e" filled="f" strokecolor="#a8a8a8" strokeweight=".82pt">
              <v:path arrowok="t"/>
            </v:shape>
            <v:shape id="_x0000_s4164" style="position:absolute;left:1553;top:-2216;width:0;height:3831" coordorigin="1553,-2216" coordsize="0,3831" path="m1553,-2216r,3831e" filled="f" strokecolor="#adaeac" strokeweight=".82pt">
              <v:path arrowok="t"/>
            </v:shape>
            <v:shape id="_x0000_s4163" style="position:absolute;left:992;top:-2231;width:0;height:4599" coordorigin="992,-2231" coordsize="0,4599" path="m992,-2231r,4600e" filled="f" strokecolor="#a8a8a8" strokeweight=".82pt">
              <v:path arrowok="t"/>
            </v:shape>
            <v:shape id="_x0000_s4162" style="position:absolute;left:999;top:2361;width:10290;height:0" coordorigin="999,2361" coordsize="10290,0" path="m999,2361r10290,e" filled="f" strokecolor="#a8a8a8" strokeweight=".82pt">
              <v:path arrowok="t"/>
            </v:shape>
            <v:shape id="_x0000_s4161" style="position:absolute;left:11296;top:-2231;width:0;height:4599" coordorigin="11296,-2231" coordsize="0,4599" path="m11296,-2231r,4600e" filled="f" strokecolor="#a8a8a8" strokeweight=".82pt">
              <v:path arrowok="t"/>
            </v:shape>
            <v:shape id="_x0000_s4160" style="position:absolute;left:11183;top:2203;width:101;height:101" coordorigin="11183,2203" coordsize="101,101" path="m11284,2203r-101,100e" filled="f" strokeweight=".39525mm">
              <v:path arrowok="t"/>
            </v:shape>
            <v:shape id="_x0000_s4159" style="position:absolute;left:11239;top:2259;width:45;height:45" coordorigin="11239,2259" coordsize="45,45" path="m11284,2259r-45,44e" filled="f" strokeweight=".39525mm">
              <v:path arrowok="t"/>
            </v:shape>
            <w10:wrap anchorx="page"/>
          </v:group>
        </w:pic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D5E7711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4C0A9540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4D0C9C6E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7D9FC2D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0AC50D9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DA64A1B" w14:textId="77777777" w:rsidR="00283D51" w:rsidRDefault="00000000">
      <w:pPr>
        <w:spacing w:before="14" w:line="180" w:lineRule="exact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F75CD45" w14:textId="77777777" w:rsidR="00283D51" w:rsidRDefault="00000000">
      <w:pPr>
        <w:spacing w:before="5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5509ED2" w14:textId="77777777" w:rsidR="00283D51" w:rsidRDefault="00283D51">
      <w:pPr>
        <w:spacing w:before="2" w:line="160" w:lineRule="exact"/>
        <w:rPr>
          <w:sz w:val="17"/>
          <w:szCs w:val="17"/>
        </w:rPr>
      </w:pPr>
    </w:p>
    <w:p w14:paraId="00E98E19" w14:textId="77777777" w:rsidR="00283D51" w:rsidRDefault="00283D51">
      <w:pPr>
        <w:spacing w:line="200" w:lineRule="exact"/>
      </w:pPr>
    </w:p>
    <w:p w14:paraId="1AFD0437" w14:textId="77777777" w:rsidR="00283D51" w:rsidRDefault="00283D51">
      <w:pPr>
        <w:spacing w:line="200" w:lineRule="exact"/>
      </w:pPr>
    </w:p>
    <w:p w14:paraId="77976F1F" w14:textId="77777777" w:rsidR="00283D51" w:rsidRDefault="00283D51">
      <w:pPr>
        <w:spacing w:line="200" w:lineRule="exact"/>
      </w:pPr>
    </w:p>
    <w:p w14:paraId="078EE5FF" w14:textId="77777777" w:rsidR="00283D51" w:rsidRDefault="00283D51">
      <w:pPr>
        <w:spacing w:line="200" w:lineRule="exact"/>
      </w:pPr>
    </w:p>
    <w:p w14:paraId="101A2EE6" w14:textId="77777777" w:rsidR="00283D51" w:rsidRDefault="00283D51">
      <w:pPr>
        <w:spacing w:line="200" w:lineRule="exact"/>
      </w:pPr>
    </w:p>
    <w:p w14:paraId="5785D710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797"/>
        <w:gridCol w:w="850"/>
        <w:gridCol w:w="437"/>
        <w:gridCol w:w="403"/>
      </w:tblGrid>
      <w:tr w:rsidR="00283D51" w14:paraId="561CAD7C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49872C7" w14:textId="77777777" w:rsidR="00283D51" w:rsidRDefault="00283D51"/>
        </w:tc>
        <w:tc>
          <w:tcPr>
            <w:tcW w:w="79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77820B3" w14:textId="77777777" w:rsidR="00283D51" w:rsidRDefault="00000000">
            <w:pPr>
              <w:spacing w:before="6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5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68B35CA" w14:textId="77777777" w:rsidR="00283D51" w:rsidRDefault="00000000">
            <w:pPr>
              <w:spacing w:before="6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3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59B5A27" w14:textId="77777777" w:rsidR="00283D51" w:rsidRDefault="00000000">
            <w:pPr>
              <w:spacing w:before="6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0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DE66DB" w14:textId="77777777" w:rsidR="00283D51" w:rsidRDefault="00283D51"/>
        </w:tc>
      </w:tr>
      <w:tr w:rsidR="00283D51" w14:paraId="3ABCF619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38444B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02CC2A8C">
                <v:shape id="_x0000_i1053" type="#_x0000_t75" style="width:7.5pt;height:6pt">
                  <v:imagedata r:id="rId16" o:title=""/>
                </v:shape>
              </w:pict>
            </w:r>
          </w:p>
          <w:p w14:paraId="7AA0A757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040BA5B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</w:tc>
        <w:tc>
          <w:tcPr>
            <w:tcW w:w="85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E39F16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</w:tc>
        <w:tc>
          <w:tcPr>
            <w:tcW w:w="43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EDD22F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</w:tc>
        <w:tc>
          <w:tcPr>
            <w:tcW w:w="40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1A522EE" w14:textId="77777777" w:rsidR="00283D51" w:rsidRDefault="0098029A">
            <w:pPr>
              <w:spacing w:before="92"/>
              <w:ind w:left="77"/>
              <w:rPr>
                <w:sz w:val="12"/>
                <w:szCs w:val="12"/>
              </w:rPr>
            </w:pPr>
            <w:r>
              <w:pict w14:anchorId="6D88FD25">
                <v:shape id="_x0000_i1054" type="#_x0000_t75" style="width:7.5pt;height:6pt">
                  <v:imagedata r:id="rId16" o:title=""/>
                </v:shape>
              </w:pict>
            </w:r>
          </w:p>
          <w:p w14:paraId="3739AD5F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</w:tr>
    </w:tbl>
    <w:p w14:paraId="7E39E130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0D80F2EA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3B646ECD">
          <v:group id="_x0000_s4144" style="position:absolute;left:0;text-align:left;margin-left:48.65pt;margin-top:26.8pt;width:27.45pt;height:10.65pt;z-index:-12208;mso-position-horizontal-relative:page" coordorigin="973,536" coordsize="549,213">
            <v:shape id="_x0000_s4155" style="position:absolute;left:979;top:542;width:538;height:202" coordorigin="979,542" coordsize="538,202" path="m979,704r,-123l979,576r1,-5l1013,542r5,l1477,542r5,l1487,543r29,38l1516,704r,6l1515,715r-2,4l1511,724r-34,20l1018,744,982,719r-2,-4l979,710r,-6xe" filled="f" strokeweight=".19761mm">
              <v:path arrowok="t"/>
            </v:shape>
            <v:shape id="_x0000_s4154" type="#_x0000_t75" style="position:absolute;left:974;top:536;width:547;height:211">
              <v:imagedata r:id="rId18" o:title=""/>
            </v:shape>
            <v:shape id="_x0000_s4153" style="position:absolute;left:1286;top:638;width:60;height:63" coordorigin="1286,638" coordsize="60,63" path="m1286,670r,10l1289,687r5,6l1300,698r8,3l1327,701r8,-2l1341,696r,-13l1336,686r-6,2l1312,688r-6,-5l1305,675r41,l1346,658r-2,-7l1339,646r-5,-5l1327,638r-9,l1312,652r5,-2l1325,650r3,5l1328,663r-23,l1309,638r-8,3l1295,647r-6,5l1286,660r,10xe" fillcolor="#ababab" stroked="f">
              <v:path arrowok="t"/>
            </v:shape>
            <v:shape id="_x0000_s4152" style="position:absolute;left:1305;top:638;width:12;height:25" coordorigin="1305,638" coordsize="12,25" path="m1309,638r-4,25l1307,657r5,-5l1318,638r-9,xe" fillcolor="#ababab" stroked="f">
              <v:path arrowok="t"/>
            </v:shape>
            <v:shape id="_x0000_s4151" style="position:absolute;left:1353;top:638;width:52;height:63" coordorigin="1353,638" coordsize="52,63" path="m1378,638r-9,3l1363,647r-7,6l1353,661r,19l1356,687r6,5l1368,698r8,3l1394,701r6,-1l1405,697r,-15l1400,685r-5,2l1385,687r-4,-2l1375,679r-2,-4l1373,664r2,-4l1381,654r5,-2l1396,652r5,2l1405,656r,-15l1401,639r-5,-1l1378,638xe" fillcolor="#ababab" stroked="f">
              <v:path arrowok="t"/>
            </v:shape>
            <v:shape id="_x0000_s4150" style="position:absolute;left:1409;top:621;width:44;height:80" coordorigin="1409,621" coordsize="44,80" path="m1439,684r,-31l1453,653r,-14l1439,639r,-18l1419,626r,13l1409,639r,14l1419,653r,41l1426,701r19,l1450,700r3,-1l1453,685r-2,1l1446,687r-5,l1439,684xe" fillcolor="#ababab" stroked="f">
              <v:path arrowok="t"/>
            </v:shape>
            <v:shape id="_x0000_s4149" style="position:absolute;left:1118;top:638;width:68;height:63" coordorigin="1118,638" coordsize="68,63" path="m1121,687r6,5l1133,698r5,-17l1138,664r1,-4l1142,657r6,-5l1162,652r4,6l1166,681r-4,6l1162,701r9,-3l1177,692r6,-6l1186,679r,-20l1183,652r-6,-6l1171,641r-8,-3l1142,638r-8,3l1127,646r-6,6l1118,660r,19l1121,687xe" fillcolor="#ababab" stroked="f">
              <v:path arrowok="t"/>
            </v:shape>
            <v:shape id="_x0000_s4148" style="position:absolute;left:1041;top:614;width:69;height:87" coordorigin="1041,614" coordsize="69,87" path="m1041,659r,13l1045,682r8,7l1061,697r10,4l1095,701r9,-2l1110,696r,-17l1104,683r-7,2l1081,685r-7,-3l1069,677r-4,-5l1062,666r,-17l1065,643r5,-5l1075,633r7,-3l1098,630r6,2l1110,635r,-18l1104,615r-7,-1l1074,614r-11,4l1054,627r-8,8l1041,646r,13xe" fillcolor="#ababab" stroked="f">
              <v:path arrowok="t"/>
            </v:shape>
            <v:shape id="_x0000_s4147" style="position:absolute;left:1133;top:681;width:29;height:20" coordorigin="1133,681" coordsize="29,20" path="m1138,681r-5,17l1141,701r21,l1162,687r-19,l1138,681xe" fillcolor="#ababab" stroked="f">
              <v:path arrowok="t"/>
            </v:shape>
            <v:shape id="_x0000_s4146" style="position:absolute;left:1194;top:638;width:41;height:61" coordorigin="1194,638" coordsize="41,61" path="m1230,638r-8,l1217,642r-4,9l1213,651r,-12l1194,639r,60l1213,699r,-33l1214,662r3,-3l1222,654r8,l1235,656r,-17l1230,638xe" fillcolor="#ababab" stroked="f">
              <v:path arrowok="t"/>
            </v:shape>
            <v:shape id="_x0000_s4145" style="position:absolute;left:1242;top:638;width:41;height:61" coordorigin="1242,638" coordsize="41,61" path="m1278,638r-8,l1265,642r-4,9l1261,651r,-12l1242,639r,60l1261,699r,-33l1262,662r3,-3l1270,654r8,l1283,656r,-17l1278,638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16FB90B5">
          <v:shape id="_x0000_i1055" type="#_x0000_t75" style="width:8.25pt;height:6pt">
            <v:imagedata r:id="rId16" o:title=""/>
          </v:shape>
        </w:pict>
      </w:r>
    </w:p>
    <w:p w14:paraId="26F3B3E1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6E489368" w14:textId="77777777" w:rsidR="00283D51" w:rsidRDefault="00283D51">
      <w:pPr>
        <w:spacing w:line="200" w:lineRule="exact"/>
      </w:pPr>
    </w:p>
    <w:p w14:paraId="714BE05C" w14:textId="77777777" w:rsidR="00283D51" w:rsidRDefault="00283D51">
      <w:pPr>
        <w:spacing w:line="200" w:lineRule="exact"/>
      </w:pPr>
    </w:p>
    <w:p w14:paraId="06EB12B3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03391873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406BA8D4" w14:textId="77777777" w:rsidR="00283D51" w:rsidRDefault="00000000">
      <w:pPr>
        <w:spacing w:before="7"/>
        <w:ind w:left="47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9</w:t>
      </w:r>
    </w:p>
    <w:p w14:paraId="7D389791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4BEB2840">
          <v:group id="_x0000_s4141" style="position:absolute;left:0;text-align:left;margin-left:37.7pt;margin-top:-15.55pt;width:537.2pt;height:48.2pt;z-index:-12207;mso-position-horizontal-relative:page" coordorigin="754,-311" coordsize="10744,964">
            <v:shape id="_x0000_s4142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,754,640r,-4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F1BA29D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623A547F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72C888E4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12387D3B" w14:textId="77777777" w:rsidR="00283D51" w:rsidRDefault="00283D51">
      <w:pPr>
        <w:spacing w:line="200" w:lineRule="exact"/>
      </w:pPr>
    </w:p>
    <w:p w14:paraId="1C28F137" w14:textId="77777777" w:rsidR="00283D51" w:rsidRDefault="00283D51">
      <w:pPr>
        <w:spacing w:line="200" w:lineRule="exact"/>
      </w:pPr>
    </w:p>
    <w:p w14:paraId="69BA87F8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?</w:t>
      </w:r>
    </w:p>
    <w:p w14:paraId="33FF2FC1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5FD7BFDA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72E7E5A2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03E28508" w14:textId="77777777">
        <w:trPr>
          <w:trHeight w:hRule="exact" w:val="389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5617714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7222497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3456AAEC" w14:textId="77777777">
        <w:trPr>
          <w:trHeight w:hRule="exact" w:val="36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4164505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62A4BD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Even</w:t>
            </w:r>
          </w:p>
        </w:tc>
      </w:tr>
      <w:tr w:rsidR="00283D51" w14:paraId="15E8C3C8" w14:textId="77777777">
        <w:trPr>
          <w:trHeight w:hRule="exact" w:val="37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E7E56A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5910D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O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d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d</w:t>
            </w:r>
          </w:p>
        </w:tc>
      </w:tr>
    </w:tbl>
    <w:p w14:paraId="1DAB8CCD" w14:textId="77777777" w:rsidR="00283D51" w:rsidRDefault="00283D51">
      <w:pPr>
        <w:spacing w:before="10" w:line="160" w:lineRule="exact"/>
        <w:rPr>
          <w:sz w:val="17"/>
          <w:szCs w:val="17"/>
        </w:rPr>
      </w:pPr>
    </w:p>
    <w:p w14:paraId="59455057" w14:textId="77777777" w:rsidR="00283D51" w:rsidRDefault="00283D51">
      <w:pPr>
        <w:spacing w:line="200" w:lineRule="exact"/>
      </w:pPr>
    </w:p>
    <w:p w14:paraId="5327F877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3F73C56C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5769920E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08150A6A" w14:textId="77777777" w:rsidR="00283D51" w:rsidRDefault="00000000">
      <w:pPr>
        <w:spacing w:before="9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360" w:right="380" w:bottom="280" w:left="380" w:header="267" w:footer="246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A3D4A7E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0C5F9047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492EB8BA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2071959C" w14:textId="77777777" w:rsidR="00283D51" w:rsidRDefault="00000000">
      <w:pPr>
        <w:spacing w:before="1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40853393" w14:textId="77777777" w:rsidR="00283D51" w:rsidRDefault="00000000">
      <w:pPr>
        <w:spacing w:before="15"/>
        <w:ind w:right="180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1186731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303BA602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7B5C6115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10</w:t>
      </w:r>
    </w:p>
    <w:p w14:paraId="220551F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4126944D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12</w:t>
      </w:r>
    </w:p>
    <w:p w14:paraId="00141575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13</w:t>
      </w:r>
    </w:p>
    <w:p w14:paraId="1D87E7EC" w14:textId="77777777" w:rsidR="00283D51" w:rsidRDefault="00000000">
      <w:pPr>
        <w:spacing w:before="14" w:line="180" w:lineRule="exact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14</w:t>
      </w:r>
    </w:p>
    <w:p w14:paraId="01D907FB" w14:textId="77777777" w:rsidR="00283D51" w:rsidRDefault="00000000">
      <w:pPr>
        <w:spacing w:before="16" w:line="200" w:lineRule="exact"/>
      </w:pPr>
      <w:r>
        <w:br w:type="column"/>
      </w:r>
    </w:p>
    <w:p w14:paraId="7E13CE9E" w14:textId="77777777" w:rsidR="00283D51" w:rsidRDefault="00000000">
      <w:pPr>
        <w:spacing w:line="261" w:lineRule="auto"/>
        <w:ind w:right="855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(a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8EA8A92" w14:textId="77777777" w:rsidR="00283D51" w:rsidRDefault="00000000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8D2E7AB" w14:textId="77777777" w:rsidR="00283D51" w:rsidRDefault="00000000">
      <w:pPr>
        <w:spacing w:before="9"/>
        <w:ind w:left="365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Even</w:t>
      </w:r>
      <w:r>
        <w:rPr>
          <w:rFonts w:ascii="Consolas" w:eastAsia="Consolas" w:hAnsi="Consolas" w:cs="Consolas"/>
          <w:color w:val="636938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0E0E62CA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58F0A6CA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233B7132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A724E86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pict w14:anchorId="1773F772">
          <v:group id="_x0000_s4131" style="position:absolute;left:0;text-align:left;margin-left:49.15pt;margin-top:-111.7pt;width:516.05pt;height:230.55pt;z-index:-12206;mso-position-horizontal-relative:page" coordorigin="983,-2234" coordsize="10321,4611">
            <v:shape id="_x0000_s4140" style="position:absolute;left:999;top:-2219;width:547;height:0" coordorigin="999,-2219" coordsize="547,0" path="m999,-2219r547,e" filled="f" strokecolor="#a8a8a8" strokeweight=".82pt">
              <v:path arrowok="t"/>
            </v:shape>
            <v:shape id="_x0000_s4139" style="position:absolute;left:1546;top:-2219;width:14;height:0" coordorigin="1546,-2219" coordsize="14,0" path="m1546,-2219r14,e" filled="f" strokecolor="#a8a8a8" strokeweight=".82pt">
              <v:path arrowok="t"/>
            </v:shape>
            <v:shape id="_x0000_s4138" style="position:absolute;left:1560;top:-2219;width:9729;height:0" coordorigin="1560,-2219" coordsize="9729,0" path="m1560,-2219r9729,e" filled="f" strokecolor="#a8a8a8" strokeweight=".82pt">
              <v:path arrowok="t"/>
            </v:shape>
            <v:shape id="_x0000_s4137" style="position:absolute;left:1553;top:-2212;width:0;height:3025" coordorigin="1553,-2212" coordsize="0,3025" path="m1553,-2212r,3025e" filled="f" strokecolor="#adaeac" strokeweight=".82pt">
              <v:path arrowok="t"/>
            </v:shape>
            <v:shape id="_x0000_s4136" style="position:absolute;left:992;top:-2226;width:0;height:4595" coordorigin="992,-2226" coordsize="0,4595" path="m992,-2226r,4595e" filled="f" strokecolor="#a8a8a8" strokeweight=".82pt">
              <v:path arrowok="t"/>
            </v:shape>
            <v:shape id="_x0000_s4135" style="position:absolute;left:999;top:2361;width:10290;height:0" coordorigin="999,2361" coordsize="10290,0" path="m999,2361r10290,e" filled="f" strokecolor="#a8a8a8" strokeweight=".82pt">
              <v:path arrowok="t"/>
            </v:shape>
            <v:shape id="_x0000_s4134" style="position:absolute;left:11296;top:-2226;width:0;height:4595" coordorigin="11296,-2226" coordsize="0,4595" path="m11296,-2226r,4595e" filled="f" strokecolor="#a8a8a8" strokeweight=".82pt">
              <v:path arrowok="t"/>
            </v:shape>
            <v:shape id="_x0000_s4133" style="position:absolute;left:11183;top:2206;width:101;height:101" coordorigin="11183,2206" coordsize="101,101" path="m11284,2206r-101,101e" filled="f" strokeweight=".39525mm">
              <v:path arrowok="t"/>
            </v:shape>
            <v:shape id="_x0000_s4132" style="position:absolute;left:11239;top:2262;width:45;height:45" coordorigin="11239,2262" coordsize="45,45" path="m11284,2262r-45,45e" filled="f" strokeweight=".39525mm">
              <v:path arrowok="t"/>
            </v:shape>
            <w10:wrap anchorx="page"/>
          </v:group>
        </w:pic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Odd</w:t>
      </w:r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);</w:t>
      </w:r>
    </w:p>
    <w:p w14:paraId="4E3B4FD5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54728076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7B6FFCA" w14:textId="77777777" w:rsidR="00283D51" w:rsidRDefault="00000000">
      <w:pPr>
        <w:spacing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27FC8D1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0B47CB00" w14:textId="77777777" w:rsidR="00283D51" w:rsidRDefault="00283D51">
      <w:pPr>
        <w:spacing w:line="200" w:lineRule="exact"/>
      </w:pPr>
    </w:p>
    <w:p w14:paraId="5C438701" w14:textId="77777777" w:rsidR="00283D51" w:rsidRDefault="00283D51">
      <w:pPr>
        <w:spacing w:line="200" w:lineRule="exact"/>
      </w:pPr>
    </w:p>
    <w:p w14:paraId="259F208F" w14:textId="77777777" w:rsidR="00283D51" w:rsidRDefault="00283D51">
      <w:pPr>
        <w:spacing w:line="200" w:lineRule="exact"/>
      </w:pPr>
    </w:p>
    <w:p w14:paraId="64B0D6B4" w14:textId="77777777" w:rsidR="00283D51" w:rsidRDefault="00283D51">
      <w:pPr>
        <w:spacing w:line="200" w:lineRule="exact"/>
      </w:pPr>
    </w:p>
    <w:p w14:paraId="6F299F8A" w14:textId="77777777" w:rsidR="00283D51" w:rsidRDefault="00283D51">
      <w:pPr>
        <w:spacing w:line="200" w:lineRule="exact"/>
      </w:pPr>
    </w:p>
    <w:p w14:paraId="2ADA5D68" w14:textId="77777777" w:rsidR="00283D51" w:rsidRDefault="00283D51">
      <w:pPr>
        <w:spacing w:line="200" w:lineRule="exact"/>
      </w:pPr>
    </w:p>
    <w:p w14:paraId="163E2464" w14:textId="77777777" w:rsidR="00283D51" w:rsidRDefault="00283D51">
      <w:pPr>
        <w:spacing w:line="200" w:lineRule="exact"/>
      </w:pPr>
    </w:p>
    <w:p w14:paraId="6906E059" w14:textId="77777777" w:rsidR="00283D51" w:rsidRDefault="00283D51">
      <w:pPr>
        <w:spacing w:line="200" w:lineRule="exact"/>
      </w:pPr>
    </w:p>
    <w:p w14:paraId="47D9B63C" w14:textId="77777777" w:rsidR="00283D51" w:rsidRDefault="00283D51">
      <w:pPr>
        <w:spacing w:line="200" w:lineRule="exact"/>
      </w:pPr>
    </w:p>
    <w:p w14:paraId="0630F7F6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61"/>
        <w:gridCol w:w="413"/>
      </w:tblGrid>
      <w:tr w:rsidR="00283D51" w14:paraId="7761BA06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A55BE1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C29377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4A01612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C7B8235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93F2B02" w14:textId="77777777" w:rsidR="00283D51" w:rsidRDefault="00283D51"/>
        </w:tc>
      </w:tr>
      <w:tr w:rsidR="00283D51" w14:paraId="602762BB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2A7143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56E87BDF">
                <v:shape id="_x0000_i1056" type="#_x0000_t75" style="width:7.5pt;height:6pt">
                  <v:imagedata r:id="rId16" o:title=""/>
                </v:shape>
              </w:pict>
            </w:r>
          </w:p>
          <w:p w14:paraId="26480590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40A2048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385422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Even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A46828B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Even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E0ADBD2" w14:textId="77777777" w:rsidR="00283D51" w:rsidRDefault="0098029A">
            <w:pPr>
              <w:spacing w:before="91"/>
              <w:ind w:left="80"/>
              <w:rPr>
                <w:sz w:val="12"/>
                <w:szCs w:val="12"/>
              </w:rPr>
            </w:pPr>
            <w:r>
              <w:pict w14:anchorId="2FE50157">
                <v:shape id="_x0000_i1057" type="#_x0000_t75" style="width:7.5pt;height:6pt">
                  <v:imagedata r:id="rId16" o:title=""/>
                </v:shape>
              </w:pict>
            </w:r>
          </w:p>
          <w:p w14:paraId="319FF283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</w:tr>
      <w:tr w:rsidR="00283D51" w14:paraId="4C941962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2038349" w14:textId="77777777" w:rsidR="00283D51" w:rsidRDefault="0098029A">
            <w:pPr>
              <w:spacing w:before="79"/>
              <w:ind w:left="85"/>
              <w:rPr>
                <w:sz w:val="12"/>
                <w:szCs w:val="12"/>
              </w:rPr>
            </w:pPr>
            <w:r>
              <w:pict w14:anchorId="7F712C96">
                <v:shape id="_x0000_i1058" type="#_x0000_t75" style="width:7.5pt;height:6pt">
                  <v:imagedata r:id="rId16" o:title=""/>
                </v:shape>
              </w:pict>
            </w:r>
          </w:p>
          <w:p w14:paraId="3BD0822D" w14:textId="77777777" w:rsidR="00283D51" w:rsidRDefault="00283D51">
            <w:pPr>
              <w:spacing w:before="6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1EDF73" w14:textId="77777777" w:rsidR="00283D51" w:rsidRDefault="00000000">
            <w:pPr>
              <w:spacing w:before="8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06F1638" w14:textId="77777777" w:rsidR="00283D51" w:rsidRDefault="00000000">
            <w:pPr>
              <w:spacing w:before="8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O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d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d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0B43B37" w14:textId="77777777" w:rsidR="00283D51" w:rsidRDefault="00000000">
            <w:pPr>
              <w:spacing w:before="8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O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d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d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D504A6E" w14:textId="77777777" w:rsidR="00283D51" w:rsidRDefault="0098029A">
            <w:pPr>
              <w:spacing w:before="79"/>
              <w:ind w:left="80"/>
              <w:rPr>
                <w:sz w:val="12"/>
                <w:szCs w:val="12"/>
              </w:rPr>
            </w:pPr>
            <w:r>
              <w:pict w14:anchorId="33C8695C">
                <v:shape id="_x0000_i1059" type="#_x0000_t75" style="width:7.5pt;height:6pt">
                  <v:imagedata r:id="rId16" o:title=""/>
                </v:shape>
              </w:pict>
            </w:r>
          </w:p>
          <w:p w14:paraId="2C442033" w14:textId="77777777" w:rsidR="00283D51" w:rsidRDefault="00283D51">
            <w:pPr>
              <w:spacing w:before="6" w:line="160" w:lineRule="exact"/>
              <w:rPr>
                <w:sz w:val="17"/>
                <w:szCs w:val="17"/>
              </w:rPr>
            </w:pPr>
          </w:p>
        </w:tc>
      </w:tr>
    </w:tbl>
    <w:p w14:paraId="689EA66B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296348EA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2A7EB36F">
          <v:group id="_x0000_s4115" style="position:absolute;left:0;text-align:left;margin-left:48.65pt;margin-top:26.8pt;width:27.45pt;height:10.1pt;z-index:-12205;mso-position-horizontal-relative:page" coordorigin="973,536" coordsize="549,202">
            <v:shape id="_x0000_s4126" style="position:absolute;left:979;top:541;width:538;height:190" coordorigin="979,541" coordsize="538,190" path="m979,692r,-112l979,575r1,-5l982,565r2,-4l986,556r4,-3l994,549r4,-3l1003,544r5,-2l1013,541r5,l1477,541r5,l1487,542r5,2l1497,546r4,3l1505,553r4,3l1511,561r2,4l1515,570r1,5l1516,580r,112l1492,729r-5,2l1482,732r-5,l1018,732r-5,l1008,731r-5,-2l998,727,979,698r,-6xe" filled="f" strokeweight=".19761mm">
              <v:path arrowok="t"/>
            </v:shape>
            <v:shape id="_x0000_s4125" type="#_x0000_t75" style="position:absolute;left:974;top:536;width:547;height:202">
              <v:imagedata r:id="rId32" o:title=""/>
            </v:shape>
            <v:shape id="_x0000_s4124" style="position:absolute;left:1286;top:623;width:60;height:63" coordorigin="1286,623" coordsize="60,63" path="m1286,655r,10l1289,672r5,6l1300,683r8,3l1327,686r8,-2l1341,681r,-13l1336,671r-6,2l1312,673r-6,-5l1305,660r41,l1346,643r-2,-7l1339,631r-5,-5l1327,623r-9,l1312,637r5,-2l1325,635r3,5l1328,648r-23,l1309,623r-8,3l1295,632r-6,5l1286,645r,10xe" fillcolor="#ababab" stroked="f">
              <v:path arrowok="t"/>
            </v:shape>
            <v:shape id="_x0000_s4123" style="position:absolute;left:1305;top:623;width:12;height:25" coordorigin="1305,623" coordsize="12,25" path="m1309,623r-4,25l1307,642r5,-5l1318,623r-9,xe" fillcolor="#ababab" stroked="f">
              <v:path arrowok="t"/>
            </v:shape>
            <v:shape id="_x0000_s4122" style="position:absolute;left:1353;top:623;width:52;height:63" coordorigin="1353,623" coordsize="52,63" path="m1378,623r-9,3l1363,632r-7,6l1353,646r,19l1356,672r6,5l1368,683r8,3l1394,686r6,-1l1405,682r,-15l1400,670r-5,2l1385,672r-4,-2l1375,664r-2,-4l1373,649r2,-4l1381,639r5,-2l1396,637r5,2l1405,641r,-15l1401,624r-5,-1l1378,623xe" fillcolor="#ababab" stroked="f">
              <v:path arrowok="t"/>
            </v:shape>
            <v:shape id="_x0000_s4121" style="position:absolute;left:1409;top:606;width:44;height:80" coordorigin="1409,606" coordsize="44,80" path="m1439,669r,-31l1453,638r,-14l1439,624r,-18l1419,611r,13l1409,624r,14l1419,638r,41l1426,686r19,l1450,685r3,-1l1453,670r-2,1l1446,672r-5,l1439,669xe" fillcolor="#ababab" stroked="f">
              <v:path arrowok="t"/>
            </v:shape>
            <v:shape id="_x0000_s4120" style="position:absolute;left:1118;top:623;width:68;height:63" coordorigin="1118,623" coordsize="68,63" path="m1121,672r6,5l1133,683r5,-17l1138,649r1,-4l1142,642r6,-5l1162,637r4,6l1166,666r-4,6l1162,686r9,-3l1177,677r6,-6l1186,664r,-20l1183,637r-6,-6l1171,626r-8,-3l1142,623r-8,3l1127,631r-6,6l1118,645r,19l1121,672xe" fillcolor="#ababab" stroked="f">
              <v:path arrowok="t"/>
            </v:shape>
            <v:shape id="_x0000_s4119" style="position:absolute;left:1041;top:599;width:69;height:87" coordorigin="1041,599" coordsize="69,87" path="m1041,644r,13l1045,667r8,7l1061,682r10,4l1095,686r9,-2l1110,681r,-17l1104,668r-7,2l1081,670r-7,-3l1069,662r-4,-5l1062,651r,-17l1065,628r5,-5l1075,618r7,-3l1098,615r6,2l1110,620r,-18l1104,600r-7,-1l1074,599r-11,4l1054,612r-8,8l1041,631r,13xe" fillcolor="#ababab" stroked="f">
              <v:path arrowok="t"/>
            </v:shape>
            <v:shape id="_x0000_s4118" style="position:absolute;left:1133;top:666;width:29;height:20" coordorigin="1133,666" coordsize="29,20" path="m1138,666r-5,17l1141,686r21,l1162,672r-19,l1138,666xe" fillcolor="#ababab" stroked="f">
              <v:path arrowok="t"/>
            </v:shape>
            <v:shape id="_x0000_s4117" style="position:absolute;left:1194;top:623;width:41;height:61" coordorigin="1194,623" coordsize="41,61" path="m1230,623r-8,l1217,627r-4,9l1213,636r,-12l1194,624r,60l1213,684r,-33l1217,644r5,-5l1230,639r5,2l1235,624r-5,-1xe" fillcolor="#ababab" stroked="f">
              <v:path arrowok="t"/>
            </v:shape>
            <v:shape id="_x0000_s4116" style="position:absolute;left:1242;top:623;width:41;height:61" coordorigin="1242,623" coordsize="41,61" path="m1278,623r-8,l1265,627r-4,9l1261,636r,-12l1242,624r,60l1261,684r,-33l1265,644r5,-5l1278,639r5,2l1283,624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59B667F7">
          <v:shape id="_x0000_i1060" type="#_x0000_t75" style="width:8.25pt;height:6pt">
            <v:imagedata r:id="rId16" o:title=""/>
          </v:shape>
        </w:pict>
      </w:r>
    </w:p>
    <w:p w14:paraId="60F0FE04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184DC476" w14:textId="77777777" w:rsidR="00283D51" w:rsidRDefault="00283D51">
      <w:pPr>
        <w:spacing w:line="200" w:lineRule="exact"/>
      </w:pPr>
    </w:p>
    <w:p w14:paraId="7A7690A5" w14:textId="77777777" w:rsidR="00283D51" w:rsidRDefault="00283D51">
      <w:pPr>
        <w:spacing w:line="200" w:lineRule="exact"/>
      </w:pPr>
    </w:p>
    <w:p w14:paraId="31980978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30B0206E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6FD8DBA6" w14:textId="77777777" w:rsidR="00283D51" w:rsidRDefault="00000000">
      <w:pPr>
        <w:spacing w:before="7"/>
        <w:ind w:left="465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-6"/>
        </w:rPr>
        <w:t>10</w:t>
      </w:r>
    </w:p>
    <w:p w14:paraId="6D6F5847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45BF42E0">
          <v:group id="_x0000_s4112" style="position:absolute;left:0;text-align:left;margin-left:37.7pt;margin-top:-15.55pt;width:537.2pt;height:48.2pt;z-index:-12204;mso-position-horizontal-relative:page" coordorigin="754,-311" coordsize="10744,964">
            <v:shape id="_x0000_s4113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,754,640r,-4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639A8810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3A62B9C9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787E240A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1A39938A" w14:textId="77777777" w:rsidR="00283D51" w:rsidRDefault="00283D51">
      <w:pPr>
        <w:spacing w:line="200" w:lineRule="exact"/>
      </w:pPr>
    </w:p>
    <w:p w14:paraId="2DDDCB02" w14:textId="77777777" w:rsidR="00283D51" w:rsidRDefault="00283D51">
      <w:pPr>
        <w:spacing w:line="200" w:lineRule="exact"/>
      </w:pPr>
    </w:p>
    <w:p w14:paraId="30C1D635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l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>n.</w:t>
      </w:r>
    </w:p>
    <w:p w14:paraId="174377DD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125A0D23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23B6C5DE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39FF63BE" w14:textId="77777777">
        <w:trPr>
          <w:trHeight w:hRule="exact" w:val="389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D19A6F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51E646C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3911C705" w14:textId="77777777">
        <w:trPr>
          <w:trHeight w:hRule="exact" w:val="36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5A24811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DB3781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</w:tr>
    </w:tbl>
    <w:p w14:paraId="7A0CD00C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58965644" w14:textId="77777777" w:rsidR="00283D51" w:rsidRDefault="00283D51">
      <w:pPr>
        <w:spacing w:line="200" w:lineRule="exact"/>
      </w:pPr>
    </w:p>
    <w:p w14:paraId="1A785CED" w14:textId="77777777" w:rsidR="00283D51" w:rsidRDefault="00000000">
      <w:pPr>
        <w:spacing w:before="16"/>
        <w:ind w:left="563" w:right="8582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%)</w:t>
      </w:r>
    </w:p>
    <w:p w14:paraId="1691AAFF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6D59A345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22D97578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fac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n);</w:t>
      </w:r>
    </w:p>
    <w:p w14:paraId="0B7C498C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3A1E483E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6C637D5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/*in</w:t>
      </w:r>
      <w:r>
        <w:rPr>
          <w:rFonts w:ascii="Consolas" w:eastAsia="Consolas" w:hAnsi="Consolas" w:cs="Consolas"/>
          <w:color w:val="424442"/>
          <w:sz w:val="16"/>
          <w:szCs w:val="16"/>
        </w:rPr>
        <w:t>t</w:t>
      </w: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n;</w:t>
      </w:r>
    </w:p>
    <w:p w14:paraId="6D58C0E4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anf</w:t>
      </w:r>
      <w:proofErr w:type="spell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("</w:t>
      </w: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",&amp;</w:t>
      </w:r>
      <w:proofErr w:type="gramEnd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424442"/>
          <w:sz w:val="16"/>
          <w:szCs w:val="16"/>
        </w:rPr>
        <w:t>;</w:t>
      </w:r>
    </w:p>
    <w:p w14:paraId="00ECD4DB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424442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p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424442"/>
          <w:sz w:val="16"/>
          <w:szCs w:val="16"/>
        </w:rPr>
        <w:t>o</w:t>
      </w:r>
      <w:r>
        <w:rPr>
          <w:rFonts w:ascii="Consolas" w:eastAsia="Consolas" w:hAnsi="Consolas" w:cs="Consolas"/>
          <w:color w:val="424442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24442"/>
          <w:sz w:val="16"/>
          <w:szCs w:val="16"/>
        </w:rPr>
        <w:t>=</w:t>
      </w:r>
      <w:r>
        <w:rPr>
          <w:rFonts w:ascii="Consolas" w:eastAsia="Consolas" w:hAnsi="Consolas" w:cs="Consolas"/>
          <w:color w:val="424442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1;</w:t>
      </w:r>
    </w:p>
    <w:p w14:paraId="18AE89F0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for(</w:t>
      </w:r>
      <w:proofErr w:type="gram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424442"/>
          <w:sz w:val="16"/>
          <w:szCs w:val="16"/>
        </w:rPr>
        <w:t>t</w:t>
      </w:r>
      <w:r>
        <w:rPr>
          <w:rFonts w:ascii="Consolas" w:eastAsia="Consolas" w:hAnsi="Consolas" w:cs="Consolas"/>
          <w:color w:val="424442"/>
          <w:spacing w:val="-1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=5;</w:t>
      </w:r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&gt;0;</w:t>
      </w:r>
      <w:r>
        <w:rPr>
          <w:rFonts w:ascii="Consolas" w:eastAsia="Consolas" w:hAnsi="Consolas" w:cs="Consolas"/>
          <w:color w:val="424442"/>
          <w:spacing w:val="6"/>
          <w:sz w:val="16"/>
          <w:szCs w:val="16"/>
        </w:rPr>
        <w:t>i</w:t>
      </w:r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-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424442"/>
          <w:sz w:val="16"/>
          <w:szCs w:val="16"/>
        </w:rPr>
        <w:t>)</w:t>
      </w:r>
    </w:p>
    <w:p w14:paraId="7AEE6E63" w14:textId="77777777" w:rsidR="00283D51" w:rsidRDefault="00000000">
      <w:pPr>
        <w:spacing w:before="15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424442"/>
          <w:sz w:val="16"/>
          <w:szCs w:val="16"/>
        </w:rPr>
        <w:t>{</w:t>
      </w:r>
      <w:proofErr w:type="gramEnd"/>
    </w:p>
    <w:p w14:paraId="280DCC2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pr</w:t>
      </w:r>
      <w:r>
        <w:rPr>
          <w:rFonts w:ascii="Consolas" w:eastAsia="Consolas" w:hAnsi="Consolas" w:cs="Consolas"/>
          <w:color w:val="424442"/>
          <w:sz w:val="16"/>
          <w:szCs w:val="16"/>
        </w:rPr>
        <w:t>o</w:t>
      </w:r>
      <w:proofErr w:type="gramEnd"/>
      <w:r>
        <w:rPr>
          <w:rFonts w:ascii="Consolas" w:eastAsia="Consolas" w:hAnsi="Consolas" w:cs="Consolas"/>
          <w:color w:val="424442"/>
          <w:sz w:val="16"/>
          <w:szCs w:val="16"/>
        </w:rPr>
        <w:t xml:space="preserve"> =</w:t>
      </w:r>
      <w:r>
        <w:rPr>
          <w:rFonts w:ascii="Consolas" w:eastAsia="Consolas" w:hAnsi="Consolas" w:cs="Consolas"/>
          <w:color w:val="424442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pro*</w:t>
      </w:r>
      <w:proofErr w:type="spell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;</w:t>
      </w:r>
    </w:p>
    <w:p w14:paraId="345CEF7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24442"/>
          <w:sz w:val="16"/>
          <w:szCs w:val="16"/>
        </w:rPr>
        <w:t>}</w:t>
      </w:r>
      <w:proofErr w:type="gramEnd"/>
    </w:p>
    <w:p w14:paraId="6C5BB47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5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intf</w:t>
      </w:r>
      <w:proofErr w:type="spell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",</w:t>
      </w: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p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ro</w:t>
      </w:r>
      <w:proofErr w:type="spellEnd"/>
      <w:proofErr w:type="gram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424442"/>
          <w:sz w:val="16"/>
          <w:szCs w:val="16"/>
        </w:rPr>
        <w:t>;</w:t>
      </w:r>
    </w:p>
    <w:p w14:paraId="1528472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424442"/>
          <w:sz w:val="16"/>
          <w:szCs w:val="16"/>
        </w:rPr>
        <w:t>n</w:t>
      </w:r>
      <w:r>
        <w:rPr>
          <w:rFonts w:ascii="Consolas" w:eastAsia="Consolas" w:hAnsi="Consolas" w:cs="Consolas"/>
          <w:color w:val="424442"/>
          <w:spacing w:val="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0;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*</w:t>
      </w:r>
      <w:proofErr w:type="gramEnd"/>
      <w:r>
        <w:rPr>
          <w:rFonts w:ascii="Consolas" w:eastAsia="Consolas" w:hAnsi="Consolas" w:cs="Consolas"/>
          <w:color w:val="424442"/>
          <w:sz w:val="16"/>
          <w:szCs w:val="16"/>
        </w:rPr>
        <w:t>/</w:t>
      </w:r>
    </w:p>
    <w:p w14:paraId="453F577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2A0C8E49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EBB569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fact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3F6CBE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5575648A">
          <v:group id="_x0000_s4071" style="position:absolute;left:0;text-align:left;margin-left:49.15pt;margin-top:-162.15pt;width:516.05pt;height:340.75pt;z-index:-12203;mso-position-horizontal-relative:page" coordorigin="983,-3243" coordsize="10321,6815">
            <v:shape id="_x0000_s4111" style="position:absolute;left:999;top:-3227;width:547;height:0" coordorigin="999,-3227" coordsize="547,0" path="m999,-3227r547,e" filled="f" strokecolor="#a8a8a8" strokeweight=".82pt">
              <v:path arrowok="t"/>
            </v:shape>
            <v:shape id="_x0000_s4110" style="position:absolute;left:1546;top:-3227;width:14;height:0" coordorigin="1546,-3227" coordsize="14,0" path="m1546,-3227r14,e" filled="f" strokecolor="#a8a8a8" strokeweight=".82pt">
              <v:path arrowok="t"/>
            </v:shape>
            <v:shape id="_x0000_s4109" style="position:absolute;left:1560;top:-3227;width:9729;height:0" coordorigin="1560,-3227" coordsize="9729,0" path="m1560,-3227r9729,e" filled="f" strokecolor="#a8a8a8" strokeweight=".82pt">
              <v:path arrowok="t"/>
            </v:shape>
            <v:shape id="_x0000_s4108" style="position:absolute;left:1553;top:-3220;width:0;height:216" coordorigin="1553,-3220" coordsize="0,216" path="m1553,-3220r,216e" filled="f" strokecolor="#adaeac" strokeweight=".82pt">
              <v:path arrowok="t"/>
            </v:shape>
            <v:shape id="_x0000_s4107" style="position:absolute;left:1553;top:-3004;width:0;height:202" coordorigin="1553,-3004" coordsize="0,202" path="m1553,-3004r,202e" filled="f" strokeweight=".82pt">
              <v:path arrowok="t"/>
            </v:shape>
            <v:shape id="_x0000_s4106" style="position:absolute;left:1553;top:-2802;width:0;height:202" coordorigin="1553,-2802" coordsize="0,202" path="m1553,-2802r,201e" filled="f" strokeweight=".82pt">
              <v:path arrowok="t"/>
            </v:shape>
            <v:shape id="_x0000_s4105" style="position:absolute;left:1553;top:-2601;width:0;height:202" coordorigin="1553,-2601" coordsize="0,202" path="m1553,-2601r,202e" filled="f" strokeweight=".82pt">
              <v:path arrowok="t"/>
            </v:shape>
            <v:shape id="_x0000_s4104" style="position:absolute;left:1553;top:-2399;width:0;height:202" coordorigin="1553,-2399" coordsize="0,202" path="m1553,-2399r,201e" filled="f" strokeweight=".82pt">
              <v:path arrowok="t"/>
            </v:shape>
            <v:shape id="_x0000_s4103" style="position:absolute;left:1553;top:-2198;width:0;height:197" coordorigin="1553,-2198" coordsize="0,197" path="m1553,-2198r,197e" filled="f" strokeweight=".82pt">
              <v:path arrowok="t"/>
            </v:shape>
            <v:shape id="_x0000_s4102" style="position:absolute;left:1553;top:-2001;width:0;height:202" coordorigin="1553,-2001" coordsize="0,202" path="m1553,-2001r,202e" filled="f" strokeweight=".82pt">
              <v:path arrowok="t"/>
            </v:shape>
            <v:shape id="_x0000_s4101" style="position:absolute;left:1553;top:-1799;width:0;height:202" coordorigin="1553,-1799" coordsize="0,202" path="m1553,-1799r,201e" filled="f" strokeweight=".82pt">
              <v:path arrowok="t"/>
            </v:shape>
            <v:shape id="_x0000_s4100" style="position:absolute;left:1553;top:-1598;width:0;height:202" coordorigin="1553,-1598" coordsize="0,202" path="m1553,-1598r,203e" filled="f" strokeweight=".82pt">
              <v:path arrowok="t"/>
            </v:shape>
            <v:shape id="_x0000_s4099" style="position:absolute;left:1553;top:-1395;width:0;height:202" coordorigin="1553,-1395" coordsize="0,202" path="m1553,-1395r,201e" filled="f" strokeweight=".82pt">
              <v:path arrowok="t"/>
            </v:shape>
            <v:shape id="_x0000_s4098" style="position:absolute;left:1553;top:-1194;width:0;height:202" coordorigin="1553,-1194" coordsize="0,202" path="m1553,-1194r,202e" filled="f" strokeweight=".82pt">
              <v:path arrowok="t"/>
            </v:shape>
            <v:shape id="_x0000_s4097" style="position:absolute;left:1553;top:-992;width:0;height:202" coordorigin="1553,-992" coordsize="0,202" path="m1553,-992r,201e" filled="f" strokeweight=".82pt">
              <v:path arrowok="t"/>
            </v:shape>
            <v:shape id="_x0000_s4096" style="position:absolute;left:1553;top:-791;width:0;height:202" coordorigin="1553,-791" coordsize="0,202" path="m1553,-791r,202e" filled="f" strokeweight=".82pt">
              <v:path arrowok="t"/>
            </v:shape>
            <v:shape id="_x0000_s4095" style="position:absolute;left:1553;top:-589;width:0;height:197" coordorigin="1553,-589" coordsize="0,197" path="m1553,-589r,197e" filled="f" strokeweight=".82pt">
              <v:path arrowok="t"/>
            </v:shape>
            <v:shape id="_x0000_s4094" style="position:absolute;left:1553;top:-392;width:0;height:202" coordorigin="1553,-392" coordsize="0,202" path="m1553,-392r,201e" filled="f" strokeweight=".82pt">
              <v:path arrowok="t"/>
            </v:shape>
            <v:shape id="_x0000_s4093" style="position:absolute;left:1553;top:-191;width:0;height:202" coordorigin="1553,-191" coordsize="0,202" path="m1553,-191r,202e" filled="f" strokeweight=".82pt">
              <v:path arrowok="t"/>
            </v:shape>
            <v:shape id="_x0000_s4092" style="position:absolute;left:1553;top:11;width:0;height:202" coordorigin="1553,11" coordsize="0,202" path="m1553,11r,202e" filled="f" strokeweight=".82pt">
              <v:path arrowok="t"/>
            </v:shape>
            <v:shape id="_x0000_s4091" style="position:absolute;left:1553;top:213;width:0;height:202" coordorigin="1553,213" coordsize="0,202" path="m1553,213r,202e" filled="f" strokeweight=".82pt">
              <v:path arrowok="t"/>
            </v:shape>
            <v:shape id="_x0000_s4090" style="position:absolute;left:1553;top:415;width:0;height:202" coordorigin="1553,415" coordsize="0,202" path="m1553,415r,201e" filled="f" strokeweight=".82pt">
              <v:path arrowok="t"/>
            </v:shape>
            <v:shape id="_x0000_s4089" style="position:absolute;left:1553;top:616;width:0;height:202" coordorigin="1553,616" coordsize="0,202" path="m1553,616r,202e" filled="f" strokeweight=".82pt">
              <v:path arrowok="t"/>
            </v:shape>
            <v:shape id="_x0000_s4088" style="position:absolute;left:1553;top:818;width:0;height:202" coordorigin="1553,818" coordsize="0,202" path="m1553,818r,201e" filled="f" strokeweight=".82pt">
              <v:path arrowok="t"/>
            </v:shape>
            <v:shape id="_x0000_s4087" style="position:absolute;left:1553;top:1019;width:0;height:197" coordorigin="1553,1019" coordsize="0,197" path="m1553,1019r,197e" filled="f" strokeweight=".82pt">
              <v:path arrowok="t"/>
            </v:shape>
            <v:shape id="_x0000_s4086" style="position:absolute;left:1553;top:1216;width:0;height:202" coordorigin="1553,1216" coordsize="0,202" path="m1553,1216r,202e" filled="f" strokeweight=".82pt">
              <v:path arrowok="t"/>
            </v:shape>
            <v:shape id="_x0000_s4085" style="position:absolute;left:1553;top:1418;width:0;height:202" coordorigin="1553,1418" coordsize="0,202" path="m1553,1418r,201e" filled="f" strokeweight=".82pt">
              <v:path arrowok="t"/>
            </v:shape>
            <v:shape id="_x0000_s4084" style="position:absolute;left:1553;top:1619;width:0;height:202" coordorigin="1553,1619" coordsize="0,202" path="m1553,1619r,202e" filled="f" strokeweight=".82pt">
              <v:path arrowok="t"/>
            </v:shape>
            <v:shape id="_x0000_s4083" style="position:absolute;left:1553;top:1821;width:0;height:202" coordorigin="1553,1821" coordsize="0,202" path="m1553,1821r,202e" filled="f" strokeweight=".82pt">
              <v:path arrowok="t"/>
            </v:shape>
            <v:shape id="_x0000_s4082" style="position:absolute;left:1553;top:2023;width:0;height:202" coordorigin="1553,2023" coordsize="0,202" path="m1553,2023r,202e" filled="f" strokeweight=".82pt">
              <v:path arrowok="t"/>
            </v:shape>
            <v:shape id="_x0000_s4081" style="position:absolute;left:1553;top:2225;width:0;height:202" coordorigin="1553,2225" coordsize="0,202" path="m1553,2225r,201e" filled="f" strokeweight=".82pt">
              <v:path arrowok="t"/>
            </v:shape>
            <v:shape id="_x0000_s4080" style="position:absolute;left:1553;top:2426;width:0;height:202" coordorigin="1553,2426" coordsize="0,202" path="m1553,2426r,202e" filled="f" strokeweight=".82pt">
              <v:path arrowok="t"/>
            </v:shape>
            <v:shape id="_x0000_s4079" style="position:absolute;left:1553;top:2628;width:0;height:197" coordorigin="1553,2628" coordsize="0,197" path="m1553,2628r,197e" filled="f" strokeweight=".82pt">
              <v:path arrowok="t"/>
            </v:shape>
            <v:shape id="_x0000_s4078" style="position:absolute;left:1553;top:2825;width:0;height:202" coordorigin="1553,2825" coordsize="0,202" path="m1553,2825r,201e" filled="f" strokeweight=".82pt">
              <v:path arrowok="t"/>
            </v:shape>
            <v:shape id="_x0000_s4077" style="position:absolute;left:1553;top:3026;width:0;height:187" coordorigin="1553,3026" coordsize="0,187" path="m1553,3026r,187e" filled="f" strokeweight=".82pt">
              <v:path arrowok="t"/>
            </v:shape>
            <v:shape id="_x0000_s4076" style="position:absolute;left:992;top:-3234;width:0;height:6799" coordorigin="992,-3234" coordsize="0,6799" path="m992,-3234r,6798e" filled="f" strokecolor="#a8a8a8" strokeweight=".82pt">
              <v:path arrowok="t"/>
            </v:shape>
            <v:shape id="_x0000_s4075" style="position:absolute;left:999;top:3557;width:10290;height:0" coordorigin="999,3557" coordsize="10290,0" path="m999,3557r10290,e" filled="f" strokecolor="#a8a8a8" strokeweight=".82pt">
              <v:path arrowok="t"/>
            </v:shape>
            <v:shape id="_x0000_s4074" style="position:absolute;left:11296;top:-3234;width:0;height:6799" coordorigin="11296,-3234" coordsize="0,6799" path="m11296,-3234r,6798e" filled="f" strokecolor="#a8a8a8" strokeweight=".82pt">
              <v:path arrowok="t"/>
            </v:shape>
            <v:shape id="_x0000_s4073" style="position:absolute;left:11183;top:3397;width:101;height:101" coordorigin="11183,3397" coordsize="101,101" path="m11284,3397r-101,101e" filled="f" strokeweight=".39525mm">
              <v:path arrowok="t"/>
            </v:shape>
            <v:shape id="_x0000_s4072" style="position:absolute;left:11239;top:3453;width:45;height:45" coordorigin="11239,3453" coordsize="45,45" path="m11284,3453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DF95B5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231430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6E59FD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20</w:t>
      </w:r>
    </w:p>
    <w:p w14:paraId="2231C05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fac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</w:t>
      </w:r>
    </w:p>
    <w:p w14:paraId="69ACB427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1882140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E7048FF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4AD5A0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964382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4CA258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2A0F6ADD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2C83758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*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ct(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n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);</w:t>
      </w:r>
    </w:p>
    <w:p w14:paraId="4A41972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151D4AB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31</w:t>
      </w:r>
    </w:p>
    <w:p w14:paraId="4B5881DB" w14:textId="77777777" w:rsidR="00283D51" w:rsidRDefault="00000000">
      <w:pPr>
        <w:spacing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D7A9151" w14:textId="77777777" w:rsidR="00283D51" w:rsidRDefault="00283D51">
      <w:pPr>
        <w:spacing w:before="8" w:line="180" w:lineRule="exact"/>
        <w:rPr>
          <w:sz w:val="18"/>
          <w:szCs w:val="18"/>
        </w:rPr>
      </w:pPr>
    </w:p>
    <w:p w14:paraId="02259357" w14:textId="77777777" w:rsidR="00283D51" w:rsidRDefault="00283D51">
      <w:pPr>
        <w:spacing w:line="200" w:lineRule="exact"/>
      </w:pPr>
    </w:p>
    <w:p w14:paraId="76922BF2" w14:textId="77777777" w:rsidR="00283D51" w:rsidRDefault="00283D51">
      <w:pPr>
        <w:spacing w:line="200" w:lineRule="exact"/>
      </w:pPr>
    </w:p>
    <w:p w14:paraId="60ACDDB9" w14:textId="77777777" w:rsidR="00283D51" w:rsidRDefault="00283D51">
      <w:pPr>
        <w:spacing w:line="200" w:lineRule="exact"/>
      </w:pPr>
    </w:p>
    <w:p w14:paraId="62C2E7E2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7CB1BDB0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46B598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B18905" w14:textId="77777777" w:rsidR="00283D51" w:rsidRDefault="00000000">
            <w:pPr>
              <w:spacing w:before="6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E267DE" w14:textId="77777777" w:rsidR="00283D51" w:rsidRDefault="00000000">
            <w:pPr>
              <w:spacing w:before="6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B7B4CB" w14:textId="77777777" w:rsidR="00283D51" w:rsidRDefault="00000000">
            <w:pPr>
              <w:spacing w:before="6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9FC768" w14:textId="77777777" w:rsidR="00283D51" w:rsidRDefault="00283D51"/>
        </w:tc>
      </w:tr>
      <w:tr w:rsidR="00283D51" w14:paraId="5258411E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C71222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139EE1D2">
                <v:shape id="_x0000_i1061" type="#_x0000_t75" style="width:7.5pt;height:6pt">
                  <v:imagedata r:id="rId16" o:title=""/>
                </v:shape>
              </w:pict>
            </w:r>
          </w:p>
          <w:p w14:paraId="750F6C4E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BBAD0E3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8EC8BAC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B74564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2EDC335" w14:textId="77777777" w:rsidR="00283D51" w:rsidRDefault="0098029A">
            <w:pPr>
              <w:spacing w:before="92"/>
              <w:ind w:left="78"/>
              <w:rPr>
                <w:sz w:val="12"/>
                <w:szCs w:val="12"/>
              </w:rPr>
            </w:pPr>
            <w:r>
              <w:pict w14:anchorId="5149E70A">
                <v:shape id="_x0000_i1062" type="#_x0000_t75" style="width:7.5pt;height:6pt">
                  <v:imagedata r:id="rId16" o:title=""/>
                </v:shape>
              </w:pict>
            </w:r>
          </w:p>
          <w:p w14:paraId="76666C5E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</w:tr>
    </w:tbl>
    <w:p w14:paraId="1EC70D1E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554EFCFB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1B315BDA">
          <v:group id="_x0000_s4057" style="position:absolute;left:0;text-align:left;margin-left:48.65pt;margin-top:26.75pt;width:27.45pt;height:10.7pt;z-index:-12202;mso-position-horizontal-relative:page" coordorigin="973,535" coordsize="549,214">
            <v:shape id="_x0000_s4068" style="position:absolute;left:979;top:541;width:538;height:202" coordorigin="979,541" coordsize="538,202" path="m979,704r,-124l979,575r1,-5l982,565r2,-5l986,556r4,-3l994,549r4,-3l1003,544r5,-2l1013,541r5,l1477,541r5,l1487,542r5,2l1497,546r4,3l1505,553r4,3l1516,580r,124l1492,740r-5,2l1482,743r-5,l1018,743r-5,l1008,742r-5,-2l998,738,979,709r,-5xe" filled="f" strokeweight=".19761mm">
              <v:path arrowok="t"/>
            </v:shape>
            <v:shape id="_x0000_s4067" type="#_x0000_t75" style="position:absolute;left:974;top:535;width:547;height:211">
              <v:imagedata r:id="rId18" o:title=""/>
            </v:shape>
            <v:shape id="_x0000_s4066" style="position:absolute;left:1286;top:636;width:60;height:63" coordorigin="1286,636" coordsize="60,63" path="m1286,669r,9l1289,686r5,5l1300,697r8,2l1327,699r8,-1l1341,695r,-14l1336,685r-6,1l1312,686r-6,-4l1305,673r41,l1346,656r-2,-7l1339,644r-5,-5l1327,636r-9,l1312,650r5,-1l1325,649r3,4l1328,662r-23,l1309,636r-8,3l1295,645r-6,6l1286,659r,10xe" fillcolor="#ababab" stroked="f">
              <v:path arrowok="t"/>
            </v:shape>
            <v:shape id="_x0000_s4065" style="position:absolute;left:1305;top:636;width:12;height:25" coordorigin="1305,636" coordsize="12,25" path="m1309,636r-4,26l1307,655r5,-5l1318,636r-9,xe" fillcolor="#ababab" stroked="f">
              <v:path arrowok="t"/>
            </v:shape>
            <v:shape id="_x0000_s4064" style="position:absolute;left:1353;top:636;width:52;height:63" coordorigin="1353,636" coordsize="52,63" path="m1378,636r-9,3l1363,645r-7,6l1353,659r,19l1356,685r6,6l1368,696r8,3l1394,699r6,-1l1405,696r,-15l1400,684r-5,1l1385,685r-4,-1l1375,678r-2,-5l1373,663r2,-5l1381,652r5,-1l1396,651r5,1l1405,655r,-16l1401,637r-5,-1l1378,636xe" fillcolor="#ababab" stroked="f">
              <v:path arrowok="t"/>
            </v:shape>
            <v:shape id="_x0000_s4063" style="position:absolute;left:1409;top:620;width:44;height:80" coordorigin="1409,620" coordsize="44,80" path="m1439,682r,-31l1453,651r,-13l1439,638r,-18l1419,625r,13l1409,638r,13l1419,651r,41l1426,699r19,l1450,699r3,-2l1453,683r-2,2l1446,685r-5,l1439,682xe" fillcolor="#ababab" stroked="f">
              <v:path arrowok="t"/>
            </v:shape>
            <v:shape id="_x0000_s4062" style="position:absolute;left:1118;top:636;width:68;height:63" coordorigin="1118,636" coordsize="68,63" path="m1121,685r6,6l1133,696r5,-17l1138,662r1,-4l1142,655r6,-4l1162,651r4,5l1166,679r-4,6l1162,699r9,-3l1177,691r6,-6l1186,677r,-19l1183,650r-6,-5l1171,639r-8,-3l1142,636r-8,3l1127,645r-6,5l1118,658r,20l1121,685xe" fillcolor="#ababab" stroked="f">
              <v:path arrowok="t"/>
            </v:shape>
            <v:shape id="_x0000_s4061" style="position:absolute;left:1041;top:612;width:69;height:87" coordorigin="1041,612" coordsize="69,87" path="m1041,658r,12l1045,680r8,8l1061,695r10,4l1095,699r9,-1l1110,695r,-17l1104,681r-7,2l1081,683r-7,-2l1069,676r-4,-5l1062,664r,-16l1065,641r5,-5l1075,631r7,-2l1098,629r6,1l1110,634r,-19l1104,613r-7,-1l1074,612r-11,5l1054,625r-8,8l1041,644r,14xe" fillcolor="#ababab" stroked="f">
              <v:path arrowok="t"/>
            </v:shape>
            <v:shape id="_x0000_s4060" style="position:absolute;left:1133;top:679;width:29;height:20" coordorigin="1133,679" coordsize="29,20" path="m1138,679r-5,17l1141,699r21,l1162,685r-19,l1138,679xe" fillcolor="#ababab" stroked="f">
              <v:path arrowok="t"/>
            </v:shape>
            <v:shape id="_x0000_s4059" style="position:absolute;left:1194;top:637;width:41;height:61" coordorigin="1194,637" coordsize="41,61" path="m1230,637r-8,l1217,641r-4,8l1213,649r,-11l1194,638r,60l1213,698r,-34l1217,657r5,-4l1230,653r5,1l1235,637r-5,xe" fillcolor="#ababab" stroked="f">
              <v:path arrowok="t"/>
            </v:shape>
            <v:shape id="_x0000_s4058" style="position:absolute;left:1242;top:637;width:41;height:61" coordorigin="1242,637" coordsize="41,61" path="m1278,637r-8,l1265,641r-4,8l1261,649r,-11l1242,638r,60l1261,698r,-34l1265,657r5,-4l1278,653r5,1l1283,637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4F9D7F47">
          <v:shape id="_x0000_i1063" type="#_x0000_t75" style="width:8.25pt;height:6pt">
            <v:imagedata r:id="rId16" o:title=""/>
          </v:shape>
        </w:pict>
      </w:r>
    </w:p>
    <w:p w14:paraId="524C1528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4BD46F8E" w14:textId="77777777" w:rsidR="00283D51" w:rsidRDefault="00283D51">
      <w:pPr>
        <w:spacing w:line="200" w:lineRule="exact"/>
      </w:pPr>
    </w:p>
    <w:p w14:paraId="2FC87420" w14:textId="77777777" w:rsidR="00283D51" w:rsidRDefault="00283D51">
      <w:pPr>
        <w:spacing w:line="200" w:lineRule="exact"/>
      </w:pPr>
    </w:p>
    <w:p w14:paraId="381BCBCA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pgSz w:w="12240" w:h="15840"/>
          <w:pgMar w:top="3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1D65C7E5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64B268EB" w14:textId="77777777" w:rsidR="00283D51" w:rsidRDefault="00000000">
      <w:pPr>
        <w:spacing w:before="7"/>
        <w:ind w:left="465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-6"/>
        </w:rPr>
        <w:t>11</w:t>
      </w:r>
    </w:p>
    <w:p w14:paraId="2B6FD936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6828B2C3">
          <v:group id="_x0000_s4054" style="position:absolute;left:0;text-align:left;margin-left:37.7pt;margin-top:-15.55pt;width:537.2pt;height:48.2pt;z-index:-12201;mso-position-horizontal-relative:page" coordorigin="754,-311" coordsize="10744,964">
            <v:shape id="_x0000_s4055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r-5,l762,651r-3,-4l756,644r-2,-4l754,636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CECBE49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14CF646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2090A9BB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68CC3DA7" w14:textId="77777777" w:rsidR="00283D51" w:rsidRDefault="00283D51">
      <w:pPr>
        <w:spacing w:line="200" w:lineRule="exact"/>
      </w:pPr>
    </w:p>
    <w:p w14:paraId="7E661DE2" w14:textId="77777777" w:rsidR="00283D51" w:rsidRDefault="00283D51">
      <w:pPr>
        <w:spacing w:line="200" w:lineRule="exact"/>
      </w:pPr>
    </w:p>
    <w:p w14:paraId="2E956EB9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mbe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s.</w:t>
      </w:r>
    </w:p>
    <w:p w14:paraId="35C5805B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74D9F208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682707FA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07F8BDDC" w14:textId="77777777">
        <w:trPr>
          <w:trHeight w:hRule="exact" w:val="389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69F164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75E4E90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42623768" w14:textId="77777777">
        <w:trPr>
          <w:trHeight w:hRule="exact" w:val="36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C9868B3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DF59BA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</w:tr>
    </w:tbl>
    <w:p w14:paraId="4CF4586A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54F0A6DC" w14:textId="77777777" w:rsidR="00283D51" w:rsidRDefault="00283D51">
      <w:pPr>
        <w:spacing w:line="200" w:lineRule="exact"/>
      </w:pPr>
    </w:p>
    <w:p w14:paraId="2F3E2349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7DDC676E" w14:textId="77777777" w:rsidR="00283D51" w:rsidRDefault="00283D51">
      <w:pPr>
        <w:spacing w:before="6" w:line="140" w:lineRule="exact"/>
        <w:rPr>
          <w:sz w:val="14"/>
          <w:szCs w:val="14"/>
        </w:rPr>
      </w:pPr>
    </w:p>
    <w:p w14:paraId="0B78E4D8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37EFEBF1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360" w:right="380" w:bottom="280" w:left="380" w:header="267" w:footer="246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A3B3C3E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1D82D923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3FD0D98C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4A36B4CA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2FC2768F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524B293C" w14:textId="77777777" w:rsidR="00283D51" w:rsidRDefault="00000000">
      <w:pPr>
        <w:spacing w:before="14"/>
        <w:ind w:right="180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2879C21C" w14:textId="77777777" w:rsidR="00283D51" w:rsidRDefault="00000000">
      <w:pPr>
        <w:spacing w:before="15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62186172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10</w:t>
      </w:r>
    </w:p>
    <w:p w14:paraId="5C5F31DF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11</w:t>
      </w:r>
    </w:p>
    <w:p w14:paraId="4B092196" w14:textId="77777777" w:rsidR="00283D51" w:rsidRDefault="00000000">
      <w:pPr>
        <w:spacing w:before="14" w:line="180" w:lineRule="exact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pict w14:anchorId="7C5ED939">
          <v:group id="_x0000_s4044" style="position:absolute;left:0;text-align:left;margin-left:49.15pt;margin-top:-111.95pt;width:516.05pt;height:230.8pt;z-index:-12200;mso-position-horizontal-relative:page" coordorigin="983,-2239" coordsize="10321,4616">
            <v:shape id="_x0000_s4053" style="position:absolute;left:999;top:-2224;width:547;height:0" coordorigin="999,-2224" coordsize="547,0" path="m999,-2224r547,e" filled="f" strokecolor="#a8a8a8" strokeweight=".82pt">
              <v:path arrowok="t"/>
            </v:shape>
            <v:shape id="_x0000_s4052" style="position:absolute;left:1546;top:-2224;width:14;height:0" coordorigin="1546,-2224" coordsize="14,0" path="m1546,-2224r14,e" filled="f" strokecolor="#a8a8a8" strokeweight=".82pt">
              <v:path arrowok="t"/>
            </v:shape>
            <v:shape id="_x0000_s4051" style="position:absolute;left:1560;top:-2224;width:9729;height:0" coordorigin="1560,-2224" coordsize="9729,0" path="m1560,-2224r9729,e" filled="f" strokecolor="#a8a8a8" strokeweight=".82pt">
              <v:path arrowok="t"/>
            </v:shape>
            <v:shape id="_x0000_s4050" style="position:absolute;left:1553;top:-2216;width:0;height:2621" coordorigin="1553,-2216" coordsize="0,2621" path="m1553,-2216r,2621e" filled="f" strokecolor="#adaeac" strokeweight=".82pt">
              <v:path arrowok="t"/>
            </v:shape>
            <v:shape id="_x0000_s4049" style="position:absolute;left:992;top:-2231;width:0;height:4599" coordorigin="992,-2231" coordsize="0,4599" path="m992,-2231r,4600e" filled="f" strokecolor="#a8a8a8" strokeweight=".82pt">
              <v:path arrowok="t"/>
            </v:shape>
            <v:shape id="_x0000_s4048" style="position:absolute;left:999;top:2361;width:10290;height:0" coordorigin="999,2361" coordsize="10290,0" path="m999,2361r10290,e" filled="f" strokecolor="#a8a8a8" strokeweight=".82pt">
              <v:path arrowok="t"/>
            </v:shape>
            <v:shape id="_x0000_s4047" style="position:absolute;left:11296;top:-2231;width:0;height:4599" coordorigin="11296,-2231" coordsize="0,4599" path="m11296,-2231r,4600e" filled="f" strokecolor="#a8a8a8" strokeweight=".82pt">
              <v:path arrowok="t"/>
            </v:shape>
            <v:shape id="_x0000_s4046" style="position:absolute;left:11183;top:2202;width:101;height:101" coordorigin="11183,2202" coordsize="101,101" path="m11284,2202r-101,101e" filled="f" strokeweight=".39525mm">
              <v:path arrowok="t"/>
            </v:shape>
            <v:shape id="_x0000_s4045" style="position:absolute;left:11239;top:2258;width:45;height:45" coordorigin="11239,2258" coordsize="45,45" path="m11284,2258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12</w:t>
      </w:r>
    </w:p>
    <w:p w14:paraId="385A4EB6" w14:textId="77777777" w:rsidR="00283D51" w:rsidRDefault="00000000">
      <w:pPr>
        <w:spacing w:before="16" w:line="200" w:lineRule="exact"/>
      </w:pPr>
      <w:r>
        <w:br w:type="column"/>
      </w:r>
    </w:p>
    <w:p w14:paraId="7B8A6013" w14:textId="77777777" w:rsidR="00283D51" w:rsidRDefault="00000000">
      <w:pPr>
        <w:spacing w:line="258" w:lineRule="auto"/>
        <w:ind w:right="855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694AF71" w14:textId="77777777" w:rsidR="00283D51" w:rsidRDefault="00000000">
      <w:pPr>
        <w:spacing w:before="7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11B4351" w14:textId="77777777" w:rsidR="00283D51" w:rsidRDefault="00000000">
      <w:pPr>
        <w:spacing w:before="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DF235EB" w14:textId="77777777" w:rsidR="00283D51" w:rsidRDefault="00000000">
      <w:pPr>
        <w:spacing w:before="15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+=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</w:p>
    <w:p w14:paraId="300B5AC1" w14:textId="77777777" w:rsidR="00283D51" w:rsidRDefault="00000000">
      <w:pPr>
        <w:spacing w:before="14" w:line="258" w:lineRule="auto"/>
        <w:ind w:right="838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}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,sum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EA5648C" w14:textId="77777777" w:rsidR="00283D51" w:rsidRDefault="00000000">
      <w:pPr>
        <w:spacing w:line="16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A0F1ECE" w14:textId="77777777" w:rsidR="00283D51" w:rsidRDefault="00283D51">
      <w:pPr>
        <w:spacing w:before="2" w:line="180" w:lineRule="exact"/>
        <w:rPr>
          <w:sz w:val="18"/>
          <w:szCs w:val="18"/>
        </w:rPr>
      </w:pPr>
    </w:p>
    <w:p w14:paraId="611DBDC5" w14:textId="77777777" w:rsidR="00283D51" w:rsidRDefault="00283D51">
      <w:pPr>
        <w:spacing w:line="200" w:lineRule="exact"/>
      </w:pPr>
    </w:p>
    <w:p w14:paraId="4D060ED9" w14:textId="77777777" w:rsidR="00283D51" w:rsidRDefault="00283D51">
      <w:pPr>
        <w:spacing w:line="200" w:lineRule="exact"/>
      </w:pPr>
    </w:p>
    <w:p w14:paraId="7C748454" w14:textId="77777777" w:rsidR="00283D51" w:rsidRDefault="00283D51">
      <w:pPr>
        <w:spacing w:line="200" w:lineRule="exact"/>
      </w:pPr>
    </w:p>
    <w:p w14:paraId="1D058121" w14:textId="77777777" w:rsidR="00283D51" w:rsidRDefault="00283D51">
      <w:pPr>
        <w:spacing w:line="200" w:lineRule="exact"/>
      </w:pPr>
    </w:p>
    <w:p w14:paraId="77379724" w14:textId="77777777" w:rsidR="00283D51" w:rsidRDefault="00283D51">
      <w:pPr>
        <w:spacing w:line="200" w:lineRule="exact"/>
      </w:pPr>
    </w:p>
    <w:p w14:paraId="2AAE3D36" w14:textId="77777777" w:rsidR="00283D51" w:rsidRDefault="00283D51">
      <w:pPr>
        <w:spacing w:line="200" w:lineRule="exact"/>
      </w:pPr>
    </w:p>
    <w:p w14:paraId="796F0147" w14:textId="77777777" w:rsidR="00283D51" w:rsidRDefault="00283D51">
      <w:pPr>
        <w:spacing w:line="200" w:lineRule="exact"/>
      </w:pPr>
    </w:p>
    <w:p w14:paraId="3290F7A1" w14:textId="77777777" w:rsidR="00283D51" w:rsidRDefault="00283D51">
      <w:pPr>
        <w:spacing w:line="200" w:lineRule="exact"/>
      </w:pPr>
    </w:p>
    <w:p w14:paraId="7E78B89F" w14:textId="77777777" w:rsidR="00283D51" w:rsidRDefault="00283D51">
      <w:pPr>
        <w:spacing w:line="200" w:lineRule="exact"/>
      </w:pPr>
    </w:p>
    <w:p w14:paraId="784FA37E" w14:textId="77777777" w:rsidR="00283D51" w:rsidRDefault="00283D51">
      <w:pPr>
        <w:spacing w:line="200" w:lineRule="exact"/>
      </w:pPr>
    </w:p>
    <w:p w14:paraId="2240232B" w14:textId="77777777" w:rsidR="00283D51" w:rsidRDefault="00283D51">
      <w:pPr>
        <w:spacing w:line="200" w:lineRule="exact"/>
      </w:pPr>
    </w:p>
    <w:p w14:paraId="1191EEFB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5352DD7B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89DC2A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1D00DF4" w14:textId="77777777" w:rsidR="00283D51" w:rsidRDefault="00000000">
            <w:pPr>
              <w:spacing w:before="6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5B4032F" w14:textId="77777777" w:rsidR="00283D51" w:rsidRDefault="00000000">
            <w:pPr>
              <w:spacing w:before="6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5EB0F19" w14:textId="77777777" w:rsidR="00283D51" w:rsidRDefault="00000000">
            <w:pPr>
              <w:spacing w:before="66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5AEF0A5" w14:textId="77777777" w:rsidR="00283D51" w:rsidRDefault="00283D51"/>
        </w:tc>
      </w:tr>
      <w:tr w:rsidR="00283D51" w14:paraId="1BAE4D9A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D07951F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5DC05F9C">
                <v:shape id="_x0000_i1064" type="#_x0000_t75" style="width:7.5pt;height:6pt">
                  <v:imagedata r:id="rId16" o:title=""/>
                </v:shape>
              </w:pict>
            </w:r>
          </w:p>
          <w:p w14:paraId="16F08D26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6397D7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8C4CCF2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F768CF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7CA1A5" w14:textId="77777777" w:rsidR="00283D51" w:rsidRDefault="0098029A">
            <w:pPr>
              <w:spacing w:before="92"/>
              <w:ind w:left="78"/>
              <w:rPr>
                <w:sz w:val="12"/>
                <w:szCs w:val="12"/>
              </w:rPr>
            </w:pPr>
            <w:r>
              <w:pict w14:anchorId="3820BFE9">
                <v:shape id="_x0000_i1065" type="#_x0000_t75" style="width:7.5pt;height:6pt">
                  <v:imagedata r:id="rId16" o:title=""/>
                </v:shape>
              </w:pict>
            </w:r>
          </w:p>
          <w:p w14:paraId="2E52059E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</w:tr>
    </w:tbl>
    <w:p w14:paraId="08E3C033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2451214C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5B6F181F">
          <v:group id="_x0000_s4030" style="position:absolute;left:0;text-align:left;margin-left:48.65pt;margin-top:26.8pt;width:27.45pt;height:10.65pt;z-index:-12199;mso-position-horizontal-relative:page" coordorigin="973,536" coordsize="549,213">
            <v:shape id="_x0000_s4041" style="position:absolute;left:979;top:542;width:538;height:202" coordorigin="979,542" coordsize="538,202" path="m979,704r,-123l979,576r1,-5l982,566r2,-5l986,557r4,-4l994,550r4,-3l1003,545r5,-2l1013,542r5,l1477,542r5,l1487,543r5,2l1497,547r4,3l1505,553r4,4l1516,581r,123l1516,710r-1,5l1513,719r-2,5l1477,744r-459,l982,719r-2,-4l979,710r,-6xe" filled="f" strokeweight=".19761mm">
              <v:path arrowok="t"/>
            </v:shape>
            <v:shape id="_x0000_s4040" type="#_x0000_t75" style="position:absolute;left:974;top:536;width:547;height:211">
              <v:imagedata r:id="rId18" o:title=""/>
            </v:shape>
            <v:shape id="_x0000_s4039" style="position:absolute;left:1286;top:638;width:60;height:63" coordorigin="1286,638" coordsize="60,63" path="m1286,670r,10l1289,687r5,6l1300,698r8,3l1327,701r8,-2l1341,696r,-13l1336,686r-6,2l1312,688r-6,-5l1305,675r41,l1346,658r-2,-7l1339,646r-5,-5l1327,638r-9,l1312,652r5,-2l1325,650r3,5l1328,663r-23,l1309,638r-8,3l1295,647r-6,5l1286,660r,10xe" fillcolor="#ababab" stroked="f">
              <v:path arrowok="t"/>
            </v:shape>
            <v:shape id="_x0000_s4038" style="position:absolute;left:1305;top:638;width:12;height:25" coordorigin="1305,638" coordsize="12,25" path="m1309,638r-4,25l1307,657r5,-5l1318,638r-9,xe" fillcolor="#ababab" stroked="f">
              <v:path arrowok="t"/>
            </v:shape>
            <v:shape id="_x0000_s4037" style="position:absolute;left:1353;top:638;width:52;height:63" coordorigin="1353,638" coordsize="52,63" path="m1378,638r-9,3l1363,647r-7,6l1353,661r,19l1356,687r6,5l1368,698r8,3l1394,701r6,-1l1405,697r,-15l1400,685r-5,2l1385,687r-4,-2l1375,679r-2,-4l1373,664r2,-4l1381,654r5,-2l1396,652r5,2l1405,656r,-15l1401,639r-5,-1l1378,638xe" fillcolor="#ababab" stroked="f">
              <v:path arrowok="t"/>
            </v:shape>
            <v:shape id="_x0000_s4036" style="position:absolute;left:1409;top:621;width:44;height:80" coordorigin="1409,621" coordsize="44,80" path="m1439,684r,-31l1453,653r,-14l1439,639r,-18l1419,626r,13l1409,639r,14l1419,653r,41l1426,701r19,l1450,700r3,-1l1453,685r-2,1l1446,687r-5,l1439,684xe" fillcolor="#ababab" stroked="f">
              <v:path arrowok="t"/>
            </v:shape>
            <v:shape id="_x0000_s4035" style="position:absolute;left:1118;top:638;width:68;height:63" coordorigin="1118,638" coordsize="68,63" path="m1121,687r6,5l1133,698r5,-17l1138,664r1,-4l1142,657r6,-5l1162,652r4,6l1166,681r-4,6l1162,701r9,-3l1177,692r6,-6l1186,679r,-20l1183,652r-6,-6l1171,641r-8,-3l1142,638r-8,3l1127,646r-6,6l1118,660r,19l1121,687xe" fillcolor="#ababab" stroked="f">
              <v:path arrowok="t"/>
            </v:shape>
            <v:shape id="_x0000_s4034" style="position:absolute;left:1041;top:614;width:69;height:87" coordorigin="1041,614" coordsize="69,87" path="m1041,659r,13l1045,682r8,7l1061,697r10,4l1095,701r9,-2l1110,696r,-17l1104,683r-7,2l1081,685r-7,-3l1069,677r-4,-5l1062,666r,-17l1065,643r5,-5l1075,633r7,-3l1098,630r6,2l1110,635r,-18l1104,615r-7,-1l1074,614r-11,4l1054,627r-8,8l1041,646r,13xe" fillcolor="#ababab" stroked="f">
              <v:path arrowok="t"/>
            </v:shape>
            <v:shape id="_x0000_s4033" style="position:absolute;left:1133;top:681;width:29;height:20" coordorigin="1133,681" coordsize="29,20" path="m1138,681r-5,17l1141,701r21,l1162,687r-19,l1138,681xe" fillcolor="#ababab" stroked="f">
              <v:path arrowok="t"/>
            </v:shape>
            <v:shape id="_x0000_s4032" style="position:absolute;left:1194;top:638;width:41;height:61" coordorigin="1194,638" coordsize="41,61" path="m1230,638r-8,l1217,642r-4,9l1213,651r,-12l1194,639r,60l1213,699r,-33l1214,662r3,-3l1222,654r8,l1235,656r,-17l1230,638xe" fillcolor="#ababab" stroked="f">
              <v:path arrowok="t"/>
            </v:shape>
            <v:shape id="_x0000_s4031" style="position:absolute;left:1242;top:638;width:41;height:61" coordorigin="1242,638" coordsize="41,61" path="m1278,638r-8,l1265,642r-4,9l1261,651r,-12l1242,639r,60l1261,699r,-33l1262,662r3,-3l1270,654r8,l1283,656r,-17l1278,638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4FFD4C3B">
          <v:shape id="_x0000_i1066" type="#_x0000_t75" style="width:8.25pt;height:6pt">
            <v:imagedata r:id="rId16" o:title=""/>
          </v:shape>
        </w:pict>
      </w:r>
    </w:p>
    <w:p w14:paraId="57771FFF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10136D1B" w14:textId="77777777" w:rsidR="00283D51" w:rsidRDefault="00283D51">
      <w:pPr>
        <w:spacing w:line="200" w:lineRule="exact"/>
      </w:pPr>
    </w:p>
    <w:p w14:paraId="544D54C3" w14:textId="77777777" w:rsidR="00283D51" w:rsidRDefault="00283D51">
      <w:pPr>
        <w:spacing w:line="200" w:lineRule="exact"/>
      </w:pPr>
    </w:p>
    <w:p w14:paraId="35B9A045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2D465255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7DD1437E" w14:textId="77777777" w:rsidR="00283D51" w:rsidRDefault="00000000">
      <w:pPr>
        <w:spacing w:before="7"/>
        <w:ind w:left="465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-6"/>
        </w:rPr>
        <w:t>12</w:t>
      </w:r>
    </w:p>
    <w:p w14:paraId="601736F3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43624DA6">
          <v:group id="_x0000_s4027" style="position:absolute;left:0;text-align:left;margin-left:37.7pt;margin-top:-15.55pt;width:537.2pt;height:48.2pt;z-index:-12198;mso-position-horizontal-relative:page" coordorigin="754,-311" coordsize="10744,964">
            <v:shape id="_x0000_s4028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,754,640r,-4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5A403FB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3039B01E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0263329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44857194" w14:textId="77777777" w:rsidR="00283D51" w:rsidRDefault="00283D51">
      <w:pPr>
        <w:spacing w:line="200" w:lineRule="exact"/>
      </w:pPr>
    </w:p>
    <w:p w14:paraId="4E6311C2" w14:textId="77777777" w:rsidR="00283D51" w:rsidRDefault="00283D51">
      <w:pPr>
        <w:spacing w:line="200" w:lineRule="exact"/>
      </w:pPr>
    </w:p>
    <w:p w14:paraId="49AD14E5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cc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s.</w:t>
      </w:r>
    </w:p>
    <w:p w14:paraId="100771BB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08A2D2ED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69828637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5799080B" w14:textId="77777777">
        <w:trPr>
          <w:trHeight w:hRule="exact" w:val="389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63EE0E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7B07583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473EA92D" w14:textId="77777777">
        <w:trPr>
          <w:trHeight w:hRule="exact" w:val="36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4D66597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04124B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</w:tr>
      <w:tr w:rsidR="00283D51" w14:paraId="599366ED" w14:textId="77777777">
        <w:trPr>
          <w:trHeight w:hRule="exact" w:val="37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ED0CB2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0CF157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</w:tr>
      <w:tr w:rsidR="00283D51" w14:paraId="2901B414" w14:textId="77777777">
        <w:trPr>
          <w:trHeight w:hRule="exact" w:val="36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6E08784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EBB7844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</w:tr>
    </w:tbl>
    <w:p w14:paraId="416621FB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0632754D" w14:textId="77777777" w:rsidR="00283D51" w:rsidRDefault="00283D51">
      <w:pPr>
        <w:spacing w:line="200" w:lineRule="exact"/>
      </w:pPr>
    </w:p>
    <w:p w14:paraId="58CAB9A7" w14:textId="77777777" w:rsidR="00283D51" w:rsidRDefault="00000000">
      <w:pPr>
        <w:spacing w:before="16"/>
        <w:ind w:left="563" w:right="8582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%)</w:t>
      </w:r>
    </w:p>
    <w:p w14:paraId="74411BB9" w14:textId="77777777" w:rsidR="00283D51" w:rsidRDefault="00283D51">
      <w:pPr>
        <w:spacing w:line="120" w:lineRule="exact"/>
        <w:rPr>
          <w:sz w:val="13"/>
          <w:szCs w:val="13"/>
        </w:rPr>
      </w:pPr>
    </w:p>
    <w:p w14:paraId="00D1832B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00A1BEF3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n);</w:t>
      </w:r>
    </w:p>
    <w:p w14:paraId="582717D7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</w:p>
    <w:p w14:paraId="6ECA74D8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</w:p>
    <w:p w14:paraId="67F17CF9" w14:textId="77777777" w:rsidR="00283D51" w:rsidRDefault="00000000">
      <w:pPr>
        <w:spacing w:before="15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36545C10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D5C9219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435DC37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F1F9146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ib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(n)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91538B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E2DC24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C834375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52BFD0A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2D49A775">
          <v:group id="_x0000_s3995" style="position:absolute;left:0;text-align:left;margin-left:49.15pt;margin-top:-121.8pt;width:516.05pt;height:245.2pt;z-index:-12197;mso-position-horizontal-relative:page" coordorigin="983,-2436" coordsize="10321,4904">
            <v:shape id="_x0000_s4026" style="position:absolute;left:999;top:-2420;width:547;height:0" coordorigin="999,-2420" coordsize="547,0" path="m999,-2420r547,e" filled="f" strokecolor="#a8a8a8" strokeweight=".82pt">
              <v:path arrowok="t"/>
            </v:shape>
            <v:shape id="_x0000_s4025" style="position:absolute;left:1546;top:-2420;width:14;height:0" coordorigin="1546,-2420" coordsize="14,0" path="m1546,-2420r14,e" filled="f" strokecolor="#a8a8a8" strokeweight=".82pt">
              <v:path arrowok="t"/>
            </v:shape>
            <v:shape id="_x0000_s4024" style="position:absolute;left:1560;top:-2420;width:9729;height:0" coordorigin="1560,-2420" coordsize="9729,0" path="m1560,-2420r9729,e" filled="f" strokecolor="#a8a8a8" strokeweight=".82pt">
              <v:path arrowok="t"/>
            </v:shape>
            <v:shape id="_x0000_s4023" style="position:absolute;left:1553;top:-2413;width:0;height:216" coordorigin="1553,-2413" coordsize="0,216" path="m1553,-2413r,216e" filled="f" strokecolor="#adaeac" strokeweight=".82pt">
              <v:path arrowok="t"/>
            </v:shape>
            <v:shape id="_x0000_s4022" style="position:absolute;left:1553;top:-2197;width:0;height:202" coordorigin="1553,-2197" coordsize="0,202" path="m1553,-2197r,201e" filled="f" strokeweight=".82pt">
              <v:path arrowok="t"/>
            </v:shape>
            <v:shape id="_x0000_s4021" style="position:absolute;left:1553;top:-1996;width:0;height:202" coordorigin="1553,-1996" coordsize="0,202" path="m1553,-1996r,202e" filled="f" strokeweight=".82pt">
              <v:path arrowok="t"/>
            </v:shape>
            <v:shape id="_x0000_s4020" style="position:absolute;left:1553;top:-1794;width:0;height:197" coordorigin="1553,-1794" coordsize="0,197" path="m1553,-1794r,197e" filled="f" strokeweight=".82pt">
              <v:path arrowok="t"/>
            </v:shape>
            <v:shape id="_x0000_s4019" style="position:absolute;left:1553;top:-1597;width:0;height:202" coordorigin="1553,-1597" coordsize="0,202" path="m1553,-1597r,202e" filled="f" strokeweight=".82pt">
              <v:path arrowok="t"/>
            </v:shape>
            <v:shape id="_x0000_s4018" style="position:absolute;left:1553;top:-1395;width:0;height:202" coordorigin="1553,-1395" coordsize="0,202" path="m1553,-1395r,202e" filled="f" strokeweight=".82pt">
              <v:path arrowok="t"/>
            </v:shape>
            <v:shape id="_x0000_s4017" style="position:absolute;left:1553;top:-1193;width:0;height:202" coordorigin="1553,-1193" coordsize="0,202" path="m1553,-1193r,201e" filled="f" strokeweight=".82pt">
              <v:path arrowok="t"/>
            </v:shape>
            <v:shape id="_x0000_s4016" style="position:absolute;left:1553;top:-992;width:0;height:202" coordorigin="1553,-992" coordsize="0,202" path="m1553,-992r,202e" filled="f" strokeweight=".82pt">
              <v:path arrowok="t"/>
            </v:shape>
            <v:shape id="_x0000_s4015" style="position:absolute;left:1553;top:-790;width:0;height:202" coordorigin="1553,-790" coordsize="0,202" path="m1553,-790r,201e" filled="f" strokeweight=".82pt">
              <v:path arrowok="t"/>
            </v:shape>
            <v:shape id="_x0000_s4014" style="position:absolute;left:1553;top:-589;width:0;height:202" coordorigin="1553,-589" coordsize="0,202" path="m1553,-589r,202e" filled="f" strokeweight=".82pt">
              <v:path arrowok="t"/>
            </v:shape>
            <v:shape id="_x0000_s4013" style="position:absolute;left:1553;top:-387;width:0;height:202" coordorigin="1553,-387" coordsize="0,202" path="m1553,-387r,202e" filled="f" strokeweight=".82pt">
              <v:path arrowok="t"/>
            </v:shape>
            <v:shape id="_x0000_s4012" style="position:absolute;left:1553;top:-185;width:0;height:197" coordorigin="1553,-185" coordsize="0,197" path="m1553,-185r,196e" filled="f" strokeweight=".82pt">
              <v:path arrowok="t"/>
            </v:shape>
            <v:shape id="_x0000_s4011" style="position:absolute;left:1553;top:11;width:0;height:202" coordorigin="1553,11" coordsize="0,202" path="m1553,11r,202e" filled="f" strokeweight=".82pt">
              <v:path arrowok="t"/>
            </v:shape>
            <v:shape id="_x0000_s4010" style="position:absolute;left:1553;top:213;width:0;height:202" coordorigin="1553,213" coordsize="0,202" path="m1553,213r,202e" filled="f" strokeweight=".82pt">
              <v:path arrowok="t"/>
            </v:shape>
            <v:shape id="_x0000_s4009" style="position:absolute;left:1553;top:415;width:0;height:202" coordorigin="1553,415" coordsize="0,202" path="m1553,415r,202e" filled="f" strokeweight=".82pt">
              <v:path arrowok="t"/>
            </v:shape>
            <v:shape id="_x0000_s4008" style="position:absolute;left:1553;top:617;width:0;height:202" coordorigin="1553,617" coordsize="0,202" path="m1553,617r,201e" filled="f" strokeweight=".82pt">
              <v:path arrowok="t"/>
            </v:shape>
            <v:shape id="_x0000_s4007" style="position:absolute;left:1553;top:818;width:0;height:202" coordorigin="1553,818" coordsize="0,202" path="m1553,818r,202e" filled="f" strokeweight=".82pt">
              <v:path arrowok="t"/>
            </v:shape>
            <v:shape id="_x0000_s4006" style="position:absolute;left:1553;top:1020;width:0;height:202" coordorigin="1553,1020" coordsize="0,202" path="m1553,1020r,201e" filled="f" strokeweight=".82pt">
              <v:path arrowok="t"/>
            </v:shape>
            <v:shape id="_x0000_s4005" style="position:absolute;left:1553;top:1221;width:0;height:202" coordorigin="1553,1221" coordsize="0,202" path="m1553,1221r,202e" filled="f" strokeweight=".82pt">
              <v:path arrowok="t"/>
            </v:shape>
            <v:shape id="_x0000_s4004" style="position:absolute;left:1553;top:1423;width:0;height:197" coordorigin="1553,1423" coordsize="0,197" path="m1553,1423r,197e" filled="f" strokeweight=".82pt">
              <v:path arrowok="t"/>
            </v:shape>
            <v:shape id="_x0000_s4003" style="position:absolute;left:1553;top:1620;width:0;height:202" coordorigin="1553,1620" coordsize="0,202" path="m1553,1620r,201e" filled="f" strokeweight=".82pt">
              <v:path arrowok="t"/>
            </v:shape>
            <v:shape id="_x0000_s4002" style="position:absolute;left:1553;top:1821;width:0;height:202" coordorigin="1553,1821" coordsize="0,202" path="m1553,1821r,202e" filled="f" strokeweight=".82pt">
              <v:path arrowok="t"/>
            </v:shape>
            <v:shape id="_x0000_s4001" style="position:absolute;left:1553;top:2023;width:0;height:187" coordorigin="1553,2023" coordsize="0,187" path="m1553,2023r,188e" filled="f" strokeweight=".82pt">
              <v:path arrowok="t"/>
            </v:shape>
            <v:shape id="_x0000_s4000" style="position:absolute;left:992;top:-2428;width:0;height:4888" coordorigin="992,-2428" coordsize="0,4888" path="m992,-2428r,4888e" filled="f" strokecolor="#a8a8a8" strokeweight=".82pt">
              <v:path arrowok="t"/>
            </v:shape>
            <v:shape id="_x0000_s3999" style="position:absolute;left:999;top:2453;width:10290;height:0" coordorigin="999,2453" coordsize="10290,0" path="m999,2453r10290,e" filled="f" strokecolor="#a8a8a8" strokeweight=".82pt">
              <v:path arrowok="t"/>
            </v:shape>
            <v:shape id="_x0000_s3998" style="position:absolute;left:11296;top:-2428;width:0;height:4888" coordorigin="11296,-2428" coordsize="0,4888" path="m11296,-2428r,4888e" filled="f" strokecolor="#a8a8a8" strokeweight=".82pt">
              <v:path arrowok="t"/>
            </v:shape>
            <v:shape id="_x0000_s3997" style="position:absolute;left:11183;top:2293;width:101;height:101" coordorigin="11183,2293" coordsize="101,101" path="m11284,2293r-101,101e" filled="f" strokeweight=".39525mm">
              <v:path arrowok="t"/>
            </v:shape>
            <v:shape id="_x0000_s3996" style="position:absolute;left:11239;top:2349;width:45;height:45" coordorigin="11239,2349" coordsize="45,45" path="m11284,2349r-45,45e" filled="f" strokeweight=".39525mm">
              <v:path arrowok="t"/>
            </v:shape>
            <w10:wrap anchorx="page"/>
          </v:group>
        </w:pict>
      </w: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</w:t>
      </w:r>
    </w:p>
    <w:p w14:paraId="23B42E92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26B6EB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E82DD28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D6B4BB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</w:p>
    <w:p w14:paraId="1844221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8DD97C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3813FCE4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1D983A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n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b(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n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);</w:t>
      </w:r>
    </w:p>
    <w:p w14:paraId="409B984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C2E6929" w14:textId="77777777" w:rsidR="00283D51" w:rsidRDefault="00000000">
      <w:pPr>
        <w:spacing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B8523AA" w14:textId="77777777" w:rsidR="00283D51" w:rsidRDefault="00283D51">
      <w:pPr>
        <w:spacing w:line="200" w:lineRule="exact"/>
      </w:pPr>
    </w:p>
    <w:p w14:paraId="0DB5D51A" w14:textId="77777777" w:rsidR="00283D51" w:rsidRDefault="00283D51">
      <w:pPr>
        <w:spacing w:line="200" w:lineRule="exact"/>
      </w:pPr>
    </w:p>
    <w:p w14:paraId="13BCFD98" w14:textId="77777777" w:rsidR="00283D51" w:rsidRDefault="00283D51">
      <w:pPr>
        <w:spacing w:line="200" w:lineRule="exact"/>
      </w:pPr>
    </w:p>
    <w:p w14:paraId="54597E11" w14:textId="77777777" w:rsidR="00283D51" w:rsidRDefault="00283D51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69909AFF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84647D1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B3DD726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E738573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0D372E8" w14:textId="77777777" w:rsidR="00283D51" w:rsidRDefault="00000000">
            <w:pPr>
              <w:spacing w:before="80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AEBF7DD" w14:textId="77777777" w:rsidR="00283D51" w:rsidRDefault="00283D51"/>
        </w:tc>
      </w:tr>
      <w:tr w:rsidR="00283D51" w14:paraId="397443F6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B970DF0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7DA9F849">
                <v:shape id="_x0000_i1067" type="#_x0000_t75" style="width:7.5pt;height:6pt">
                  <v:imagedata r:id="rId16" o:title=""/>
                </v:shape>
              </w:pict>
            </w:r>
          </w:p>
          <w:p w14:paraId="1CFEA035" w14:textId="77777777" w:rsidR="00283D51" w:rsidRDefault="00283D51">
            <w:pPr>
              <w:spacing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54DA02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3C66E1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438BCD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56E494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7CA6FEFA">
                <v:shape id="_x0000_i1068" type="#_x0000_t75" style="width:7.5pt;height:6pt">
                  <v:imagedata r:id="rId16" o:title=""/>
                </v:shape>
              </w:pict>
            </w:r>
          </w:p>
          <w:p w14:paraId="538BE8F1" w14:textId="77777777" w:rsidR="00283D51" w:rsidRDefault="00283D51">
            <w:pPr>
              <w:spacing w:line="160" w:lineRule="exact"/>
              <w:rPr>
                <w:sz w:val="16"/>
                <w:szCs w:val="16"/>
              </w:rPr>
            </w:pPr>
          </w:p>
        </w:tc>
      </w:tr>
      <w:tr w:rsidR="00283D51" w14:paraId="1989C3FC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60091D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2D90C3C5">
                <v:shape id="_x0000_i1069" type="#_x0000_t75" style="width:7.5pt;height:6pt">
                  <v:imagedata r:id="rId16" o:title=""/>
                </v:shape>
              </w:pict>
            </w:r>
          </w:p>
          <w:p w14:paraId="4B4A61B8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F93B4EB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0909CD8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DE05E1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94426F" w14:textId="77777777" w:rsidR="00283D51" w:rsidRDefault="0098029A">
            <w:pPr>
              <w:spacing w:before="92"/>
              <w:ind w:left="78"/>
              <w:rPr>
                <w:sz w:val="12"/>
                <w:szCs w:val="12"/>
              </w:rPr>
            </w:pPr>
            <w:r>
              <w:pict w14:anchorId="25B3154A">
                <v:shape id="_x0000_i1070" type="#_x0000_t75" style="width:7.5pt;height:6pt">
                  <v:imagedata r:id="rId16" o:title=""/>
                </v:shape>
              </w:pict>
            </w:r>
          </w:p>
          <w:p w14:paraId="08C570EC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</w:tr>
      <w:tr w:rsidR="00283D51" w14:paraId="73E60DE7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5306181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62447E9D">
                <v:shape id="_x0000_i1071" type="#_x0000_t75" style="width:7.5pt;height:6pt">
                  <v:imagedata r:id="rId16" o:title=""/>
                </v:shape>
              </w:pict>
            </w:r>
          </w:p>
          <w:p w14:paraId="3C196C3A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659C928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D86E67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432789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A508C3C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78BA38DB">
                <v:shape id="_x0000_i1072" type="#_x0000_t75" style="width:7.5pt;height:6pt">
                  <v:imagedata r:id="rId16" o:title=""/>
                </v:shape>
              </w:pict>
            </w:r>
          </w:p>
          <w:p w14:paraId="0F20AEFE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</w:tr>
    </w:tbl>
    <w:p w14:paraId="5BB049A2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1505A94A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1B241203">
          <v:group id="_x0000_s3977" style="position:absolute;left:0;text-align:left;margin-left:48.65pt;margin-top:26.8pt;width:27.45pt;height:10.8pt;z-index:-12196;mso-position-horizontal-relative:page" coordorigin="973,536" coordsize="549,216">
            <v:shape id="_x0000_s3988" style="position:absolute;left:979;top:542;width:538;height:202" coordorigin="979,542" coordsize="538,202" path="m979,704r,-123l979,576r1,-5l982,566r2,-5l986,557r4,-4l994,550r4,-3l1003,545r5,-2l1013,542r5,l1477,542r5,l1487,543r5,2l1497,547r4,3l1505,553r4,4l1516,581r,123l1516,710r-1,5l1513,719r-2,5l1492,741r-5,2l1482,744r-5,l1018,744r-5,l1008,743r-5,-2l998,739,982,719r-2,-4l979,710r,-6xe" filled="f" strokeweight=".19761mm">
              <v:path arrowok="t"/>
            </v:shape>
            <v:shape id="_x0000_s3987" type="#_x0000_t75" style="position:absolute;left:974;top:536;width:547;height:216">
              <v:imagedata r:id="rId17" o:title=""/>
            </v:shape>
            <v:shape id="_x0000_s3986" style="position:absolute;left:1286;top:637;width:60;height:63" coordorigin="1286,637" coordsize="60,63" path="m1286,670r,9l1289,687r5,5l1300,698r8,2l1327,700r8,-1l1341,696r,-14l1336,686r-6,1l1312,687r-6,-4l1305,674r41,l1346,657r-2,-7l1339,645r-5,-5l1327,637r-9,l1312,651r5,-1l1325,650r3,4l1328,663r-23,l1309,637r-8,3l1295,646r-6,6l1286,660r,10xe" fillcolor="#ababab" stroked="f">
              <v:path arrowok="t"/>
            </v:shape>
            <v:shape id="_x0000_s3985" style="position:absolute;left:1305;top:637;width:12;height:25" coordorigin="1305,637" coordsize="12,25" path="m1309,637r-4,26l1307,656r5,-5l1318,637r-9,xe" fillcolor="#ababab" stroked="f">
              <v:path arrowok="t"/>
            </v:shape>
            <v:shape id="_x0000_s3984" style="position:absolute;left:1353;top:637;width:52;height:63" coordorigin="1353,637" coordsize="52,63" path="m1378,637r-9,3l1363,646r-7,6l1353,660r,19l1356,686r6,6l1368,697r8,3l1394,700r6,-1l1405,697r,-15l1400,685r-5,1l1385,686r-4,-1l1375,679r-2,-5l1373,664r2,-5l1381,653r5,-1l1396,652r5,1l1405,656r,-16l1401,638r-5,-1l1378,637xe" fillcolor="#ababab" stroked="f">
              <v:path arrowok="t"/>
            </v:shape>
            <v:shape id="_x0000_s3983" style="position:absolute;left:1409;top:621;width:44;height:80" coordorigin="1409,621" coordsize="44,80" path="m1439,683r,-31l1453,652r,-13l1439,639r,-18l1419,626r,13l1409,639r,13l1419,652r,41l1426,700r19,l1450,700r3,-2l1453,684r-2,2l1446,686r-5,l1439,683xe" fillcolor="#ababab" stroked="f">
              <v:path arrowok="t"/>
            </v:shape>
            <v:shape id="_x0000_s3982" style="position:absolute;left:1118;top:637;width:68;height:63" coordorigin="1118,637" coordsize="68,63" path="m1121,686r6,6l1133,697r5,-17l1138,663r1,-4l1142,656r6,-4l1162,652r4,5l1166,680r-4,6l1162,700r9,-3l1177,692r6,-6l1186,678r,-19l1183,651r-6,-5l1171,640r-8,-3l1142,637r-8,3l1127,646r-6,5l1118,659r,20l1121,686xe" fillcolor="#ababab" stroked="f">
              <v:path arrowok="t"/>
            </v:shape>
            <v:shape id="_x0000_s3981" style="position:absolute;left:1041;top:613;width:69;height:87" coordorigin="1041,613" coordsize="69,87" path="m1041,659r,12l1045,681r8,8l1061,696r10,4l1095,700r9,-1l1110,696r,-17l1104,682r-7,2l1081,684r-7,-2l1069,677r-4,-5l1062,665r,-16l1065,642r5,-5l1075,632r7,-2l1098,630r6,1l1110,635r,-19l1104,614r-7,-1l1074,613r-11,5l1054,626r-8,8l1041,645r,14xe" fillcolor="#ababab" stroked="f">
              <v:path arrowok="t"/>
            </v:shape>
            <v:shape id="_x0000_s3980" style="position:absolute;left:1133;top:680;width:29;height:20" coordorigin="1133,680" coordsize="29,20" path="m1138,680r-5,17l1141,700r21,l1162,686r-19,l1138,680xe" fillcolor="#ababab" stroked="f">
              <v:path arrowok="t"/>
            </v:shape>
            <v:shape id="_x0000_s3979" style="position:absolute;left:1194;top:638;width:41;height:61" coordorigin="1194,638" coordsize="41,61" path="m1230,638r-8,l1217,642r-4,8l1213,650r,-11l1194,639r,60l1213,699r,-34l1214,661r3,-3l1222,654r8,l1235,655r,-17l1230,638xe" fillcolor="#ababab" stroked="f">
              <v:path arrowok="t"/>
            </v:shape>
            <v:shape id="_x0000_s3978" style="position:absolute;left:1242;top:638;width:41;height:61" coordorigin="1242,638" coordsize="41,61" path="m1278,638r-8,l1265,642r-4,8l1261,650r,-11l1242,639r,60l1261,699r,-34l1262,661r3,-3l1270,654r8,l1283,655r,-17l1278,638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51D3B8A8">
          <v:shape id="_x0000_i1073" type="#_x0000_t75" style="width:8.25pt;height:6pt">
            <v:imagedata r:id="rId16" o:title=""/>
          </v:shape>
        </w:pict>
      </w:r>
    </w:p>
    <w:p w14:paraId="153C42C5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43DA2C99" w14:textId="77777777" w:rsidR="00283D51" w:rsidRDefault="00283D51">
      <w:pPr>
        <w:spacing w:line="200" w:lineRule="exact"/>
      </w:pPr>
    </w:p>
    <w:p w14:paraId="23EDC9CB" w14:textId="77777777" w:rsidR="00283D51" w:rsidRDefault="00283D51">
      <w:pPr>
        <w:spacing w:line="200" w:lineRule="exact"/>
      </w:pPr>
    </w:p>
    <w:p w14:paraId="74632CE9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pgSz w:w="12240" w:h="15840"/>
          <w:pgMar w:top="3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1BBEE161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04D90E19" w14:textId="77777777" w:rsidR="00283D51" w:rsidRDefault="00000000">
      <w:pPr>
        <w:spacing w:before="7"/>
        <w:ind w:left="465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-6"/>
        </w:rPr>
        <w:t>13</w:t>
      </w:r>
    </w:p>
    <w:p w14:paraId="15FE8FFB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425FEE61">
          <v:group id="_x0000_s3974" style="position:absolute;left:0;text-align:left;margin-left:37.7pt;margin-top:-15.55pt;width:537.2pt;height:48.2pt;z-index:-12195;mso-position-horizontal-relative:page" coordorigin="754,-311" coordsize="10744,964">
            <v:shape id="_x0000_s3975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r-5,l762,651r-3,-4l756,644r-2,-4l754,636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61E63AD1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586B4B53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2735A278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4FA69DF9" w14:textId="77777777" w:rsidR="00283D51" w:rsidRDefault="00283D51">
      <w:pPr>
        <w:spacing w:line="200" w:lineRule="exact"/>
      </w:pPr>
    </w:p>
    <w:p w14:paraId="46074521" w14:textId="77777777" w:rsidR="00283D51" w:rsidRDefault="00283D51">
      <w:pPr>
        <w:spacing w:line="200" w:lineRule="exact"/>
      </w:pPr>
    </w:p>
    <w:p w14:paraId="1FF3DD81" w14:textId="77777777" w:rsidR="00283D51" w:rsidRDefault="00000000">
      <w:pPr>
        <w:spacing w:before="16" w:line="379" w:lineRule="auto"/>
        <w:ind w:left="595" w:right="7344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po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 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69856185" w14:textId="77777777" w:rsidR="00283D51" w:rsidRDefault="00000000">
      <w:pPr>
        <w:spacing w:before="4" w:line="368" w:lineRule="auto"/>
        <w:ind w:left="595" w:right="10137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b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: </w:t>
      </w:r>
      <w:proofErr w:type="spell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^</w:t>
      </w:r>
      <w:r>
        <w:rPr>
          <w:rFonts w:ascii="Segoe UI" w:eastAsia="Segoe UI" w:hAnsi="Segoe UI" w:cs="Segoe UI"/>
          <w:color w:val="001A1D"/>
          <w:sz w:val="16"/>
          <w:szCs w:val="16"/>
        </w:rPr>
        <w:t>b</w:t>
      </w:r>
      <w:proofErr w:type="spellEnd"/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3CFB2C58" w14:textId="77777777" w:rsidR="00283D51" w:rsidRDefault="00000000">
      <w:pPr>
        <w:spacing w:before="9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0AE0FD92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6BEE9A69" w14:textId="77777777">
        <w:trPr>
          <w:trHeight w:hRule="exact" w:val="394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46C7618" w14:textId="77777777" w:rsidR="00283D51" w:rsidRDefault="00000000">
            <w:pPr>
              <w:spacing w:before="81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FFB6F6D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17BAD270" w14:textId="77777777">
        <w:trPr>
          <w:trHeight w:hRule="exact" w:val="37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BA6AB0D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3FCE3C6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32</w:t>
            </w:r>
          </w:p>
        </w:tc>
      </w:tr>
    </w:tbl>
    <w:p w14:paraId="7527CC4E" w14:textId="77777777" w:rsidR="00283D51" w:rsidRDefault="00283D51">
      <w:pPr>
        <w:spacing w:before="10" w:line="160" w:lineRule="exact"/>
        <w:rPr>
          <w:sz w:val="16"/>
          <w:szCs w:val="16"/>
        </w:rPr>
      </w:pPr>
    </w:p>
    <w:p w14:paraId="12D5C054" w14:textId="77777777" w:rsidR="00283D51" w:rsidRDefault="00283D51">
      <w:pPr>
        <w:spacing w:line="200" w:lineRule="exact"/>
      </w:pPr>
    </w:p>
    <w:p w14:paraId="2D4010E3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pict w14:anchorId="7548E7E9">
          <v:group id="_x0000_s3920" style="position:absolute;left:0;text-align:left;margin-left:48.65pt;margin-top:16.7pt;width:515.4pt;height:229.75pt;z-index:-12194;mso-position-horizontal-relative:page" coordorigin="973,334" coordsize="10308,4595">
            <v:shape id="_x0000_s3973" style="position:absolute;left:979;top:341;width:10297;height:4583" coordorigin="979,341" coordsize="10297,4583" path="m979,4923r10297,l11276,341,979,341r,4582xe" filled="f" strokecolor="#a8a8a8" strokeweight=".19761mm">
              <v:path arrowok="t"/>
            </v:shape>
            <v:shape id="_x0000_s3972" style="position:absolute;left:1511;top:346;width:0;height:202" coordorigin="1511,346" coordsize="0,202" path="m1511,346r,202e" filled="f" strokecolor="#adaeac" strokeweight=".43053mm">
              <v:path arrowok="t"/>
            </v:shape>
            <v:shape id="_x0000_s3971" style="position:absolute;left:1449;top:346;width:0;height:1815" coordorigin="1449,346" coordsize="0,1815" path="m1449,346r,1815e" filled="f" strokeweight=".66pt">
              <v:path arrowok="t"/>
            </v:shape>
            <v:shape id="_x0000_s3970" style="position:absolute;left:11147;top:4795;width:101;height:101" coordorigin="11147,4795" coordsize="101,101" path="m11248,4795r-101,100e" filled="f" strokeweight=".39525mm">
              <v:path arrowok="t"/>
            </v:shape>
            <v:shape id="_x0000_s3969" style="position:absolute;left:11203;top:4851;width:45;height:45" coordorigin="11203,4851" coordsize="45,45" path="m11248,4851r-45,44e" filled="f" strokeweight=".39525mm">
              <v:path arrowok="t"/>
            </v:shape>
            <v:shape id="_x0000_s3968" type="#_x0000_t75" style="position:absolute;left:974;top:336;width:10306;height:4594">
              <v:imagedata r:id="rId33" o:title=""/>
            </v:shape>
            <v:shape id="_x0000_s3967" style="position:absolute;left:1220;top:402;width:69;height:102" coordorigin="1220,402" coordsize="69,102" path="m1220,419r6,12l1251,418r,73l1224,491r,13l1290,504r,-13l1266,491r,-89l1254,402r-34,17xe" fillcolor="#707171" stroked="f">
              <v:path arrowok="t"/>
            </v:shape>
            <v:shape id="_x0000_s3966" type="#_x0000_t75" style="position:absolute;left:1490;top:383;width:1544;height:769">
              <v:imagedata r:id="rId34" o:title=""/>
            </v:shape>
            <v:shape id="_x0000_s3965" style="position:absolute;left:1623;top:394;width:22;height:21" coordorigin="1623,394" coordsize="22,21" path="m1624,400r-1,4l1624,408r5,6l1633,415r5,l1642,412r3,-5l1646,403r-3,-5l1639,395r-4,-1l1633,394r-5,2l1624,400xe" fillcolor="#5f5066" stroked="f">
              <v:path arrowok="t"/>
            </v:shape>
            <v:shape id="_x0000_s3964" style="position:absolute;left:2065;top:482;width:27;height:23" coordorigin="2065,482" coordsize="27,23" path="m2087,492r-7,2l2075,494r-4,-2l2068,487r-3,-5l2068,504r4,1l2082,505r5,-1l2092,501r-1,-12l2087,492xe" fillcolor="#5f5066" stroked="f">
              <v:path arrowok="t"/>
            </v:shape>
            <v:shape id="_x0000_s3963" style="position:absolute;left:2154;top:428;width:8;height:31" coordorigin="2154,428" coordsize="8,31" path="m2157,430r-3,3l2155,459r1,-6l2159,447r3,-19l2157,430xe" fillcolor="#5f5066" stroked="f">
              <v:path arrowok="t"/>
            </v:shape>
            <v:shape id="_x0000_s3962" style="position:absolute;left:1221;top:603;width:69;height:102" coordorigin="1221,603" coordsize="69,102" path="m1230,625r6,-5l1243,616r4,-1l1252,615r6,1l1262,617r5,5l1269,626r1,5l1270,636r-1,5l1268,646r-4,5l1259,657r-6,6l1249,668r-28,26l1221,706r70,l1291,693r-51,l1259,675r4,-4l1267,667r7,-7l1279,653r3,-6l1285,640r,-7l1285,628r-1,-4l1281,617r-5,-6l1270,606r-7,-2l1258,603r-11,l1241,604r-5,3l1230,609r-4,3l1222,616r8,9xe" fillcolor="#707171" stroked="f">
              <v:path arrowok="t"/>
            </v:shape>
            <v:shape id="_x0000_s3961" style="position:absolute;left:1623;top:595;width:22;height:21" coordorigin="1623,595" coordsize="22,21" path="m1623,604r1,6l1629,615r4,2l1638,616r4,-3l1645,609r1,-5l1643,599r-4,-3l1635,595r-5,1l1626,599r-3,5xe" fillcolor="#5f5066" stroked="f">
              <v:path arrowok="t"/>
            </v:shape>
            <v:shape id="_x0000_s3960" style="position:absolute;left:2065;top:684;width:27;height:23" coordorigin="2065,684" coordsize="27,23" path="m2087,694r-7,1l2075,695r-4,-2l2068,689r-3,-5l2068,706r4,1l2082,707r5,-1l2092,703r-1,-12l2087,694xe" fillcolor="#5f5066" stroked="f">
              <v:path arrowok="t"/>
            </v:shape>
            <v:shape id="_x0000_s3959" style="position:absolute;left:2154;top:630;width:8;height:31" coordorigin="2154,630" coordsize="8,31" path="m2157,632r-3,3l2155,661r1,-7l2159,648r3,-18l2157,632xe" fillcolor="#5f5066" stroked="f">
              <v:path arrowok="t"/>
            </v:shape>
            <v:shape id="_x0000_s3958" style="position:absolute;left:1223;top:805;width:66;height:104" coordorigin="1223,805" coordsize="66,104" path="m1230,819r4,-1l1241,817r8,-1l1255,816r5,2l1264,820r5,7l1269,835r-2,4l1263,845r-4,3l1254,849r-6,1l1236,850r,11l1252,861r6,1l1264,863r5,3l1273,872r1,5l1274,883r-3,5l1267,892r-5,3l1254,896r-4,1l1237,897r-7,-1l1223,895r,12l1226,908r6,l1239,909r12,l1258,908r5,-2l1269,904r5,-2l1281,896r5,-7l1289,881r,-5l1288,870r-3,-5l1282,861r-5,-4l1272,855r-6,-1l1272,851r4,-3l1282,840r2,-4l1284,830r-1,-8l1280,816r-5,-5l1269,808r-5,-2l1260,805r-5,l1244,805r-4,l1236,806r-5,1l1226,809r,11l1230,819xe" fillcolor="#707171" stroked="f">
              <v:path arrowok="t"/>
            </v:shape>
            <v:shape id="_x0000_s3957" style="position:absolute;left:1978;top:862;width:35;height:15" coordorigin="1978,862" coordsize="35,15" path="m1978,877r5,-3l1988,872r7,l2013,872r-17,-10l1984,862r-6,15xe" fillcolor="#707171" stroked="f">
              <v:path arrowok="t"/>
            </v:shape>
            <v:shape id="_x0000_s3956" style="position:absolute;left:2075;top:797;width:22;height:21" coordorigin="2075,797" coordsize="22,21" path="m2076,813r4,4l2084,818r5,l2094,815r3,-5l2097,806r-2,-5l2090,798r-4,-1l2084,797r-5,2l2075,803r,5l2076,813xe" fillcolor="#707171" stroked="f">
              <v:path arrowok="t"/>
            </v:shape>
            <v:shape id="_x0000_s3955" style="position:absolute;left:1213;top:1008;width:51;height:101" coordorigin="1213,1008" coordsize="51,101" path="m1258,1008r-31,67l1264,1021r-6,-13xe" fillcolor="#707171" stroked="f">
              <v:path arrowok="t"/>
            </v:shape>
            <v:shape id="_x0000_s3954" style="position:absolute;left:1213;top:1008;width:51;height:101" coordorigin="1213,1008" coordsize="51,101" path="m1279,1075r,-67l1258,1008r6,13l1264,1075r-37,l1258,1008r-45,67l1213,1086r51,l1264,1109r15,l1279,1086r18,l1297,1075r-18,xe" fillcolor="#707171" stroked="f">
              <v:path arrowok="t"/>
            </v:shape>
            <v:shape id="_x0000_s3953" style="position:absolute;left:1354;top:1053;width:58;height:55" coordorigin="1354,1053" coordsize="58,55" path="m1412,1053r-58,l1383,1109r29,-56xe" fillcolor="#2a2a2a" stroked="f">
              <v:path arrowok="t"/>
            </v:shape>
            <v:shape id="_x0000_s3952" style="position:absolute;left:1224;top:1209;width:64;height:102" coordorigin="1224,1209" coordsize="64,102" path="m1228,1311r6,l1244,1312r6,l1256,1311r5,-2l1267,1308r4,-3l1279,1299r6,-7l1287,1288r1,-5l1288,1273r-1,-5l1285,1264r-6,-6l1272,1253r-4,-1l1263,1251r-5,-1l1253,1249r-14,l1239,1221r43,l1282,1209r-56,l1226,1261r29,l1261,1262r5,3l1271,1268r2,5l1273,1282r-2,6l1268,1293r-5,3l1257,1299r-8,1l1238,1300r-8,-1l1224,1298r,12l1228,1311xe" fillcolor="#707171" stroked="f">
              <v:path arrowok="t"/>
            </v:shape>
            <v:shape id="_x0000_s3951" type="#_x0000_t75" style="position:absolute;left:1869;top:1189;width:1883;height:770">
              <v:imagedata r:id="rId35" o:title=""/>
            </v:shape>
            <v:shape id="_x0000_s3950" style="position:absolute;left:1220;top:1411;width:72;height:102" coordorigin="1220,1411" coordsize="72,102" path="m1221,1454r-1,4l1220,1463r,13l1220,1483r2,6l1223,1494r3,5l1229,1503r6,6l1240,1511r,-16l1236,1489r-1,-5l1234,1480r,-6l1234,1468r3,-2l1241,1453r-7,l1235,1448r1,-4l1239,1437r6,-6l1252,1426r4,-1l1261,1423r5,l1284,1423r,-12l1266,1411r-6,1l1255,1413r-6,1l1244,1416r-4,3l1236,1422r-6,6l1226,1436r-2,4l1222,1444r-1,5l1221,1454xe" fillcolor="#707171" stroked="f">
              <v:path arrowok="t"/>
            </v:shape>
            <v:shape id="_x0000_s3949" style="position:absolute;left:1220;top:1411;width:72;height:102" coordorigin="1220,1411" coordsize="72,102" path="m1288,1497r1,-4l1291,1489r1,-4l1292,1476r-1,-5l1290,1468r-3,-7l1281,1456r-7,-4l1270,1450r-5,l1255,1450r-5,l1246,1451r-5,2l1237,1466r6,-3l1247,1462r4,-1l1255,1461r6,l1266,1462r5,2l1275,1470r2,5l1277,1481r,3l1276,1490r-5,7l1267,1500r-5,2l1256,1502r-6,l1244,1499r-4,-4l1240,1511r4,2l1249,1513r12,l1266,1513r4,-2l1275,1509r7,-5l1288,1497xe" fillcolor="#707171" stroked="f">
              <v:path arrowok="t"/>
            </v:shape>
            <v:shape id="_x0000_s3948" style="position:absolute;left:2079;top:1466;width:35;height:15" coordorigin="2079,1466" coordsize="35,15" path="m2079,1482r5,-4l2089,1477r6,l2113,1477r-16,-11l2085,1466r-6,16xe" fillcolor="#47586a" stroked="f">
              <v:path arrowok="t"/>
            </v:shape>
            <v:shape id="_x0000_s3947" style="position:absolute;left:2440;top:1403;width:49;height:36" coordorigin="2440,1403" coordsize="49,36" path="m2458,1403r-18,l2443,1439r13,l2458,1403xe" fillcolor="#636937" stroked="f">
              <v:path arrowok="t"/>
            </v:shape>
            <v:shape id="_x0000_s3946" style="position:absolute;left:2440;top:1403;width:49;height:36" coordorigin="2440,1403" coordsize="49,36" path="m2490,1403r-18,l2474,1439r13,l2490,1403xe" fillcolor="#636937" stroked="f">
              <v:path arrowok="t"/>
            </v:shape>
            <v:shape id="_x0000_s3945" style="position:absolute;left:2978;top:1403;width:49;height:36" coordorigin="2978,1403" coordsize="49,36" path="m2996,1403r-18,l2980,1439r13,l2996,1403xe" fillcolor="#636937" stroked="f">
              <v:path arrowok="t"/>
            </v:shape>
            <v:shape id="_x0000_s3944" style="position:absolute;left:2978;top:1403;width:49;height:36" coordorigin="2978,1403" coordsize="49,36" path="m3027,1403r-18,l3012,1439r13,l3027,1403xe" fillcolor="#636937" stroked="f">
              <v:path arrowok="t"/>
            </v:shape>
            <v:shape id="_x0000_s3943" style="position:absolute;left:3067;top:1487;width:39;height:51" coordorigin="3067,1487" coordsize="39,51" path="m3073,1528r-6,l3067,1538r7,l3080,1538r4,-2l3089,1534r4,-2l3100,1525r4,-7l3107,1510r,-7l3105,1497r-1,-4l3099,1489r-5,-2l3089,1487r-5,3l3081,1495r,4l3084,1505r4,5l3089,1515r-2,6l3082,1525r-4,2l3073,1528xe" fillcolor="#707171" stroked="f">
              <v:path arrowok="t"/>
            </v:shape>
            <v:shape id="_x0000_s3942" style="position:absolute;left:1219;top:1613;width:71;height:101" coordorigin="1219,1613" coordsize="71,101" path="m1290,1625r,-12l1219,1613r,12l1276,1625r-46,89l1246,1714r44,-89xe" fillcolor="#707171" stroked="f">
              <v:path arrowok="t"/>
            </v:shape>
            <v:shape id="_x0000_s3941" style="position:absolute;left:2425;top:1652;width:70;height:38" coordorigin="2425,1652" coordsize="70,38" path="m2425,1652r,12l2495,1664r,-12l2425,1652xe" fillcolor="#4d6a66" stroked="f">
              <v:path arrowok="t"/>
            </v:shape>
            <v:shape id="_x0000_s3940" style="position:absolute;left:2425;top:1652;width:70;height:38" coordorigin="2425,1652" coordsize="70,38" path="m2425,1679r,12l2495,1691r,-12l2425,1679xe" fillcolor="#4d6a66" stroked="f">
              <v:path arrowok="t"/>
            </v:shape>
            <v:shape id="_x0000_s3939" style="position:absolute;left:2425;top:1658;width:70;height:0" coordorigin="2425,1658" coordsize="70,0" path="m2425,1658r70,e" filled="f" strokecolor="#4d6a66" strokeweight=".67pt">
              <v:path arrowok="t"/>
            </v:shape>
            <v:shape id="_x0000_s3938" style="position:absolute;left:2425;top:1685;width:70;height:0" coordorigin="2425,1685" coordsize="70,0" path="m2425,1685r70,e" filled="f" strokecolor="#4d6a66" strokeweight=".67pt">
              <v:path arrowok="t"/>
            </v:shape>
            <v:shape id="_x0000_s3937" style="position:absolute;left:3166;top:1640;width:13;height:23" coordorigin="3166,1640" coordsize="13,23" path="m3166,1663r3,-3l3173,1655r7,-5l3174,1640r-4,4l3166,1663xe" fillcolor="#707171" stroked="f">
              <v:path arrowok="t"/>
            </v:shape>
            <v:shape id="_x0000_s3936" style="position:absolute;left:3355;top:1635;width:25;height:24" coordorigin="3355,1635" coordsize="25,24" path="m3380,1648r-1,-5l3377,1639r-5,-3l3367,1635r-3,l3360,1637r-4,5l3355,1646r1,5l3360,1656r4,2l3369,1658r5,-1l3378,1652r2,-4xe" fillcolor="#707171" stroked="f">
              <v:path arrowok="t"/>
            </v:shape>
            <v:shape id="_x0000_s3935" style="position:absolute;left:3342;top:1689;width:39;height:51" coordorigin="3342,1689" coordsize="39,51" path="m3348,1740r6,-1l3359,1737r5,-1l3368,1733r3,-3l3377,1724r2,-4l3381,1712r,-8l3380,1699r-2,-4l3374,1691r-5,-2l3363,1689r-5,3l3356,1696r,5l3359,1706r3,5l3363,1716r-1,6l3357,1726r-4,2l3347,1729r-5,l3342,1740r6,xe" fillcolor="#707171" stroked="f">
              <v:path arrowok="t"/>
            </v:shape>
            <v:shape id="_x0000_s3934" style="position:absolute;left:3067;top:1689;width:39;height:51" coordorigin="3067,1689" coordsize="39,51" path="m3074,1740r6,-1l3084,1737r5,-1l3097,1730r5,-6l3104,1720r3,-8l3107,1704r-2,-5l3104,1695r-5,-4l3094,1689r-5,l3084,1692r-3,4l3081,1701r3,5l3088,1711r1,5l3087,1722r-5,4l3078,1728r-5,1l3067,1729r,11l3074,1740xe" fillcolor="#707171" stroked="f">
              <v:path arrowok="t"/>
            </v:shape>
            <v:shape id="_x0000_s3933" style="position:absolute;left:2991;top:1668;width:35;height:15" coordorigin="2991,1668" coordsize="35,15" path="m2991,1683r5,-3l3001,1679r6,-1l3025,1678r-16,-10l2997,1668r-6,15xe" fillcolor="#707171" stroked="f">
              <v:path arrowok="t"/>
            </v:shape>
            <v:shape id="_x0000_s3932" style="position:absolute;left:1219;top:1813;width:69;height:104" coordorigin="1219,1813" coordsize="69,104" path="m1223,1848r3,4l1229,1856r5,4l1241,1863r1,13l1247,1873r7,-4l1258,1871r6,4l1271,1880r-2,-18l1275,1859r-1,-21l1273,1845r-6,6l1262,1854r-6,2l1253,1855r-6,-3l1241,1848r-4,-5l1236,1837r,-4l1238,1829r6,-4l1249,1824r12,l1266,1825r3,2l1270,1814r-4,-1l1261,1813r-11,l1245,1813r-5,2l1236,1816r-6,5l1225,1826r-3,6l1221,1838r,5l1223,1848xe" fillcolor="#707171" stroked="f">
              <v:path arrowok="t"/>
            </v:shape>
            <v:shape id="_x0000_s3931" style="position:absolute;left:1219;top:1813;width:69;height:104" coordorigin="1219,1813" coordsize="69,104" path="m1219,1885r,7l1220,1899r3,6l1228,1910r7,3l1239,1915r4,1l1249,1917r10,l1264,1916r5,-1l1273,1914r4,-2l1284,1907r4,-6l1291,1894r,-4l1290,1883r-2,-5l1284,1873r-4,-4l1275,1865r-6,-3l1271,1880r4,5l1275,1891r,2l1273,1899r-5,4l1263,1904r-5,1l1252,1905r-5,-1l1242,1903r-5,-4l1234,1893r1,-6l1237,1881r5,-5l1241,1863r-7,4l1228,1871r-3,5l1221,1880r-2,5xe" fillcolor="#707171" stroked="f">
              <v:path arrowok="t"/>
            </v:shape>
            <v:shape id="_x0000_s3930" style="position:absolute;left:1219;top:1813;width:69;height:104" coordorigin="1219,1813" coordsize="69,104" path="m1275,1859r5,-3l1283,1851r4,-4l1288,1842r,-6l1288,1830r-3,-6l1280,1819r-6,-4l1270,1814r-1,13l1274,1833r,5l1275,1859xe" fillcolor="#707171" stroked="f">
              <v:path arrowok="t"/>
            </v:shape>
            <v:shape id="_x0000_s3929" style="position:absolute;left:1894;top:1836;width:44;height:28" coordorigin="1894,1836" coordsize="44,28" path="m1894,1851r,13l1899,1859r5,-5l1908,1851r5,-2l1919,1848r5,1l1928,1851r4,5l1934,1861r3,-20l1930,1837r-4,-1l1916,1836r-5,1l1907,1839r-5,3l1898,1845r-4,6xe" fillcolor="#47586a" stroked="f">
              <v:path arrowok="t"/>
            </v:shape>
            <v:shape id="_x0000_s3928" style="position:absolute;left:2079;top:1805;width:22;height:21" coordorigin="2079,1805" coordsize="22,21" path="m2079,1814r1,6l2085,1825r4,1l2094,1826r4,-3l2101,1818r1,-4l2099,1809r-4,-3l2091,1805r-5,1l2082,1809r-3,5xe" fillcolor="#47586a" stroked="f">
              <v:path arrowok="t"/>
            </v:shape>
            <v:shape id="_x0000_s3927" style="position:absolute;left:2522;top:1806;width:49;height:36" coordorigin="2522,1806" coordsize="49,36" path="m2540,1806r-18,l2524,1842r13,l2540,1806xe" fillcolor="#636937" stroked="f">
              <v:path arrowok="t"/>
            </v:shape>
            <v:shape id="_x0000_s3926" style="position:absolute;left:2522;top:1806;width:49;height:36" coordorigin="2522,1806" coordsize="49,36" path="m2571,1806r-18,l2556,1842r13,l2571,1806xe" fillcolor="#636937" stroked="f">
              <v:path arrowok="t"/>
            </v:shape>
            <v:shape id="_x0000_s3925" style="position:absolute;left:2791;top:1806;width:49;height:36" coordorigin="2791,1806" coordsize="49,36" path="m2809,1806r-18,l2793,1842r13,l2809,1806xe" fillcolor="#636937" stroked="f">
              <v:path arrowok="t"/>
            </v:shape>
            <v:shape id="_x0000_s3924" style="position:absolute;left:2791;top:1806;width:49;height:36" coordorigin="2791,1806" coordsize="49,36" path="m2840,1806r-18,l2824,1842r14,l2840,1806xe" fillcolor="#636937" stroked="f">
              <v:path arrowok="t"/>
            </v:shape>
            <v:shape id="_x0000_s3923" style="position:absolute;left:1218;top:2010;width:73;height:102" coordorigin="1218,2010" coordsize="73,102" path="m1233,2112r10,l1251,2111r7,-2l1265,2107r6,-4l1276,2099r5,-5l1285,2088r2,-7l1290,2074r1,-8l1291,2047r-1,-7l1288,2034r-2,-6l1284,2024r-3,-4l1273,2014r-4,-2l1264,2010r-4,l1249,2010r-5,l1239,2012r-4,2l1228,2019r-6,7l1220,2030r-1,4l1218,2038r,9l1218,2051r3,8l1226,2065r6,4l1236,2071r5,-11l1236,2055r-2,-4l1233,2045r,-6l1234,2033r5,-7l1243,2023r5,-2l1254,2021r6,l1266,2023r4,5l1274,2034r1,5l1276,2043r,6l1276,2055r-5,3l1276,2070r,5l1274,2079r-1,4l1268,2090r-7,5l1257,2097r-5,1l1247,2100r-6,l1224,2100r,12l1233,2112xe" fillcolor="#707171" stroked="f">
              <v:path arrowok="t"/>
            </v:shape>
            <v:shape id="_x0000_s3922" style="position:absolute;left:1218;top:2010;width:73;height:102" coordorigin="1218,2010" coordsize="73,102" path="m1236,2071r4,1l1245,2073r10,l1260,2073r5,-2l1269,2070r7,l1271,2058r-5,2l1261,2061r-4,1l1253,2062r-7,l1241,2060r-5,11xe" fillcolor="#707171" stroked="f">
              <v:path arrowok="t"/>
            </v:shape>
            <v:shape id="_x0000_s3921" style="position:absolute;left:1521;top:2000;width:60;height:144" coordorigin="1521,2000" coordsize="60,144" path="m1538,2133r-17,l1521,2144r12,l1538,2143r3,-1l1549,2139r4,-5l1556,2127r2,-7l1558,2086r1,-5l1563,2075r5,-1l1573,2073r8,l1581,2062r-7,l1568,2061r-5,-2l1559,2055r-1,-4l1558,2046r,-27l1555,2012r-5,-5l1545,2002r-8,-2l1521,2000r,11l1538,2011r6,6l1544,2059r6,7l1562,2068r-12,1l1545,2076r,51l1538,2133xe" fillcolor="#707171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0DD49B0D" w14:textId="77777777" w:rsidR="00283D51" w:rsidRDefault="00283D51">
      <w:pPr>
        <w:spacing w:line="120" w:lineRule="exact"/>
        <w:rPr>
          <w:sz w:val="12"/>
          <w:szCs w:val="12"/>
        </w:rPr>
      </w:pPr>
    </w:p>
    <w:p w14:paraId="304CF93F" w14:textId="77777777" w:rsidR="00283D51" w:rsidRDefault="00283D51">
      <w:pPr>
        <w:spacing w:line="200" w:lineRule="exact"/>
      </w:pPr>
    </w:p>
    <w:p w14:paraId="1402B038" w14:textId="77777777" w:rsidR="00283D51" w:rsidRDefault="00283D51">
      <w:pPr>
        <w:spacing w:line="200" w:lineRule="exact"/>
      </w:pPr>
    </w:p>
    <w:p w14:paraId="462F0F03" w14:textId="77777777" w:rsidR="00283D51" w:rsidRDefault="00283D51">
      <w:pPr>
        <w:spacing w:line="200" w:lineRule="exact"/>
      </w:pPr>
    </w:p>
    <w:p w14:paraId="165FC88C" w14:textId="77777777" w:rsidR="00283D51" w:rsidRDefault="00283D51">
      <w:pPr>
        <w:spacing w:line="200" w:lineRule="exact"/>
      </w:pPr>
    </w:p>
    <w:p w14:paraId="739D7042" w14:textId="77777777" w:rsidR="00283D51" w:rsidRDefault="00283D51">
      <w:pPr>
        <w:spacing w:line="200" w:lineRule="exact"/>
      </w:pPr>
    </w:p>
    <w:p w14:paraId="79E8862A" w14:textId="77777777" w:rsidR="00283D51" w:rsidRDefault="00283D51">
      <w:pPr>
        <w:spacing w:line="200" w:lineRule="exact"/>
      </w:pPr>
    </w:p>
    <w:p w14:paraId="686FF291" w14:textId="77777777" w:rsidR="00283D51" w:rsidRDefault="00283D51">
      <w:pPr>
        <w:spacing w:line="200" w:lineRule="exact"/>
      </w:pPr>
    </w:p>
    <w:p w14:paraId="29B98183" w14:textId="77777777" w:rsidR="00283D51" w:rsidRDefault="00283D51">
      <w:pPr>
        <w:spacing w:line="200" w:lineRule="exact"/>
      </w:pPr>
    </w:p>
    <w:p w14:paraId="4CAA5A74" w14:textId="77777777" w:rsidR="00283D51" w:rsidRDefault="00283D51">
      <w:pPr>
        <w:spacing w:line="200" w:lineRule="exact"/>
      </w:pPr>
    </w:p>
    <w:p w14:paraId="3E5CE224" w14:textId="77777777" w:rsidR="00283D51" w:rsidRDefault="00283D51">
      <w:pPr>
        <w:spacing w:line="200" w:lineRule="exact"/>
      </w:pPr>
    </w:p>
    <w:p w14:paraId="0C5C5C4B" w14:textId="77777777" w:rsidR="00283D51" w:rsidRDefault="00283D51">
      <w:pPr>
        <w:spacing w:line="200" w:lineRule="exact"/>
      </w:pPr>
    </w:p>
    <w:p w14:paraId="4E4D5B39" w14:textId="77777777" w:rsidR="00283D51" w:rsidRDefault="00283D51">
      <w:pPr>
        <w:spacing w:line="200" w:lineRule="exact"/>
      </w:pPr>
    </w:p>
    <w:p w14:paraId="08B17978" w14:textId="77777777" w:rsidR="00283D51" w:rsidRDefault="00283D51">
      <w:pPr>
        <w:spacing w:line="200" w:lineRule="exact"/>
      </w:pPr>
    </w:p>
    <w:p w14:paraId="1B8DA951" w14:textId="77777777" w:rsidR="00283D51" w:rsidRDefault="00283D51">
      <w:pPr>
        <w:spacing w:line="200" w:lineRule="exact"/>
      </w:pPr>
    </w:p>
    <w:p w14:paraId="24A54F29" w14:textId="77777777" w:rsidR="00283D51" w:rsidRDefault="00283D51">
      <w:pPr>
        <w:spacing w:line="200" w:lineRule="exact"/>
      </w:pPr>
    </w:p>
    <w:p w14:paraId="74DA9D5A" w14:textId="77777777" w:rsidR="00283D51" w:rsidRDefault="00283D51">
      <w:pPr>
        <w:spacing w:line="200" w:lineRule="exact"/>
      </w:pPr>
    </w:p>
    <w:p w14:paraId="01D36E26" w14:textId="77777777" w:rsidR="00283D51" w:rsidRDefault="00283D51">
      <w:pPr>
        <w:spacing w:line="200" w:lineRule="exact"/>
      </w:pPr>
    </w:p>
    <w:p w14:paraId="27356360" w14:textId="77777777" w:rsidR="00283D51" w:rsidRDefault="00283D51">
      <w:pPr>
        <w:spacing w:line="200" w:lineRule="exact"/>
      </w:pPr>
    </w:p>
    <w:p w14:paraId="46321CDD" w14:textId="77777777" w:rsidR="00283D51" w:rsidRDefault="00283D51">
      <w:pPr>
        <w:spacing w:line="200" w:lineRule="exact"/>
      </w:pPr>
    </w:p>
    <w:p w14:paraId="0B8A239A" w14:textId="77777777" w:rsidR="00283D51" w:rsidRDefault="00283D51">
      <w:pPr>
        <w:spacing w:line="200" w:lineRule="exact"/>
      </w:pPr>
    </w:p>
    <w:p w14:paraId="4D849234" w14:textId="77777777" w:rsidR="00283D51" w:rsidRDefault="00283D51">
      <w:pPr>
        <w:spacing w:line="200" w:lineRule="exact"/>
      </w:pPr>
    </w:p>
    <w:p w14:paraId="71E9A4C3" w14:textId="77777777" w:rsidR="00283D51" w:rsidRDefault="00283D51">
      <w:pPr>
        <w:spacing w:line="200" w:lineRule="exact"/>
      </w:pPr>
    </w:p>
    <w:p w14:paraId="2B62BECF" w14:textId="77777777" w:rsidR="00283D51" w:rsidRDefault="00283D51">
      <w:pPr>
        <w:spacing w:line="200" w:lineRule="exact"/>
      </w:pPr>
    </w:p>
    <w:p w14:paraId="063EC952" w14:textId="77777777" w:rsidR="00283D51" w:rsidRDefault="00283D51">
      <w:pPr>
        <w:spacing w:line="200" w:lineRule="exact"/>
      </w:pPr>
    </w:p>
    <w:p w14:paraId="31BDF228" w14:textId="77777777" w:rsidR="00283D51" w:rsidRDefault="00283D51">
      <w:pPr>
        <w:spacing w:line="200" w:lineRule="exact"/>
      </w:pPr>
    </w:p>
    <w:p w14:paraId="5EFFB82E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0D0F1EAC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4999C6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99D0B56" w14:textId="77777777" w:rsidR="00283D51" w:rsidRDefault="00000000">
            <w:pPr>
              <w:spacing w:before="81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8C8A3E1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443CD12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81F1FAD" w14:textId="77777777" w:rsidR="00283D51" w:rsidRDefault="00283D51"/>
        </w:tc>
      </w:tr>
      <w:tr w:rsidR="00283D51" w14:paraId="287A9360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8185267" w14:textId="77777777" w:rsidR="00283D51" w:rsidRDefault="0098029A">
            <w:pPr>
              <w:spacing w:before="89"/>
              <w:ind w:left="85"/>
              <w:rPr>
                <w:sz w:val="12"/>
                <w:szCs w:val="12"/>
              </w:rPr>
            </w:pPr>
            <w:r>
              <w:pict w14:anchorId="08F5CC56">
                <v:shape id="_x0000_i1074" type="#_x0000_t75" style="width:7.5pt;height:6pt">
                  <v:imagedata r:id="rId16" o:title=""/>
                </v:shape>
              </w:pict>
            </w:r>
          </w:p>
          <w:p w14:paraId="781DE972" w14:textId="77777777" w:rsidR="00283D51" w:rsidRDefault="00283D51">
            <w:pPr>
              <w:spacing w:before="5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91A4D0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46C96B5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32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4DE5AB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14C25AF" w14:textId="77777777" w:rsidR="00283D51" w:rsidRDefault="0098029A">
            <w:pPr>
              <w:spacing w:before="89"/>
              <w:ind w:left="78"/>
              <w:rPr>
                <w:sz w:val="12"/>
                <w:szCs w:val="12"/>
              </w:rPr>
            </w:pPr>
            <w:r>
              <w:pict w14:anchorId="58ACA7ED">
                <v:shape id="_x0000_i1075" type="#_x0000_t75" style="width:7.5pt;height:6pt">
                  <v:imagedata r:id="rId16" o:title=""/>
                </v:shape>
              </w:pict>
            </w:r>
          </w:p>
          <w:p w14:paraId="314E6B63" w14:textId="77777777" w:rsidR="00283D51" w:rsidRDefault="00283D51">
            <w:pPr>
              <w:spacing w:before="5" w:line="160" w:lineRule="exact"/>
              <w:rPr>
                <w:sz w:val="16"/>
                <w:szCs w:val="16"/>
              </w:rPr>
            </w:pPr>
          </w:p>
        </w:tc>
      </w:tr>
    </w:tbl>
    <w:p w14:paraId="01749E9F" w14:textId="77777777" w:rsidR="00283D51" w:rsidRDefault="00283D51">
      <w:pPr>
        <w:spacing w:before="3" w:line="160" w:lineRule="exact"/>
        <w:rPr>
          <w:sz w:val="16"/>
          <w:szCs w:val="16"/>
        </w:rPr>
      </w:pPr>
    </w:p>
    <w:p w14:paraId="71F5FDF2" w14:textId="77777777" w:rsidR="00283D51" w:rsidRDefault="00000000">
      <w:pPr>
        <w:spacing w:before="16"/>
        <w:ind w:left="676"/>
        <w:rPr>
          <w:rFonts w:ascii="Segoe UI" w:eastAsia="Segoe UI" w:hAnsi="Segoe UI" w:cs="Segoe UI"/>
          <w:sz w:val="16"/>
          <w:szCs w:val="16"/>
        </w:rPr>
        <w:sectPr w:rsidR="00283D51">
          <w:footerReference w:type="default" r:id="rId36"/>
          <w:pgSz w:w="12240" w:h="15840"/>
          <w:pgMar w:top="360" w:right="380" w:bottom="280" w:left="380" w:header="267" w:footer="3565" w:gutter="0"/>
          <w:pgNumType w:start="21"/>
          <w:cols w:space="720"/>
        </w:sectPr>
      </w:pPr>
      <w:r>
        <w:rPr>
          <w:rFonts w:ascii="Segoe UI" w:eastAsia="Segoe UI" w:hAnsi="Segoe UI" w:cs="Segoe UI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sz w:val="16"/>
          <w:szCs w:val="16"/>
        </w:rPr>
        <w:t>d</w:t>
      </w:r>
      <w:r>
        <w:rPr>
          <w:rFonts w:ascii="Segoe UI" w:eastAsia="Segoe UI" w:hAnsi="Segoe UI" w:cs="Segoe UI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sz w:val="16"/>
          <w:szCs w:val="16"/>
        </w:rPr>
        <w:t>l</w:t>
      </w:r>
      <w:r>
        <w:rPr>
          <w:rFonts w:ascii="Segoe UI" w:eastAsia="Segoe UI" w:hAnsi="Segoe UI" w:cs="Segoe UI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sz w:val="16"/>
          <w:szCs w:val="16"/>
        </w:rPr>
        <w:t>!</w:t>
      </w:r>
    </w:p>
    <w:p w14:paraId="051C11FF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20EB2401" w14:textId="77777777" w:rsidR="00283D51" w:rsidRDefault="00000000">
      <w:pPr>
        <w:spacing w:before="7"/>
        <w:ind w:left="465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-6"/>
        </w:rPr>
        <w:t>14</w:t>
      </w:r>
    </w:p>
    <w:p w14:paraId="77D0EEF6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72B32123">
          <v:group id="_x0000_s3916" style="position:absolute;left:0;text-align:left;margin-left:37.7pt;margin-top:-15.55pt;width:537.2pt;height:48.2pt;z-index:-12193;mso-position-horizontal-relative:page" coordorigin="754,-311" coordsize="10744,964">
            <v:shape id="_x0000_s3917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,754,640r,-4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256C40D7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45003A1E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4C26BB6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21AB04A7" w14:textId="77777777" w:rsidR="00283D51" w:rsidRDefault="00283D51">
      <w:pPr>
        <w:spacing w:line="200" w:lineRule="exact"/>
      </w:pPr>
    </w:p>
    <w:p w14:paraId="38DE44D9" w14:textId="77777777" w:rsidR="00283D51" w:rsidRDefault="00283D51">
      <w:pPr>
        <w:spacing w:line="200" w:lineRule="exact"/>
      </w:pPr>
    </w:p>
    <w:p w14:paraId="42040BED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304A6DCC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3262F7C3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19C7C6B7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788"/>
      </w:tblGrid>
      <w:tr w:rsidR="00283D51" w14:paraId="6B750D24" w14:textId="77777777">
        <w:trPr>
          <w:trHeight w:hRule="exact" w:val="389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01F09EA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78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1CC08A8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54556F9D" w14:textId="77777777">
        <w:trPr>
          <w:trHeight w:hRule="exact" w:val="36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485FE71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78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37ED8F2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Pr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me</w:t>
            </w:r>
          </w:p>
        </w:tc>
      </w:tr>
      <w:tr w:rsidR="00283D51" w14:paraId="442F7929" w14:textId="77777777">
        <w:trPr>
          <w:trHeight w:hRule="exact" w:val="370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CA7C09C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78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A95140F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N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o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P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r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me</w:t>
            </w:r>
          </w:p>
        </w:tc>
      </w:tr>
    </w:tbl>
    <w:p w14:paraId="6C480185" w14:textId="77777777" w:rsidR="00283D51" w:rsidRDefault="00283D51">
      <w:pPr>
        <w:spacing w:before="10" w:line="160" w:lineRule="exact"/>
        <w:rPr>
          <w:sz w:val="17"/>
          <w:szCs w:val="17"/>
        </w:rPr>
      </w:pPr>
    </w:p>
    <w:p w14:paraId="216F2D2D" w14:textId="77777777" w:rsidR="00283D51" w:rsidRDefault="00283D51">
      <w:pPr>
        <w:spacing w:line="200" w:lineRule="exact"/>
      </w:pPr>
    </w:p>
    <w:p w14:paraId="4124D384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3CD34353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0FCA8EDD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68D7613D" w14:textId="77777777" w:rsidR="00283D51" w:rsidRDefault="00000000">
      <w:pPr>
        <w:spacing w:before="9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360" w:right="380" w:bottom="280" w:left="380" w:header="267" w:footer="3565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9BA60C4" w14:textId="77777777" w:rsidR="00283D51" w:rsidRDefault="00000000">
      <w:pPr>
        <w:spacing w:before="19"/>
        <w:ind w:left="940" w:right="-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E1EFF7D" w14:textId="77777777" w:rsidR="00283D51" w:rsidRDefault="00000000">
      <w:pPr>
        <w:spacing w:before="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363C58C5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442648DF" w14:textId="77777777" w:rsidR="00283D51" w:rsidRDefault="00000000">
      <w:pPr>
        <w:spacing w:before="19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0BC65B8C" w14:textId="77777777" w:rsidR="00283D51" w:rsidRDefault="00000000">
      <w:pPr>
        <w:spacing w:before="15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53B2B6BE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0A19694C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0BE94D0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103C8C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7DE4736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402D65D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28A9583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03A98DF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1AB83D1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290C2E3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17</w:t>
      </w:r>
    </w:p>
    <w:p w14:paraId="5356AB4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18</w:t>
      </w:r>
    </w:p>
    <w:p w14:paraId="3EF6C4A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1BE3E58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10EA681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21</w:t>
      </w:r>
    </w:p>
    <w:p w14:paraId="0BA7ABE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22</w:t>
      </w:r>
    </w:p>
    <w:p w14:paraId="3A7A47DC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23</w:t>
      </w:r>
    </w:p>
    <w:p w14:paraId="00238A55" w14:textId="77777777" w:rsidR="00283D51" w:rsidRDefault="00000000">
      <w:pPr>
        <w:spacing w:before="16" w:line="200" w:lineRule="exact"/>
      </w:pPr>
      <w:r>
        <w:br w:type="column"/>
      </w:r>
    </w:p>
    <w:p w14:paraId="6E7E9653" w14:textId="77777777" w:rsidR="00283D51" w:rsidRDefault="00000000">
      <w:pPr>
        <w:spacing w:line="261" w:lineRule="auto"/>
        <w:ind w:right="855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fla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g</w:t>
      </w:r>
      <w:proofErr w:type="spellEnd"/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</w:p>
    <w:p w14:paraId="0959D7E2" w14:textId="77777777" w:rsidR="00283D51" w:rsidRDefault="00000000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/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6BB9FFD" w14:textId="77777777" w:rsidR="00283D51" w:rsidRDefault="00000000">
      <w:pPr>
        <w:spacing w:before="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6F59129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5CED372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A929881" w14:textId="77777777" w:rsidR="00283D51" w:rsidRDefault="00000000">
      <w:pPr>
        <w:spacing w:before="14"/>
        <w:ind w:left="700" w:right="8502"/>
        <w:jc w:val="center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flag</w:t>
      </w:r>
      <w:r>
        <w:rPr>
          <w:rFonts w:ascii="Consolas" w:eastAsia="Consolas" w:hAnsi="Consolas" w:cs="Consolas"/>
          <w:color w:val="4D6A66"/>
          <w:spacing w:val="-1"/>
          <w:w w:val="99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w w:val="99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;</w:t>
      </w:r>
    </w:p>
    <w:p w14:paraId="54F14968" w14:textId="77777777" w:rsidR="00283D51" w:rsidRDefault="00000000">
      <w:pPr>
        <w:spacing w:before="14"/>
        <w:ind w:left="703" w:right="8572"/>
        <w:jc w:val="center"/>
        <w:rPr>
          <w:rFonts w:ascii="Consolas" w:eastAsia="Consolas" w:hAnsi="Consolas" w:cs="Consolas"/>
          <w:sz w:val="16"/>
          <w:szCs w:val="16"/>
        </w:rPr>
      </w:pPr>
      <w:r>
        <w:pict w14:anchorId="5D0B2716">
          <v:group id="_x0000_s3906" style="position:absolute;left:0;text-align:left;margin-left:49.15pt;margin-top:-111.7pt;width:516.05pt;height:256.5pt;z-index:-12192;mso-position-horizontal-relative:page" coordorigin="983,-2234" coordsize="10321,5130">
            <v:shape id="_x0000_s3915" style="position:absolute;left:999;top:-2219;width:547;height:0" coordorigin="999,-2219" coordsize="547,0" path="m999,-2219r547,e" filled="f" strokecolor="#a8a8a8" strokeweight=".82pt">
              <v:path arrowok="t"/>
            </v:shape>
            <v:shape id="_x0000_s3914" style="position:absolute;left:1546;top:-2219;width:14;height:0" coordorigin="1546,-2219" coordsize="14,0" path="m1546,-2219r14,e" filled="f" strokecolor="#a8a8a8" strokeweight=".82pt">
              <v:path arrowok="t"/>
            </v:shape>
            <v:shape id="_x0000_s3913" style="position:absolute;left:1560;top:-2219;width:9729;height:0" coordorigin="1560,-2219" coordsize="9729,0" path="m1560,-2219r9729,e" filled="f" strokecolor="#a8a8a8" strokeweight=".82pt">
              <v:path arrowok="t"/>
            </v:shape>
            <v:shape id="_x0000_s3912" style="position:absolute;left:1553;top:-2212;width:0;height:4840" coordorigin="1553,-2212" coordsize="0,4840" path="m1553,-2212r,4840e" filled="f" strokecolor="#adaeac" strokeweight=".82pt">
              <v:path arrowok="t"/>
            </v:shape>
            <v:shape id="_x0000_s3911" style="position:absolute;left:992;top:-2226;width:0;height:5113" coordorigin="992,-2226" coordsize="0,5113" path="m992,-2226r,5113e" filled="f" strokecolor="#a8a8a8" strokeweight=".82pt">
              <v:path arrowok="t"/>
            </v:shape>
            <v:shape id="_x0000_s3910" style="position:absolute;left:999;top:2880;width:10290;height:0" coordorigin="999,2880" coordsize="10290,0" path="m999,2880r10290,e" filled="f" strokecolor="#a8a8a8" strokeweight=".82pt">
              <v:path arrowok="t"/>
            </v:shape>
            <v:shape id="_x0000_s3909" style="position:absolute;left:11296;top:-2226;width:0;height:5113" coordorigin="11296,-2226" coordsize="0,5113" path="m11296,-2226r,5113e" filled="f" strokecolor="#a8a8a8" strokeweight=".82pt">
              <v:path arrowok="t"/>
            </v:shape>
            <v:shape id="_x0000_s3908" style="position:absolute;left:11183;top:2721;width:101;height:101" coordorigin="11183,2721" coordsize="101,101" path="m11284,2721r-101,101e" filled="f" strokeweight=".39525mm">
              <v:path arrowok="t"/>
            </v:shape>
            <v:shape id="_x0000_s3907" style="position:absolute;left:11239;top:2777;width:45;height:45" coordorigin="11239,2777" coordsize="45,45" path="m11284,2777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605066"/>
          <w:spacing w:val="4"/>
          <w:w w:val="99"/>
          <w:sz w:val="16"/>
          <w:szCs w:val="16"/>
        </w:rPr>
        <w:t>b</w:t>
      </w:r>
      <w:r>
        <w:rPr>
          <w:rFonts w:ascii="Consolas" w:eastAsia="Consolas" w:hAnsi="Consolas" w:cs="Consolas"/>
          <w:color w:val="605066"/>
          <w:spacing w:val="-1"/>
          <w:w w:val="99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4"/>
          <w:w w:val="99"/>
          <w:sz w:val="16"/>
          <w:szCs w:val="16"/>
        </w:rPr>
        <w:t>ea</w:t>
      </w:r>
      <w:r>
        <w:rPr>
          <w:rFonts w:ascii="Consolas" w:eastAsia="Consolas" w:hAnsi="Consolas" w:cs="Consolas"/>
          <w:color w:val="605066"/>
          <w:spacing w:val="5"/>
          <w:w w:val="99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;</w:t>
      </w:r>
    </w:p>
    <w:p w14:paraId="4799EBA1" w14:textId="77777777" w:rsidR="00283D51" w:rsidRDefault="00000000">
      <w:pPr>
        <w:spacing w:before="19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76F158F3" w14:textId="77777777" w:rsidR="00283D51" w:rsidRDefault="00000000">
      <w:pPr>
        <w:spacing w:before="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23EE5DD6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(flag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A92A274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66EE919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Prim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e</w:t>
      </w:r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57F13D52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5CCA5970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59D6180B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5654F97" w14:textId="77777777" w:rsidR="00283D51" w:rsidRDefault="00000000">
      <w:pPr>
        <w:spacing w:before="19"/>
        <w:ind w:left="365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"N</w:t>
      </w:r>
      <w:r>
        <w:rPr>
          <w:rFonts w:ascii="Consolas" w:eastAsia="Consolas" w:hAnsi="Consolas" w:cs="Consolas"/>
          <w:color w:val="636938"/>
          <w:sz w:val="16"/>
          <w:szCs w:val="16"/>
        </w:rPr>
        <w:t>o</w:t>
      </w:r>
      <w:r>
        <w:rPr>
          <w:rFonts w:ascii="Consolas" w:eastAsia="Consolas" w:hAnsi="Consolas" w:cs="Consolas"/>
          <w:color w:val="636938"/>
          <w:spacing w:val="-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Prime"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1AAB156C" w14:textId="77777777" w:rsidR="00283D51" w:rsidRDefault="00000000">
      <w:pPr>
        <w:spacing w:before="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3061813D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7A7D30F" w14:textId="77777777" w:rsidR="00283D51" w:rsidRDefault="00000000">
      <w:pPr>
        <w:spacing w:before="5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}</w:t>
      </w:r>
      <w:proofErr w:type="gramEnd"/>
    </w:p>
    <w:p w14:paraId="6C58AE61" w14:textId="77777777" w:rsidR="00283D51" w:rsidRDefault="00283D51">
      <w:pPr>
        <w:spacing w:line="200" w:lineRule="exact"/>
      </w:pPr>
    </w:p>
    <w:p w14:paraId="2126A777" w14:textId="77777777" w:rsidR="00283D51" w:rsidRDefault="00283D51">
      <w:pPr>
        <w:spacing w:line="200" w:lineRule="exact"/>
      </w:pPr>
    </w:p>
    <w:p w14:paraId="62F34D2E" w14:textId="77777777" w:rsidR="00283D51" w:rsidRDefault="00283D51">
      <w:pPr>
        <w:spacing w:line="200" w:lineRule="exact"/>
      </w:pPr>
    </w:p>
    <w:p w14:paraId="2AE4CC75" w14:textId="77777777" w:rsidR="00283D51" w:rsidRDefault="00283D51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788"/>
        <w:gridCol w:w="413"/>
      </w:tblGrid>
      <w:tr w:rsidR="00283D51" w14:paraId="0D29F01D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8469D1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0DC2B13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6D61ED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78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4529BC3" w14:textId="77777777" w:rsidR="00283D51" w:rsidRDefault="00000000">
            <w:pPr>
              <w:spacing w:before="76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02E5971" w14:textId="77777777" w:rsidR="00283D51" w:rsidRDefault="00283D51"/>
        </w:tc>
      </w:tr>
      <w:tr w:rsidR="00283D51" w14:paraId="45CDFD10" w14:textId="77777777">
        <w:trPr>
          <w:trHeight w:hRule="exact" w:val="40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CED3486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0FE75C13">
                <v:shape id="_x0000_i1076" type="#_x0000_t75" style="width:7.5pt;height:6pt">
                  <v:imagedata r:id="rId16" o:title=""/>
                </v:shape>
              </w:pict>
            </w:r>
          </w:p>
          <w:p w14:paraId="5304AC12" w14:textId="77777777" w:rsidR="00283D51" w:rsidRDefault="00283D51">
            <w:pPr>
              <w:spacing w:before="2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54A105B" w14:textId="77777777" w:rsidR="00283D51" w:rsidRDefault="00000000">
            <w:pPr>
              <w:spacing w:before="9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62651A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Pr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me</w:t>
            </w:r>
          </w:p>
        </w:tc>
        <w:tc>
          <w:tcPr>
            <w:tcW w:w="78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ACD5B9B" w14:textId="77777777" w:rsidR="00283D51" w:rsidRDefault="00000000">
            <w:pPr>
              <w:spacing w:before="97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Pr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me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4015E2" w14:textId="77777777" w:rsidR="00283D51" w:rsidRDefault="0098029A">
            <w:pPr>
              <w:spacing w:before="92"/>
              <w:ind w:left="74"/>
              <w:rPr>
                <w:sz w:val="12"/>
                <w:szCs w:val="12"/>
              </w:rPr>
            </w:pPr>
            <w:r>
              <w:pict w14:anchorId="39C3F9A7">
                <v:shape id="_x0000_i1077" type="#_x0000_t75" style="width:7.5pt;height:6pt">
                  <v:imagedata r:id="rId16" o:title=""/>
                </v:shape>
              </w:pict>
            </w:r>
          </w:p>
          <w:p w14:paraId="5C94715E" w14:textId="77777777" w:rsidR="00283D51" w:rsidRDefault="00283D51">
            <w:pPr>
              <w:spacing w:before="2" w:line="160" w:lineRule="exact"/>
              <w:rPr>
                <w:sz w:val="17"/>
                <w:szCs w:val="17"/>
              </w:rPr>
            </w:pPr>
          </w:p>
        </w:tc>
      </w:tr>
      <w:tr w:rsidR="00283D51" w14:paraId="515E3D56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722775" w14:textId="77777777" w:rsidR="00283D51" w:rsidRDefault="0098029A">
            <w:pPr>
              <w:spacing w:before="80"/>
              <w:ind w:left="85"/>
              <w:rPr>
                <w:sz w:val="12"/>
                <w:szCs w:val="12"/>
              </w:rPr>
            </w:pPr>
            <w:r>
              <w:pict w14:anchorId="2E4D50B7">
                <v:shape id="_x0000_i1078" type="#_x0000_t75" style="width:7.5pt;height:6pt">
                  <v:imagedata r:id="rId16" o:title=""/>
                </v:shape>
              </w:pict>
            </w:r>
          </w:p>
          <w:p w14:paraId="58606268" w14:textId="77777777" w:rsidR="00283D51" w:rsidRDefault="00283D51">
            <w:pPr>
              <w:spacing w:before="4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4AC24C0" w14:textId="77777777" w:rsidR="00283D51" w:rsidRDefault="00000000">
            <w:pPr>
              <w:spacing w:before="8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0A7B9E" w14:textId="77777777" w:rsidR="00283D51" w:rsidRDefault="00000000">
            <w:pPr>
              <w:spacing w:before="8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N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o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P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r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me</w:t>
            </w:r>
          </w:p>
        </w:tc>
        <w:tc>
          <w:tcPr>
            <w:tcW w:w="78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353A22" w14:textId="77777777" w:rsidR="00283D51" w:rsidRDefault="00000000">
            <w:pPr>
              <w:spacing w:before="8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N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o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P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r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i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me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1040D1B" w14:textId="77777777" w:rsidR="00283D51" w:rsidRDefault="0098029A">
            <w:pPr>
              <w:spacing w:before="80"/>
              <w:ind w:left="74"/>
              <w:rPr>
                <w:sz w:val="12"/>
                <w:szCs w:val="12"/>
              </w:rPr>
            </w:pPr>
            <w:r>
              <w:pict w14:anchorId="671E362C">
                <v:shape id="_x0000_i1079" type="#_x0000_t75" style="width:7.5pt;height:6pt">
                  <v:imagedata r:id="rId16" o:title=""/>
                </v:shape>
              </w:pict>
            </w:r>
          </w:p>
          <w:p w14:paraId="7377AE14" w14:textId="77777777" w:rsidR="00283D51" w:rsidRDefault="00283D51">
            <w:pPr>
              <w:spacing w:before="4" w:line="160" w:lineRule="exact"/>
              <w:rPr>
                <w:sz w:val="17"/>
                <w:szCs w:val="17"/>
              </w:rPr>
            </w:pPr>
          </w:p>
        </w:tc>
      </w:tr>
    </w:tbl>
    <w:p w14:paraId="2763E0B0" w14:textId="77777777" w:rsidR="00283D51" w:rsidRDefault="00283D51">
      <w:pPr>
        <w:spacing w:before="3" w:line="160" w:lineRule="exact"/>
        <w:rPr>
          <w:sz w:val="17"/>
          <w:szCs w:val="17"/>
        </w:rPr>
      </w:pPr>
    </w:p>
    <w:p w14:paraId="3DAF8E9D" w14:textId="77777777" w:rsidR="00283D51" w:rsidRDefault="00000000">
      <w:pPr>
        <w:spacing w:before="16"/>
        <w:ind w:left="676"/>
        <w:rPr>
          <w:rFonts w:ascii="Segoe UI" w:eastAsia="Segoe UI" w:hAnsi="Segoe UI" w:cs="Segoe UI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Segoe UI" w:eastAsia="Segoe UI" w:hAnsi="Segoe UI" w:cs="Segoe UI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sz w:val="16"/>
          <w:szCs w:val="16"/>
        </w:rPr>
        <w:t>d</w:t>
      </w:r>
      <w:r>
        <w:rPr>
          <w:rFonts w:ascii="Segoe UI" w:eastAsia="Segoe UI" w:hAnsi="Segoe UI" w:cs="Segoe UI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sz w:val="16"/>
          <w:szCs w:val="16"/>
        </w:rPr>
        <w:t>l</w:t>
      </w:r>
      <w:r>
        <w:rPr>
          <w:rFonts w:ascii="Segoe UI" w:eastAsia="Segoe UI" w:hAnsi="Segoe UI" w:cs="Segoe UI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sz w:val="16"/>
          <w:szCs w:val="16"/>
        </w:rPr>
        <w:t>!</w:t>
      </w:r>
    </w:p>
    <w:p w14:paraId="12FEEC3D" w14:textId="77777777" w:rsidR="00283D51" w:rsidRDefault="00283D51">
      <w:pPr>
        <w:spacing w:before="3" w:line="240" w:lineRule="exact"/>
        <w:rPr>
          <w:sz w:val="24"/>
          <w:szCs w:val="24"/>
        </w:rPr>
      </w:pPr>
    </w:p>
    <w:p w14:paraId="58B99369" w14:textId="77777777" w:rsidR="00283D51" w:rsidRDefault="00000000">
      <w:pPr>
        <w:spacing w:before="7"/>
        <w:ind w:left="465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-6"/>
        </w:rPr>
        <w:t>15</w:t>
      </w:r>
    </w:p>
    <w:p w14:paraId="62590646" w14:textId="77777777" w:rsidR="00283D51" w:rsidRDefault="00000000">
      <w:pPr>
        <w:spacing w:before="78"/>
        <w:ind w:left="465"/>
        <w:rPr>
          <w:rFonts w:ascii="Segoe UI" w:eastAsia="Segoe UI" w:hAnsi="Segoe UI" w:cs="Segoe UI"/>
          <w:sz w:val="13"/>
          <w:szCs w:val="13"/>
        </w:rPr>
      </w:pPr>
      <w:r>
        <w:pict w14:anchorId="0D1130F2">
          <v:group id="_x0000_s3900" style="position:absolute;left:0;text-align:left;margin-left:37.7pt;margin-top:-15.55pt;width:537.2pt;height:48.2pt;z-index:-12191;mso-position-horizontal-relative:page" coordorigin="754,-311" coordsize="10744,964">
            <v:shape id="_x0000_s3901" style="position:absolute;left:754;top:-311;width:10744;height:964" coordorigin="754,-311" coordsize="10744,964" path="m754,636r,-930l754,-299r2,-4l759,-306r3,-4l766,-311r5,l11481,-311r5,l11490,-310r3,4l11497,-303r1,4l11498,-294r,930l11498,640r-1,4l11493,647r-3,4l11486,652r-5,l771,652r-5,l762,651r-3,-4l756,644r-2,-4l754,636xe" filled="f" strokecolor="#c9d0d5" strokeweight=".19761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0C529130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5698852D" w14:textId="77777777" w:rsidR="00283D51" w:rsidRDefault="00000000">
      <w:pPr>
        <w:spacing w:line="160" w:lineRule="exact"/>
        <w:ind w:left="46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439E5AB" w14:textId="77777777" w:rsidR="00283D51" w:rsidRDefault="00283D51">
      <w:pPr>
        <w:spacing w:before="5" w:line="140" w:lineRule="exact"/>
        <w:rPr>
          <w:sz w:val="15"/>
          <w:szCs w:val="15"/>
        </w:rPr>
      </w:pPr>
    </w:p>
    <w:p w14:paraId="2C2C8E30" w14:textId="77777777" w:rsidR="00283D51" w:rsidRDefault="00283D51">
      <w:pPr>
        <w:spacing w:line="200" w:lineRule="exact"/>
      </w:pPr>
    </w:p>
    <w:p w14:paraId="4457A2B3" w14:textId="77777777" w:rsidR="00283D51" w:rsidRDefault="00283D51">
      <w:pPr>
        <w:spacing w:line="200" w:lineRule="exact"/>
      </w:pPr>
    </w:p>
    <w:p w14:paraId="71099001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?</w:t>
      </w:r>
    </w:p>
    <w:p w14:paraId="16E6748C" w14:textId="77777777" w:rsidR="00283D51" w:rsidRDefault="00283D51">
      <w:pPr>
        <w:spacing w:before="18" w:line="240" w:lineRule="exact"/>
        <w:rPr>
          <w:sz w:val="24"/>
          <w:szCs w:val="24"/>
        </w:rPr>
      </w:pPr>
    </w:p>
    <w:p w14:paraId="2211CDD7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201286AD" w14:textId="77777777" w:rsidR="00283D51" w:rsidRDefault="00283D51">
      <w:pPr>
        <w:spacing w:before="6" w:line="140" w:lineRule="exact"/>
        <w:rPr>
          <w:sz w:val="14"/>
          <w:szCs w:val="14"/>
        </w:rPr>
      </w:pPr>
    </w:p>
    <w:p w14:paraId="01C55EF6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0BD8BB1E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37"/>
          <w:pgSz w:w="12240" w:h="15840"/>
          <w:pgMar w:top="360" w:right="380" w:bottom="280" w:left="380" w:header="267" w:footer="246" w:gutter="0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48F26C6" w14:textId="77777777" w:rsidR="00283D51" w:rsidRDefault="00000000">
      <w:pPr>
        <w:spacing w:before="14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52CF3F3A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73B985B2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2F4AFC4B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6ABDA22F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0803D638" w14:textId="77777777" w:rsidR="00283D51" w:rsidRDefault="00000000">
      <w:pPr>
        <w:spacing w:before="14"/>
        <w:ind w:right="29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163DE076" w14:textId="77777777" w:rsidR="00283D51" w:rsidRDefault="00000000">
      <w:pPr>
        <w:spacing w:before="14"/>
        <w:ind w:right="180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ED8D898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10</w:t>
      </w:r>
    </w:p>
    <w:p w14:paraId="3FFA353B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11</w:t>
      </w:r>
    </w:p>
    <w:p w14:paraId="7CD8F57E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12</w:t>
      </w:r>
    </w:p>
    <w:p w14:paraId="2A4ED38B" w14:textId="77777777" w:rsidR="00283D51" w:rsidRDefault="00000000">
      <w:pPr>
        <w:spacing w:before="14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13</w:t>
      </w:r>
    </w:p>
    <w:p w14:paraId="2D163D36" w14:textId="77777777" w:rsidR="00283D51" w:rsidRDefault="00000000">
      <w:pPr>
        <w:spacing w:before="14" w:line="180" w:lineRule="exact"/>
        <w:ind w:right="30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14</w:t>
      </w:r>
    </w:p>
    <w:p w14:paraId="4936FF8F" w14:textId="77777777" w:rsidR="00283D51" w:rsidRDefault="00000000">
      <w:pPr>
        <w:spacing w:before="11" w:line="200" w:lineRule="exact"/>
      </w:pPr>
      <w:r>
        <w:br w:type="column"/>
      </w:r>
    </w:p>
    <w:p w14:paraId="5DF6DA9A" w14:textId="77777777" w:rsidR="00283D51" w:rsidRDefault="00000000">
      <w:pPr>
        <w:spacing w:line="259" w:lineRule="auto"/>
        <w:ind w:right="838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num</w:t>
      </w:r>
      <w:proofErr w:type="spellEnd"/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vnu</w:t>
      </w:r>
      <w:r>
        <w:rPr>
          <w:rFonts w:ascii="Consolas" w:eastAsia="Consolas" w:hAnsi="Consolas" w:cs="Consolas"/>
          <w:color w:val="717373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gi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w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h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il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22D34FD" w14:textId="77777777" w:rsidR="00283D51" w:rsidRDefault="00000000">
      <w:pPr>
        <w:spacing w:before="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B56AF17" w14:textId="77777777" w:rsidR="00283D51" w:rsidRDefault="00000000">
      <w:pPr>
        <w:spacing w:before="9"/>
        <w:ind w:left="36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digi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nu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m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787F5BF" w14:textId="77777777" w:rsidR="00283D51" w:rsidRDefault="00000000">
      <w:pPr>
        <w:spacing w:before="14"/>
        <w:ind w:left="365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revnu</w:t>
      </w:r>
      <w:r>
        <w:rPr>
          <w:rFonts w:ascii="Consolas" w:eastAsia="Consolas" w:hAnsi="Consolas" w:cs="Consolas"/>
          <w:color w:val="717373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-1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1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rev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*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g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it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5EB8BE9" w14:textId="77777777" w:rsidR="00283D51" w:rsidRDefault="00000000">
      <w:pPr>
        <w:spacing w:before="19"/>
        <w:ind w:left="365"/>
        <w:rPr>
          <w:rFonts w:ascii="Consolas" w:eastAsia="Consolas" w:hAnsi="Consolas" w:cs="Consolas"/>
          <w:sz w:val="16"/>
          <w:szCs w:val="16"/>
        </w:rPr>
      </w:pPr>
      <w:r>
        <w:pict w14:anchorId="678F6A29">
          <v:group id="_x0000_s3890" style="position:absolute;left:0;text-align:left;margin-left:49.15pt;margin-top:138.85pt;width:516.05pt;height:230.8pt;z-index:-12190;mso-position-horizontal-relative:page;mso-position-vertical-relative:page" coordorigin="983,2777" coordsize="10321,4616">
            <v:shape id="_x0000_s3899" style="position:absolute;left:999;top:2792;width:547;height:0" coordorigin="999,2792" coordsize="547,0" path="m999,2792r547,e" filled="f" strokecolor="#a8a8a8" strokeweight=".82pt">
              <v:path arrowok="t"/>
            </v:shape>
            <v:shape id="_x0000_s3898" style="position:absolute;left:1546;top:2792;width:14;height:0" coordorigin="1546,2792" coordsize="14,0" path="m1546,2792r14,e" filled="f" strokecolor="#a8a8a8" strokeweight=".82pt">
              <v:path arrowok="t"/>
            </v:shape>
            <v:shape id="_x0000_s3897" style="position:absolute;left:1560;top:2792;width:9729;height:0" coordorigin="1560,2792" coordsize="9729,0" path="m1560,2792r9729,e" filled="f" strokecolor="#a8a8a8" strokeweight=".82pt">
              <v:path arrowok="t"/>
            </v:shape>
            <v:shape id="_x0000_s3896" style="position:absolute;left:1553;top:2799;width:0;height:3025" coordorigin="1553,2799" coordsize="0,3025" path="m1553,2799r,3025e" filled="f" strokecolor="#adaeac" strokeweight=".82pt">
              <v:path arrowok="t"/>
            </v:shape>
            <v:shape id="_x0000_s3895" style="position:absolute;left:992;top:2785;width:0;height:4599" coordorigin="992,2785" coordsize="0,4599" path="m992,2785r,4599e" filled="f" strokecolor="#a8a8a8" strokeweight=".82pt">
              <v:path arrowok="t"/>
            </v:shape>
            <v:shape id="_x0000_s3894" style="position:absolute;left:999;top:7377;width:10290;height:0" coordorigin="999,7377" coordsize="10290,0" path="m999,7377r10290,e" filled="f" strokecolor="#a8a8a8" strokeweight=".82pt">
              <v:path arrowok="t"/>
            </v:shape>
            <v:shape id="_x0000_s3893" style="position:absolute;left:11296;top:2785;width:0;height:4599" coordorigin="11296,2785" coordsize="0,4599" path="m11296,2785r,4599e" filled="f" strokecolor="#a8a8a8" strokeweight=".82pt">
              <v:path arrowok="t"/>
            </v:shape>
            <v:shape id="_x0000_s3892" style="position:absolute;left:11183;top:7218;width:101;height:101" coordorigin="11183,7218" coordsize="101,101" path="m11284,7218r-101,100e" filled="f" strokeweight=".39525mm">
              <v:path arrowok="t"/>
            </v:shape>
            <v:shape id="_x0000_s3891" style="position:absolute;left:11239;top:7274;width:45;height:45" coordorigin="11239,7274" coordsize="45,45" path="m11284,7274r-45,44e" filled="f" strokeweight=".39525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/=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8633638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1123F49D" w14:textId="77777777" w:rsidR="00283D51" w:rsidRDefault="00000000">
      <w:pPr>
        <w:spacing w:before="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282"/>
            <w:col w:w="9877"/>
          </w:cols>
        </w:sect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evnum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B6BDEAA" w14:textId="77777777" w:rsidR="00283D51" w:rsidRDefault="00000000">
      <w:pPr>
        <w:spacing w:before="5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}</w:t>
      </w:r>
      <w:proofErr w:type="gramEnd"/>
    </w:p>
    <w:p w14:paraId="6449D900" w14:textId="77777777" w:rsidR="00283D51" w:rsidRDefault="00283D51">
      <w:pPr>
        <w:spacing w:before="4" w:line="160" w:lineRule="exact"/>
        <w:rPr>
          <w:sz w:val="17"/>
          <w:szCs w:val="17"/>
        </w:rPr>
      </w:pPr>
    </w:p>
    <w:p w14:paraId="0016CC84" w14:textId="77777777" w:rsidR="00283D51" w:rsidRDefault="00283D51">
      <w:pPr>
        <w:spacing w:line="200" w:lineRule="exact"/>
      </w:pPr>
    </w:p>
    <w:p w14:paraId="05B08C91" w14:textId="77777777" w:rsidR="00283D51" w:rsidRDefault="00283D51">
      <w:pPr>
        <w:spacing w:line="200" w:lineRule="exact"/>
      </w:pPr>
    </w:p>
    <w:p w14:paraId="610D5B62" w14:textId="77777777" w:rsidR="00283D51" w:rsidRDefault="00283D51">
      <w:pPr>
        <w:spacing w:line="200" w:lineRule="exact"/>
      </w:pPr>
    </w:p>
    <w:p w14:paraId="5877BBC0" w14:textId="77777777" w:rsidR="00283D51" w:rsidRDefault="00283D51">
      <w:pPr>
        <w:spacing w:line="200" w:lineRule="exact"/>
      </w:pPr>
    </w:p>
    <w:p w14:paraId="046A93C3" w14:textId="77777777" w:rsidR="00283D51" w:rsidRDefault="00283D51">
      <w:pPr>
        <w:spacing w:line="200" w:lineRule="exact"/>
      </w:pPr>
    </w:p>
    <w:p w14:paraId="07B35F9C" w14:textId="77777777" w:rsidR="00283D51" w:rsidRDefault="00283D51">
      <w:pPr>
        <w:spacing w:line="200" w:lineRule="exact"/>
      </w:pPr>
    </w:p>
    <w:p w14:paraId="076786E4" w14:textId="77777777" w:rsidR="00283D51" w:rsidRDefault="00283D51">
      <w:pPr>
        <w:spacing w:line="200" w:lineRule="exact"/>
      </w:pPr>
    </w:p>
    <w:p w14:paraId="29AE9A8B" w14:textId="77777777" w:rsidR="00283D51" w:rsidRDefault="00283D51">
      <w:pPr>
        <w:spacing w:line="200" w:lineRule="exact"/>
      </w:pPr>
    </w:p>
    <w:p w14:paraId="2A6B8570" w14:textId="77777777" w:rsidR="00283D51" w:rsidRDefault="00283D51">
      <w:pPr>
        <w:spacing w:line="200" w:lineRule="exact"/>
      </w:pPr>
    </w:p>
    <w:p w14:paraId="79EAE357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46850DCE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206FA6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E6814A3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9EC892F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2578CFD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3C8B99A" w14:textId="77777777" w:rsidR="00283D51" w:rsidRDefault="00283D51"/>
        </w:tc>
      </w:tr>
      <w:tr w:rsidR="00283D51" w14:paraId="2ECB285A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96F6EE6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03E89438">
                <v:shape id="_x0000_i1080" type="#_x0000_t75" style="width:7.5pt;height:6pt">
                  <v:imagedata r:id="rId16" o:title=""/>
                </v:shape>
              </w:pict>
            </w:r>
          </w:p>
          <w:p w14:paraId="42FE704E" w14:textId="77777777" w:rsidR="00283D51" w:rsidRDefault="00283D51">
            <w:pPr>
              <w:spacing w:before="4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62738D4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BBE45A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834012C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E1DE2D4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0C8ADC59">
                <v:shape id="_x0000_i1081" type="#_x0000_t75" style="width:7.5pt;height:6pt">
                  <v:imagedata r:id="rId16" o:title=""/>
                </v:shape>
              </w:pict>
            </w:r>
          </w:p>
          <w:p w14:paraId="3B93C3CB" w14:textId="77777777" w:rsidR="00283D51" w:rsidRDefault="00283D51">
            <w:pPr>
              <w:spacing w:before="4" w:line="160" w:lineRule="exact"/>
              <w:rPr>
                <w:sz w:val="16"/>
                <w:szCs w:val="16"/>
              </w:rPr>
            </w:pPr>
          </w:p>
        </w:tc>
      </w:tr>
    </w:tbl>
    <w:p w14:paraId="42D7C3DC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6A81AD7B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4633F80E">
          <v:group id="_x0000_s3876" style="position:absolute;left:0;text-align:left;margin-left:48.65pt;margin-top:26.75pt;width:27.45pt;height:10.65pt;z-index:-12189;mso-position-horizontal-relative:page" coordorigin="973,535" coordsize="549,213">
            <v:shape id="_x0000_s3887" style="position:absolute;left:979;top:541;width:538;height:202" coordorigin="979,541" coordsize="538,202" path="m979,703r,-123l979,575r1,-5l982,565r2,-5l986,556r4,-4l994,549r4,-3l1003,544r5,-2l1013,541r5,l1477,541r5,l1487,542r5,2l1497,546r4,3l1505,552r4,4l1511,560r2,5l1515,570r1,5l1516,580r,123l1516,708r-1,5l1513,718r-2,5l1492,739r-5,2l1482,742r-5,l1018,742r-5,l1008,741r-5,-2l998,737,982,718r-2,-5l979,708r,-5xe" filled="f" strokeweight=".19761mm">
              <v:path arrowok="t"/>
            </v:shape>
            <v:shape id="_x0000_s3886" type="#_x0000_t75" style="position:absolute;left:974;top:537;width:547;height:211">
              <v:imagedata r:id="rId18" o:title=""/>
            </v:shape>
            <v:shape id="_x0000_s3885" style="position:absolute;left:1286;top:638;width:60;height:63" coordorigin="1286,638" coordsize="60,63" path="m1286,671r,9l1289,688r5,5l1300,699r8,2l1327,701r8,-1l1341,697r,-14l1336,687r-6,1l1312,688r-6,-4l1305,675r41,l1346,658r-2,-7l1339,646r-5,-5l1327,638r-9,l1312,652r5,-1l1325,651r3,4l1328,664r-23,l1309,638r-8,3l1295,647r-6,6l1286,661r,10xe" fillcolor="#ababab" stroked="f">
              <v:path arrowok="t"/>
            </v:shape>
            <v:shape id="_x0000_s3884" style="position:absolute;left:1305;top:638;width:12;height:25" coordorigin="1305,638" coordsize="12,25" path="m1309,638r-4,26l1307,657r5,-5l1318,638r-9,xe" fillcolor="#ababab" stroked="f">
              <v:path arrowok="t"/>
            </v:shape>
            <v:shape id="_x0000_s3883" style="position:absolute;left:1353;top:638;width:52;height:63" coordorigin="1353,638" coordsize="52,63" path="m1378,638r-9,3l1363,647r-7,6l1353,661r,19l1356,687r6,6l1368,698r8,3l1394,701r6,-1l1405,698r,-15l1400,686r-5,1l1385,687r-4,-1l1375,680r-2,-5l1373,665r2,-5l1381,654r5,-1l1396,653r5,1l1405,657r,-16l1401,639r-5,-1l1378,638xe" fillcolor="#ababab" stroked="f">
              <v:path arrowok="t"/>
            </v:shape>
            <v:shape id="_x0000_s3882" style="position:absolute;left:1409;top:622;width:44;height:80" coordorigin="1409,622" coordsize="44,80" path="m1439,684r,-31l1453,653r,-13l1439,640r,-18l1419,627r,13l1409,640r,13l1419,653r,41l1426,701r19,l1450,701r3,-2l1453,685r-2,2l1446,687r-5,l1439,684xe" fillcolor="#ababab" stroked="f">
              <v:path arrowok="t"/>
            </v:shape>
            <v:shape id="_x0000_s3881" style="position:absolute;left:1118;top:638;width:68;height:63" coordorigin="1118,638" coordsize="68,63" path="m1121,687r6,6l1133,698r5,-17l1138,664r1,-4l1142,657r6,-4l1162,653r4,5l1166,681r-4,6l1162,701r9,-3l1177,693r6,-6l1186,679r,-19l1183,652r-6,-5l1171,641r-8,-3l1142,638r-8,3l1127,647r-6,5l1118,660r,20l1121,687xe" fillcolor="#ababab" stroked="f">
              <v:path arrowok="t"/>
            </v:shape>
            <v:shape id="_x0000_s3880" style="position:absolute;left:1041;top:614;width:69;height:87" coordorigin="1041,614" coordsize="69,87" path="m1041,660r,12l1045,682r8,8l1061,697r10,4l1095,701r9,-1l1110,697r,-17l1104,683r-7,2l1081,685r-7,-2l1069,678r-4,-5l1062,666r,-16l1065,643r5,-5l1075,633r7,-2l1098,631r6,1l1110,636r,-19l1104,615r-7,-1l1074,614r-11,5l1054,627r-8,8l1041,646r,14xe" fillcolor="#ababab" stroked="f">
              <v:path arrowok="t"/>
            </v:shape>
            <v:shape id="_x0000_s3879" style="position:absolute;left:1133;top:681;width:29;height:20" coordorigin="1133,681" coordsize="29,20" path="m1138,681r-5,17l1141,701r21,l1162,687r-19,l1138,681xe" fillcolor="#ababab" stroked="f">
              <v:path arrowok="t"/>
            </v:shape>
            <v:shape id="_x0000_s3878" style="position:absolute;left:1194;top:639;width:41;height:61" coordorigin="1194,639" coordsize="41,61" path="m1230,639r-8,l1217,643r-4,8l1213,651r,-11l1194,640r,60l1213,700r,-34l1217,659r5,-4l1230,655r5,1l1235,639r-5,xe" fillcolor="#ababab" stroked="f">
              <v:path arrowok="t"/>
            </v:shape>
            <v:shape id="_x0000_s3877" style="position:absolute;left:1242;top:639;width:41;height:61" coordorigin="1242,639" coordsize="41,61" path="m1278,639r-8,l1265,643r-4,8l1261,651r,-11l1242,640r,60l1261,700r,-34l1265,659r5,-4l1278,655r5,1l1283,639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52C013FE">
          <v:shape id="_x0000_i1082" type="#_x0000_t75" style="width:8.25pt;height:6pt">
            <v:imagedata r:id="rId16" o:title=""/>
          </v:shape>
        </w:pict>
      </w:r>
    </w:p>
    <w:p w14:paraId="0BE92A5E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0B0B1418" w14:textId="77777777" w:rsidR="00283D51" w:rsidRDefault="00283D51">
      <w:pPr>
        <w:spacing w:line="200" w:lineRule="exact"/>
      </w:pPr>
    </w:p>
    <w:p w14:paraId="430E9C2F" w14:textId="77777777" w:rsidR="00283D51" w:rsidRDefault="00283D51">
      <w:pPr>
        <w:spacing w:line="200" w:lineRule="exact"/>
      </w:pPr>
    </w:p>
    <w:p w14:paraId="228A8B25" w14:textId="77777777" w:rsidR="00283D51" w:rsidRDefault="00000000">
      <w:pPr>
        <w:spacing w:before="22" w:line="160" w:lineRule="exact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position w:val="-1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position w:val="-1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position w:val="-1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position w:val="-1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position w:val="-1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position w:val="-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position w:val="-1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position w:val="-1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position w:val="-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position w:val="-1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position w:val="-1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position w:val="-1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position w:val="-1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position w:val="-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position w:val="-1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position w:val="-1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position w:val="-1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position w:val="-1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position w:val="-1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position w:val="-1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position w:val="-1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position w:val="-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position w:val="-1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position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position w:val="-1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position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position w:val="-1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position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position w:val="-1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position w:val="-1"/>
          <w:sz w:val="14"/>
          <w:szCs w:val="14"/>
        </w:rPr>
        <w:t>.</w:t>
      </w:r>
    </w:p>
    <w:p w14:paraId="3808DCA3" w14:textId="77777777" w:rsidR="00283D51" w:rsidRDefault="00283D51">
      <w:pPr>
        <w:spacing w:line="200" w:lineRule="exact"/>
      </w:pPr>
    </w:p>
    <w:p w14:paraId="47053D05" w14:textId="77777777" w:rsidR="00283D51" w:rsidRDefault="00283D51">
      <w:pPr>
        <w:spacing w:line="200" w:lineRule="exact"/>
      </w:pPr>
    </w:p>
    <w:p w14:paraId="2F02C08F" w14:textId="77777777" w:rsidR="00283D51" w:rsidRDefault="00283D51">
      <w:pPr>
        <w:spacing w:line="200" w:lineRule="exact"/>
      </w:pPr>
    </w:p>
    <w:p w14:paraId="17A1FC54" w14:textId="77777777" w:rsidR="00283D51" w:rsidRDefault="00283D51">
      <w:pPr>
        <w:spacing w:line="200" w:lineRule="exact"/>
      </w:pPr>
    </w:p>
    <w:p w14:paraId="3C59D5D8" w14:textId="77777777" w:rsidR="00283D51" w:rsidRDefault="00283D51">
      <w:pPr>
        <w:spacing w:before="2" w:line="280" w:lineRule="exact"/>
        <w:rPr>
          <w:sz w:val="28"/>
          <w:szCs w:val="28"/>
        </w:rPr>
      </w:pPr>
    </w:p>
    <w:p w14:paraId="5D6D8334" w14:textId="77777777" w:rsidR="00283D51" w:rsidRDefault="00000000">
      <w:pPr>
        <w:spacing w:before="16"/>
        <w:ind w:left="6654"/>
        <w:rPr>
          <w:rFonts w:ascii="Segoe UI" w:eastAsia="Segoe UI" w:hAnsi="Segoe UI" w:cs="Segoe UI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pict w14:anchorId="2DCBC81F">
          <v:group id="_x0000_s3861" style="position:absolute;left:0;text-align:left;margin-left:45.85pt;margin-top:-24.1pt;width:520.95pt;height:20.15pt;z-index:-12188;mso-position-horizontal-relative:page" coordorigin="917,-482" coordsize="10419,403">
            <v:shape id="_x0000_s3874" style="position:absolute;left:923;top:-477;width:10408;height:392" coordorigin="923,-477" coordsize="10408,392" path="m923,-124r,-313l923,-443r1,-5l926,-452r2,-5l930,-462r4,-3l938,-469r4,-3l947,-474r5,-2l957,-477r5,l11292,-477r5,l11302,-476r5,2l11311,-472r5,3l11319,-465r4,3l11326,-457r2,5l11330,-448r1,5l11331,-437r,313l11307,-88r-5,2l11297,-84r-5,l962,-84r-5,l952,-85r-29,-34l923,-124xe" filled="f" strokecolor="#8f939d" strokeweight=".19761mm">
              <v:path arrowok="t"/>
            </v:shape>
            <v:shape id="_x0000_s3873" type="#_x0000_t75" style="position:absolute;left:936;top:-468;width:10382;height:374">
              <v:imagedata r:id="rId38" o:title=""/>
            </v:shape>
            <v:shape id="_x0000_s3872" style="position:absolute;left:1067;top:-324;width:386;height:147" coordorigin="1067,-324" coordsize="386,147" path="m1392,-233r-2,-6l1390,-264r2,-7l1397,-276r,-13l1390,-278r,l1390,-292r-13,l1377,-177r13,l1390,-225r,l1396,-216r1,-13l1392,-233xe" fillcolor="#484f56" stroked="f">
              <v:path arrowok="t"/>
            </v:shape>
            <v:shape id="_x0000_s3871" style="position:absolute;left:1067;top:-324;width:386;height:147" coordorigin="1067,-324" coordsize="386,147" path="m1111,-324r-14,l1097,-233r-6,10l1074,-223r-7,-3l1067,-213r7,2l1088,-211r8,-4l1102,-222r6,-8l1111,-240r,-84xe" fillcolor="#484f56" stroked="f">
              <v:path arrowok="t"/>
            </v:shape>
            <v:shape id="_x0000_s3870" style="position:absolute;left:1067;top:-324;width:386;height:147" coordorigin="1067,-324" coordsize="386,147" path="m1191,-213r13,l1204,-292r-13,l1191,-239r-2,6l1184,-229r-4,5l1175,-222r-20,l1148,-230r,-62l1135,-292r,47l1135,-238r9,20l1165,-211r11,l1185,-216r5,-10l1191,-226r,13xe" fillcolor="#484f56" stroked="f">
              <v:path arrowok="t"/>
            </v:shape>
            <v:shape id="_x0000_s3869" style="position:absolute;left:1067;top:-324;width:386;height:147" coordorigin="1067,-324" coordsize="386,147" path="m1252,-289r-6,9l1246,-280r,-12l1233,-292r,79l1246,-213r,-53l1248,-272r4,-5l1255,-281r5,-3l1279,-284r6,8l1285,-213r13,l1298,-265r2,-6l1304,-276r4,-5l1313,-284r13,l1330,-282r6,8l1337,-267r,54l1351,-213r,-52l1343,-287r-20,-7l1311,-294r-9,5l1296,-278r-2,-5l1291,-287r-4,-3l1283,-293r-5,-1l1261,-294r-9,5xe" fillcolor="#484f56" stroked="f">
              <v:path arrowok="t"/>
            </v:shape>
            <v:shape id="_x0000_s3868" style="position:absolute;left:1067;top:-324;width:386;height:147" coordorigin="1067,-324" coordsize="386,147" path="m1436,-215r7,-8l1450,-231r3,-11l1453,-267r-3,-10l1444,-284r-6,-7l1430,-294r-24,l1397,-289r,13l1402,-281r6,-3l1423,-284r6,3l1433,-276r4,5l1440,-264r,19l1437,-237r-4,6l1428,-225r-6,3l1407,-222r-6,-2l1397,-229r-1,13l1404,-211r23,l1436,-215xe" fillcolor="#484f56" stroked="f">
              <v:path arrowok="t"/>
            </v:shape>
            <v:shape id="_x0000_s3867" style="position:absolute;left:1506;top:-316;width:245;height:104" coordorigin="1506,-316" coordsize="245,104" path="m1589,-230r-5,-6l1586,-215r10,4l1594,-225r-5,-5xe" fillcolor="#484f56" stroked="f">
              <v:path arrowok="t"/>
            </v:shape>
            <v:shape id="_x0000_s3866" style="position:absolute;left:1506;top:-316;width:245;height:104" coordorigin="1506,-316" coordsize="245,104" path="m1568,-252r,12l1571,-230r8,8l1586,-215r-2,-21l1581,-243r,-19l1584,-270r5,-5l1594,-281r7,-3l1618,-284r6,3l1629,-276r5,6l1636,-263r,20l1634,-235r-5,5l1624,-225r-6,3l1601,-222r-7,-3l1596,-211r25,l1631,-215r7,-8l1646,-230r4,-10l1650,-266r-4,-10l1639,-283r-7,-8l1623,-294r-26,l1587,-291r-8,8l1572,-276r-4,11l1568,-252xe" fillcolor="#484f56" stroked="f">
              <v:path arrowok="t"/>
            </v:shape>
            <v:shape id="_x0000_s3865" style="position:absolute;left:1506;top:-316;width:245;height:104" coordorigin="1506,-316" coordsize="245,104" path="m1660,-223r,5l1665,-212r4,1l1674,-212r4,-6l1678,-223r-4,-5l1669,-229r-4,1l1660,-223xe" fillcolor="#484f56" stroked="f">
              <v:path arrowok="t"/>
            </v:shape>
            <v:shape id="_x0000_s3864" style="position:absolute;left:1506;top:-316;width:245;height:104" coordorigin="1506,-316" coordsize="245,104" path="m1694,-223r,5l1698,-212r5,1l1708,-212r4,-6l1712,-223r-4,-5l1703,-229r-5,1l1694,-223xe" fillcolor="#484f56" stroked="f">
              <v:path arrowok="t"/>
            </v:shape>
            <v:shape id="_x0000_s3863" style="position:absolute;left:1506;top:-316;width:245;height:104" coordorigin="1506,-316" coordsize="245,104" path="m1732,-223r,5l1737,-212r4,1l1746,-212r4,-6l1750,-223r-4,-5l1741,-229r-4,1l1732,-223xe" fillcolor="#484f56" stroked="f">
              <v:path arrowok="t"/>
            </v:shape>
            <v:shape id="_x0000_s3862" style="position:absolute;left:1506;top:-316;width:245;height:104" coordorigin="1506,-316" coordsize="245,104" path="m1534,-232r,-50l1554,-282r,-10l1534,-292r,-24l1520,-312r,20l1506,-292r,10l1520,-282r,63l1527,-211r20,l1551,-212r3,-2l1554,-225r-2,2l1546,-222r-5,l1536,-226r-2,-6xe" fillcolor="#484f56" stroked="f">
              <v:path arrowok="t"/>
            </v:shape>
            <w10:wrap anchorx="page"/>
          </v:group>
        </w:pict>
      </w:r>
      <w:hyperlink r:id="rId39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4D4F4386" w14:textId="77777777" w:rsidR="00283D51" w:rsidRDefault="00283D51">
      <w:pPr>
        <w:spacing w:line="200" w:lineRule="exact"/>
      </w:pPr>
    </w:p>
    <w:p w14:paraId="74DE3927" w14:textId="77777777" w:rsidR="00283D51" w:rsidRDefault="00283D51">
      <w:pPr>
        <w:spacing w:line="200" w:lineRule="exact"/>
      </w:pPr>
    </w:p>
    <w:p w14:paraId="0C438655" w14:textId="77777777" w:rsidR="00283D51" w:rsidRDefault="00283D51">
      <w:pPr>
        <w:spacing w:line="200" w:lineRule="exact"/>
      </w:pPr>
    </w:p>
    <w:p w14:paraId="1585136B" w14:textId="77777777" w:rsidR="00283D51" w:rsidRDefault="00283D51">
      <w:pPr>
        <w:spacing w:line="200" w:lineRule="exact"/>
      </w:pPr>
    </w:p>
    <w:p w14:paraId="2D46AD9D" w14:textId="77777777" w:rsidR="00283D51" w:rsidRDefault="00283D51">
      <w:pPr>
        <w:spacing w:before="15" w:line="200" w:lineRule="exact"/>
      </w:pPr>
    </w:p>
    <w:p w14:paraId="0B7F2D4A" w14:textId="77777777" w:rsidR="00283D51" w:rsidRDefault="00000000">
      <w:pPr>
        <w:spacing w:before="16"/>
        <w:ind w:left="360"/>
        <w:rPr>
          <w:rFonts w:ascii="Segoe UI" w:eastAsia="Segoe UI" w:hAnsi="Segoe UI" w:cs="Segoe UI"/>
          <w:sz w:val="16"/>
          <w:szCs w:val="16"/>
        </w:rPr>
      </w:pPr>
      <w:hyperlink r:id="rId40">
        <w:proofErr w:type="spellStart"/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20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sz w:val="16"/>
          <w:szCs w:val="16"/>
        </w:rPr>
        <w:t xml:space="preserve"> </w:t>
      </w:r>
      <w:hyperlink r:id="rId41"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sz w:val="16"/>
          <w:szCs w:val="16"/>
        </w:rPr>
        <w:t xml:space="preserve"> </w:t>
      </w:r>
      <w:hyperlink r:id="rId42"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2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sz w:val="16"/>
          <w:szCs w:val="16"/>
        </w:rPr>
        <w:t xml:space="preserve"> </w:t>
      </w:r>
      <w:hyperlink r:id="rId43"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  <w:u w:val="single" w:color="0D6BBD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it</w:t>
        </w:r>
        <w:proofErr w:type="spellEnd"/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2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sz w:val="16"/>
          <w:szCs w:val="16"/>
        </w:rPr>
        <w:t xml:space="preserve"> </w:t>
      </w:r>
      <w:hyperlink r:id="rId44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2:</w:t>
        </w:r>
        <w:r>
          <w:rPr>
            <w:rFonts w:ascii="Segoe UI" w:eastAsia="Segoe UI" w:hAnsi="Segoe UI" w:cs="Segoe UI"/>
            <w:color w:val="0D6BBD"/>
            <w:spacing w:val="-4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  <w:u w:val="single" w:color="0D6BBD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…</w:t>
        </w:r>
      </w:hyperlink>
    </w:p>
    <w:p w14:paraId="28F92DC6" w14:textId="77777777" w:rsidR="00283D51" w:rsidRDefault="00283D51">
      <w:pPr>
        <w:spacing w:line="200" w:lineRule="exact"/>
      </w:pPr>
    </w:p>
    <w:p w14:paraId="7A5DE01D" w14:textId="77777777" w:rsidR="00283D51" w:rsidRDefault="00283D51">
      <w:pPr>
        <w:spacing w:before="11" w:line="220" w:lineRule="exact"/>
        <w:rPr>
          <w:sz w:val="22"/>
          <w:szCs w:val="22"/>
        </w:rPr>
      </w:pPr>
    </w:p>
    <w:tbl>
      <w:tblPr>
        <w:tblW w:w="0" w:type="auto"/>
        <w:tblInd w:w="2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9090"/>
      </w:tblGrid>
      <w:tr w:rsidR="00283D51" w14:paraId="23C9212D" w14:textId="77777777">
        <w:trPr>
          <w:trHeight w:hRule="exact" w:val="283"/>
        </w:trPr>
        <w:tc>
          <w:tcPr>
            <w:tcW w:w="167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E6BBAE8" w14:textId="77777777" w:rsidR="00283D51" w:rsidRDefault="00000000">
            <w:pPr>
              <w:spacing w:before="23"/>
              <w:ind w:left="782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9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5EE5896" w14:textId="77777777" w:rsidR="00283D51" w:rsidRDefault="00000000">
            <w:pPr>
              <w:spacing w:before="23"/>
              <w:ind w:left="82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,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4718AC8B" w14:textId="77777777">
        <w:trPr>
          <w:trHeight w:hRule="exact" w:val="289"/>
        </w:trPr>
        <w:tc>
          <w:tcPr>
            <w:tcW w:w="167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60A750A" w14:textId="77777777" w:rsidR="00283D51" w:rsidRDefault="00000000">
            <w:pPr>
              <w:spacing w:before="23"/>
              <w:ind w:right="88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9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A38FB98" w14:textId="77777777" w:rsidR="00283D51" w:rsidRDefault="00000000">
            <w:pPr>
              <w:spacing w:before="23"/>
              <w:ind w:left="82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314583C8" w14:textId="77777777">
        <w:trPr>
          <w:trHeight w:hRule="exact" w:val="283"/>
        </w:trPr>
        <w:tc>
          <w:tcPr>
            <w:tcW w:w="167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8A01E6D" w14:textId="77777777" w:rsidR="00283D51" w:rsidRDefault="00000000">
            <w:pPr>
              <w:spacing w:before="23"/>
              <w:ind w:left="49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9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1BBEB7A" w14:textId="77777777" w:rsidR="00283D51" w:rsidRDefault="00000000">
            <w:pPr>
              <w:spacing w:before="23"/>
              <w:ind w:left="82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,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6DAAC07F" w14:textId="77777777">
        <w:trPr>
          <w:trHeight w:hRule="exact" w:val="278"/>
        </w:trPr>
        <w:tc>
          <w:tcPr>
            <w:tcW w:w="167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2DD6F0A" w14:textId="77777777" w:rsidR="00283D51" w:rsidRDefault="00000000">
            <w:pPr>
              <w:spacing w:before="23"/>
              <w:ind w:left="725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9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3F9B53E" w14:textId="77777777" w:rsidR="00283D51" w:rsidRDefault="00000000">
            <w:pPr>
              <w:spacing w:before="23"/>
              <w:ind w:left="82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0EB6FA66" w14:textId="77777777">
        <w:trPr>
          <w:trHeight w:hRule="exact" w:val="288"/>
        </w:trPr>
        <w:tc>
          <w:tcPr>
            <w:tcW w:w="167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AA7B216" w14:textId="77777777" w:rsidR="00283D51" w:rsidRDefault="00000000">
            <w:pPr>
              <w:spacing w:before="23"/>
              <w:ind w:left="111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s</w:t>
            </w:r>
          </w:p>
        </w:tc>
        <w:tc>
          <w:tcPr>
            <w:tcW w:w="909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E67C9D7" w14:textId="77777777" w:rsidR="00283D51" w:rsidRDefault="00000000">
            <w:pPr>
              <w:spacing w:before="23"/>
              <w:ind w:left="82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  <w:tr w:rsidR="00283D51" w14:paraId="02906114" w14:textId="77777777">
        <w:trPr>
          <w:trHeight w:hRule="exact" w:val="259"/>
        </w:trPr>
        <w:tc>
          <w:tcPr>
            <w:tcW w:w="167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CB0E4DD" w14:textId="77777777" w:rsidR="00283D51" w:rsidRDefault="00000000">
            <w:pPr>
              <w:spacing w:before="13"/>
              <w:ind w:right="88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w w:val="99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90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948A28A" w14:textId="77777777" w:rsidR="00283D51" w:rsidRDefault="00000000">
            <w:pPr>
              <w:spacing w:before="13"/>
              <w:ind w:left="82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10.0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 xml:space="preserve">0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(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100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%)</w:t>
            </w:r>
          </w:p>
        </w:tc>
      </w:tr>
    </w:tbl>
    <w:p w14:paraId="77E8E0AD" w14:textId="77777777" w:rsidR="00283D51" w:rsidRDefault="00283D51">
      <w:pPr>
        <w:sectPr w:rsidR="00283D51">
          <w:headerReference w:type="default" r:id="rId45"/>
          <w:footerReference w:type="default" r:id="rId46"/>
          <w:pgSz w:w="12240" w:h="15840"/>
          <w:pgMar w:top="480" w:right="380" w:bottom="280" w:left="380" w:header="281" w:footer="246" w:gutter="0"/>
          <w:pgNumType w:start="1"/>
          <w:cols w:space="720"/>
        </w:sectPr>
      </w:pPr>
    </w:p>
    <w:p w14:paraId="3C0057B1" w14:textId="77777777" w:rsidR="00283D51" w:rsidRDefault="00283D51">
      <w:pPr>
        <w:spacing w:before="7" w:line="260" w:lineRule="exact"/>
        <w:rPr>
          <w:sz w:val="26"/>
          <w:szCs w:val="26"/>
        </w:rPr>
      </w:pPr>
    </w:p>
    <w:p w14:paraId="74310208" w14:textId="77777777" w:rsidR="00283D51" w:rsidRDefault="00000000">
      <w:pPr>
        <w:spacing w:before="38"/>
        <w:ind w:left="138"/>
        <w:rPr>
          <w:rFonts w:ascii="Arial" w:eastAsia="Arial" w:hAnsi="Arial" w:cs="Arial"/>
          <w:sz w:val="16"/>
          <w:szCs w:val="16"/>
        </w:rPr>
      </w:pPr>
      <w:r>
        <w:pict w14:anchorId="7DC926B9">
          <v:group id="_x0000_s3859" style="position:absolute;left:0;text-align:left;margin-left:31.2pt;margin-top:11.2pt;width:549.8pt;height:48.2pt;z-index:-12187;mso-position-horizontal-relative:page" coordorigin="624,224" coordsize="10996,964">
            <v:shape id="_x0000_s3860" style="position:absolute;left:624;top:224;width:10996;height:964" coordorigin="624,224" coordsize="10996,964" path="m624,1170r,-930l624,236r2,-4l629,229r3,-4l636,224r5,l11603,224r5,l11612,225r3,4l11619,232r1,4l11620,240r,930l11620,1175r-1,4l11615,1182r-3,4l11608,1187r-5,l641,1187r-5,l632,1186r-3,-4l626,1179r-2,-4l624,1170xe" filled="f" strokecolor="#c9d0d5" strokeweight=".19761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"/>
          <w:w w:val="98"/>
          <w:sz w:val="16"/>
          <w:szCs w:val="16"/>
        </w:rPr>
        <w:t>11</w:t>
      </w:r>
      <w:r>
        <w:rPr>
          <w:rFonts w:ascii="Arial" w:eastAsia="Arial" w:hAnsi="Arial" w:cs="Arial"/>
          <w:spacing w:val="4"/>
          <w:w w:val="98"/>
          <w:sz w:val="16"/>
          <w:szCs w:val="16"/>
        </w:rPr>
        <w:t>/</w:t>
      </w:r>
      <w:r>
        <w:rPr>
          <w:rFonts w:ascii="Arial" w:eastAsia="Arial" w:hAnsi="Arial" w:cs="Arial"/>
          <w:spacing w:val="-2"/>
          <w:w w:val="98"/>
          <w:sz w:val="16"/>
          <w:szCs w:val="16"/>
        </w:rPr>
        <w:t>2</w:t>
      </w:r>
      <w:r>
        <w:rPr>
          <w:rFonts w:ascii="Arial" w:eastAsia="Arial" w:hAnsi="Arial" w:cs="Arial"/>
          <w:spacing w:val="3"/>
          <w:w w:val="98"/>
          <w:sz w:val="16"/>
          <w:szCs w:val="16"/>
        </w:rPr>
        <w:t>0</w:t>
      </w:r>
      <w:r>
        <w:rPr>
          <w:rFonts w:ascii="Arial" w:eastAsia="Arial" w:hAnsi="Arial" w:cs="Arial"/>
          <w:spacing w:val="-1"/>
          <w:w w:val="98"/>
          <w:sz w:val="16"/>
          <w:szCs w:val="16"/>
        </w:rPr>
        <w:t>/</w:t>
      </w:r>
      <w:r>
        <w:rPr>
          <w:rFonts w:ascii="Arial" w:eastAsia="Arial" w:hAnsi="Arial" w:cs="Arial"/>
          <w:spacing w:val="3"/>
          <w:w w:val="98"/>
          <w:sz w:val="16"/>
          <w:szCs w:val="16"/>
        </w:rPr>
        <w:t>2</w:t>
      </w:r>
      <w:r>
        <w:rPr>
          <w:rFonts w:ascii="Arial" w:eastAsia="Arial" w:hAnsi="Arial" w:cs="Arial"/>
          <w:spacing w:val="-2"/>
          <w:w w:val="98"/>
          <w:sz w:val="16"/>
          <w:szCs w:val="16"/>
        </w:rPr>
        <w:t>4</w:t>
      </w:r>
      <w:r>
        <w:rPr>
          <w:rFonts w:ascii="Arial" w:eastAsia="Arial" w:hAnsi="Arial" w:cs="Arial"/>
          <w:w w:val="98"/>
          <w:sz w:val="16"/>
          <w:szCs w:val="16"/>
        </w:rPr>
        <w:t>,</w:t>
      </w:r>
      <w:r>
        <w:rPr>
          <w:rFonts w:ascii="Arial" w:eastAsia="Arial" w:hAnsi="Arial" w:cs="Arial"/>
          <w:spacing w:val="-4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5</w:t>
      </w:r>
      <w:r>
        <w:rPr>
          <w:rFonts w:ascii="Arial" w:eastAsia="Arial" w:hAnsi="Arial" w:cs="Arial"/>
          <w:spacing w:val="-1"/>
          <w:sz w:val="16"/>
          <w:szCs w:val="16"/>
        </w:rPr>
        <w:t>:</w:t>
      </w:r>
      <w:r>
        <w:rPr>
          <w:rFonts w:ascii="Arial" w:eastAsia="Arial" w:hAnsi="Arial" w:cs="Arial"/>
          <w:spacing w:val="3"/>
          <w:sz w:val="16"/>
          <w:szCs w:val="16"/>
        </w:rPr>
        <w:t>2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sz w:val="16"/>
          <w:szCs w:val="16"/>
        </w:rPr>
        <w:t>PM</w:t>
      </w:r>
    </w:p>
    <w:p w14:paraId="1727D9DB" w14:textId="77777777" w:rsidR="00283D51" w:rsidRDefault="00283D51">
      <w:pPr>
        <w:spacing w:before="9" w:line="120" w:lineRule="exact"/>
        <w:rPr>
          <w:sz w:val="13"/>
          <w:szCs w:val="13"/>
        </w:rPr>
      </w:pPr>
    </w:p>
    <w:p w14:paraId="6EDD5E3A" w14:textId="77777777" w:rsidR="00283D51" w:rsidRDefault="00000000">
      <w:pPr>
        <w:ind w:left="186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3"/>
          <w:sz w:val="13"/>
          <w:szCs w:val="13"/>
        </w:rPr>
        <w:t>Q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6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1</w:t>
      </w:r>
    </w:p>
    <w:p w14:paraId="3D74D5B3" w14:textId="77777777" w:rsidR="00283D51" w:rsidRDefault="00000000">
      <w:pPr>
        <w:spacing w:before="78"/>
        <w:ind w:left="186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46370CF8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48F950DF" w14:textId="77777777" w:rsidR="00283D51" w:rsidRDefault="00000000">
      <w:pPr>
        <w:spacing w:line="160" w:lineRule="exact"/>
        <w:ind w:left="186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3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1FA05F7E" w14:textId="77777777" w:rsidR="00283D51" w:rsidRDefault="00283D51">
      <w:pPr>
        <w:spacing w:line="140" w:lineRule="exact"/>
        <w:rPr>
          <w:sz w:val="15"/>
          <w:szCs w:val="15"/>
        </w:rPr>
      </w:pPr>
    </w:p>
    <w:p w14:paraId="667C2E80" w14:textId="77777777" w:rsidR="00283D51" w:rsidRDefault="00000000">
      <w:pPr>
        <w:spacing w:line="295" w:lineRule="auto"/>
        <w:ind w:left="312" w:right="2981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Convert the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following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algorithm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nto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program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and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find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its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ti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complexity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using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the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cou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ter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method</w:t>
      </w:r>
      <w:r>
        <w:rPr>
          <w:rFonts w:ascii="Consolas" w:eastAsia="Consolas" w:hAnsi="Consolas" w:cs="Consolas"/>
          <w:color w:val="1C1F24"/>
          <w:spacing w:val="6"/>
          <w:sz w:val="14"/>
          <w:szCs w:val="14"/>
        </w:rPr>
        <w:t>.</w:t>
      </w:r>
      <w:r>
        <w:rPr>
          <w:rFonts w:ascii="Consolas" w:eastAsia="Consolas" w:hAnsi="Consolas" w:cs="Consolas"/>
          <w:color w:val="1C1F24"/>
          <w:sz w:val="14"/>
          <w:szCs w:val="14"/>
        </w:rPr>
        <w:t>void</w:t>
      </w:r>
      <w:proofErr w:type="spellEnd"/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 xml:space="preserve"> function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(int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n)</w:t>
      </w:r>
    </w:p>
    <w:p w14:paraId="4510DA83" w14:textId="77777777" w:rsidR="00283D51" w:rsidRDefault="00000000">
      <w:pPr>
        <w:spacing w:before="54" w:line="160" w:lineRule="exact"/>
        <w:ind w:left="624"/>
        <w:rPr>
          <w:rFonts w:ascii="Consolas" w:eastAsia="Consolas" w:hAnsi="Consolas" w:cs="Consolas"/>
          <w:sz w:val="14"/>
          <w:szCs w:val="14"/>
        </w:rPr>
      </w:pPr>
      <w:r>
        <w:pict w14:anchorId="28DF82C4">
          <v:group id="_x0000_s3857" style="position:absolute;left:0;text-align:left;margin-left:34.2pt;margin-top:-21.55pt;width:514pt;height:37.2pt;z-index:-12184;mso-position-horizontal-relative:page" coordorigin="684,-431" coordsize="10280,744">
            <v:shape id="_x0000_s3858" style="position:absolute;left:684;top:-431;width:10280;height:744" coordorigin="684,-431" coordsize="10280,744" path="m684,313r10280,l10964,-431r-10280,l684,313xe" filled="f" strokecolor="#8f939d" strokeweight=".19178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1C1F24"/>
          <w:sz w:val="14"/>
          <w:szCs w:val="14"/>
        </w:rPr>
        <w:t>int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1;</w:t>
      </w:r>
    </w:p>
    <w:p w14:paraId="329BB0A7" w14:textId="77777777" w:rsidR="00283D51" w:rsidRDefault="00283D51">
      <w:pPr>
        <w:spacing w:before="15" w:line="280" w:lineRule="exact"/>
        <w:rPr>
          <w:sz w:val="28"/>
          <w:szCs w:val="28"/>
        </w:rPr>
      </w:pPr>
    </w:p>
    <w:p w14:paraId="19D4C113" w14:textId="77777777" w:rsidR="00283D51" w:rsidRDefault="00000000">
      <w:pPr>
        <w:spacing w:before="35" w:line="160" w:lineRule="exact"/>
        <w:ind w:left="55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int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=1;</w:t>
      </w:r>
    </w:p>
    <w:p w14:paraId="11FFB78B" w14:textId="77777777" w:rsidR="00283D51" w:rsidRDefault="00283D51">
      <w:pPr>
        <w:spacing w:before="3" w:line="140" w:lineRule="exact"/>
        <w:rPr>
          <w:sz w:val="15"/>
          <w:szCs w:val="15"/>
        </w:rPr>
      </w:pPr>
    </w:p>
    <w:p w14:paraId="1A310778" w14:textId="77777777" w:rsidR="00283D51" w:rsidRDefault="00283D51">
      <w:pPr>
        <w:spacing w:line="200" w:lineRule="exact"/>
      </w:pPr>
    </w:p>
    <w:p w14:paraId="65F8545E" w14:textId="77777777" w:rsidR="00283D51" w:rsidRDefault="00000000">
      <w:pPr>
        <w:spacing w:before="35"/>
        <w:ind w:left="624"/>
        <w:rPr>
          <w:rFonts w:ascii="Consolas" w:eastAsia="Consolas" w:hAnsi="Consolas" w:cs="Consolas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while(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s &lt;=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n)</w:t>
      </w:r>
    </w:p>
    <w:p w14:paraId="02C988D2" w14:textId="77777777" w:rsidR="00283D51" w:rsidRDefault="00000000">
      <w:pPr>
        <w:spacing w:before="52" w:line="160" w:lineRule="exact"/>
        <w:ind w:left="62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08929EA2" w14:textId="77777777" w:rsidR="00283D51" w:rsidRDefault="00000000">
      <w:pPr>
        <w:spacing w:before="42"/>
        <w:ind w:left="1012"/>
        <w:rPr>
          <w:rFonts w:ascii="Consolas" w:eastAsia="Consolas" w:hAnsi="Consolas" w:cs="Consolas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++;</w:t>
      </w:r>
    </w:p>
    <w:p w14:paraId="7BDC651F" w14:textId="77777777" w:rsidR="00283D51" w:rsidRDefault="00000000">
      <w:pPr>
        <w:spacing w:before="52"/>
        <w:ind w:left="101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+=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;</w:t>
      </w:r>
    </w:p>
    <w:p w14:paraId="512056E7" w14:textId="77777777" w:rsidR="00283D51" w:rsidRDefault="00000000">
      <w:pPr>
        <w:spacing w:before="57"/>
        <w:ind w:left="700"/>
        <w:rPr>
          <w:rFonts w:ascii="Consolas" w:eastAsia="Consolas" w:hAnsi="Consolas" w:cs="Consolas"/>
          <w:sz w:val="14"/>
          <w:szCs w:val="14"/>
        </w:rPr>
      </w:pPr>
      <w:r>
        <w:pict w14:anchorId="21A860E9">
          <v:group id="_x0000_s3854" style="position:absolute;left:0;text-align:left;margin-left:30.35pt;margin-top:-69.6pt;width:518.15pt;height:158.35pt;z-index:-12183;mso-position-horizontal-relative:page" coordorigin="607,-1392" coordsize="10363,3167">
            <v:shape id="_x0000_s3856" style="position:absolute;left:612;top:-1386;width:10352;height:492" coordorigin="612,-1386" coordsize="10352,492" path="m612,-894r10352,l10964,-1386r-10352,l612,-894xe" filled="f" strokecolor="#8f939d" strokeweight=".19178mm">
              <v:path arrowok="t"/>
            </v:shape>
            <v:shape id="_x0000_s3855" style="position:absolute;left:684;top:-834;width:10280;height:2604" coordorigin="684,-834" coordsize="10280,2604" path="m684,1770r10280,l10964,-834r-10280,l684,1770xe" filled="f" strokecolor="#8f939d" strokeweight=".19178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60B2C830" w14:textId="77777777" w:rsidR="00283D51" w:rsidRDefault="00000000">
      <w:pPr>
        <w:spacing w:before="42" w:line="160" w:lineRule="exact"/>
        <w:ind w:left="31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45B6C556" w14:textId="77777777" w:rsidR="00283D51" w:rsidRDefault="00000000">
      <w:pPr>
        <w:spacing w:before="52"/>
        <w:ind w:left="31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Note:</w:t>
      </w:r>
      <w:r>
        <w:rPr>
          <w:rFonts w:ascii="Consolas" w:eastAsia="Consolas" w:hAnsi="Consolas" w:cs="Consolas"/>
          <w:b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need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of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cou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ter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increment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for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clarations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and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scanf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and </w:t>
      </w:r>
      <w:r>
        <w:rPr>
          <w:rFonts w:ascii="Consolas" w:eastAsia="Consolas" w:hAnsi="Consolas" w:cs="Consolas"/>
          <w:color w:val="1C1F24"/>
          <w:spacing w:val="1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count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variable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printf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()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stat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ments.</w:t>
      </w:r>
    </w:p>
    <w:p w14:paraId="0FBD3D4D" w14:textId="77777777" w:rsidR="00283D51" w:rsidRDefault="00283D51">
      <w:pPr>
        <w:spacing w:before="18" w:line="240" w:lineRule="exact"/>
        <w:rPr>
          <w:sz w:val="24"/>
          <w:szCs w:val="24"/>
        </w:rPr>
      </w:pPr>
    </w:p>
    <w:p w14:paraId="69E56A44" w14:textId="77777777" w:rsidR="00283D51" w:rsidRDefault="00000000">
      <w:pPr>
        <w:ind w:left="31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Input:</w:t>
      </w:r>
    </w:p>
    <w:p w14:paraId="212AB4DB" w14:textId="77777777" w:rsidR="00283D51" w:rsidRDefault="00000000">
      <w:pPr>
        <w:spacing w:before="47"/>
        <w:ind w:left="38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positive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Integer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</w:p>
    <w:p w14:paraId="7E68FC96" w14:textId="77777777" w:rsidR="00283D51" w:rsidRDefault="00000000">
      <w:pPr>
        <w:spacing w:before="52"/>
        <w:ind w:left="31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Output:</w:t>
      </w:r>
    </w:p>
    <w:p w14:paraId="1CAF0E31" w14:textId="77777777" w:rsidR="00283D51" w:rsidRDefault="00000000">
      <w:pPr>
        <w:spacing w:before="52" w:line="160" w:lineRule="exact"/>
        <w:ind w:left="31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Print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the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value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of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the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counter variable</w:t>
      </w:r>
    </w:p>
    <w:p w14:paraId="02C01F7B" w14:textId="77777777" w:rsidR="00283D51" w:rsidRDefault="00283D51">
      <w:pPr>
        <w:spacing w:before="5" w:line="180" w:lineRule="exact"/>
        <w:rPr>
          <w:sz w:val="18"/>
          <w:szCs w:val="18"/>
        </w:rPr>
      </w:pPr>
    </w:p>
    <w:p w14:paraId="1F847592" w14:textId="77777777" w:rsidR="00283D51" w:rsidRDefault="00000000">
      <w:pPr>
        <w:spacing w:before="23" w:line="200" w:lineRule="exact"/>
        <w:ind w:left="59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001A1D"/>
          <w:position w:val="-1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2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001A1D"/>
          <w:spacing w:val="1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w w:val="105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w w:val="105"/>
          <w:position w:val="-1"/>
          <w:sz w:val="17"/>
          <w:szCs w:val="17"/>
        </w:rPr>
        <w:t>xa</w:t>
      </w:r>
      <w:r>
        <w:rPr>
          <w:rFonts w:ascii="Segoe UI" w:eastAsia="Segoe UI" w:hAnsi="Segoe UI" w:cs="Segoe UI"/>
          <w:color w:val="001A1D"/>
          <w:spacing w:val="-1"/>
          <w:w w:val="105"/>
          <w:position w:val="-1"/>
          <w:sz w:val="17"/>
          <w:szCs w:val="17"/>
        </w:rPr>
        <w:t>m</w:t>
      </w:r>
      <w:r>
        <w:rPr>
          <w:rFonts w:ascii="Segoe UI" w:eastAsia="Segoe UI" w:hAnsi="Segoe UI" w:cs="Segoe UI"/>
          <w:color w:val="001A1D"/>
          <w:spacing w:val="7"/>
          <w:w w:val="105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001A1D"/>
          <w:spacing w:val="-2"/>
          <w:w w:val="105"/>
          <w:position w:val="-1"/>
          <w:sz w:val="17"/>
          <w:szCs w:val="17"/>
        </w:rPr>
        <w:t>le</w:t>
      </w:r>
      <w:r>
        <w:rPr>
          <w:rFonts w:ascii="Segoe UI" w:eastAsia="Segoe UI" w:hAnsi="Segoe UI" w:cs="Segoe UI"/>
          <w:color w:val="001A1D"/>
          <w:w w:val="105"/>
          <w:position w:val="-1"/>
          <w:sz w:val="17"/>
          <w:szCs w:val="17"/>
        </w:rPr>
        <w:t>:</w:t>
      </w:r>
    </w:p>
    <w:p w14:paraId="379F2B3F" w14:textId="77777777" w:rsidR="00283D51" w:rsidRDefault="00283D51">
      <w:pPr>
        <w:spacing w:before="9" w:line="100" w:lineRule="exact"/>
        <w:rPr>
          <w:sz w:val="10"/>
          <w:szCs w:val="10"/>
        </w:rPr>
      </w:pPr>
    </w:p>
    <w:tbl>
      <w:tblPr>
        <w:tblW w:w="0" w:type="auto"/>
        <w:tblInd w:w="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283D51" w14:paraId="1BC79E91" w14:textId="77777777">
        <w:trPr>
          <w:trHeight w:hRule="exact" w:val="379"/>
        </w:trPr>
        <w:tc>
          <w:tcPr>
            <w:tcW w:w="55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04AEC1F" w14:textId="77777777" w:rsidR="00283D51" w:rsidRDefault="00000000">
            <w:pPr>
              <w:spacing w:before="71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3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ut</w:t>
            </w:r>
          </w:p>
        </w:tc>
        <w:tc>
          <w:tcPr>
            <w:tcW w:w="61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51521C" w14:textId="77777777" w:rsidR="00283D51" w:rsidRDefault="00000000">
            <w:pPr>
              <w:spacing w:before="7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0027EB9E" w14:textId="77777777">
        <w:trPr>
          <w:trHeight w:hRule="exact" w:val="346"/>
        </w:trPr>
        <w:tc>
          <w:tcPr>
            <w:tcW w:w="55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41AE276" w14:textId="77777777" w:rsidR="00283D51" w:rsidRDefault="00000000">
            <w:pPr>
              <w:spacing w:before="87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61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6EB524" w14:textId="77777777" w:rsidR="00283D51" w:rsidRDefault="00000000">
            <w:pPr>
              <w:spacing w:before="8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</w:tr>
    </w:tbl>
    <w:p w14:paraId="1686AF18" w14:textId="77777777" w:rsidR="00283D51" w:rsidRDefault="00283D51">
      <w:pPr>
        <w:spacing w:before="5" w:line="160" w:lineRule="exact"/>
        <w:rPr>
          <w:sz w:val="16"/>
          <w:szCs w:val="16"/>
        </w:rPr>
      </w:pPr>
    </w:p>
    <w:p w14:paraId="47F7E304" w14:textId="77777777" w:rsidR="00283D51" w:rsidRDefault="00283D51">
      <w:pPr>
        <w:spacing w:line="200" w:lineRule="exact"/>
      </w:pPr>
    </w:p>
    <w:p w14:paraId="0BCCFA9C" w14:textId="77777777" w:rsidR="00283D51" w:rsidRDefault="00000000">
      <w:pPr>
        <w:spacing w:before="16" w:line="200" w:lineRule="exact"/>
        <w:ind w:left="580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:</w:t>
      </w:r>
      <w:r>
        <w:rPr>
          <w:rFonts w:ascii="Segoe UI" w:eastAsia="Segoe UI" w:hAnsi="Segoe UI" w:cs="Segoe UI"/>
          <w:b/>
          <w:color w:val="001A1D"/>
          <w:spacing w:val="1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r>
        <w:rPr>
          <w:rFonts w:ascii="Segoe UI" w:eastAsia="Segoe UI" w:hAnsi="Segoe UI" w:cs="Segoe UI"/>
          <w:color w:val="001A1D"/>
          <w:spacing w:val="-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-1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1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position w:val="-1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1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</w:t>
      </w:r>
      <w:r>
        <w:rPr>
          <w:rFonts w:ascii="Segoe UI" w:eastAsia="Segoe UI" w:hAnsi="Segoe UI" w:cs="Segoe UI"/>
          <w:color w:val="001A1D"/>
          <w:spacing w:val="-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51B6FCC6" w14:textId="77777777" w:rsidR="00283D51" w:rsidRDefault="00283D51">
      <w:pPr>
        <w:spacing w:before="1" w:line="140" w:lineRule="exact"/>
        <w:rPr>
          <w:sz w:val="14"/>
          <w:szCs w:val="14"/>
        </w:rPr>
      </w:pPr>
    </w:p>
    <w:p w14:paraId="740C2A6B" w14:textId="77777777" w:rsidR="00283D51" w:rsidRDefault="00000000">
      <w:pPr>
        <w:ind w:left="916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333333"/>
          <w:spacing w:val="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in</w:t>
      </w:r>
      <w:r>
        <w:rPr>
          <w:rFonts w:ascii="Consolas" w:eastAsia="Consolas" w:hAnsi="Consolas" w:cs="Consolas"/>
          <w:color w:val="0000FF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lu</w:t>
      </w:r>
      <w:r>
        <w:rPr>
          <w:rFonts w:ascii="Consolas" w:eastAsia="Consolas" w:hAnsi="Consolas" w:cs="Consolas"/>
          <w:color w:val="0000FF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0000FF"/>
          <w:sz w:val="16"/>
          <w:szCs w:val="16"/>
        </w:rPr>
        <w:t>e</w:t>
      </w:r>
      <w:r>
        <w:rPr>
          <w:rFonts w:ascii="Consolas" w:eastAsia="Consolas" w:hAnsi="Consolas" w:cs="Consolas"/>
          <w:color w:val="C40409"/>
          <w:spacing w:val="-1"/>
          <w:sz w:val="16"/>
          <w:szCs w:val="16"/>
        </w:rPr>
        <w:t>&lt;</w:t>
      </w:r>
      <w:r>
        <w:rPr>
          <w:rFonts w:ascii="Consolas" w:eastAsia="Consolas" w:hAnsi="Consolas" w:cs="Consolas"/>
          <w:color w:val="C40409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C40409"/>
          <w:spacing w:val="-1"/>
          <w:sz w:val="16"/>
          <w:szCs w:val="16"/>
        </w:rPr>
        <w:t>td</w:t>
      </w:r>
      <w:r>
        <w:rPr>
          <w:rFonts w:ascii="Consolas" w:eastAsia="Consolas" w:hAnsi="Consolas" w:cs="Consolas"/>
          <w:color w:val="C40409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C40409"/>
          <w:spacing w:val="-1"/>
          <w:sz w:val="16"/>
          <w:szCs w:val="16"/>
        </w:rPr>
        <w:t>o.</w:t>
      </w:r>
      <w:r>
        <w:rPr>
          <w:rFonts w:ascii="Consolas" w:eastAsia="Consolas" w:hAnsi="Consolas" w:cs="Consolas"/>
          <w:color w:val="C40409"/>
          <w:spacing w:val="4"/>
          <w:sz w:val="16"/>
          <w:szCs w:val="16"/>
        </w:rPr>
        <w:t>h</w:t>
      </w:r>
      <w:r>
        <w:rPr>
          <w:rFonts w:ascii="Consolas" w:eastAsia="Consolas" w:hAnsi="Consolas" w:cs="Consolas"/>
          <w:color w:val="C40409"/>
          <w:sz w:val="16"/>
          <w:szCs w:val="16"/>
        </w:rPr>
        <w:t>&gt;</w:t>
      </w:r>
      <w:r>
        <w:rPr>
          <w:rFonts w:ascii="Consolas" w:eastAsia="Consolas" w:hAnsi="Consolas" w:cs="Consolas"/>
          <w:color w:val="C40409"/>
          <w:spacing w:val="-1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pacing w:val="4"/>
          <w:sz w:val="16"/>
          <w:szCs w:val="16"/>
        </w:rPr>
        <w:t>v</w:t>
      </w: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oi</w:t>
      </w:r>
      <w:r>
        <w:rPr>
          <w:rFonts w:ascii="Consolas" w:eastAsia="Consolas" w:hAnsi="Consolas" w:cs="Consolas"/>
          <w:color w:val="0000FF"/>
          <w:sz w:val="16"/>
          <w:szCs w:val="16"/>
        </w:rPr>
        <w:t>d</w:t>
      </w:r>
    </w:p>
    <w:p w14:paraId="11C439B1" w14:textId="77777777" w:rsidR="00283D51" w:rsidRDefault="00000000">
      <w:pPr>
        <w:spacing w:before="4" w:line="180" w:lineRule="exact"/>
        <w:ind w:left="916"/>
        <w:rPr>
          <w:rFonts w:ascii="Consolas" w:eastAsia="Consolas" w:hAnsi="Consolas" w:cs="Consolas"/>
          <w:sz w:val="16"/>
          <w:szCs w:val="16"/>
        </w:rPr>
        <w:sectPr w:rsidR="00283D51">
          <w:headerReference w:type="default" r:id="rId47"/>
          <w:pgSz w:w="12240" w:h="15840"/>
          <w:pgMar w:top="480" w:right="380" w:bottom="280" w:left="380" w:header="281" w:footer="246" w:gutter="0"/>
          <w:cols w:space="720"/>
        </w:sect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333333"/>
          <w:spacing w:val="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fun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ti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o</w:t>
      </w:r>
      <w:r>
        <w:rPr>
          <w:rFonts w:ascii="Consolas" w:eastAsia="Consolas" w:hAnsi="Consolas" w:cs="Consolas"/>
          <w:color w:val="000000"/>
          <w:sz w:val="16"/>
          <w:szCs w:val="16"/>
        </w:rPr>
        <w:t>n</w:t>
      </w:r>
      <w:proofErr w:type="gramEnd"/>
      <w:r>
        <w:rPr>
          <w:rFonts w:ascii="Consolas" w:eastAsia="Consolas" w:hAnsi="Consolas" w:cs="Consolas"/>
          <w:color w:val="000000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0000FF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0000FF"/>
          <w:sz w:val="16"/>
          <w:szCs w:val="16"/>
        </w:rPr>
        <w:t>t</w:t>
      </w: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n)</w:t>
      </w:r>
    </w:p>
    <w:p w14:paraId="2FE607A7" w14:textId="77777777" w:rsidR="00283D51" w:rsidRDefault="00000000">
      <w:pPr>
        <w:spacing w:before="10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3</w:t>
      </w:r>
      <w:r>
        <w:rPr>
          <w:rFonts w:ascii="Consolas" w:eastAsia="Consolas" w:hAnsi="Consolas" w:cs="Consolas"/>
          <w:color w:val="33333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9"/>
          <w:szCs w:val="9"/>
        </w:rPr>
        <w:t>▼</w:t>
      </w:r>
      <w:r>
        <w:rPr>
          <w:rFonts w:ascii="Consolas" w:eastAsia="Consolas" w:hAnsi="Consolas" w:cs="Consolas"/>
          <w:color w:val="2B2B2B"/>
          <w:spacing w:val="35"/>
          <w:sz w:val="9"/>
          <w:szCs w:val="9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16"/>
          <w:szCs w:val="16"/>
        </w:rPr>
        <w:t>{</w:t>
      </w:r>
    </w:p>
    <w:p w14:paraId="26C06F08" w14:textId="77777777" w:rsidR="00283D51" w:rsidRDefault="00000000">
      <w:pPr>
        <w:spacing w:before="9"/>
        <w:ind w:right="278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w w:val="99"/>
          <w:sz w:val="16"/>
          <w:szCs w:val="16"/>
        </w:rPr>
        <w:t>4</w:t>
      </w:r>
    </w:p>
    <w:p w14:paraId="3F7045D2" w14:textId="77777777" w:rsidR="00283D51" w:rsidRDefault="00000000">
      <w:pPr>
        <w:spacing w:before="4"/>
        <w:ind w:right="278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w w:val="99"/>
          <w:sz w:val="16"/>
          <w:szCs w:val="16"/>
        </w:rPr>
        <w:t>5</w:t>
      </w:r>
    </w:p>
    <w:p w14:paraId="513360CE" w14:textId="77777777" w:rsidR="00283D51" w:rsidRDefault="00000000">
      <w:pPr>
        <w:spacing w:before="10"/>
        <w:ind w:right="278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w w:val="99"/>
          <w:sz w:val="16"/>
          <w:szCs w:val="16"/>
        </w:rPr>
        <w:t>6</w:t>
      </w:r>
    </w:p>
    <w:p w14:paraId="3B159EAB" w14:textId="77777777" w:rsidR="00283D51" w:rsidRDefault="00000000">
      <w:pPr>
        <w:spacing w:before="9"/>
        <w:ind w:right="278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w w:val="99"/>
          <w:sz w:val="16"/>
          <w:szCs w:val="16"/>
        </w:rPr>
        <w:t>7</w:t>
      </w:r>
    </w:p>
    <w:p w14:paraId="4774EC2C" w14:textId="77777777" w:rsidR="00283D51" w:rsidRDefault="00000000">
      <w:pPr>
        <w:spacing w:before="9"/>
        <w:ind w:right="278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w w:val="99"/>
          <w:sz w:val="16"/>
          <w:szCs w:val="16"/>
        </w:rPr>
        <w:t>8</w:t>
      </w:r>
    </w:p>
    <w:p w14:paraId="6B953CF5" w14:textId="77777777" w:rsidR="00283D51" w:rsidRDefault="00000000">
      <w:pPr>
        <w:spacing w:before="4"/>
        <w:ind w:right="278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w w:val="99"/>
          <w:sz w:val="16"/>
          <w:szCs w:val="16"/>
        </w:rPr>
        <w:t>9</w:t>
      </w:r>
    </w:p>
    <w:p w14:paraId="57506F33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9"/>
          <w:szCs w:val="9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333333"/>
          <w:sz w:val="16"/>
          <w:szCs w:val="16"/>
        </w:rPr>
        <w:t>0</w:t>
      </w:r>
      <w:r>
        <w:rPr>
          <w:rFonts w:ascii="Consolas" w:eastAsia="Consolas" w:hAnsi="Consolas" w:cs="Consolas"/>
          <w:color w:val="33333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w w:val="101"/>
          <w:sz w:val="9"/>
          <w:szCs w:val="9"/>
        </w:rPr>
        <w:t>▼</w:t>
      </w:r>
    </w:p>
    <w:p w14:paraId="43C6DC75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11</w:t>
      </w:r>
    </w:p>
    <w:p w14:paraId="3F0441AE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12</w:t>
      </w:r>
    </w:p>
    <w:p w14:paraId="21588D80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13</w:t>
      </w:r>
    </w:p>
    <w:p w14:paraId="5D392072" w14:textId="77777777" w:rsidR="00283D51" w:rsidRDefault="00000000">
      <w:pPr>
        <w:spacing w:before="4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14</w:t>
      </w:r>
    </w:p>
    <w:p w14:paraId="739E910C" w14:textId="77777777" w:rsidR="00283D51" w:rsidRDefault="00000000">
      <w:pPr>
        <w:spacing w:before="10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15</w:t>
      </w:r>
    </w:p>
    <w:p w14:paraId="252F7F2F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16</w:t>
      </w:r>
    </w:p>
    <w:p w14:paraId="2A2EF170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17</w:t>
      </w:r>
    </w:p>
    <w:p w14:paraId="65F1147A" w14:textId="77777777" w:rsidR="00283D51" w:rsidRDefault="00000000">
      <w:pPr>
        <w:spacing w:before="4" w:line="180" w:lineRule="exact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18</w:t>
      </w:r>
    </w:p>
    <w:p w14:paraId="6CAB6E66" w14:textId="77777777" w:rsidR="00283D51" w:rsidRDefault="00000000">
      <w:pPr>
        <w:spacing w:before="7" w:line="200" w:lineRule="exact"/>
      </w:pPr>
      <w:r>
        <w:br w:type="column"/>
      </w:r>
    </w:p>
    <w:p w14:paraId="07B73658" w14:textId="77777777" w:rsidR="00283D51" w:rsidRDefault="00000000">
      <w:pPr>
        <w:spacing w:line="246" w:lineRule="auto"/>
        <w:ind w:right="8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in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co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u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</w:rPr>
        <w:t>t</w:t>
      </w:r>
      <w:r>
        <w:rPr>
          <w:rFonts w:ascii="Consolas" w:eastAsia="Consolas" w:hAnsi="Consolas" w:cs="Consolas"/>
          <w:color w:val="252B33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0000CC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in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252B33"/>
          <w:sz w:val="16"/>
          <w:szCs w:val="16"/>
        </w:rPr>
        <w:t>=</w:t>
      </w:r>
      <w:r>
        <w:rPr>
          <w:rFonts w:ascii="Consolas" w:eastAsia="Consolas" w:hAnsi="Consolas" w:cs="Consolas"/>
          <w:color w:val="252B3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CC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cou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</w:rPr>
        <w:t>t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252B33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14:paraId="1AAC880A" w14:textId="77777777" w:rsidR="00283D51" w:rsidRDefault="00000000">
      <w:pPr>
        <w:spacing w:before="10" w:line="245" w:lineRule="auto"/>
        <w:ind w:right="875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in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000000"/>
          <w:sz w:val="16"/>
          <w:szCs w:val="16"/>
        </w:rPr>
        <w:t>s</w:t>
      </w:r>
      <w:r>
        <w:rPr>
          <w:rFonts w:ascii="Consolas" w:eastAsia="Consolas" w:hAnsi="Consolas" w:cs="Consolas"/>
          <w:color w:val="000000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0000CC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cou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</w:rPr>
        <w:t>t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252B33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gramStart"/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whi</w:t>
      </w:r>
      <w:r>
        <w:rPr>
          <w:rFonts w:ascii="Consolas" w:eastAsia="Consolas" w:hAnsi="Consolas" w:cs="Consolas"/>
          <w:color w:val="0000FF"/>
          <w:spacing w:val="4"/>
          <w:sz w:val="16"/>
          <w:szCs w:val="16"/>
        </w:rPr>
        <w:t>l</w:t>
      </w:r>
      <w:r>
        <w:rPr>
          <w:rFonts w:ascii="Consolas" w:eastAsia="Consolas" w:hAnsi="Consolas" w:cs="Consolas"/>
          <w:color w:val="0000FF"/>
          <w:sz w:val="16"/>
          <w:szCs w:val="16"/>
        </w:rPr>
        <w:t>e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s</w:t>
      </w:r>
      <w:r>
        <w:rPr>
          <w:rFonts w:ascii="Consolas" w:eastAsia="Consolas" w:hAnsi="Consolas" w:cs="Consolas"/>
          <w:color w:val="000000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&lt;</w:t>
      </w:r>
      <w:r>
        <w:rPr>
          <w:rFonts w:ascii="Consolas" w:eastAsia="Consolas" w:hAnsi="Consolas" w:cs="Consolas"/>
          <w:color w:val="252B33"/>
          <w:sz w:val="16"/>
          <w:szCs w:val="16"/>
        </w:rPr>
        <w:t>=</w:t>
      </w:r>
      <w:r>
        <w:rPr>
          <w:rFonts w:ascii="Consolas" w:eastAsia="Consolas" w:hAnsi="Consolas" w:cs="Consolas"/>
          <w:color w:val="252B3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n)</w:t>
      </w:r>
    </w:p>
    <w:p w14:paraId="67EBB8B4" w14:textId="77777777" w:rsidR="00283D51" w:rsidRDefault="00000000">
      <w:pPr>
        <w:spacing w:before="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{</w:t>
      </w:r>
    </w:p>
    <w:p w14:paraId="5919BFC2" w14:textId="77777777" w:rsidR="00283D51" w:rsidRDefault="00000000">
      <w:pPr>
        <w:spacing w:before="9" w:line="252" w:lineRule="auto"/>
        <w:ind w:left="446" w:right="8662" w:hanging="8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-1"/>
          <w:sz w:val="16"/>
          <w:szCs w:val="16"/>
        </w:rPr>
        <w:t>cou</w:t>
      </w:r>
      <w:r>
        <w:rPr>
          <w:rFonts w:ascii="Consolas" w:eastAsia="Consolas" w:hAnsi="Consolas" w:cs="Consolas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sz w:val="16"/>
          <w:szCs w:val="16"/>
        </w:rPr>
        <w:t>t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252B33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++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cou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</w:rPr>
        <w:t>t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</w:t>
      </w:r>
      <w:proofErr w:type="gramStart"/>
      <w:r>
        <w:rPr>
          <w:rFonts w:ascii="Consolas" w:eastAsia="Consolas" w:hAnsi="Consolas" w:cs="Consolas"/>
          <w:color w:val="252B33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000000"/>
          <w:sz w:val="16"/>
          <w:szCs w:val="16"/>
        </w:rPr>
        <w:t>s</w:t>
      </w:r>
      <w:proofErr w:type="gramEnd"/>
    </w:p>
    <w:p w14:paraId="4BDE64AB" w14:textId="77777777" w:rsidR="00283D51" w:rsidRDefault="00000000">
      <w:pPr>
        <w:spacing w:line="180" w:lineRule="exact"/>
        <w:ind w:left="446"/>
        <w:rPr>
          <w:rFonts w:ascii="Consolas" w:eastAsia="Consolas" w:hAnsi="Consolas" w:cs="Consolas"/>
          <w:sz w:val="16"/>
          <w:szCs w:val="16"/>
        </w:rPr>
      </w:pPr>
      <w:r>
        <w:pict w14:anchorId="539A9DF7">
          <v:group id="_x0000_s3847" style="position:absolute;left:0;text-align:left;margin-left:48.7pt;margin-top:402.2pt;width:505.25pt;height:250.25pt;z-index:-12186;mso-position-horizontal-relative:page;mso-position-vertical-relative:page" coordorigin="974,8044" coordsize="10105,5005">
            <v:shape id="_x0000_s3853" style="position:absolute;left:989;top:8059;width:533;height:0" coordorigin="989,8059" coordsize="533,0" path="m989,8059r533,e" filled="f" strokecolor="#a8a8a8" strokeweight=".82pt">
              <v:path arrowok="t"/>
            </v:shape>
            <v:shape id="_x0000_s3852" style="position:absolute;left:1522;top:8059;width:14;height:0" coordorigin="1522,8059" coordsize="14,0" path="m1522,8059r14,e" filled="f" strokecolor="#a8a8a8" strokeweight=".82pt">
              <v:path arrowok="t"/>
            </v:shape>
            <v:shape id="_x0000_s3851" style="position:absolute;left:1536;top:8059;width:9527;height:0" coordorigin="1536,8059" coordsize="9527,0" path="m1536,8059r9527,e" filled="f" strokecolor="#a8a8a8" strokeweight=".82pt">
              <v:path arrowok="t"/>
            </v:shape>
            <v:shape id="_x0000_s3850" style="position:absolute;left:982;top:8052;width:0;height:4989" coordorigin="982,8052" coordsize="0,4989" path="m982,8052r,4989e" filled="f" strokecolor="#a8a8a8" strokeweight=".82pt">
              <v:path arrowok="t"/>
            </v:shape>
            <v:shape id="_x0000_s3849" style="position:absolute;left:1529;top:8066;width:0;height:4974" coordorigin="1529,8066" coordsize="0,4974" path="m1529,8066r,4975e" filled="f" strokeweight=".82pt">
              <v:path arrowok="t"/>
            </v:shape>
            <v:shape id="_x0000_s3848" style="position:absolute;left:11071;top:8052;width:0;height:4989" coordorigin="11071,8052" coordsize="0,4989" path="m11071,8052r,4989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252B33"/>
          <w:sz w:val="16"/>
          <w:szCs w:val="16"/>
        </w:rPr>
        <w:t>=</w:t>
      </w:r>
      <w:r>
        <w:rPr>
          <w:rFonts w:ascii="Consolas" w:eastAsia="Consolas" w:hAnsi="Consolas" w:cs="Consolas"/>
          <w:color w:val="252B33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;</w:t>
      </w:r>
    </w:p>
    <w:p w14:paraId="2DC8E33E" w14:textId="77777777" w:rsidR="00283D51" w:rsidRDefault="00000000">
      <w:pPr>
        <w:spacing w:before="10"/>
        <w:ind w:left="44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pacing w:val="-1"/>
          <w:sz w:val="16"/>
          <w:szCs w:val="16"/>
        </w:rPr>
        <w:t>cou</w:t>
      </w:r>
      <w:r>
        <w:rPr>
          <w:rFonts w:ascii="Consolas" w:eastAsia="Consolas" w:hAnsi="Consolas" w:cs="Consolas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sz w:val="16"/>
          <w:szCs w:val="16"/>
        </w:rPr>
        <w:t>t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252B33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14:paraId="0EC28350" w14:textId="77777777" w:rsidR="00283D51" w:rsidRDefault="00000000">
      <w:pPr>
        <w:spacing w:before="9" w:line="249" w:lineRule="auto"/>
        <w:ind w:left="91" w:right="814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282" w:space="268"/>
            <w:col w:w="9930"/>
          </w:cols>
        </w:sectPr>
      </w:pPr>
      <w:r>
        <w:rPr>
          <w:rFonts w:ascii="Consolas" w:eastAsia="Consolas" w:hAnsi="Consolas" w:cs="Consolas"/>
          <w:sz w:val="16"/>
          <w:szCs w:val="16"/>
        </w:rPr>
        <w:t>}</w:t>
      </w:r>
      <w:r>
        <w:rPr>
          <w:rFonts w:ascii="Consolas" w:eastAsia="Consolas" w:hAnsi="Consolas" w:cs="Consolas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spacing w:val="-1"/>
          <w:sz w:val="16"/>
          <w:szCs w:val="16"/>
        </w:rPr>
        <w:t>cou</w:t>
      </w:r>
      <w:r>
        <w:rPr>
          <w:rFonts w:ascii="Consolas" w:eastAsia="Consolas" w:hAnsi="Consolas" w:cs="Consolas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sz w:val="16"/>
          <w:szCs w:val="16"/>
        </w:rPr>
        <w:t>t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252B33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3B4A71"/>
          <w:spacing w:val="-1"/>
          <w:sz w:val="16"/>
          <w:szCs w:val="16"/>
        </w:rPr>
        <w:t>pri</w:t>
      </w:r>
      <w:r>
        <w:rPr>
          <w:rFonts w:ascii="Consolas" w:eastAsia="Consolas" w:hAnsi="Consolas" w:cs="Consolas"/>
          <w:color w:val="3B4A71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3B4A71"/>
          <w:spacing w:val="-1"/>
          <w:sz w:val="16"/>
          <w:szCs w:val="16"/>
        </w:rPr>
        <w:t>t</w:t>
      </w:r>
      <w:r>
        <w:rPr>
          <w:rFonts w:ascii="Consolas" w:eastAsia="Consolas" w:hAnsi="Consolas" w:cs="Consolas"/>
          <w:color w:val="3B4A71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036A07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393BA1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393BA1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036A07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ou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14:paraId="573459F8" w14:textId="77777777" w:rsidR="00283D51" w:rsidRDefault="00000000">
      <w:pPr>
        <w:spacing w:line="180" w:lineRule="exact"/>
        <w:ind w:left="82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9 </w:t>
      </w:r>
      <w:r>
        <w:rPr>
          <w:rFonts w:ascii="Consolas" w:eastAsia="Consolas" w:hAnsi="Consolas" w:cs="Consolas"/>
          <w:color w:val="333333"/>
          <w:spacing w:val="1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position w:val="1"/>
          <w:sz w:val="16"/>
          <w:szCs w:val="16"/>
        </w:rPr>
        <w:t>}</w:t>
      </w:r>
      <w:proofErr w:type="gramEnd"/>
    </w:p>
    <w:p w14:paraId="0E6C6AFE" w14:textId="77777777" w:rsidR="00283D51" w:rsidRDefault="00000000">
      <w:pPr>
        <w:spacing w:line="180" w:lineRule="exact"/>
        <w:ind w:left="825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0 </w:t>
      </w:r>
      <w:r>
        <w:rPr>
          <w:rFonts w:ascii="Consolas" w:eastAsia="Consolas" w:hAnsi="Consolas" w:cs="Consolas"/>
          <w:color w:val="333333"/>
          <w:spacing w:val="1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pacing w:val="-1"/>
          <w:position w:val="1"/>
          <w:sz w:val="16"/>
          <w:szCs w:val="16"/>
        </w:rPr>
        <w:t>in</w:t>
      </w:r>
      <w:r>
        <w:rPr>
          <w:rFonts w:ascii="Consolas" w:eastAsia="Consolas" w:hAnsi="Consolas" w:cs="Consolas"/>
          <w:color w:val="0000FF"/>
          <w:position w:val="1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0000FF"/>
          <w:spacing w:val="5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position w:val="1"/>
          <w:sz w:val="16"/>
          <w:szCs w:val="16"/>
        </w:rPr>
        <w:t>m</w:t>
      </w:r>
      <w:r>
        <w:rPr>
          <w:rFonts w:ascii="Consolas" w:eastAsia="Consolas" w:hAnsi="Consolas" w:cs="Consolas"/>
          <w:color w:val="000000"/>
          <w:spacing w:val="4"/>
          <w:position w:val="1"/>
          <w:sz w:val="16"/>
          <w:szCs w:val="16"/>
        </w:rPr>
        <w:t>a</w:t>
      </w:r>
      <w:r>
        <w:rPr>
          <w:rFonts w:ascii="Consolas" w:eastAsia="Consolas" w:hAnsi="Consolas" w:cs="Consolas"/>
          <w:color w:val="000000"/>
          <w:spacing w:val="-1"/>
          <w:position w:val="1"/>
          <w:sz w:val="16"/>
          <w:szCs w:val="16"/>
        </w:rPr>
        <w:t>in</w:t>
      </w:r>
      <w:r>
        <w:rPr>
          <w:rFonts w:ascii="Consolas" w:eastAsia="Consolas" w:hAnsi="Consolas" w:cs="Consolas"/>
          <w:color w:val="000000"/>
          <w:spacing w:val="4"/>
          <w:position w:val="1"/>
          <w:sz w:val="16"/>
          <w:szCs w:val="16"/>
        </w:rPr>
        <w:t>(</w:t>
      </w:r>
      <w:r>
        <w:rPr>
          <w:rFonts w:ascii="Consolas" w:eastAsia="Consolas" w:hAnsi="Consolas" w:cs="Consolas"/>
          <w:color w:val="000000"/>
          <w:position w:val="1"/>
          <w:sz w:val="16"/>
          <w:szCs w:val="16"/>
        </w:rPr>
        <w:t>)</w:t>
      </w:r>
    </w:p>
    <w:p w14:paraId="70515B53" w14:textId="77777777" w:rsidR="00283D51" w:rsidRDefault="00000000">
      <w:pPr>
        <w:ind w:left="825" w:right="-4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333333"/>
          <w:sz w:val="16"/>
          <w:szCs w:val="16"/>
        </w:rPr>
        <w:t>1</w:t>
      </w:r>
      <w:r>
        <w:rPr>
          <w:rFonts w:ascii="Consolas" w:eastAsia="Consolas" w:hAnsi="Consolas" w:cs="Consolas"/>
          <w:color w:val="33333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9"/>
          <w:szCs w:val="9"/>
        </w:rPr>
        <w:t>▼</w:t>
      </w:r>
      <w:r>
        <w:rPr>
          <w:rFonts w:ascii="Consolas" w:eastAsia="Consolas" w:hAnsi="Consolas" w:cs="Consolas"/>
          <w:color w:val="2B2B2B"/>
          <w:spacing w:val="40"/>
          <w:sz w:val="9"/>
          <w:szCs w:val="9"/>
        </w:rPr>
        <w:t xml:space="preserve"> </w:t>
      </w:r>
      <w:r>
        <w:rPr>
          <w:rFonts w:ascii="Consolas" w:eastAsia="Consolas" w:hAnsi="Consolas" w:cs="Consolas"/>
          <w:color w:val="000000"/>
          <w:position w:val="1"/>
          <w:sz w:val="16"/>
          <w:szCs w:val="16"/>
        </w:rPr>
        <w:t>{</w:t>
      </w:r>
    </w:p>
    <w:p w14:paraId="7C29832C" w14:textId="77777777" w:rsidR="00283D51" w:rsidRDefault="00000000">
      <w:pPr>
        <w:spacing w:before="4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22</w:t>
      </w:r>
    </w:p>
    <w:p w14:paraId="5F9A3148" w14:textId="77777777" w:rsidR="00283D51" w:rsidRDefault="00000000">
      <w:pPr>
        <w:spacing w:before="10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23</w:t>
      </w:r>
    </w:p>
    <w:p w14:paraId="39619290" w14:textId="77777777" w:rsidR="00283D51" w:rsidRDefault="00000000">
      <w:pPr>
        <w:spacing w:before="9" w:line="180" w:lineRule="exact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24</w:t>
      </w:r>
    </w:p>
    <w:p w14:paraId="6F407E5E" w14:textId="77777777" w:rsidR="00283D51" w:rsidRDefault="00000000">
      <w:pPr>
        <w:spacing w:before="7" w:line="180" w:lineRule="exact"/>
        <w:rPr>
          <w:sz w:val="19"/>
          <w:szCs w:val="19"/>
        </w:rPr>
      </w:pPr>
      <w:r>
        <w:br w:type="column"/>
      </w:r>
    </w:p>
    <w:p w14:paraId="183CD71C" w14:textId="77777777" w:rsidR="00283D51" w:rsidRDefault="00000000">
      <w:pPr>
        <w:spacing w:line="249" w:lineRule="auto"/>
        <w:ind w:right="8586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282" w:space="268"/>
            <w:col w:w="9930"/>
          </w:cols>
        </w:sectPr>
      </w:pPr>
      <w:r>
        <w:rPr>
          <w:rFonts w:ascii="Consolas" w:eastAsia="Consolas" w:hAnsi="Consolas" w:cs="Consolas"/>
          <w:color w:val="0000FF"/>
          <w:spacing w:val="-1"/>
          <w:sz w:val="16"/>
          <w:szCs w:val="16"/>
        </w:rPr>
        <w:t>in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 xml:space="preserve">b; </w:t>
      </w:r>
      <w:proofErr w:type="spellStart"/>
      <w:r>
        <w:rPr>
          <w:rFonts w:ascii="Consolas" w:eastAsia="Consolas" w:hAnsi="Consolas" w:cs="Consolas"/>
          <w:color w:val="3B4A71"/>
          <w:spacing w:val="-1"/>
          <w:sz w:val="16"/>
          <w:szCs w:val="16"/>
        </w:rPr>
        <w:t>sca</w:t>
      </w:r>
      <w:r>
        <w:rPr>
          <w:rFonts w:ascii="Consolas" w:eastAsia="Consolas" w:hAnsi="Consolas" w:cs="Consolas"/>
          <w:color w:val="3B4A71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3B4A71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036A07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393BA1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393BA1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036A07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252B33"/>
          <w:spacing w:val="-1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b</w:t>
      </w:r>
      <w:proofErr w:type="spellEnd"/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fun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ti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o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n(</w:t>
      </w:r>
      <w:r>
        <w:rPr>
          <w:rFonts w:ascii="Consolas" w:eastAsia="Consolas" w:hAnsi="Consolas" w:cs="Consolas"/>
          <w:color w:val="000000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000000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14:paraId="7115037E" w14:textId="77777777" w:rsidR="00283D51" w:rsidRDefault="00000000">
      <w:pPr>
        <w:spacing w:line="180" w:lineRule="exact"/>
        <w:ind w:left="825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pict w14:anchorId="6DAAE5F8">
          <v:group id="_x0000_s3845" style="position:absolute;left:0;text-align:left;margin-left:114.55pt;margin-top:24.1pt;width:.7pt;height:0;z-index:-12185;mso-position-horizontal-relative:page;mso-position-vertical-relative:page" coordorigin="2291,482" coordsize="14,0">
            <v:shape id="_x0000_s3846" style="position:absolute;left:2291;top:482;width:14;height:0" coordorigin="2291,482" coordsize="14,0" path="m2291,482r14,e" filled="f" strokecolor="#dee1e6" strokeweight=".82pt">
              <v:path arrowok="t"/>
            </v:shape>
            <w10:wrap anchorx="page" anchory="page"/>
          </v:group>
        </w:pict>
      </w:r>
      <w:proofErr w:type="gramStart"/>
      <w:r>
        <w:rPr>
          <w:rFonts w:ascii="Consolas" w:eastAsia="Consolas" w:hAnsi="Consolas" w:cs="Consolas"/>
          <w:color w:val="33333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333333"/>
          <w:spacing w:val="1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position w:val="1"/>
          <w:sz w:val="16"/>
          <w:szCs w:val="16"/>
        </w:rPr>
        <w:t>}</w:t>
      </w:r>
      <w:proofErr w:type="gramEnd"/>
    </w:p>
    <w:p w14:paraId="4E33ED10" w14:textId="77777777" w:rsidR="00283D51" w:rsidRDefault="00283D51">
      <w:pPr>
        <w:spacing w:line="200" w:lineRule="exact"/>
      </w:pPr>
    </w:p>
    <w:p w14:paraId="391A550E" w14:textId="77777777" w:rsidR="00283D51" w:rsidRDefault="00283D51">
      <w:pPr>
        <w:spacing w:line="200" w:lineRule="exact"/>
      </w:pPr>
    </w:p>
    <w:p w14:paraId="423DD68C" w14:textId="77777777" w:rsidR="00283D51" w:rsidRDefault="00283D51">
      <w:pPr>
        <w:spacing w:line="200" w:lineRule="exact"/>
      </w:pPr>
    </w:p>
    <w:p w14:paraId="595C983E" w14:textId="77777777" w:rsidR="00283D51" w:rsidRDefault="00283D51">
      <w:pPr>
        <w:spacing w:line="200" w:lineRule="exact"/>
      </w:pPr>
    </w:p>
    <w:p w14:paraId="50496521" w14:textId="77777777" w:rsidR="00283D51" w:rsidRDefault="00283D51">
      <w:pPr>
        <w:spacing w:line="200" w:lineRule="exact"/>
      </w:pPr>
    </w:p>
    <w:p w14:paraId="2AB97E54" w14:textId="77777777" w:rsidR="00283D51" w:rsidRDefault="00283D51">
      <w:pPr>
        <w:spacing w:line="200" w:lineRule="exact"/>
      </w:pPr>
    </w:p>
    <w:p w14:paraId="2930201A" w14:textId="77777777" w:rsidR="00283D51" w:rsidRDefault="00283D51">
      <w:pPr>
        <w:spacing w:line="200" w:lineRule="exact"/>
      </w:pPr>
    </w:p>
    <w:p w14:paraId="364C5924" w14:textId="77777777" w:rsidR="00283D51" w:rsidRDefault="00283D51">
      <w:pPr>
        <w:spacing w:line="200" w:lineRule="exact"/>
      </w:pPr>
    </w:p>
    <w:p w14:paraId="2A048FCC" w14:textId="77777777" w:rsidR="00283D51" w:rsidRDefault="00283D51">
      <w:pPr>
        <w:spacing w:line="200" w:lineRule="exact"/>
      </w:pPr>
    </w:p>
    <w:p w14:paraId="0C0D5729" w14:textId="77777777" w:rsidR="00283D51" w:rsidRDefault="00283D51">
      <w:pPr>
        <w:spacing w:line="200" w:lineRule="exact"/>
      </w:pPr>
    </w:p>
    <w:p w14:paraId="76D56F65" w14:textId="77777777" w:rsidR="00283D51" w:rsidRDefault="00283D51">
      <w:pPr>
        <w:spacing w:line="200" w:lineRule="exact"/>
      </w:pPr>
    </w:p>
    <w:p w14:paraId="751F7C09" w14:textId="77777777" w:rsidR="00283D51" w:rsidRDefault="00283D51">
      <w:pPr>
        <w:spacing w:line="200" w:lineRule="exact"/>
      </w:pPr>
    </w:p>
    <w:p w14:paraId="53E65955" w14:textId="77777777" w:rsidR="00283D51" w:rsidRDefault="00283D51">
      <w:pPr>
        <w:spacing w:line="200" w:lineRule="exact"/>
      </w:pPr>
    </w:p>
    <w:p w14:paraId="46FDF9A8" w14:textId="77777777" w:rsidR="00283D51" w:rsidRDefault="00283D51">
      <w:pPr>
        <w:spacing w:line="200" w:lineRule="exact"/>
      </w:pPr>
    </w:p>
    <w:p w14:paraId="185F6B77" w14:textId="77777777" w:rsidR="00283D51" w:rsidRDefault="00283D51">
      <w:pPr>
        <w:spacing w:line="200" w:lineRule="exact"/>
      </w:pPr>
    </w:p>
    <w:p w14:paraId="1FAA6802" w14:textId="77777777" w:rsidR="00283D51" w:rsidRDefault="00283D51">
      <w:pPr>
        <w:spacing w:line="200" w:lineRule="exact"/>
      </w:pPr>
    </w:p>
    <w:p w14:paraId="6764DBE8" w14:textId="77777777" w:rsidR="00283D51" w:rsidRDefault="00283D51">
      <w:pPr>
        <w:spacing w:line="200" w:lineRule="exact"/>
      </w:pPr>
    </w:p>
    <w:p w14:paraId="2355428D" w14:textId="77777777" w:rsidR="00283D51" w:rsidRDefault="00283D51">
      <w:pPr>
        <w:spacing w:line="200" w:lineRule="exact"/>
      </w:pPr>
    </w:p>
    <w:p w14:paraId="18E6EAF3" w14:textId="77777777" w:rsidR="00283D51" w:rsidRDefault="00283D51">
      <w:pPr>
        <w:spacing w:line="200" w:lineRule="exact"/>
      </w:pPr>
    </w:p>
    <w:p w14:paraId="6DD029F1" w14:textId="77777777" w:rsidR="00283D51" w:rsidRDefault="00283D51">
      <w:pPr>
        <w:spacing w:line="200" w:lineRule="exact"/>
      </w:pPr>
    </w:p>
    <w:p w14:paraId="65E5EF32" w14:textId="77777777" w:rsidR="00283D51" w:rsidRDefault="00283D51">
      <w:pPr>
        <w:spacing w:line="200" w:lineRule="exact"/>
      </w:pPr>
    </w:p>
    <w:p w14:paraId="411639B0" w14:textId="77777777" w:rsidR="00283D51" w:rsidRDefault="00283D51">
      <w:pPr>
        <w:spacing w:line="200" w:lineRule="exact"/>
      </w:pPr>
    </w:p>
    <w:p w14:paraId="0CAFFDB1" w14:textId="77777777" w:rsidR="00283D51" w:rsidRDefault="00283D51">
      <w:pPr>
        <w:spacing w:line="200" w:lineRule="exact"/>
      </w:pPr>
    </w:p>
    <w:p w14:paraId="56A4203A" w14:textId="77777777" w:rsidR="00283D51" w:rsidRDefault="00283D51">
      <w:pPr>
        <w:spacing w:line="200" w:lineRule="exact"/>
      </w:pPr>
    </w:p>
    <w:p w14:paraId="7175425C" w14:textId="77777777" w:rsidR="00283D51" w:rsidRDefault="00283D51">
      <w:pPr>
        <w:spacing w:line="200" w:lineRule="exact"/>
      </w:pPr>
    </w:p>
    <w:p w14:paraId="3A7FB5D7" w14:textId="77777777" w:rsidR="00283D51" w:rsidRDefault="00283D51">
      <w:pPr>
        <w:spacing w:line="200" w:lineRule="exact"/>
      </w:pPr>
    </w:p>
    <w:p w14:paraId="506FBAAB" w14:textId="77777777" w:rsidR="00283D51" w:rsidRDefault="00283D51">
      <w:pPr>
        <w:spacing w:line="200" w:lineRule="exact"/>
      </w:pPr>
    </w:p>
    <w:p w14:paraId="6959097C" w14:textId="77777777" w:rsidR="00283D51" w:rsidRDefault="00283D51">
      <w:pPr>
        <w:spacing w:line="200" w:lineRule="exact"/>
      </w:pPr>
    </w:p>
    <w:p w14:paraId="17CDD24F" w14:textId="77777777" w:rsidR="00283D51" w:rsidRDefault="00283D51">
      <w:pPr>
        <w:spacing w:line="200" w:lineRule="exact"/>
      </w:pPr>
    </w:p>
    <w:p w14:paraId="4E09E8A1" w14:textId="77777777" w:rsidR="00283D51" w:rsidRDefault="00283D51">
      <w:pPr>
        <w:spacing w:line="200" w:lineRule="exact"/>
      </w:pPr>
    </w:p>
    <w:p w14:paraId="6D2E50B6" w14:textId="77777777" w:rsidR="00283D51" w:rsidRDefault="00283D51">
      <w:pPr>
        <w:spacing w:line="200" w:lineRule="exact"/>
      </w:pPr>
    </w:p>
    <w:p w14:paraId="24DB495C" w14:textId="77777777" w:rsidR="00283D51" w:rsidRDefault="00283D51">
      <w:pPr>
        <w:spacing w:line="200" w:lineRule="exact"/>
      </w:pPr>
    </w:p>
    <w:p w14:paraId="0B9A0FFD" w14:textId="77777777" w:rsidR="00283D51" w:rsidRDefault="00283D51">
      <w:pPr>
        <w:spacing w:line="200" w:lineRule="exact"/>
      </w:pPr>
    </w:p>
    <w:p w14:paraId="30640DEA" w14:textId="77777777" w:rsidR="00283D51" w:rsidRDefault="00283D51">
      <w:pPr>
        <w:spacing w:line="200" w:lineRule="exact"/>
      </w:pPr>
    </w:p>
    <w:p w14:paraId="09769BE8" w14:textId="77777777" w:rsidR="00283D51" w:rsidRDefault="00283D51">
      <w:pPr>
        <w:spacing w:line="200" w:lineRule="exact"/>
      </w:pPr>
    </w:p>
    <w:p w14:paraId="2647DB37" w14:textId="77777777" w:rsidR="00283D51" w:rsidRDefault="00283D51">
      <w:pPr>
        <w:spacing w:line="200" w:lineRule="exact"/>
      </w:pPr>
    </w:p>
    <w:p w14:paraId="2DB18ED8" w14:textId="77777777" w:rsidR="00283D51" w:rsidRDefault="00283D51">
      <w:pPr>
        <w:spacing w:line="200" w:lineRule="exact"/>
      </w:pPr>
    </w:p>
    <w:p w14:paraId="0FC1C159" w14:textId="77777777" w:rsidR="00283D51" w:rsidRDefault="00283D51">
      <w:pPr>
        <w:spacing w:line="200" w:lineRule="exact"/>
      </w:pPr>
    </w:p>
    <w:p w14:paraId="172334BF" w14:textId="77777777" w:rsidR="00283D51" w:rsidRDefault="00283D51">
      <w:pPr>
        <w:spacing w:line="200" w:lineRule="exact"/>
      </w:pPr>
    </w:p>
    <w:p w14:paraId="3CAB4CD1" w14:textId="77777777" w:rsidR="00283D51" w:rsidRDefault="00283D51">
      <w:pPr>
        <w:spacing w:line="200" w:lineRule="exact"/>
      </w:pPr>
    </w:p>
    <w:p w14:paraId="12AEC811" w14:textId="77777777" w:rsidR="00283D51" w:rsidRDefault="00283D51">
      <w:pPr>
        <w:spacing w:line="200" w:lineRule="exact"/>
      </w:pPr>
    </w:p>
    <w:p w14:paraId="563DFB5B" w14:textId="77777777" w:rsidR="00283D51" w:rsidRDefault="00283D51">
      <w:pPr>
        <w:spacing w:line="200" w:lineRule="exact"/>
      </w:pPr>
    </w:p>
    <w:p w14:paraId="22E0C154" w14:textId="77777777" w:rsidR="00283D51" w:rsidRDefault="00283D51">
      <w:pPr>
        <w:spacing w:line="200" w:lineRule="exact"/>
      </w:pPr>
    </w:p>
    <w:p w14:paraId="2365833E" w14:textId="77777777" w:rsidR="00283D51" w:rsidRDefault="00283D51">
      <w:pPr>
        <w:spacing w:line="200" w:lineRule="exact"/>
      </w:pPr>
    </w:p>
    <w:p w14:paraId="08689F31" w14:textId="77777777" w:rsidR="00283D51" w:rsidRDefault="00283D51">
      <w:pPr>
        <w:spacing w:line="200" w:lineRule="exact"/>
      </w:pPr>
    </w:p>
    <w:p w14:paraId="30AFE116" w14:textId="77777777" w:rsidR="00283D51" w:rsidRDefault="00283D51">
      <w:pPr>
        <w:spacing w:line="200" w:lineRule="exact"/>
      </w:pPr>
    </w:p>
    <w:p w14:paraId="665ACB01" w14:textId="77777777" w:rsidR="00283D51" w:rsidRDefault="00283D51">
      <w:pPr>
        <w:spacing w:line="200" w:lineRule="exact"/>
      </w:pPr>
    </w:p>
    <w:p w14:paraId="442AC02D" w14:textId="77777777" w:rsidR="00283D51" w:rsidRDefault="00283D51">
      <w:pPr>
        <w:spacing w:line="200" w:lineRule="exact"/>
      </w:pPr>
    </w:p>
    <w:p w14:paraId="371B5DE2" w14:textId="77777777" w:rsidR="00283D51" w:rsidRDefault="00283D51">
      <w:pPr>
        <w:spacing w:line="200" w:lineRule="exact"/>
      </w:pPr>
    </w:p>
    <w:p w14:paraId="2FED7148" w14:textId="77777777" w:rsidR="00283D51" w:rsidRDefault="00283D51">
      <w:pPr>
        <w:spacing w:line="200" w:lineRule="exact"/>
      </w:pPr>
    </w:p>
    <w:p w14:paraId="431FAA40" w14:textId="77777777" w:rsidR="00283D51" w:rsidRDefault="00283D51">
      <w:pPr>
        <w:spacing w:line="200" w:lineRule="exact"/>
      </w:pPr>
    </w:p>
    <w:p w14:paraId="30D343F3" w14:textId="77777777" w:rsidR="00283D51" w:rsidRDefault="00283D51">
      <w:pPr>
        <w:spacing w:line="200" w:lineRule="exact"/>
      </w:pPr>
    </w:p>
    <w:p w14:paraId="33E28DEE" w14:textId="77777777" w:rsidR="00283D51" w:rsidRDefault="00283D51">
      <w:pPr>
        <w:spacing w:line="200" w:lineRule="exact"/>
      </w:pPr>
    </w:p>
    <w:p w14:paraId="156BB656" w14:textId="77777777" w:rsidR="00283D51" w:rsidRDefault="00283D51">
      <w:pPr>
        <w:spacing w:line="200" w:lineRule="exact"/>
      </w:pPr>
    </w:p>
    <w:p w14:paraId="603EB0AC" w14:textId="77777777" w:rsidR="00283D51" w:rsidRDefault="00283D51">
      <w:pPr>
        <w:spacing w:line="200" w:lineRule="exact"/>
      </w:pPr>
    </w:p>
    <w:p w14:paraId="600C8F7F" w14:textId="77777777" w:rsidR="00283D51" w:rsidRDefault="00283D51">
      <w:pPr>
        <w:spacing w:line="200" w:lineRule="exact"/>
      </w:pPr>
    </w:p>
    <w:p w14:paraId="5CE9F33F" w14:textId="77777777" w:rsidR="00283D51" w:rsidRDefault="00283D51">
      <w:pPr>
        <w:spacing w:line="200" w:lineRule="exact"/>
      </w:pPr>
    </w:p>
    <w:p w14:paraId="1625983F" w14:textId="77777777" w:rsidR="00283D51" w:rsidRDefault="00283D51">
      <w:pPr>
        <w:spacing w:line="200" w:lineRule="exact"/>
      </w:pPr>
    </w:p>
    <w:p w14:paraId="3B4E72FE" w14:textId="77777777" w:rsidR="00283D51" w:rsidRDefault="00283D51">
      <w:pPr>
        <w:spacing w:line="200" w:lineRule="exact"/>
      </w:pPr>
    </w:p>
    <w:p w14:paraId="4B9E4666" w14:textId="77777777" w:rsidR="00283D51" w:rsidRDefault="00283D51">
      <w:pPr>
        <w:spacing w:line="200" w:lineRule="exact"/>
      </w:pPr>
    </w:p>
    <w:p w14:paraId="11FFA5E0" w14:textId="77777777" w:rsidR="00283D51" w:rsidRDefault="00283D51">
      <w:pPr>
        <w:spacing w:line="200" w:lineRule="exact"/>
      </w:pPr>
    </w:p>
    <w:p w14:paraId="178B4EA8" w14:textId="77777777" w:rsidR="00283D51" w:rsidRDefault="00283D51">
      <w:pPr>
        <w:spacing w:line="200" w:lineRule="exact"/>
      </w:pPr>
    </w:p>
    <w:p w14:paraId="5655330F" w14:textId="77777777" w:rsidR="00283D51" w:rsidRDefault="00283D51">
      <w:pPr>
        <w:spacing w:line="200" w:lineRule="exact"/>
      </w:pPr>
    </w:p>
    <w:p w14:paraId="1D94B0DA" w14:textId="77777777" w:rsidR="00283D51" w:rsidRDefault="00283D51">
      <w:pPr>
        <w:spacing w:line="200" w:lineRule="exact"/>
      </w:pPr>
    </w:p>
    <w:p w14:paraId="6C514BF9" w14:textId="77777777" w:rsidR="00283D51" w:rsidRDefault="00283D51">
      <w:pPr>
        <w:spacing w:line="200" w:lineRule="exact"/>
      </w:pPr>
    </w:p>
    <w:p w14:paraId="05DC72D1" w14:textId="77777777" w:rsidR="00283D51" w:rsidRDefault="00283D51">
      <w:pPr>
        <w:spacing w:line="200" w:lineRule="exact"/>
      </w:pPr>
    </w:p>
    <w:p w14:paraId="752D6A01" w14:textId="77777777" w:rsidR="00283D51" w:rsidRDefault="00283D51">
      <w:pPr>
        <w:spacing w:line="200" w:lineRule="exact"/>
      </w:pPr>
    </w:p>
    <w:p w14:paraId="6A489D66" w14:textId="77777777" w:rsidR="00283D51" w:rsidRDefault="00283D51">
      <w:pPr>
        <w:spacing w:line="200" w:lineRule="exact"/>
      </w:pPr>
    </w:p>
    <w:p w14:paraId="7ECB47C3" w14:textId="77777777" w:rsidR="00283D51" w:rsidRDefault="00283D51">
      <w:pPr>
        <w:spacing w:line="200" w:lineRule="exact"/>
      </w:pPr>
    </w:p>
    <w:p w14:paraId="578D11C1" w14:textId="77777777" w:rsidR="00283D51" w:rsidRDefault="00283D51">
      <w:pPr>
        <w:spacing w:line="200" w:lineRule="exact"/>
      </w:pPr>
    </w:p>
    <w:p w14:paraId="59EEF426" w14:textId="77777777" w:rsidR="00283D51" w:rsidRDefault="00283D51">
      <w:pPr>
        <w:spacing w:line="200" w:lineRule="exact"/>
      </w:pPr>
    </w:p>
    <w:p w14:paraId="3F194A3E" w14:textId="77777777" w:rsidR="00283D51" w:rsidRDefault="00283D51">
      <w:pPr>
        <w:spacing w:line="200" w:lineRule="exact"/>
      </w:pPr>
    </w:p>
    <w:p w14:paraId="484210B4" w14:textId="77777777" w:rsidR="00283D51" w:rsidRDefault="00283D51">
      <w:pPr>
        <w:spacing w:line="200" w:lineRule="exact"/>
      </w:pPr>
    </w:p>
    <w:p w14:paraId="29879D9D" w14:textId="77777777" w:rsidR="00283D51" w:rsidRDefault="00283D51">
      <w:pPr>
        <w:spacing w:before="13" w:line="240" w:lineRule="exact"/>
        <w:rPr>
          <w:sz w:val="24"/>
          <w:szCs w:val="24"/>
        </w:rPr>
      </w:pPr>
    </w:p>
    <w:p w14:paraId="52B649CE" w14:textId="77777777" w:rsidR="00283D51" w:rsidRDefault="00000000">
      <w:pPr>
        <w:spacing w:before="38"/>
        <w:ind w:left="100"/>
        <w:rPr>
          <w:rFonts w:ascii="Arial" w:eastAsia="Arial" w:hAnsi="Arial" w:cs="Arial"/>
          <w:sz w:val="16"/>
          <w:szCs w:val="16"/>
        </w:rPr>
        <w:sectPr w:rsidR="00283D51">
          <w:headerReference w:type="default" r:id="rId48"/>
          <w:footerReference w:type="default" r:id="rId49"/>
          <w:pgSz w:w="12240" w:h="15840"/>
          <w:pgMar w:top="480" w:right="380" w:bottom="0" w:left="380" w:header="281" w:footer="0" w:gutter="0"/>
          <w:cols w:space="720"/>
        </w:sectPr>
      </w:pPr>
      <w:r>
        <w:rPr>
          <w:rFonts w:ascii="Arial" w:eastAsia="Arial" w:hAnsi="Arial" w:cs="Arial"/>
          <w:spacing w:val="-2"/>
          <w:sz w:val="16"/>
          <w:szCs w:val="16"/>
        </w:rPr>
        <w:t>118</w:t>
      </w:r>
      <w:r>
        <w:rPr>
          <w:rFonts w:ascii="Arial" w:eastAsia="Arial" w:hAnsi="Arial" w:cs="Arial"/>
          <w:spacing w:val="-1"/>
          <w:sz w:val="16"/>
          <w:szCs w:val="16"/>
        </w:rPr>
        <w:t>.</w:t>
      </w:r>
      <w:r>
        <w:rPr>
          <w:rFonts w:ascii="Arial" w:eastAsia="Arial" w:hAnsi="Arial" w:cs="Arial"/>
          <w:spacing w:val="-2"/>
          <w:sz w:val="16"/>
          <w:szCs w:val="16"/>
        </w:rPr>
        <w:t>185</w:t>
      </w:r>
      <w:r>
        <w:rPr>
          <w:rFonts w:ascii="Arial" w:eastAsia="Arial" w:hAnsi="Arial" w:cs="Arial"/>
          <w:spacing w:val="-1"/>
          <w:sz w:val="16"/>
          <w:szCs w:val="16"/>
        </w:rPr>
        <w:t>.</w:t>
      </w:r>
      <w:r>
        <w:rPr>
          <w:rFonts w:ascii="Arial" w:eastAsia="Arial" w:hAnsi="Arial" w:cs="Arial"/>
          <w:spacing w:val="-2"/>
          <w:sz w:val="16"/>
          <w:szCs w:val="16"/>
        </w:rPr>
        <w:t>187</w:t>
      </w:r>
      <w:r>
        <w:rPr>
          <w:rFonts w:ascii="Arial" w:eastAsia="Arial" w:hAnsi="Arial" w:cs="Arial"/>
          <w:spacing w:val="-1"/>
          <w:sz w:val="16"/>
          <w:szCs w:val="16"/>
        </w:rPr>
        <w:t>.</w:t>
      </w:r>
      <w:r>
        <w:rPr>
          <w:rFonts w:ascii="Arial" w:eastAsia="Arial" w:hAnsi="Arial" w:cs="Arial"/>
          <w:spacing w:val="-2"/>
          <w:sz w:val="16"/>
          <w:szCs w:val="16"/>
        </w:rPr>
        <w:t>137</w:t>
      </w:r>
      <w:r>
        <w:rPr>
          <w:rFonts w:ascii="Arial" w:eastAsia="Arial" w:hAnsi="Arial" w:cs="Arial"/>
          <w:spacing w:val="-1"/>
          <w:sz w:val="16"/>
          <w:szCs w:val="16"/>
        </w:rPr>
        <w:t>/</w:t>
      </w:r>
      <w:r>
        <w:rPr>
          <w:rFonts w:ascii="Arial" w:eastAsia="Arial" w:hAnsi="Arial" w:cs="Arial"/>
          <w:spacing w:val="2"/>
          <w:sz w:val="16"/>
          <w:szCs w:val="16"/>
        </w:rPr>
        <w:t>m</w:t>
      </w:r>
      <w:r>
        <w:rPr>
          <w:rFonts w:ascii="Arial" w:eastAsia="Arial" w:hAnsi="Arial" w:cs="Arial"/>
          <w:spacing w:val="-2"/>
          <w:sz w:val="16"/>
          <w:szCs w:val="16"/>
        </w:rPr>
        <w:t>o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d</w:t>
      </w:r>
      <w:r>
        <w:rPr>
          <w:rFonts w:ascii="Arial" w:eastAsia="Arial" w:hAnsi="Arial" w:cs="Arial"/>
          <w:spacing w:val="3"/>
          <w:sz w:val="16"/>
          <w:szCs w:val="16"/>
        </w:rPr>
        <w:t>l</w:t>
      </w:r>
      <w:r>
        <w:rPr>
          <w:rFonts w:ascii="Arial" w:eastAsia="Arial" w:hAnsi="Arial" w:cs="Arial"/>
          <w:spacing w:val="-6"/>
          <w:sz w:val="16"/>
          <w:szCs w:val="16"/>
        </w:rPr>
        <w:t>e</w:t>
      </w:r>
      <w:r>
        <w:rPr>
          <w:rFonts w:ascii="Arial" w:eastAsia="Arial" w:hAnsi="Arial" w:cs="Arial"/>
          <w:spacing w:val="4"/>
          <w:sz w:val="16"/>
          <w:szCs w:val="16"/>
        </w:rPr>
        <w:t>/</w:t>
      </w:r>
      <w:r>
        <w:rPr>
          <w:rFonts w:ascii="Arial" w:eastAsia="Arial" w:hAnsi="Arial" w:cs="Arial"/>
          <w:spacing w:val="2"/>
          <w:sz w:val="16"/>
          <w:szCs w:val="16"/>
        </w:rPr>
        <w:t>m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d</w:t>
      </w:r>
      <w:r>
        <w:rPr>
          <w:rFonts w:ascii="Arial" w:eastAsia="Arial" w:hAnsi="Arial" w:cs="Arial"/>
          <w:spacing w:val="-1"/>
          <w:sz w:val="16"/>
          <w:szCs w:val="16"/>
        </w:rPr>
        <w:t>/</w:t>
      </w:r>
      <w:r>
        <w:rPr>
          <w:rFonts w:ascii="Arial" w:eastAsia="Arial" w:hAnsi="Arial" w:cs="Arial"/>
          <w:spacing w:val="-2"/>
          <w:sz w:val="16"/>
          <w:szCs w:val="16"/>
        </w:rPr>
        <w:t>quiz</w:t>
      </w:r>
      <w:r>
        <w:rPr>
          <w:rFonts w:ascii="Arial" w:eastAsia="Arial" w:hAnsi="Arial" w:cs="Arial"/>
          <w:spacing w:val="-1"/>
          <w:sz w:val="16"/>
          <w:szCs w:val="16"/>
        </w:rPr>
        <w:t>/</w:t>
      </w:r>
      <w:r>
        <w:rPr>
          <w:rFonts w:ascii="Arial" w:eastAsia="Arial" w:hAnsi="Arial" w:cs="Arial"/>
          <w:spacing w:val="5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pacing w:val="-7"/>
          <w:sz w:val="16"/>
          <w:szCs w:val="16"/>
        </w:rPr>
        <w:t>v</w:t>
      </w:r>
      <w:r>
        <w:rPr>
          <w:rFonts w:ascii="Arial" w:eastAsia="Arial" w:hAnsi="Arial" w:cs="Arial"/>
          <w:spacing w:val="3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>w</w:t>
      </w:r>
      <w:r>
        <w:rPr>
          <w:rFonts w:ascii="Arial" w:eastAsia="Arial" w:hAnsi="Arial" w:cs="Arial"/>
          <w:spacing w:val="-1"/>
          <w:sz w:val="16"/>
          <w:szCs w:val="16"/>
        </w:rPr>
        <w:t>.</w:t>
      </w:r>
      <w:r>
        <w:rPr>
          <w:rFonts w:ascii="Arial" w:eastAsia="Arial" w:hAnsi="Arial" w:cs="Arial"/>
          <w:spacing w:val="-2"/>
          <w:sz w:val="16"/>
          <w:szCs w:val="16"/>
        </w:rPr>
        <w:t>php</w:t>
      </w:r>
      <w:r>
        <w:rPr>
          <w:rFonts w:ascii="Arial" w:eastAsia="Arial" w:hAnsi="Arial" w:cs="Arial"/>
          <w:spacing w:val="3"/>
          <w:sz w:val="16"/>
          <w:szCs w:val="16"/>
        </w:rPr>
        <w:t>?</w:t>
      </w:r>
      <w:r>
        <w:rPr>
          <w:rFonts w:ascii="Arial" w:eastAsia="Arial" w:hAnsi="Arial" w:cs="Arial"/>
          <w:spacing w:val="-6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4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emp</w:t>
      </w:r>
      <w:r>
        <w:rPr>
          <w:rFonts w:ascii="Arial" w:eastAsia="Arial" w:hAnsi="Arial" w:cs="Arial"/>
          <w:spacing w:val="-1"/>
          <w:sz w:val="16"/>
          <w:szCs w:val="16"/>
        </w:rPr>
        <w:t>t=</w:t>
      </w:r>
      <w:r>
        <w:rPr>
          <w:rFonts w:ascii="Arial" w:eastAsia="Arial" w:hAnsi="Arial" w:cs="Arial"/>
          <w:spacing w:val="-2"/>
          <w:sz w:val="16"/>
          <w:szCs w:val="16"/>
        </w:rPr>
        <w:t>146487</w:t>
      </w:r>
      <w:r>
        <w:rPr>
          <w:rFonts w:ascii="Arial" w:eastAsia="Arial" w:hAnsi="Arial" w:cs="Arial"/>
          <w:sz w:val="16"/>
          <w:szCs w:val="16"/>
        </w:rPr>
        <w:t>&amp;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pacing w:val="-2"/>
          <w:sz w:val="16"/>
          <w:szCs w:val="16"/>
        </w:rPr>
        <w:t>mi</w:t>
      </w:r>
      <w:r>
        <w:rPr>
          <w:rFonts w:ascii="Arial" w:eastAsia="Arial" w:hAnsi="Arial" w:cs="Arial"/>
          <w:spacing w:val="3"/>
          <w:sz w:val="16"/>
          <w:szCs w:val="16"/>
        </w:rPr>
        <w:t>d</w:t>
      </w:r>
      <w:r>
        <w:rPr>
          <w:rFonts w:ascii="Arial" w:eastAsia="Arial" w:hAnsi="Arial" w:cs="Arial"/>
          <w:spacing w:val="-1"/>
          <w:sz w:val="16"/>
          <w:szCs w:val="16"/>
        </w:rPr>
        <w:t>=</w:t>
      </w:r>
      <w:r>
        <w:rPr>
          <w:rFonts w:ascii="Arial" w:eastAsia="Arial" w:hAnsi="Arial" w:cs="Arial"/>
          <w:spacing w:val="-2"/>
          <w:sz w:val="16"/>
          <w:szCs w:val="16"/>
        </w:rPr>
        <w:t>134</w:t>
      </w:r>
      <w:r>
        <w:rPr>
          <w:rFonts w:ascii="Arial" w:eastAsia="Arial" w:hAnsi="Arial" w:cs="Arial"/>
          <w:sz w:val="16"/>
          <w:szCs w:val="16"/>
        </w:rPr>
        <w:t xml:space="preserve">3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3/3</w:t>
      </w:r>
    </w:p>
    <w:p w14:paraId="363A3F66" w14:textId="77777777" w:rsidR="00283D51" w:rsidRDefault="00283D51">
      <w:pPr>
        <w:spacing w:before="4" w:line="120" w:lineRule="exact"/>
        <w:rPr>
          <w:sz w:val="13"/>
          <w:szCs w:val="13"/>
        </w:rPr>
      </w:pPr>
    </w:p>
    <w:p w14:paraId="739F048B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2</w:t>
      </w:r>
    </w:p>
    <w:p w14:paraId="367E3631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504541BF">
          <v:group id="_x0000_s3842" style="position:absolute;left:0;text-align:left;margin-left:38.15pt;margin-top:28.25pt;width:537.8pt;height:48.75pt;z-index:-12181;mso-position-horizontal-relative:page;mso-position-vertical-relative:page" coordorigin="763,565" coordsize="10756,975">
            <v:shape id="_x0000_s3844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843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22F1CCA5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31449D6D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0581D04" w14:textId="77777777" w:rsidR="00283D51" w:rsidRDefault="00283D51">
      <w:pPr>
        <w:spacing w:line="200" w:lineRule="exact"/>
      </w:pPr>
    </w:p>
    <w:p w14:paraId="3F5DE1B1" w14:textId="77777777" w:rsidR="00283D51" w:rsidRDefault="00283D51">
      <w:pPr>
        <w:spacing w:line="200" w:lineRule="exact"/>
      </w:pPr>
    </w:p>
    <w:p w14:paraId="0FA828D5" w14:textId="77777777" w:rsidR="00283D51" w:rsidRDefault="00283D51">
      <w:pPr>
        <w:spacing w:before="13" w:line="220" w:lineRule="exact"/>
        <w:rPr>
          <w:sz w:val="22"/>
          <w:szCs w:val="22"/>
        </w:rPr>
      </w:pPr>
    </w:p>
    <w:p w14:paraId="41332B93" w14:textId="77777777" w:rsidR="00283D51" w:rsidRDefault="00000000">
      <w:pPr>
        <w:spacing w:before="35" w:line="309" w:lineRule="auto"/>
        <w:ind w:left="604" w:right="2785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nver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foll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win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algor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ogra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fin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it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ti</w:t>
      </w:r>
      <w:r>
        <w:rPr>
          <w:rFonts w:ascii="Consolas" w:eastAsia="Consolas" w:hAnsi="Consolas" w:cs="Consolas"/>
          <w:color w:val="1C1F24"/>
          <w:sz w:val="14"/>
          <w:szCs w:val="14"/>
        </w:rPr>
        <w:t>me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plexi</w:t>
      </w:r>
      <w:r>
        <w:rPr>
          <w:rFonts w:ascii="Consolas" w:eastAsia="Consolas" w:hAnsi="Consolas" w:cs="Consolas"/>
          <w:color w:val="1C1F24"/>
          <w:sz w:val="14"/>
          <w:szCs w:val="14"/>
        </w:rPr>
        <w:t>ty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me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hod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.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6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fu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</w:p>
    <w:p w14:paraId="631B8915" w14:textId="77777777" w:rsidR="00283D51" w:rsidRDefault="00000000">
      <w:pPr>
        <w:spacing w:before="22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3266CCF0" w14:textId="77777777" w:rsidR="00283D51" w:rsidRDefault="00000000">
      <w:pPr>
        <w:spacing w:before="47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if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r>
        <w:rPr>
          <w:rFonts w:ascii="Consolas" w:eastAsia="Consolas" w:hAnsi="Consolas" w:cs="Consolas"/>
          <w:color w:val="1C1F24"/>
          <w:sz w:val="14"/>
          <w:szCs w:val="14"/>
        </w:rPr>
        <w:t>n=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z w:val="14"/>
          <w:szCs w:val="14"/>
        </w:rPr>
        <w:t>1)</w:t>
      </w:r>
    </w:p>
    <w:p w14:paraId="2CD0D2A7" w14:textId="77777777" w:rsidR="00283D51" w:rsidRDefault="00000000">
      <w:pPr>
        <w:spacing w:before="61" w:line="160" w:lineRule="exact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622E24BC" w14:textId="77777777" w:rsidR="00283D51" w:rsidRDefault="00000000">
      <w:pPr>
        <w:spacing w:before="47"/>
        <w:ind w:left="1084"/>
        <w:rPr>
          <w:rFonts w:ascii="Consolas" w:eastAsia="Consolas" w:hAnsi="Consolas" w:cs="Consolas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pr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"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"</w:t>
      </w:r>
      <w:r>
        <w:rPr>
          <w:rFonts w:ascii="Consolas" w:eastAsia="Consolas" w:hAnsi="Consolas" w:cs="Consolas"/>
          <w:color w:val="1C1F24"/>
          <w:sz w:val="14"/>
          <w:szCs w:val="14"/>
        </w:rPr>
        <w:t>);</w:t>
      </w:r>
    </w:p>
    <w:p w14:paraId="1F4438DC" w14:textId="77777777" w:rsidR="00283D51" w:rsidRDefault="00000000">
      <w:pPr>
        <w:spacing w:before="61" w:line="160" w:lineRule="exact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17460D5E" w14:textId="77777777" w:rsidR="00283D51" w:rsidRDefault="00000000">
      <w:pPr>
        <w:spacing w:before="47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else</w:t>
      </w:r>
    </w:p>
    <w:p w14:paraId="757B8086" w14:textId="77777777" w:rsidR="00283D51" w:rsidRDefault="00000000">
      <w:pPr>
        <w:spacing w:before="61" w:line="160" w:lineRule="exact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1DFE896C" w14:textId="77777777" w:rsidR="00283D51" w:rsidRDefault="00000000">
      <w:pPr>
        <w:spacing w:before="62"/>
        <w:ind w:left="1008"/>
        <w:rPr>
          <w:rFonts w:ascii="Consolas" w:eastAsia="Consolas" w:hAnsi="Consolas" w:cs="Consolas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=1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&lt;=n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++)</w:t>
      </w:r>
    </w:p>
    <w:p w14:paraId="48EAA7B6" w14:textId="77777777" w:rsidR="00283D51" w:rsidRDefault="00000000">
      <w:pPr>
        <w:spacing w:before="47" w:line="160" w:lineRule="exact"/>
        <w:ind w:left="100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6D30C2C9" w14:textId="77777777" w:rsidR="00283D51" w:rsidRDefault="00000000">
      <w:pPr>
        <w:spacing w:before="62"/>
        <w:ind w:left="1166"/>
        <w:rPr>
          <w:rFonts w:ascii="Consolas" w:eastAsia="Consolas" w:hAnsi="Consolas" w:cs="Consolas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j=1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j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&lt;=n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j++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)</w:t>
      </w:r>
    </w:p>
    <w:p w14:paraId="02AD98C7" w14:textId="77777777" w:rsidR="00283D51" w:rsidRDefault="00000000">
      <w:pPr>
        <w:spacing w:before="47" w:line="160" w:lineRule="exact"/>
        <w:ind w:left="1166"/>
        <w:rPr>
          <w:rFonts w:ascii="Consolas" w:eastAsia="Consolas" w:hAnsi="Consolas" w:cs="Consolas"/>
          <w:sz w:val="14"/>
          <w:szCs w:val="14"/>
        </w:rPr>
      </w:pPr>
      <w:r>
        <w:pict w14:anchorId="0BF81089">
          <v:group id="_x0000_s3840" style="position:absolute;left:0;text-align:left;margin-left:48.9pt;margin-top:102.45pt;width:514.9pt;height:285.2pt;z-index:-12180;mso-position-horizontal-relative:page;mso-position-vertical-relative:page" coordorigin="978,2049" coordsize="10298,5704">
            <v:shape id="_x0000_s3841" style="position:absolute;left:978;top:2049;width:10298;height:5704" coordorigin="978,2049" coordsize="10298,5704" path="m978,7753r10298,l11276,2049r-10298,l978,7753xe" filled="f" strokecolor="#8f939d" strokeweight=".19761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58CAB23B" w14:textId="77777777" w:rsidR="00283D51" w:rsidRDefault="00000000">
      <w:pPr>
        <w:spacing w:before="62" w:line="319" w:lineRule="auto"/>
        <w:ind w:left="1406" w:right="9110"/>
        <w:jc w:val="both"/>
        <w:rPr>
          <w:rFonts w:ascii="Consolas" w:eastAsia="Consolas" w:hAnsi="Consolas" w:cs="Consolas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pr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"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"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);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pr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nt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>f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("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z w:val="14"/>
          <w:szCs w:val="14"/>
        </w:rPr>
        <w:t>"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z w:val="14"/>
          <w:szCs w:val="14"/>
        </w:rPr>
        <w:t>; br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ak;</w:t>
      </w:r>
    </w:p>
    <w:p w14:paraId="73245427" w14:textId="77777777" w:rsidR="00283D51" w:rsidRDefault="00000000">
      <w:pPr>
        <w:spacing w:before="15"/>
        <w:ind w:left="116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53BD6164" w14:textId="77777777" w:rsidR="00283D51" w:rsidRDefault="00000000">
      <w:pPr>
        <w:spacing w:before="43"/>
        <w:ind w:left="100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234E11AC" w14:textId="77777777" w:rsidR="00283D51" w:rsidRDefault="00000000">
      <w:pPr>
        <w:spacing w:before="61"/>
        <w:ind w:left="84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0508ACE2" w14:textId="77777777" w:rsidR="00283D51" w:rsidRDefault="00000000">
      <w:pPr>
        <w:spacing w:before="47" w:line="160" w:lineRule="exact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38DD12D3" w14:textId="77777777" w:rsidR="00283D51" w:rsidRDefault="00283D51">
      <w:pPr>
        <w:spacing w:before="2" w:line="240" w:lineRule="exact"/>
        <w:rPr>
          <w:sz w:val="24"/>
          <w:szCs w:val="24"/>
        </w:rPr>
      </w:pPr>
    </w:p>
    <w:p w14:paraId="1427EF63" w14:textId="77777777" w:rsidR="00283D51" w:rsidRDefault="00000000">
      <w:pPr>
        <w:spacing w:before="35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te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incre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en</w:t>
      </w:r>
      <w:r>
        <w:rPr>
          <w:rFonts w:ascii="Consolas" w:eastAsia="Consolas" w:hAnsi="Consolas" w:cs="Consolas"/>
          <w:color w:val="1C1F24"/>
          <w:sz w:val="14"/>
          <w:szCs w:val="14"/>
        </w:rPr>
        <w:t>t f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dec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arati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scanf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7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coun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var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abl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e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rintf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()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at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s.</w:t>
      </w:r>
    </w:p>
    <w:p w14:paraId="5B176E6C" w14:textId="77777777" w:rsidR="00283D51" w:rsidRDefault="00000000">
      <w:pPr>
        <w:spacing w:before="61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In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ut:</w:t>
      </w:r>
    </w:p>
    <w:p w14:paraId="2CF40DB0" w14:textId="77777777" w:rsidR="00283D51" w:rsidRDefault="00000000">
      <w:pPr>
        <w:spacing w:before="47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posit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e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ege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</w:p>
    <w:p w14:paraId="29BDD45B" w14:textId="77777777" w:rsidR="00283D51" w:rsidRDefault="00000000">
      <w:pPr>
        <w:spacing w:before="61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Ou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pu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</w:p>
    <w:p w14:paraId="72888278" w14:textId="77777777" w:rsidR="00283D51" w:rsidRDefault="00000000">
      <w:pPr>
        <w:spacing w:before="62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valu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ab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</w:p>
    <w:p w14:paraId="7A022682" w14:textId="77777777" w:rsidR="00283D51" w:rsidRDefault="00283D51">
      <w:pPr>
        <w:spacing w:line="200" w:lineRule="exact"/>
      </w:pPr>
    </w:p>
    <w:p w14:paraId="3F8C3F3D" w14:textId="77777777" w:rsidR="00283D51" w:rsidRDefault="00283D51">
      <w:pPr>
        <w:spacing w:line="200" w:lineRule="exact"/>
      </w:pPr>
    </w:p>
    <w:p w14:paraId="0262E44D" w14:textId="77777777" w:rsidR="00283D51" w:rsidRDefault="00283D51">
      <w:pPr>
        <w:spacing w:before="18" w:line="260" w:lineRule="exact"/>
        <w:rPr>
          <w:sz w:val="26"/>
          <w:szCs w:val="26"/>
        </w:rPr>
      </w:pPr>
    </w:p>
    <w:p w14:paraId="26DD08FC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08AE6912" w14:textId="77777777" w:rsidR="00283D51" w:rsidRDefault="00283D51">
      <w:pPr>
        <w:spacing w:before="6" w:line="140" w:lineRule="exact"/>
        <w:rPr>
          <w:sz w:val="14"/>
          <w:szCs w:val="14"/>
        </w:rPr>
      </w:pPr>
    </w:p>
    <w:p w14:paraId="26018087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22AC7C3C" w14:textId="77777777" w:rsidR="00283D51" w:rsidRDefault="00000000">
      <w:pPr>
        <w:spacing w:before="9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50"/>
          <w:pgSz w:w="12240" w:h="15840"/>
          <w:pgMar w:top="480" w:right="380" w:bottom="280" w:left="380" w:header="281" w:footer="227" w:gutter="0"/>
          <w:pgNumType w:start="4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nc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n)</w:t>
      </w:r>
    </w:p>
    <w:p w14:paraId="4E26BE52" w14:textId="77777777" w:rsidR="00283D51" w:rsidRDefault="00000000">
      <w:pPr>
        <w:spacing w:before="20"/>
        <w:ind w:left="940" w:right="-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F60364B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</w:p>
    <w:p w14:paraId="690FA14D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</w:p>
    <w:p w14:paraId="17AC00CF" w14:textId="77777777" w:rsidR="00283D51" w:rsidRDefault="00000000">
      <w:pPr>
        <w:spacing w:before="19"/>
        <w:ind w:left="940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CA7C603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</w:p>
    <w:p w14:paraId="0B643F8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</w:p>
    <w:p w14:paraId="1FE4E63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</w:p>
    <w:p w14:paraId="2B61C31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60856E9E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79F17E8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408F3CA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5215F2F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2F17891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4F3CFA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0872741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17</w:t>
      </w:r>
    </w:p>
    <w:p w14:paraId="29DC6D3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0856050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670B028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20</w:t>
      </w:r>
    </w:p>
    <w:p w14:paraId="2C6BF47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21</w:t>
      </w:r>
    </w:p>
    <w:p w14:paraId="448E5EC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22</w:t>
      </w:r>
    </w:p>
    <w:p w14:paraId="24D6170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23</w:t>
      </w:r>
    </w:p>
    <w:p w14:paraId="443E96F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24</w:t>
      </w:r>
    </w:p>
    <w:p w14:paraId="3031CA9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25</w:t>
      </w:r>
    </w:p>
    <w:p w14:paraId="01359BF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26</w:t>
      </w:r>
    </w:p>
    <w:p w14:paraId="00ACDA1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27</w:t>
      </w:r>
    </w:p>
    <w:p w14:paraId="0236DD1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28</w:t>
      </w:r>
    </w:p>
    <w:p w14:paraId="0DCCF764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29</w:t>
      </w:r>
    </w:p>
    <w:p w14:paraId="0B3B605D" w14:textId="77777777" w:rsidR="00283D51" w:rsidRDefault="00000000">
      <w:pPr>
        <w:spacing w:before="17" w:line="200" w:lineRule="exact"/>
      </w:pPr>
      <w:r>
        <w:br w:type="column"/>
      </w:r>
    </w:p>
    <w:p w14:paraId="7FEC9085" w14:textId="77777777" w:rsidR="00283D51" w:rsidRDefault="00000000">
      <w:pPr>
        <w:ind w:left="9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1713C1F" w14:textId="77777777" w:rsidR="00283D51" w:rsidRDefault="00000000">
      <w:pPr>
        <w:spacing w:before="19"/>
        <w:ind w:left="9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01C4A33" w14:textId="77777777" w:rsidR="00283D51" w:rsidRDefault="00000000">
      <w:pPr>
        <w:spacing w:before="14"/>
        <w:ind w:left="9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85777AB" w14:textId="77777777" w:rsidR="00283D51" w:rsidRDefault="00000000">
      <w:pPr>
        <w:spacing w:before="9"/>
        <w:ind w:left="46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E96BF9A" w14:textId="77777777" w:rsidR="00283D51" w:rsidRDefault="00000000">
      <w:pPr>
        <w:spacing w:before="14"/>
        <w:ind w:left="46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printf</w:t>
      </w:r>
      <w:proofErr w:type="spellEnd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"*");</w:t>
      </w:r>
    </w:p>
    <w:p w14:paraId="484140AD" w14:textId="77777777" w:rsidR="00283D51" w:rsidRDefault="00000000">
      <w:pPr>
        <w:spacing w:before="14"/>
        <w:ind w:left="46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A5AFC80" w14:textId="77777777" w:rsidR="00283D51" w:rsidRDefault="00000000">
      <w:pPr>
        <w:spacing w:before="19"/>
        <w:ind w:left="9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5F957132" w14:textId="77777777" w:rsidR="00283D51" w:rsidRDefault="00000000">
      <w:pPr>
        <w:spacing w:before="10"/>
        <w:ind w:left="9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03247BEF" w14:textId="77777777" w:rsidR="00283D51" w:rsidRDefault="00000000">
      <w:pPr>
        <w:spacing w:before="14"/>
        <w:ind w:left="9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9B34177" w14:textId="77777777" w:rsidR="00283D51" w:rsidRDefault="00000000">
      <w:pPr>
        <w:spacing w:before="14"/>
        <w:ind w:left="46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CE32A34" w14:textId="77777777" w:rsidR="00283D51" w:rsidRDefault="00000000">
      <w:pPr>
        <w:spacing w:before="14"/>
        <w:ind w:left="188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&lt;=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1D6F1AC" w14:textId="77777777" w:rsidR="00283D51" w:rsidRDefault="00000000">
      <w:pPr>
        <w:spacing w:before="14"/>
        <w:ind w:left="188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E0212B8" w14:textId="77777777" w:rsidR="00283D51" w:rsidRDefault="00000000">
      <w:pPr>
        <w:spacing w:before="14"/>
        <w:ind w:left="553"/>
        <w:rPr>
          <w:rFonts w:ascii="Consolas" w:eastAsia="Consolas" w:hAnsi="Consolas" w:cs="Consolas"/>
          <w:sz w:val="16"/>
          <w:szCs w:val="16"/>
        </w:rPr>
      </w:pPr>
      <w:r>
        <w:pict w14:anchorId="469F0A92">
          <v:group id="_x0000_s3833" style="position:absolute;left:0;text-align:left;margin-left:49.15pt;margin-top:437pt;width:516.05pt;height:326.1pt;z-index:-12182;mso-position-horizontal-relative:page;mso-position-vertical-relative:page" coordorigin="983,8740" coordsize="10321,6522">
            <v:shape id="_x0000_s3839" style="position:absolute;left:999;top:8755;width:547;height:0" coordorigin="999,8755" coordsize="547,0" path="m999,8755r547,e" filled="f" strokecolor="#a8a8a8" strokeweight=".82pt">
              <v:path arrowok="t"/>
            </v:shape>
            <v:shape id="_x0000_s3838" style="position:absolute;left:1546;top:8755;width:14;height:0" coordorigin="1546,8755" coordsize="14,0" path="m1546,8755r14,e" filled="f" strokecolor="#a8a8a8" strokeweight=".82pt">
              <v:path arrowok="t"/>
            </v:shape>
            <v:shape id="_x0000_s3837" style="position:absolute;left:1560;top:8755;width:9729;height:0" coordorigin="1560,8755" coordsize="9729,0" path="m1560,8755r9729,e" filled="f" strokecolor="#a8a8a8" strokeweight=".82pt">
              <v:path arrowok="t"/>
            </v:shape>
            <v:shape id="_x0000_s3836" style="position:absolute;left:992;top:8748;width:0;height:6506" coordorigin="992,8748" coordsize="0,6506" path="m992,8748r,6506e" filled="f" strokecolor="#a8a8a8" strokeweight=".82pt">
              <v:path arrowok="t"/>
            </v:shape>
            <v:shape id="_x0000_s3835" style="position:absolute;left:1553;top:8762;width:0;height:6492" coordorigin="1553,8762" coordsize="0,6492" path="m1553,8762r,6492e" filled="f" strokecolor="#adaeac" strokeweight=".82pt">
              <v:path arrowok="t"/>
            </v:shape>
            <v:shape id="_x0000_s3834" style="position:absolute;left:11296;top:8748;width:0;height:6506" coordorigin="11296,8748" coordsize="0,6506" path="m11296,8748r,6506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09528BC" w14:textId="77777777" w:rsidR="00283D51" w:rsidRDefault="00000000">
      <w:pPr>
        <w:spacing w:before="19"/>
        <w:ind w:left="37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&lt;=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54892EE" w14:textId="77777777" w:rsidR="00283D51" w:rsidRDefault="00000000">
      <w:pPr>
        <w:spacing w:before="9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C399E1D" w14:textId="77777777" w:rsidR="00283D51" w:rsidRDefault="00000000">
      <w:pPr>
        <w:spacing w:before="14"/>
        <w:ind w:left="7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973765C" w14:textId="77777777" w:rsidR="00283D51" w:rsidRDefault="00000000">
      <w:pPr>
        <w:spacing w:before="19"/>
        <w:ind w:left="6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printf</w:t>
      </w:r>
      <w:proofErr w:type="spellEnd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424442"/>
          <w:spacing w:val="-1"/>
          <w:sz w:val="16"/>
          <w:szCs w:val="16"/>
        </w:rPr>
        <w:t>"*");</w:t>
      </w:r>
    </w:p>
    <w:p w14:paraId="1D906743" w14:textId="77777777" w:rsidR="00283D51" w:rsidRDefault="00000000">
      <w:pPr>
        <w:spacing w:before="14"/>
        <w:ind w:left="6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7D645E3" w14:textId="77777777" w:rsidR="00283D51" w:rsidRDefault="00000000">
      <w:pPr>
        <w:spacing w:before="14"/>
        <w:ind w:left="55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/</w:t>
      </w:r>
      <w:r>
        <w:rPr>
          <w:rFonts w:ascii="Consolas" w:eastAsia="Consolas" w:hAnsi="Consolas" w:cs="Consolas"/>
          <w:color w:val="424442"/>
          <w:sz w:val="16"/>
          <w:szCs w:val="16"/>
        </w:rPr>
        <w:t>/</w:t>
      </w:r>
      <w:r>
        <w:rPr>
          <w:rFonts w:ascii="Consolas" w:eastAsia="Consolas" w:hAnsi="Consolas" w:cs="Consolas"/>
          <w:color w:val="424442"/>
          <w:spacing w:val="-18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pr</w:t>
      </w:r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ntf</w:t>
      </w:r>
      <w:proofErr w:type="spellEnd"/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424442"/>
          <w:spacing w:val="4"/>
          <w:sz w:val="16"/>
          <w:szCs w:val="16"/>
        </w:rPr>
        <w:t>"*"</w:t>
      </w:r>
      <w:r>
        <w:rPr>
          <w:rFonts w:ascii="Consolas" w:eastAsia="Consolas" w:hAnsi="Consolas" w:cs="Consolas"/>
          <w:color w:val="424442"/>
          <w:spacing w:val="9"/>
          <w:sz w:val="16"/>
          <w:szCs w:val="16"/>
        </w:rPr>
        <w:t>)</w:t>
      </w:r>
      <w:r>
        <w:rPr>
          <w:rFonts w:ascii="Consolas" w:eastAsia="Consolas" w:hAnsi="Consolas" w:cs="Consolas"/>
          <w:color w:val="424442"/>
          <w:sz w:val="16"/>
          <w:szCs w:val="16"/>
        </w:rPr>
        <w:t>;</w:t>
      </w:r>
    </w:p>
    <w:p w14:paraId="0243F96C" w14:textId="77777777" w:rsidR="00283D51" w:rsidRDefault="00000000">
      <w:pPr>
        <w:spacing w:before="14"/>
        <w:ind w:left="55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4C4638D" w14:textId="77777777" w:rsidR="00283D51" w:rsidRDefault="00000000">
      <w:pPr>
        <w:spacing w:before="14"/>
        <w:ind w:left="55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ea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D2BDE5B" w14:textId="77777777" w:rsidR="00283D51" w:rsidRDefault="00000000">
      <w:pPr>
        <w:spacing w:before="19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16FE3A7E" w14:textId="77777777" w:rsidR="00283D51" w:rsidRDefault="00000000">
      <w:pPr>
        <w:spacing w:before="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216BEA1" w14:textId="77777777" w:rsidR="00283D51" w:rsidRDefault="00000000">
      <w:pPr>
        <w:spacing w:before="14"/>
        <w:ind w:left="188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2D9BEB93" w14:textId="77777777" w:rsidR="00283D51" w:rsidRDefault="00000000">
      <w:pPr>
        <w:spacing w:before="14"/>
        <w:ind w:left="188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1A92C03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21" w:space="186"/>
            <w:col w:w="9973"/>
          </w:cols>
        </w:sect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20A3F1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30</w:t>
      </w:r>
    </w:p>
    <w:p w14:paraId="3E241513" w14:textId="77777777" w:rsidR="00283D51" w:rsidRDefault="00000000">
      <w:pPr>
        <w:spacing w:before="14"/>
        <w:ind w:left="844" w:right="-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949561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32</w:t>
      </w:r>
    </w:p>
    <w:p w14:paraId="5D778DAF" w14:textId="77777777" w:rsidR="00283D51" w:rsidRDefault="00000000">
      <w:pPr>
        <w:spacing w:before="10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412" w:space="95"/>
            <w:col w:w="9973"/>
          </w:cols>
        </w:sectPr>
      </w:pPr>
      <w:r>
        <w:br w:type="column"/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count;</w:t>
      </w:r>
    </w:p>
    <w:p w14:paraId="4E8365AA" w14:textId="77777777" w:rsidR="00283D51" w:rsidRDefault="00283D51">
      <w:pPr>
        <w:spacing w:line="200" w:lineRule="exact"/>
      </w:pPr>
    </w:p>
    <w:p w14:paraId="21E00499" w14:textId="77777777" w:rsidR="00283D51" w:rsidRDefault="00283D51">
      <w:pPr>
        <w:spacing w:line="200" w:lineRule="exact"/>
      </w:pPr>
    </w:p>
    <w:p w14:paraId="2A1D3341" w14:textId="77777777" w:rsidR="00283D51" w:rsidRDefault="00283D51">
      <w:pPr>
        <w:spacing w:line="200" w:lineRule="exact"/>
      </w:pPr>
    </w:p>
    <w:p w14:paraId="3D441E01" w14:textId="77777777" w:rsidR="00283D51" w:rsidRDefault="00283D51">
      <w:pPr>
        <w:spacing w:line="200" w:lineRule="exact"/>
      </w:pPr>
    </w:p>
    <w:p w14:paraId="793FDA96" w14:textId="77777777" w:rsidR="00283D51" w:rsidRDefault="00283D51">
      <w:pPr>
        <w:spacing w:line="200" w:lineRule="exact"/>
      </w:pPr>
    </w:p>
    <w:p w14:paraId="21B19E9C" w14:textId="77777777" w:rsidR="00283D51" w:rsidRDefault="00283D51">
      <w:pPr>
        <w:spacing w:line="200" w:lineRule="exact"/>
      </w:pPr>
    </w:p>
    <w:p w14:paraId="361E92BA" w14:textId="77777777" w:rsidR="00283D51" w:rsidRDefault="00283D51">
      <w:pPr>
        <w:spacing w:line="200" w:lineRule="exact"/>
      </w:pPr>
    </w:p>
    <w:p w14:paraId="4DEFAB0F" w14:textId="77777777" w:rsidR="00283D51" w:rsidRDefault="00283D51">
      <w:pPr>
        <w:spacing w:line="200" w:lineRule="exact"/>
      </w:pPr>
    </w:p>
    <w:p w14:paraId="7E822ED8" w14:textId="77777777" w:rsidR="00283D51" w:rsidRDefault="00283D51">
      <w:pPr>
        <w:spacing w:line="200" w:lineRule="exact"/>
      </w:pPr>
    </w:p>
    <w:p w14:paraId="634C10D9" w14:textId="77777777" w:rsidR="00283D51" w:rsidRDefault="00283D51">
      <w:pPr>
        <w:spacing w:line="200" w:lineRule="exact"/>
      </w:pPr>
    </w:p>
    <w:p w14:paraId="782F42C0" w14:textId="77777777" w:rsidR="00283D51" w:rsidRDefault="00283D51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61"/>
        <w:gridCol w:w="413"/>
      </w:tblGrid>
      <w:tr w:rsidR="00283D51" w14:paraId="74B12F2C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20AB7F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86008C5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73D3B0C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0EE7CB" w14:textId="77777777" w:rsidR="00283D51" w:rsidRDefault="00000000">
            <w:pPr>
              <w:spacing w:before="80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DDF2591" w14:textId="77777777" w:rsidR="00283D51" w:rsidRDefault="00283D51"/>
        </w:tc>
      </w:tr>
      <w:tr w:rsidR="00283D51" w14:paraId="44D500FB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C6BA2CB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5E6562B9">
                <v:shape id="_x0000_i1083" type="#_x0000_t75" style="width:7.5pt;height:6pt">
                  <v:imagedata r:id="rId16" o:title=""/>
                </v:shape>
              </w:pict>
            </w:r>
          </w:p>
          <w:p w14:paraId="585130AB" w14:textId="77777777" w:rsidR="00283D51" w:rsidRDefault="00283D51">
            <w:pPr>
              <w:spacing w:before="8" w:line="140" w:lineRule="exact"/>
              <w:rPr>
                <w:sz w:val="15"/>
                <w:szCs w:val="15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DC4F1AE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77866B8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0977C2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44424B" w14:textId="77777777" w:rsidR="00283D51" w:rsidRDefault="0098029A">
            <w:pPr>
              <w:spacing w:before="92"/>
              <w:ind w:left="80"/>
              <w:rPr>
                <w:sz w:val="12"/>
                <w:szCs w:val="12"/>
              </w:rPr>
            </w:pPr>
            <w:r>
              <w:pict w14:anchorId="72892B52">
                <v:shape id="_x0000_i1084" type="#_x0000_t75" style="width:7.5pt;height:6pt">
                  <v:imagedata r:id="rId16" o:title=""/>
                </v:shape>
              </w:pict>
            </w:r>
          </w:p>
          <w:p w14:paraId="3CAFF19E" w14:textId="77777777" w:rsidR="00283D51" w:rsidRDefault="00283D51">
            <w:pPr>
              <w:spacing w:before="8" w:line="140" w:lineRule="exact"/>
              <w:rPr>
                <w:sz w:val="15"/>
                <w:szCs w:val="15"/>
              </w:rPr>
            </w:pPr>
          </w:p>
        </w:tc>
      </w:tr>
      <w:tr w:rsidR="00283D51" w14:paraId="781244BE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A937B12" w14:textId="77777777" w:rsidR="00283D51" w:rsidRDefault="0098029A">
            <w:pPr>
              <w:spacing w:before="95"/>
              <w:ind w:left="85"/>
              <w:rPr>
                <w:sz w:val="12"/>
                <w:szCs w:val="12"/>
              </w:rPr>
            </w:pPr>
            <w:r>
              <w:pict w14:anchorId="134FDA02">
                <v:shape id="_x0000_i1085" type="#_x0000_t75" style="width:7.5pt;height:6pt">
                  <v:imagedata r:id="rId16" o:title=""/>
                </v:shape>
              </w:pict>
            </w:r>
          </w:p>
          <w:p w14:paraId="46E52BDE" w14:textId="77777777" w:rsidR="00283D51" w:rsidRDefault="00283D51">
            <w:pPr>
              <w:spacing w:before="9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0D0C4AE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1000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41629AB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5002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1495286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5002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4EFAA83" w14:textId="77777777" w:rsidR="00283D51" w:rsidRDefault="0098029A">
            <w:pPr>
              <w:spacing w:before="95"/>
              <w:ind w:left="80"/>
              <w:rPr>
                <w:sz w:val="12"/>
                <w:szCs w:val="12"/>
              </w:rPr>
            </w:pPr>
            <w:r>
              <w:pict w14:anchorId="796B43E2">
                <v:shape id="_x0000_i1086" type="#_x0000_t75" style="width:7.5pt;height:6pt">
                  <v:imagedata r:id="rId16" o:title=""/>
                </v:shape>
              </w:pict>
            </w:r>
          </w:p>
          <w:p w14:paraId="496D102C" w14:textId="77777777" w:rsidR="00283D51" w:rsidRDefault="00283D51">
            <w:pPr>
              <w:spacing w:before="9" w:line="160" w:lineRule="exact"/>
              <w:rPr>
                <w:sz w:val="16"/>
                <w:szCs w:val="16"/>
              </w:rPr>
            </w:pPr>
          </w:p>
        </w:tc>
      </w:tr>
      <w:tr w:rsidR="00283D51" w14:paraId="420D374D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E42847" w14:textId="77777777" w:rsidR="00283D51" w:rsidRDefault="0098029A">
            <w:pPr>
              <w:spacing w:before="83"/>
              <w:ind w:left="85"/>
              <w:rPr>
                <w:sz w:val="12"/>
                <w:szCs w:val="12"/>
              </w:rPr>
            </w:pPr>
            <w:r>
              <w:pict w14:anchorId="2318280B">
                <v:shape id="_x0000_i1087" type="#_x0000_t75" style="width:7.5pt;height:6pt">
                  <v:imagedata r:id="rId16" o:title=""/>
                </v:shape>
              </w:pict>
            </w:r>
          </w:p>
          <w:p w14:paraId="1EEA245B" w14:textId="77777777" w:rsidR="00283D51" w:rsidRDefault="00283D51">
            <w:pPr>
              <w:spacing w:before="1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817494" w14:textId="77777777" w:rsidR="00283D51" w:rsidRDefault="00000000">
            <w:pPr>
              <w:spacing w:before="8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C620A1C" w14:textId="77777777" w:rsidR="00283D51" w:rsidRDefault="00000000">
            <w:pPr>
              <w:spacing w:before="8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46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82AC4CA" w14:textId="77777777" w:rsidR="00283D51" w:rsidRDefault="00000000">
            <w:pPr>
              <w:spacing w:before="87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CC5372" w14:textId="77777777" w:rsidR="00283D51" w:rsidRDefault="0098029A">
            <w:pPr>
              <w:spacing w:before="83"/>
              <w:ind w:left="80"/>
              <w:rPr>
                <w:sz w:val="12"/>
                <w:szCs w:val="12"/>
              </w:rPr>
            </w:pPr>
            <w:r>
              <w:pict w14:anchorId="70C4FA0C">
                <v:shape id="_x0000_i1088" type="#_x0000_t75" style="width:7.5pt;height:6pt">
                  <v:imagedata r:id="rId16" o:title=""/>
                </v:shape>
              </w:pict>
            </w:r>
          </w:p>
          <w:p w14:paraId="48AA22FE" w14:textId="77777777" w:rsidR="00283D51" w:rsidRDefault="00283D51">
            <w:pPr>
              <w:spacing w:before="1" w:line="160" w:lineRule="exact"/>
              <w:rPr>
                <w:sz w:val="17"/>
                <w:szCs w:val="17"/>
              </w:rPr>
            </w:pPr>
          </w:p>
        </w:tc>
      </w:tr>
    </w:tbl>
    <w:p w14:paraId="100F5453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3722B557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4FB98636">
          <v:group id="_x0000_s3815" style="position:absolute;left:0;text-align:left;margin-left:48.65pt;margin-top:26.75pt;width:27.45pt;height:10.2pt;z-index:-12178;mso-position-horizontal-relative:page" coordorigin="973,535" coordsize="549,204">
            <v:shape id="_x0000_s3826" style="position:absolute;left:979;top:541;width:538;height:191" coordorigin="979,541" coordsize="538,191" path="m979,692r,-112l979,575r1,-5l982,565r2,-5l986,556r4,-3l994,549r4,-3l1003,544r5,-2l1013,541r5,l1477,541r5,l1487,542r5,2l1497,546r4,3l1505,553r4,3l1511,560r2,5l1515,570r1,5l1516,580r,112l1477,732r-459,l979,698r,-6xe" filled="f" strokeweight=".19761mm">
              <v:path arrowok="t"/>
            </v:shape>
            <v:shape id="_x0000_s3825" type="#_x0000_t75" style="position:absolute;left:974;top:538;width:547;height:202">
              <v:imagedata r:id="rId32" o:title=""/>
            </v:shape>
            <v:shape id="_x0000_s3824" style="position:absolute;left:1286;top:625;width:60;height:63" coordorigin="1286,625" coordsize="60,63" path="m1286,657r,10l1289,674r5,6l1300,685r8,3l1327,688r8,-2l1341,683r,-13l1336,673r-6,2l1312,675r-6,-5l1305,662r41,l1346,645r-2,-7l1339,633r-5,-5l1327,625r-9,l1312,639r5,-2l1325,637r3,5l1328,650r-23,l1309,625r-8,3l1295,634r-6,5l1286,647r,10xe" fillcolor="#ababab" stroked="f">
              <v:path arrowok="t"/>
            </v:shape>
            <v:shape id="_x0000_s3823" style="position:absolute;left:1305;top:625;width:12;height:25" coordorigin="1305,625" coordsize="12,25" path="m1309,625r-4,25l1307,644r5,-5l1318,625r-9,xe" fillcolor="#ababab" stroked="f">
              <v:path arrowok="t"/>
            </v:shape>
            <v:shape id="_x0000_s3822" style="position:absolute;left:1353;top:625;width:52;height:63" coordorigin="1353,625" coordsize="52,63" path="m1378,625r-9,3l1363,634r-7,6l1353,648r,19l1356,674r6,5l1368,685r8,3l1394,688r6,-1l1405,684r,-15l1400,672r-5,2l1385,674r-4,-2l1375,666r-2,-4l1373,651r2,-4l1381,641r5,-2l1396,639r5,2l1405,643r,-15l1401,626r-5,-1l1378,625xe" fillcolor="#ababab" stroked="f">
              <v:path arrowok="t"/>
            </v:shape>
            <v:shape id="_x0000_s3821" style="position:absolute;left:1409;top:608;width:44;height:80" coordorigin="1409,608" coordsize="44,80" path="m1439,671r,-31l1453,640r,-14l1439,626r,-18l1419,613r,13l1409,626r,14l1419,640r,41l1426,688r19,l1450,687r3,-1l1453,672r-2,1l1446,674r-5,l1439,671xe" fillcolor="#ababab" stroked="f">
              <v:path arrowok="t"/>
            </v:shape>
            <v:shape id="_x0000_s3820" style="position:absolute;left:1118;top:625;width:68;height:63" coordorigin="1118,625" coordsize="68,63" path="m1121,674r6,5l1133,685r5,-17l1138,651r1,-4l1142,644r6,-5l1162,639r4,6l1166,668r-4,6l1162,688r9,-3l1177,679r6,-6l1186,666r,-20l1183,639r-6,-6l1171,628r-8,-3l1142,625r-8,3l1127,633r-6,6l1118,647r,19l1121,674xe" fillcolor="#ababab" stroked="f">
              <v:path arrowok="t"/>
            </v:shape>
            <v:shape id="_x0000_s3819" style="position:absolute;left:1041;top:601;width:69;height:87" coordorigin="1041,601" coordsize="69,87" path="m1041,646r,13l1045,669r8,7l1061,684r10,4l1095,688r9,-2l1110,683r,-17l1104,670r-7,2l1081,672r-7,-3l1069,664r-4,-5l1062,653r,-17l1065,630r5,-5l1075,620r7,-3l1098,617r6,2l1110,622r,-18l1104,602r-7,-1l1074,601r-11,4l1054,614r-8,8l1041,633r,13xe" fillcolor="#ababab" stroked="f">
              <v:path arrowok="t"/>
            </v:shape>
            <v:shape id="_x0000_s3818" style="position:absolute;left:1133;top:668;width:29;height:20" coordorigin="1133,668" coordsize="29,20" path="m1138,668r-5,17l1141,688r21,l1162,674r-19,l1138,668xe" fillcolor="#ababab" stroked="f">
              <v:path arrowok="t"/>
            </v:shape>
            <v:shape id="_x0000_s3817" style="position:absolute;left:1194;top:625;width:41;height:61" coordorigin="1194,625" coordsize="41,61" path="m1230,625r-8,l1217,629r-4,9l1213,638r,-12l1194,626r,60l1213,686r,-33l1214,649r3,-3l1222,641r8,l1235,643r,-17l1230,625xe" fillcolor="#ababab" stroked="f">
              <v:path arrowok="t"/>
            </v:shape>
            <v:shape id="_x0000_s3816" style="position:absolute;left:1242;top:625;width:41;height:61" coordorigin="1242,625" coordsize="41,61" path="m1278,625r-8,l1265,629r-4,9l1261,638r,-12l1242,626r,60l1261,686r,-33l1262,649r3,-3l1270,641r8,l1283,643r,-17l1278,625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1B5E962B">
          <v:shape id="_x0000_i1089" type="#_x0000_t75" style="width:8.25pt;height:6pt">
            <v:imagedata r:id="rId16" o:title=""/>
          </v:shape>
        </w:pict>
      </w:r>
    </w:p>
    <w:p w14:paraId="4993A57E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4040B947" w14:textId="77777777" w:rsidR="00283D51" w:rsidRDefault="00283D51">
      <w:pPr>
        <w:spacing w:line="200" w:lineRule="exact"/>
      </w:pPr>
    </w:p>
    <w:p w14:paraId="0E109EDB" w14:textId="77777777" w:rsidR="00283D51" w:rsidRDefault="00283D51">
      <w:pPr>
        <w:spacing w:line="200" w:lineRule="exact"/>
      </w:pPr>
    </w:p>
    <w:p w14:paraId="2EAAE4AB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6D1334EF" w14:textId="77777777" w:rsidR="00283D51" w:rsidRDefault="00283D51">
      <w:pPr>
        <w:spacing w:line="200" w:lineRule="exact"/>
      </w:pPr>
    </w:p>
    <w:p w14:paraId="14E2933D" w14:textId="77777777" w:rsidR="00283D51" w:rsidRDefault="00283D51">
      <w:pPr>
        <w:spacing w:line="200" w:lineRule="exact"/>
      </w:pPr>
    </w:p>
    <w:p w14:paraId="5337398A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08A74DAF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16B3AD37">
          <v:group id="_x0000_s3800" style="position:absolute;left:0;text-align:left;margin-left:45.85pt;margin-top:15.4pt;width:520.95pt;height:20.15pt;z-index:-12177;mso-position-horizontal-relative:page" coordorigin="917,308" coordsize="10419,403">
            <v:shape id="_x0000_s3813" style="position:absolute;left:923;top:313;width:10408;height:392" coordorigin="923,313" coordsize="10408,392" path="m923,666r,-313l923,347r1,-5l926,338r2,-5l930,329r4,-4l938,321r4,-3l947,316r5,-2l957,313r5,l11292,313r5,l11302,314r5,2l11311,318r5,3l11319,325r4,4l11326,333r2,5l11330,342r1,5l11331,353r,313l11331,672r-1,5l11328,681r-2,5l11292,706,962,706,926,681r-2,-4l923,672r,-6xe" filled="f" strokecolor="#8f939d" strokeweight=".19761mm">
              <v:path arrowok="t"/>
            </v:shape>
            <v:shape id="_x0000_s3812" type="#_x0000_t75" style="position:absolute;left:936;top:319;width:10382;height:379">
              <v:imagedata r:id="rId38" o:title=""/>
            </v:shape>
            <v:shape id="_x0000_s3811" style="position:absolute;left:1067;top:458;width:386;height:147" coordorigin="1067,458" coordsize="386,147" path="m1392,549r-2,-6l1390,518r2,-7l1397,506r,-13l1390,504r,l1390,490r-13,l1377,605r13,l1390,558r,l1396,566r1,-13l1392,549xe" fillcolor="#484f56" stroked="f">
              <v:path arrowok="t"/>
            </v:shape>
            <v:shape id="_x0000_s3810" style="position:absolute;left:1067;top:458;width:386;height:147" coordorigin="1067,458" coordsize="386,147" path="m1111,458r-14,l1097,549r-6,10l1074,559r-7,-3l1067,569r7,2l1088,571r8,-4l1102,560r6,-7l1111,542r,-84xe" fillcolor="#484f56" stroked="f">
              <v:path arrowok="t"/>
            </v:shape>
            <v:shape id="_x0000_s3809" style="position:absolute;left:1067;top:458;width:386;height:147" coordorigin="1067,458" coordsize="386,147" path="m1191,569r13,l1204,490r-13,l1191,543r-2,6l1184,553r-4,5l1175,560r-20,l1148,552r,-62l1135,490r,47l1135,544r9,20l1165,571r11,l1185,566r5,-10l1191,556r,13xe" fillcolor="#484f56" stroked="f">
              <v:path arrowok="t"/>
            </v:shape>
            <v:shape id="_x0000_s3808" style="position:absolute;left:1067;top:458;width:386;height:147" coordorigin="1067,458" coordsize="386,147" path="m1252,493r-6,9l1246,502r,-12l1233,490r,79l1246,569r,-53l1248,510r4,-4l1255,501r5,-2l1279,499r6,7l1285,569r13,l1298,517r2,-6l1304,506r4,-5l1313,499r13,l1330,501r6,7l1337,515r,54l1351,569r,-52l1343,495r-20,-7l1311,488r-9,5l1296,504r-2,-5l1291,495r-4,-3l1283,489r-5,-1l1261,488r-9,5xe" fillcolor="#484f56" stroked="f">
              <v:path arrowok="t"/>
            </v:shape>
            <v:shape id="_x0000_s3807" style="position:absolute;left:1067;top:458;width:386;height:147" coordorigin="1067,458" coordsize="386,147" path="m1436,567r7,-8l1450,551r3,-11l1453,515r-3,-9l1444,499r-6,-8l1430,488r-24,l1397,493r,13l1402,501r6,-2l1423,499r6,2l1433,506r4,5l1440,518r,19l1437,545r-4,6l1428,557r-6,3l1407,560r-6,-2l1397,553r-1,13l1404,571r23,l1436,567xe" fillcolor="#484f56" stroked="f">
              <v:path arrowok="t"/>
            </v:shape>
            <v:shape id="_x0000_s3806" style="position:absolute;left:1506;top:466;width:245;height:104" coordorigin="1506,466" coordsize="245,104" path="m1589,552r-5,-5l1586,567r10,4l1594,557r-5,-5xe" fillcolor="#484f56" stroked="f">
              <v:path arrowok="t"/>
            </v:shape>
            <v:shape id="_x0000_s3805" style="position:absolute;left:1506;top:466;width:245;height:104" coordorigin="1506,466" coordsize="245,104" path="m1568,530r,13l1571,552r8,8l1586,567r-2,-20l1581,539r,-19l1584,512r5,-5l1594,501r7,-2l1618,499r6,2l1629,507r5,5l1636,520r,19l1634,547r-5,5l1624,558r-6,2l1601,560r-7,-3l1596,571r25,l1631,567r7,-8l1646,552r4,-10l1650,516r-4,-10l1639,499r-7,-7l1623,488r-26,l1587,492r-8,7l1572,507r-4,10l1568,530xe" fillcolor="#484f56" stroked="f">
              <v:path arrowok="t"/>
            </v:shape>
            <v:shape id="_x0000_s3804" style="position:absolute;left:1506;top:466;width:245;height:104" coordorigin="1506,466" coordsize="245,104" path="m1660,560r,4l1665,570r4,1l1674,570r4,-6l1678,560r-4,-6l1669,553r-4,1l1660,560xe" fillcolor="#484f56" stroked="f">
              <v:path arrowok="t"/>
            </v:shape>
            <v:shape id="_x0000_s3803" style="position:absolute;left:1506;top:466;width:245;height:104" coordorigin="1506,466" coordsize="245,104" path="m1694,560r,4l1698,570r5,1l1708,570r4,-6l1712,560r-4,-6l1703,553r-5,1l1694,560xe" fillcolor="#484f56" stroked="f">
              <v:path arrowok="t"/>
            </v:shape>
            <v:shape id="_x0000_s3802" style="position:absolute;left:1506;top:466;width:245;height:104" coordorigin="1506,466" coordsize="245,104" path="m1732,560r,4l1737,570r4,1l1746,570r4,-6l1750,560r-4,-6l1741,553r-4,1l1732,560xe" fillcolor="#484f56" stroked="f">
              <v:path arrowok="t"/>
            </v:shape>
            <v:shape id="_x0000_s3801" style="position:absolute;left:1506;top:466;width:245;height:104" coordorigin="1506,466" coordsize="245,104" path="m1534,551r,-50l1554,501r,-11l1534,490r,-24l1520,470r,20l1506,490r,11l1520,501r,62l1527,571r20,l1551,570r3,-2l1554,557r-2,2l1546,560r-5,l1536,557r-2,-6xe" fillcolor="#484f56" stroked="f">
              <v:path arrowok="t"/>
            </v:shape>
            <w10:wrap anchorx="page"/>
          </v:group>
        </w:pict>
      </w:r>
      <w:hyperlink r:id="rId51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d</w:t>
        </w:r>
      </w:hyperlink>
    </w:p>
    <w:p w14:paraId="155BF14B" w14:textId="77777777" w:rsidR="00283D51" w:rsidRDefault="00283D51">
      <w:pPr>
        <w:spacing w:before="8" w:line="180" w:lineRule="exact"/>
        <w:rPr>
          <w:sz w:val="18"/>
          <w:szCs w:val="18"/>
        </w:rPr>
      </w:pPr>
    </w:p>
    <w:p w14:paraId="03447F00" w14:textId="77777777" w:rsidR="00283D51" w:rsidRDefault="00283D51">
      <w:pPr>
        <w:spacing w:line="200" w:lineRule="exact"/>
      </w:pPr>
    </w:p>
    <w:p w14:paraId="75C8D1AD" w14:textId="77777777" w:rsidR="00283D51" w:rsidRDefault="00283D51">
      <w:pPr>
        <w:spacing w:line="200" w:lineRule="exact"/>
      </w:pPr>
    </w:p>
    <w:p w14:paraId="3420E046" w14:textId="77777777" w:rsidR="00283D51" w:rsidRDefault="00000000">
      <w:pPr>
        <w:spacing w:before="16"/>
        <w:ind w:left="6654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81" w:footer="227" w:gutter="0"/>
          <w:cols w:space="720"/>
        </w:sectPr>
      </w:pPr>
      <w:hyperlink r:id="rId52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3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6C48A2BC" w14:textId="77777777" w:rsidR="00283D51" w:rsidRDefault="00283D51">
      <w:pPr>
        <w:spacing w:line="200" w:lineRule="exact"/>
      </w:pPr>
    </w:p>
    <w:p w14:paraId="3998072D" w14:textId="77777777" w:rsidR="00283D51" w:rsidRDefault="00283D51">
      <w:pPr>
        <w:spacing w:line="200" w:lineRule="exact"/>
      </w:pPr>
    </w:p>
    <w:p w14:paraId="18580D03" w14:textId="77777777" w:rsidR="00283D51" w:rsidRDefault="00283D51">
      <w:pPr>
        <w:spacing w:line="200" w:lineRule="exact"/>
      </w:pPr>
    </w:p>
    <w:p w14:paraId="04F7E065" w14:textId="77777777" w:rsidR="00283D51" w:rsidRDefault="00283D51">
      <w:pPr>
        <w:spacing w:line="200" w:lineRule="exact"/>
      </w:pPr>
    </w:p>
    <w:p w14:paraId="34682DED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1BB6AF85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53">
        <w:proofErr w:type="spellStart"/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2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54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55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2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56"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-3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it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1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57"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3: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4A7853AA" w14:textId="77777777" w:rsidR="00283D51" w:rsidRDefault="00283D51">
      <w:pPr>
        <w:spacing w:line="200" w:lineRule="exact"/>
      </w:pPr>
    </w:p>
    <w:p w14:paraId="052E6C24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7B6FB174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0F74A36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9E6EF1C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43D7331E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6F79665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3515FDB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1B7A905F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1D0E895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677581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4EA2B9F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8013A38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223488A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65B5DE6E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3C403ED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1D78FD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0D230C10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58"/>
          <w:footerReference w:type="default" r:id="rId59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14927D15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52D55C1B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3</w:t>
      </w:r>
    </w:p>
    <w:p w14:paraId="5E3B4A9A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0608D64C">
          <v:group id="_x0000_s3797" style="position:absolute;left:0;text-align:left;margin-left:38.15pt;margin-top:28.25pt;width:537.8pt;height:48.75pt;z-index:-12175;mso-position-horizontal-relative:page;mso-position-vertical-relative:page" coordorigin="763,565" coordsize="10756,975">
            <v:shape id="_x0000_s3799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798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23A9EB23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48AE547D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62EC10C8" w14:textId="77777777" w:rsidR="00283D51" w:rsidRDefault="00283D51">
      <w:pPr>
        <w:spacing w:line="200" w:lineRule="exact"/>
      </w:pPr>
    </w:p>
    <w:p w14:paraId="154CAC8A" w14:textId="77777777" w:rsidR="00283D51" w:rsidRDefault="00283D51">
      <w:pPr>
        <w:spacing w:line="200" w:lineRule="exact"/>
      </w:pPr>
    </w:p>
    <w:p w14:paraId="3983E27B" w14:textId="77777777" w:rsidR="00283D51" w:rsidRDefault="00283D51">
      <w:pPr>
        <w:spacing w:before="13" w:line="220" w:lineRule="exact"/>
        <w:rPr>
          <w:sz w:val="22"/>
          <w:szCs w:val="22"/>
        </w:rPr>
      </w:pPr>
    </w:p>
    <w:p w14:paraId="139452F1" w14:textId="77777777" w:rsidR="00283D51" w:rsidRDefault="00000000">
      <w:pPr>
        <w:spacing w:before="35" w:line="309" w:lineRule="auto"/>
        <w:ind w:left="686" w:right="3102" w:hanging="8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nver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foll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win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algor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ogra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fin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it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ti</w:t>
      </w:r>
      <w:r>
        <w:rPr>
          <w:rFonts w:ascii="Consolas" w:eastAsia="Consolas" w:hAnsi="Consolas" w:cs="Consolas"/>
          <w:color w:val="1C1F24"/>
          <w:sz w:val="14"/>
          <w:szCs w:val="14"/>
        </w:rPr>
        <w:t>me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plexi</w:t>
      </w:r>
      <w:r>
        <w:rPr>
          <w:rFonts w:ascii="Consolas" w:eastAsia="Consolas" w:hAnsi="Consolas" w:cs="Consolas"/>
          <w:color w:val="1C1F24"/>
          <w:sz w:val="14"/>
          <w:szCs w:val="14"/>
        </w:rPr>
        <w:t>ty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me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hod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.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ctor(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um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3C3E9B40" w14:textId="77777777" w:rsidR="00283D51" w:rsidRDefault="00000000">
      <w:pPr>
        <w:spacing w:before="22" w:line="160" w:lineRule="exact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48D6CCD4" w14:textId="77777777" w:rsidR="00283D51" w:rsidRDefault="00000000">
      <w:pPr>
        <w:spacing w:before="47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or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pacing w:val="8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 xml:space="preserve"> 1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&lt;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nu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+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+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)</w:t>
      </w:r>
    </w:p>
    <w:p w14:paraId="737CAE0A" w14:textId="77777777" w:rsidR="00283D51" w:rsidRDefault="00000000">
      <w:pPr>
        <w:spacing w:before="61" w:line="160" w:lineRule="exact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112DAB59" w14:textId="77777777" w:rsidR="00283D51" w:rsidRDefault="00000000">
      <w:pPr>
        <w:spacing w:before="47"/>
        <w:ind w:left="100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%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0)</w:t>
      </w:r>
    </w:p>
    <w:p w14:paraId="20133699" w14:textId="77777777" w:rsidR="00283D51" w:rsidRDefault="00000000">
      <w:pPr>
        <w:spacing w:before="61" w:line="160" w:lineRule="exact"/>
        <w:ind w:left="124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1C224714" w14:textId="77777777" w:rsidR="00283D51" w:rsidRDefault="00000000">
      <w:pPr>
        <w:spacing w:before="47"/>
        <w:ind w:left="1406"/>
        <w:rPr>
          <w:rFonts w:ascii="Consolas" w:eastAsia="Consolas" w:hAnsi="Consolas" w:cs="Consolas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intf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"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%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"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);</w:t>
      </w:r>
    </w:p>
    <w:p w14:paraId="6A0D8648" w14:textId="77777777" w:rsidR="00283D51" w:rsidRDefault="00000000">
      <w:pPr>
        <w:spacing w:before="61"/>
        <w:ind w:left="124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23E564F4" w14:textId="77777777" w:rsidR="00283D51" w:rsidRDefault="00000000">
      <w:pPr>
        <w:spacing w:before="62"/>
        <w:ind w:left="1008"/>
        <w:rPr>
          <w:rFonts w:ascii="Consolas" w:eastAsia="Consolas" w:hAnsi="Consolas" w:cs="Consolas"/>
          <w:sz w:val="14"/>
          <w:szCs w:val="14"/>
        </w:rPr>
      </w:pPr>
      <w:r>
        <w:pict w14:anchorId="1C11E7BF">
          <v:group id="_x0000_s3795" style="position:absolute;left:0;text-align:left;margin-left:48.9pt;margin-top:102.45pt;width:514.9pt;height:208.45pt;z-index:-12174;mso-position-horizontal-relative:page;mso-position-vertical-relative:page" coordorigin="978,2049" coordsize="10298,4169">
            <v:shape id="_x0000_s3796" style="position:absolute;left:978;top:2049;width:10298;height:4169" coordorigin="978,2049" coordsize="10298,4169" path="m978,6218r10298,l11276,2049r-10298,l978,6218xe" filled="f" strokecolor="#8f939d" strokeweight=".19761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325EB497" w14:textId="77777777" w:rsidR="00283D51" w:rsidRDefault="00000000">
      <w:pPr>
        <w:spacing w:before="47" w:line="160" w:lineRule="exact"/>
        <w:ind w:left="763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7642D76C" w14:textId="77777777" w:rsidR="00283D51" w:rsidRDefault="00283D51">
      <w:pPr>
        <w:spacing w:line="200" w:lineRule="exact"/>
      </w:pPr>
    </w:p>
    <w:p w14:paraId="7D4F50E1" w14:textId="77777777" w:rsidR="00283D51" w:rsidRDefault="00283D51">
      <w:pPr>
        <w:spacing w:before="3" w:line="260" w:lineRule="exact"/>
        <w:rPr>
          <w:sz w:val="26"/>
          <w:szCs w:val="26"/>
        </w:rPr>
      </w:pPr>
    </w:p>
    <w:p w14:paraId="66DEB14F" w14:textId="77777777" w:rsidR="00283D51" w:rsidRDefault="00000000">
      <w:pPr>
        <w:spacing w:before="35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te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remen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fo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eclar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tion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scanf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var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abl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print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te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t.</w:t>
      </w:r>
    </w:p>
    <w:p w14:paraId="0845215C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5F1D6AFC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In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ut:</w:t>
      </w:r>
    </w:p>
    <w:p w14:paraId="069E37F7" w14:textId="77777777" w:rsidR="00283D51" w:rsidRDefault="00000000">
      <w:pPr>
        <w:spacing w:before="61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posit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e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ege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</w:p>
    <w:p w14:paraId="7ED5C037" w14:textId="77777777" w:rsidR="00283D51" w:rsidRDefault="00000000">
      <w:pPr>
        <w:spacing w:before="48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Ou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pu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</w:p>
    <w:p w14:paraId="693BF4BD" w14:textId="77777777" w:rsidR="00283D51" w:rsidRDefault="00000000">
      <w:pPr>
        <w:spacing w:before="61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valu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ab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</w:p>
    <w:p w14:paraId="3C28F31E" w14:textId="77777777" w:rsidR="00283D51" w:rsidRDefault="00283D51">
      <w:pPr>
        <w:spacing w:line="200" w:lineRule="exact"/>
      </w:pPr>
    </w:p>
    <w:p w14:paraId="0A03946D" w14:textId="77777777" w:rsidR="00283D51" w:rsidRDefault="00283D51">
      <w:pPr>
        <w:spacing w:line="200" w:lineRule="exact"/>
      </w:pPr>
    </w:p>
    <w:p w14:paraId="4661DADC" w14:textId="77777777" w:rsidR="00283D51" w:rsidRDefault="00283D51">
      <w:pPr>
        <w:spacing w:before="8" w:line="280" w:lineRule="exact"/>
        <w:rPr>
          <w:sz w:val="28"/>
          <w:szCs w:val="28"/>
        </w:rPr>
      </w:pPr>
    </w:p>
    <w:p w14:paraId="33160BC8" w14:textId="77777777" w:rsidR="00283D51" w:rsidRDefault="00000000">
      <w:pPr>
        <w:spacing w:before="16"/>
        <w:ind w:left="563" w:right="10245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w w:val="99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w w:val="99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w w:val="99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w w:val="99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:</w:t>
      </w:r>
    </w:p>
    <w:p w14:paraId="6FCEB3AC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67CFBA47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272A2C1B" w14:textId="77777777" w:rsidR="00283D51" w:rsidRDefault="00000000">
      <w:pPr>
        <w:spacing w:before="2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fac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or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7EADA62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7C89B86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num;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</w:p>
    <w:p w14:paraId="560326D0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1F4F02C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</w:t>
      </w:r>
      <w:r>
        <w:rPr>
          <w:rFonts w:ascii="Consolas" w:eastAsia="Consolas" w:hAnsi="Consolas" w:cs="Consolas"/>
          <w:color w:val="717373"/>
          <w:spacing w:val="52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CAEB66E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</w:t>
      </w:r>
      <w:r>
        <w:rPr>
          <w:rFonts w:ascii="Consolas" w:eastAsia="Consolas" w:hAnsi="Consolas" w:cs="Consolas"/>
          <w:color w:val="717373"/>
          <w:spacing w:val="5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nu</w:t>
      </w:r>
      <w:r>
        <w:rPr>
          <w:rFonts w:ascii="Consolas" w:eastAsia="Consolas" w:hAnsi="Consolas" w:cs="Consolas"/>
          <w:color w:val="717373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%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59969C3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97B227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 </w:t>
      </w:r>
      <w:r>
        <w:rPr>
          <w:rFonts w:ascii="Consolas" w:eastAsia="Consolas" w:hAnsi="Consolas" w:cs="Consolas"/>
          <w:color w:val="717373"/>
          <w:spacing w:val="65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3E6647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8A9AB6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022989E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75F43E75">
          <v:group id="_x0000_s3764" style="position:absolute;left:0;text-align:left;margin-left:49.15pt;margin-top:-111.95pt;width:516.05pt;height:234.4pt;z-index:-12176;mso-position-horizontal-relative:page" coordorigin="983,-2239" coordsize="10321,4688">
            <v:shape id="_x0000_s3794" style="position:absolute;left:999;top:-2224;width:547;height:0" coordorigin="999,-2224" coordsize="547,0" path="m999,-2224r547,e" filled="f" strokecolor="#a8a8a8" strokeweight=".82pt">
              <v:path arrowok="t"/>
            </v:shape>
            <v:shape id="_x0000_s3793" style="position:absolute;left:1546;top:-2224;width:14;height:0" coordorigin="1546,-2224" coordsize="14,0" path="m1546,-2224r14,e" filled="f" strokecolor="#a8a8a8" strokeweight=".82pt">
              <v:path arrowok="t"/>
            </v:shape>
            <v:shape id="_x0000_s3792" style="position:absolute;left:1560;top:-2224;width:9729;height:0" coordorigin="1560,-2224" coordsize="9729,0" path="m1560,-2224r9729,e" filled="f" strokecolor="#a8a8a8" strokeweight=".82pt">
              <v:path arrowok="t"/>
            </v:shape>
            <v:shape id="_x0000_s3791" style="position:absolute;left:1553;top:-2217;width:0;height:216" coordorigin="1553,-2217" coordsize="0,216" path="m1553,-2217r,216e" filled="f" strokecolor="#adaeac" strokeweight=".82pt">
              <v:path arrowok="t"/>
            </v:shape>
            <v:shape id="_x0000_s3790" style="position:absolute;left:1553;top:-2001;width:0;height:202" coordorigin="1553,-2001" coordsize="0,202" path="m1553,-2001r,202e" filled="f" strokeweight=".82pt">
              <v:path arrowok="t"/>
            </v:shape>
            <v:shape id="_x0000_s3789" style="position:absolute;left:1553;top:-1799;width:0;height:197" coordorigin="1553,-1799" coordsize="0,197" path="m1553,-1799r,197e" filled="f" strokeweight=".82pt">
              <v:path arrowok="t"/>
            </v:shape>
            <v:shape id="_x0000_s3788" style="position:absolute;left:1553;top:-1602;width:0;height:202" coordorigin="1553,-1602" coordsize="0,202" path="m1553,-1602r,202e" filled="f" strokeweight=".82pt">
              <v:path arrowok="t"/>
            </v:shape>
            <v:shape id="_x0000_s3787" style="position:absolute;left:1553;top:-1400;width:0;height:202" coordorigin="1553,-1400" coordsize="0,202" path="m1553,-1400r,201e" filled="f" strokeweight=".82pt">
              <v:path arrowok="t"/>
            </v:shape>
            <v:shape id="_x0000_s3786" style="position:absolute;left:1553;top:-1199;width:0;height:202" coordorigin="1553,-1199" coordsize="0,202" path="m1553,-1199r,202e" filled="f" strokeweight=".82pt">
              <v:path arrowok="t"/>
            </v:shape>
            <v:shape id="_x0000_s3785" style="position:absolute;left:1553;top:-997;width:0;height:202" coordorigin="1553,-997" coordsize="0,202" path="m1553,-997r,201e" filled="f" strokeweight=".82pt">
              <v:path arrowok="t"/>
            </v:shape>
            <v:shape id="_x0000_s3784" style="position:absolute;left:1553;top:-796;width:0;height:202" coordorigin="1553,-796" coordsize="0,202" path="m1553,-796r,202e" filled="f" strokeweight=".82pt">
              <v:path arrowok="t"/>
            </v:shape>
            <v:shape id="_x0000_s3783" style="position:absolute;left:1553;top:-594;width:0;height:202" coordorigin="1553,-594" coordsize="0,202" path="m1553,-594r,202e" filled="f" strokeweight=".82pt">
              <v:path arrowok="t"/>
            </v:shape>
            <v:shape id="_x0000_s3782" style="position:absolute;left:1553;top:-393;width:0;height:202" coordorigin="1553,-393" coordsize="0,202" path="m1553,-393r,203e" filled="f" strokeweight=".82pt">
              <v:path arrowok="t"/>
            </v:shape>
            <v:shape id="_x0000_s3781" style="position:absolute;left:1553;top:-190;width:0;height:197" coordorigin="1553,-190" coordsize="0,197" path="m1553,-190r,196e" filled="f" strokeweight=".82pt">
              <v:path arrowok="t"/>
            </v:shape>
            <v:shape id="_x0000_s3780" style="position:absolute;left:1553;top:6;width:0;height:202" coordorigin="1553,6" coordsize="0,202" path="m1553,6r,202e" filled="f" strokeweight=".82pt">
              <v:path arrowok="t"/>
            </v:shape>
            <v:shape id="_x0000_s3779" style="position:absolute;left:1553;top:208;width:0;height:202" coordorigin="1553,208" coordsize="0,202" path="m1553,208r,202e" filled="f" strokeweight=".82pt">
              <v:path arrowok="t"/>
            </v:shape>
            <v:shape id="_x0000_s3778" style="position:absolute;left:1553;top:410;width:0;height:202" coordorigin="1553,410" coordsize="0,202" path="m1553,410r,201e" filled="f" strokeweight=".82pt">
              <v:path arrowok="t"/>
            </v:shape>
            <v:shape id="_x0000_s3777" style="position:absolute;left:1553;top:611;width:0;height:202" coordorigin="1553,611" coordsize="0,202" path="m1553,611r,202e" filled="f" strokeweight=".82pt">
              <v:path arrowok="t"/>
            </v:shape>
            <v:shape id="_x0000_s3776" style="position:absolute;left:1553;top:813;width:0;height:202" coordorigin="1553,813" coordsize="0,202" path="m1553,813r,201e" filled="f" strokeweight=".82pt">
              <v:path arrowok="t"/>
            </v:shape>
            <v:shape id="_x0000_s3775" style="position:absolute;left:1553;top:1014;width:0;height:202" coordorigin="1553,1014" coordsize="0,202" path="m1553,1014r,202e" filled="f" strokeweight=".82pt">
              <v:path arrowok="t"/>
            </v:shape>
            <v:shape id="_x0000_s3774" style="position:absolute;left:1553;top:1216;width:0;height:202" coordorigin="1553,1216" coordsize="0,202" path="m1553,1216r,202e" filled="f" strokeweight=".82pt">
              <v:path arrowok="t"/>
            </v:shape>
            <v:shape id="_x0000_s3773" style="position:absolute;left:1553;top:1418;width:0;height:197" coordorigin="1553,1418" coordsize="0,197" path="m1553,1418r,197e" filled="f" strokeweight=".82pt">
              <v:path arrowok="t"/>
            </v:shape>
            <v:shape id="_x0000_s3772" style="position:absolute;left:1553;top:1615;width:0;height:202" coordorigin="1553,1615" coordsize="0,202" path="m1553,1615r,202e" filled="f" strokeweight=".82pt">
              <v:path arrowok="t"/>
            </v:shape>
            <v:shape id="_x0000_s3771" style="position:absolute;left:1553;top:1817;width:0;height:202" coordorigin="1553,1817" coordsize="0,202" path="m1553,1817r,201e" filled="f" strokeweight=".82pt">
              <v:path arrowok="t"/>
            </v:shape>
            <v:shape id="_x0000_s3770" style="position:absolute;left:1553;top:2018;width:0;height:187" coordorigin="1553,2018" coordsize="0,187" path="m1553,2018r,187e" filled="f" strokeweight=".82pt">
              <v:path arrowok="t"/>
            </v:shape>
            <v:shape id="_x0000_s3769" style="position:absolute;left:992;top:-2231;width:0;height:4672" coordorigin="992,-2231" coordsize="0,4672" path="m992,-2231r,4672e" filled="f" strokecolor="#a8a8a8" strokeweight=".82pt">
              <v:path arrowok="t"/>
            </v:shape>
            <v:shape id="_x0000_s3768" style="position:absolute;left:999;top:2433;width:10290;height:0" coordorigin="999,2433" coordsize="10290,0" path="m999,2433r10290,e" filled="f" strokecolor="#a8a8a8" strokeweight=".82pt">
              <v:path arrowok="t"/>
            </v:shape>
            <v:shape id="_x0000_s3767" style="position:absolute;left:11296;top:-2231;width:0;height:4672" coordorigin="11296,-2231" coordsize="0,4672" path="m11296,-2231r,4672e" filled="f" strokecolor="#a8a8a8" strokeweight=".82pt">
              <v:path arrowok="t"/>
            </v:shape>
            <v:shape id="_x0000_s3766" style="position:absolute;left:11183;top:2276;width:101;height:101" coordorigin="11183,2276" coordsize="101,101" path="m11284,2276r-101,101e" filled="f" strokeweight=".39525mm">
              <v:path arrowok="t"/>
            </v:shape>
            <v:shape id="_x0000_s3765" style="position:absolute;left:11239;top:2332;width:45;height:45" coordorigin="11239,2332" coordsize="45,45" path="m11284,2332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A45B06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E8D32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count;</w:t>
      </w:r>
    </w:p>
    <w:p w14:paraId="59D4D66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53297A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10F067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71BD0D00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CA8A69E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6D0CF1B5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4A1A5C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actor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n))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861112A" w14:textId="77777777" w:rsidR="00283D51" w:rsidRDefault="00000000">
      <w:pPr>
        <w:spacing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EDC649A" w14:textId="77777777" w:rsidR="00283D51" w:rsidRDefault="00283D51">
      <w:pPr>
        <w:spacing w:line="200" w:lineRule="exact"/>
      </w:pPr>
    </w:p>
    <w:p w14:paraId="180C5AD0" w14:textId="77777777" w:rsidR="00283D51" w:rsidRDefault="00283D51">
      <w:pPr>
        <w:spacing w:line="200" w:lineRule="exact"/>
      </w:pPr>
    </w:p>
    <w:p w14:paraId="2D04A293" w14:textId="77777777" w:rsidR="00283D51" w:rsidRDefault="00283D51">
      <w:pPr>
        <w:spacing w:line="200" w:lineRule="exact"/>
      </w:pPr>
    </w:p>
    <w:p w14:paraId="25DDA00B" w14:textId="77777777" w:rsidR="00283D51" w:rsidRDefault="00283D51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2F66393C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2519A24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93303E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CAE9A35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15EBB5F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A46F65E" w14:textId="77777777" w:rsidR="00283D51" w:rsidRDefault="00283D51"/>
        </w:tc>
      </w:tr>
      <w:tr w:rsidR="00283D51" w14:paraId="729FA289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FAE7867" w14:textId="77777777" w:rsidR="00283D51" w:rsidRDefault="0098029A">
            <w:pPr>
              <w:spacing w:before="88"/>
              <w:ind w:left="85"/>
              <w:rPr>
                <w:sz w:val="12"/>
                <w:szCs w:val="12"/>
              </w:rPr>
            </w:pPr>
            <w:r>
              <w:pict w14:anchorId="360D17EC">
                <v:shape id="_x0000_i1090" type="#_x0000_t75" style="width:7.5pt;height:6pt">
                  <v:imagedata r:id="rId16" o:title=""/>
                </v:shape>
              </w:pict>
            </w:r>
          </w:p>
          <w:p w14:paraId="634DFDCE" w14:textId="77777777" w:rsidR="00283D51" w:rsidRDefault="00283D51">
            <w:pPr>
              <w:spacing w:before="1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20EA160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651BC09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31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A78F25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F2B4B2B" w14:textId="77777777" w:rsidR="00283D51" w:rsidRDefault="0098029A">
            <w:pPr>
              <w:spacing w:before="88"/>
              <w:ind w:left="78"/>
              <w:rPr>
                <w:sz w:val="12"/>
                <w:szCs w:val="12"/>
              </w:rPr>
            </w:pPr>
            <w:r>
              <w:pict w14:anchorId="2F5B97AB">
                <v:shape id="_x0000_i1091" type="#_x0000_t75" style="width:7.5pt;height:6pt">
                  <v:imagedata r:id="rId16" o:title=""/>
                </v:shape>
              </w:pict>
            </w:r>
          </w:p>
          <w:p w14:paraId="1AEF8A76" w14:textId="77777777" w:rsidR="00283D51" w:rsidRDefault="00283D51">
            <w:pPr>
              <w:spacing w:before="1" w:line="160" w:lineRule="exact"/>
              <w:rPr>
                <w:sz w:val="16"/>
                <w:szCs w:val="16"/>
              </w:rPr>
            </w:pPr>
          </w:p>
        </w:tc>
      </w:tr>
      <w:tr w:rsidR="00283D51" w14:paraId="6458035A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2B6185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67D65A47">
                <v:shape id="_x0000_i1092" type="#_x0000_t75" style="width:7.5pt;height:6pt">
                  <v:imagedata r:id="rId16" o:title=""/>
                </v:shape>
              </w:pict>
            </w:r>
          </w:p>
          <w:p w14:paraId="28491FFB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85CB2FB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25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74B1602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54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69827DD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54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3E1AA9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255249DC">
                <v:shape id="_x0000_i1093" type="#_x0000_t75" style="width:7.5pt;height:6pt">
                  <v:imagedata r:id="rId16" o:title=""/>
                </v:shape>
              </w:pict>
            </w:r>
          </w:p>
          <w:p w14:paraId="379182E9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</w:tr>
      <w:tr w:rsidR="00283D51" w14:paraId="74CCC944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858451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60E83E42">
                <v:shape id="_x0000_i1094" type="#_x0000_t75" style="width:7.5pt;height:6pt">
                  <v:imagedata r:id="rId16" o:title=""/>
                </v:shape>
              </w:pict>
            </w:r>
          </w:p>
          <w:p w14:paraId="6031CB20" w14:textId="77777777" w:rsidR="00283D51" w:rsidRDefault="00283D51">
            <w:pPr>
              <w:spacing w:before="3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4A7133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E5A4EB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7F49AB9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DE06C65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48A952CD">
                <v:shape id="_x0000_i1095" type="#_x0000_t75" style="width:7.5pt;height:6pt">
                  <v:imagedata r:id="rId16" o:title=""/>
                </v:shape>
              </w:pict>
            </w:r>
          </w:p>
          <w:p w14:paraId="65AB3994" w14:textId="77777777" w:rsidR="00283D51" w:rsidRDefault="00283D51">
            <w:pPr>
              <w:spacing w:before="3" w:line="160" w:lineRule="exact"/>
              <w:rPr>
                <w:sz w:val="16"/>
                <w:szCs w:val="16"/>
              </w:rPr>
            </w:pPr>
          </w:p>
        </w:tc>
      </w:tr>
    </w:tbl>
    <w:p w14:paraId="6F52221F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3CF3F92C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22DA60BC">
          <v:group id="_x0000_s3746" style="position:absolute;left:0;text-align:left;margin-left:48.65pt;margin-top:26.8pt;width:27.45pt;height:10.2pt;z-index:-12173;mso-position-horizontal-relative:page" coordorigin="973,536" coordsize="549,204">
            <v:shape id="_x0000_s3757" style="position:absolute;left:979;top:542;width:538;height:190" coordorigin="979,542" coordsize="538,190" path="m979,693r,-112l979,576r1,-5l982,566r2,-5l986,557r4,-3l994,550r4,-3l1003,545r5,-2l1013,542r5,l1477,542r5,l1487,543r5,2l1497,547r4,3l1505,554r4,3l1511,561r2,5l1515,571r1,5l1516,581r,112l1516,699r-1,5l1513,708r-2,5l1477,733r-459,l1013,733r-5,-1l1003,730r-5,-2l982,708r-2,-4l979,699r,-6xe" filled="f" strokeweight=".19761mm">
              <v:path arrowok="t"/>
            </v:shape>
            <v:shape id="_x0000_s3756" type="#_x0000_t75" style="position:absolute;left:974;top:539;width:547;height:202">
              <v:imagedata r:id="rId32" o:title=""/>
            </v:shape>
            <v:shape id="_x0000_s3755" style="position:absolute;left:1286;top:626;width:60;height:63" coordorigin="1286,626" coordsize="60,63" path="m1286,659r,9l1289,676r5,5l1300,686r8,3l1327,689r8,-1l1341,685r,-14l1336,674r-6,2l1312,676r-6,-4l1305,663r41,l1346,646r-2,-7l1339,634r-5,-5l1327,626r-9,l1312,640r5,-1l1325,639r3,4l1328,652r-23,l1309,626r-8,3l1295,635r-6,6l1286,649r,10xe" fillcolor="#ababab" stroked="f">
              <v:path arrowok="t"/>
            </v:shape>
            <v:shape id="_x0000_s3754" style="position:absolute;left:1305;top:626;width:12;height:25" coordorigin="1305,626" coordsize="12,25" path="m1309,626r-4,26l1307,645r5,-5l1318,626r-9,xe" fillcolor="#ababab" stroked="f">
              <v:path arrowok="t"/>
            </v:shape>
            <v:shape id="_x0000_s3753" style="position:absolute;left:1353;top:626;width:52;height:63" coordorigin="1353,626" coordsize="52,63" path="m1378,626r-9,3l1363,635r-7,6l1353,649r,19l1356,675r6,6l1368,686r8,3l1394,689r6,-1l1405,685r,-14l1400,673r-5,2l1385,675r-4,-2l1375,667r-2,-4l1373,652r2,-4l1381,642r5,-2l1396,640r5,2l1405,645r,-16l1401,627r-5,-1l1378,626xe" fillcolor="#ababab" stroked="f">
              <v:path arrowok="t"/>
            </v:shape>
            <v:shape id="_x0000_s3752" style="position:absolute;left:1409;top:609;width:44;height:80" coordorigin="1409,609" coordsize="44,80" path="m1439,672r,-31l1453,641r,-13l1439,628r,-19l1419,615r,13l1409,628r,13l1419,641r,41l1426,689r19,l1450,688r3,-1l1453,673r-2,1l1446,675r-5,l1439,672xe" fillcolor="#ababab" stroked="f">
              <v:path arrowok="t"/>
            </v:shape>
            <v:shape id="_x0000_s3751" style="position:absolute;left:1118;top:626;width:68;height:63" coordorigin="1118,626" coordsize="68,63" path="m1121,675r6,6l1133,686r5,-17l1138,652r1,-4l1142,645r6,-5l1162,640r4,6l1166,669r-4,6l1162,689r9,-3l1177,680r6,-5l1186,667r,-19l1183,640r-6,-5l1171,629r-8,-3l1142,626r-8,3l1127,635r-6,5l1118,648r,19l1121,675xe" fillcolor="#ababab" stroked="f">
              <v:path arrowok="t"/>
            </v:shape>
            <v:shape id="_x0000_s3750" style="position:absolute;left:1041;top:602;width:69;height:87" coordorigin="1041,602" coordsize="69,87" path="m1041,647r,13l1045,670r8,8l1061,685r10,4l1095,689r9,-1l1110,685r,-18l1104,671r-7,2l1081,673r-7,-3l1069,665r-4,-4l1062,654r,-16l1065,631r5,-5l1075,621r7,-3l1098,618r6,2l1110,624r,-19l1104,603r-7,-1l1074,602r-11,4l1054,615r-8,8l1041,634r,13xe" fillcolor="#ababab" stroked="f">
              <v:path arrowok="t"/>
            </v:shape>
            <v:shape id="_x0000_s3749" style="position:absolute;left:1133;top:669;width:29;height:20" coordorigin="1133,669" coordsize="29,20" path="m1138,669r-5,17l1141,689r21,l1162,675r-19,l1138,669xe" fillcolor="#ababab" stroked="f">
              <v:path arrowok="t"/>
            </v:shape>
            <v:shape id="_x0000_s3748" style="position:absolute;left:1194;top:627;width:41;height:61" coordorigin="1194,627" coordsize="41,61" path="m1230,627r-8,l1217,631r-4,8l1213,639r,-11l1194,628r,60l1213,688r,-34l1217,647r5,-5l1230,642r5,2l1235,627r-5,xe" fillcolor="#ababab" stroked="f">
              <v:path arrowok="t"/>
            </v:shape>
            <v:shape id="_x0000_s3747" style="position:absolute;left:1242;top:627;width:41;height:61" coordorigin="1242,627" coordsize="41,61" path="m1278,627r-8,l1265,631r-4,8l1261,639r,-11l1242,628r,60l1261,688r,-34l1265,647r5,-5l1278,642r5,2l1283,627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2EBDD31B">
          <v:shape id="_x0000_i1096" type="#_x0000_t75" style="width:8.25pt;height:6pt">
            <v:imagedata r:id="rId16" o:title=""/>
          </v:shape>
        </w:pict>
      </w:r>
    </w:p>
    <w:p w14:paraId="76AAD4D6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12B41D5E" w14:textId="77777777" w:rsidR="00283D51" w:rsidRDefault="00283D51">
      <w:pPr>
        <w:spacing w:line="200" w:lineRule="exact"/>
      </w:pPr>
    </w:p>
    <w:p w14:paraId="22D749EF" w14:textId="77777777" w:rsidR="00283D51" w:rsidRDefault="00283D51">
      <w:pPr>
        <w:spacing w:line="200" w:lineRule="exact"/>
      </w:pPr>
    </w:p>
    <w:p w14:paraId="383C24CD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  <w:sectPr w:rsidR="00283D51">
          <w:footerReference w:type="default" r:id="rId60"/>
          <w:pgSz w:w="12240" w:h="15840"/>
          <w:pgMar w:top="460" w:right="380" w:bottom="280" w:left="380" w:header="267" w:footer="227" w:gutter="0"/>
          <w:pgNumType w:start="2"/>
          <w:cols w:space="720"/>
        </w:sect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765C912E" w14:textId="77777777" w:rsidR="00283D51" w:rsidRDefault="00283D51">
      <w:pPr>
        <w:spacing w:line="200" w:lineRule="exact"/>
      </w:pPr>
    </w:p>
    <w:p w14:paraId="583A8134" w14:textId="77777777" w:rsidR="00283D51" w:rsidRDefault="00283D51">
      <w:pPr>
        <w:spacing w:line="200" w:lineRule="exact"/>
      </w:pPr>
    </w:p>
    <w:p w14:paraId="577B8C85" w14:textId="77777777" w:rsidR="00283D51" w:rsidRDefault="00283D51">
      <w:pPr>
        <w:spacing w:before="9" w:line="260" w:lineRule="exact"/>
        <w:rPr>
          <w:sz w:val="26"/>
          <w:szCs w:val="26"/>
        </w:rPr>
      </w:pPr>
    </w:p>
    <w:p w14:paraId="39CAA1FC" w14:textId="77777777" w:rsidR="00283D51" w:rsidRDefault="00000000">
      <w:pPr>
        <w:spacing w:before="16"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43587F3C">
          <v:group id="_x0000_s3731" style="position:absolute;left:0;text-align:left;margin-left:45.85pt;margin-top:16.3pt;width:520.95pt;height:20.75pt;z-index:-12172;mso-position-horizontal-relative:page" coordorigin="917,326" coordsize="10419,415">
            <v:shape id="_x0000_s3744" style="position:absolute;left:923;top:331;width:10408;height:403" coordorigin="923,331" coordsize="10408,403" path="m923,696r,-325l923,365r1,-5l926,356r2,-5l930,347r4,-4l938,339r4,-3l947,334r5,-2l957,331r5,l11292,331r5,l11302,332r5,2l11311,336r5,3l11319,343r4,4l11326,351r2,5l11330,360r1,5l11331,371r,325l11331,701r-1,5l11328,711r-2,4l11292,735,962,735,926,711r-2,-5l923,701r,-5xe" filled="f" strokecolor="#8f939d" strokeweight=".19761mm">
              <v:path arrowok="t"/>
            </v:shape>
            <v:shape id="_x0000_s3743" type="#_x0000_t75" style="position:absolute;left:936;top:342;width:10382;height:384">
              <v:imagedata r:id="rId61" o:title=""/>
            </v:shape>
            <v:shape id="_x0000_s3742" style="position:absolute;left:1067;top:490;width:386;height:147" coordorigin="1067,490" coordsize="386,147" path="m1392,581r-2,-6l1390,550r2,-7l1397,538r,-13l1390,536r,l1390,522r-13,l1377,637r13,l1390,590r,l1396,598r1,-13l1392,581xe" fillcolor="#484f56" stroked="f">
              <v:path arrowok="t"/>
            </v:shape>
            <v:shape id="_x0000_s3741" style="position:absolute;left:1067;top:490;width:386;height:147" coordorigin="1067,490" coordsize="386,147" path="m1111,490r-14,l1097,581r-6,10l1074,591r-7,-3l1067,601r7,2l1088,603r8,-4l1102,592r6,-7l1111,574r,-84xe" fillcolor="#484f56" stroked="f">
              <v:path arrowok="t"/>
            </v:shape>
            <v:shape id="_x0000_s3740" style="position:absolute;left:1067;top:490;width:386;height:147" coordorigin="1067,490" coordsize="386,147" path="m1191,601r13,l1204,522r-13,l1191,575r-2,6l1184,585r-4,5l1175,592r-20,l1148,584r,-62l1135,522r,47l1135,576r9,20l1165,603r11,l1185,598r5,-10l1191,588r,13xe" fillcolor="#484f56" stroked="f">
              <v:path arrowok="t"/>
            </v:shape>
            <v:shape id="_x0000_s3739" style="position:absolute;left:1067;top:490;width:386;height:147" coordorigin="1067,490" coordsize="386,147" path="m1252,525r-6,9l1246,534r,-12l1233,522r,79l1246,601r,-53l1248,542r4,-4l1255,533r5,-2l1279,531r6,7l1285,601r13,l1298,549r2,-6l1304,538r4,-5l1313,531r13,l1330,533r3,3l1336,540r1,7l1337,601r14,l1351,549r-8,-22l1323,520r-12,l1302,525r-6,11l1294,531r-3,-4l1287,524r-4,-3l1278,520r-17,l1252,525xe" fillcolor="#484f56" stroked="f">
              <v:path arrowok="t"/>
            </v:shape>
            <v:shape id="_x0000_s3738" style="position:absolute;left:1067;top:490;width:386;height:147" coordorigin="1067,490" coordsize="386,147" path="m1436,599r7,-8l1450,583r3,-11l1453,547r-3,-9l1444,531r-6,-8l1430,520r-24,l1397,525r,13l1402,533r6,-2l1423,531r6,2l1433,538r4,5l1440,550r,19l1437,577r-4,6l1428,589r-6,3l1407,592r-6,-2l1397,585r-1,13l1404,603r23,l1436,599xe" fillcolor="#484f56" stroked="f">
              <v:path arrowok="t"/>
            </v:shape>
            <v:shape id="_x0000_s3737" style="position:absolute;left:1506;top:498;width:245;height:104" coordorigin="1506,498" coordsize="245,104" path="m1589,584r-5,-5l1586,599r10,4l1594,589r-5,-5xe" fillcolor="#484f56" stroked="f">
              <v:path arrowok="t"/>
            </v:shape>
            <v:shape id="_x0000_s3736" style="position:absolute;left:1506;top:498;width:245;height:104" coordorigin="1506,498" coordsize="245,104" path="m1568,562r,13l1571,584r8,8l1586,599r-2,-20l1581,571r,-19l1584,544r5,-5l1594,533r7,-2l1618,531r6,2l1629,539r5,5l1636,552r,19l1634,579r-5,5l1624,590r-6,2l1601,592r-7,-3l1596,603r25,l1631,599r7,-8l1646,584r4,-10l1650,548r-4,-10l1639,531r-7,-7l1623,520r-26,l1587,524r-8,7l1572,539r-4,10l1568,562xe" fillcolor="#484f56" stroked="f">
              <v:path arrowok="t"/>
            </v:shape>
            <v:shape id="_x0000_s3735" style="position:absolute;left:1506;top:498;width:245;height:104" coordorigin="1506,498" coordsize="245,104" path="m1660,592r,4l1665,602r4,1l1674,602r4,-6l1678,592r-4,-6l1669,585r-4,1l1660,592xe" fillcolor="#484f56" stroked="f">
              <v:path arrowok="t"/>
            </v:shape>
            <v:shape id="_x0000_s3734" style="position:absolute;left:1506;top:498;width:245;height:104" coordorigin="1506,498" coordsize="245,104" path="m1694,592r,4l1698,602r5,1l1708,602r4,-6l1712,592r-4,-6l1703,585r-5,1l1694,592xe" fillcolor="#484f56" stroked="f">
              <v:path arrowok="t"/>
            </v:shape>
            <v:shape id="_x0000_s3733" style="position:absolute;left:1506;top:498;width:245;height:104" coordorigin="1506,498" coordsize="245,104" path="m1732,592r,4l1737,602r4,1l1746,602r4,-6l1750,592r-4,-6l1741,585r-4,1l1732,592xe" fillcolor="#484f56" stroked="f">
              <v:path arrowok="t"/>
            </v:shape>
            <v:shape id="_x0000_s3732" style="position:absolute;left:1506;top:498;width:245;height:104" coordorigin="1506,498" coordsize="245,104" path="m1534,583r,-50l1554,533r,-11l1534,522r,-24l1520,502r,20l1506,522r,11l1520,533r,62l1527,603r20,l1551,602r3,-2l1554,589r-2,2l1546,592r-5,l1536,589r-2,-6xe" fillcolor="#484f56" stroked="f">
              <v:path arrowok="t"/>
            </v:shape>
            <w10:wrap anchorx="page"/>
          </v:group>
        </w:pict>
      </w:r>
      <w:hyperlink r:id="rId62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d</w:t>
        </w:r>
      </w:hyperlink>
    </w:p>
    <w:p w14:paraId="2DB507F4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14FEF974" w14:textId="77777777" w:rsidR="00283D51" w:rsidRDefault="00283D51">
      <w:pPr>
        <w:spacing w:line="200" w:lineRule="exact"/>
      </w:pPr>
    </w:p>
    <w:p w14:paraId="14B49A81" w14:textId="77777777" w:rsidR="00283D51" w:rsidRDefault="00283D51">
      <w:pPr>
        <w:spacing w:line="200" w:lineRule="exact"/>
      </w:pPr>
    </w:p>
    <w:p w14:paraId="6F9805A7" w14:textId="77777777" w:rsidR="00283D51" w:rsidRDefault="00000000">
      <w:pPr>
        <w:spacing w:before="16"/>
        <w:ind w:left="6654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27" w:gutter="0"/>
          <w:cols w:space="720"/>
        </w:sectPr>
      </w:pPr>
      <w:hyperlink r:id="rId63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4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361DB9C0" w14:textId="77777777" w:rsidR="00283D51" w:rsidRDefault="00283D51">
      <w:pPr>
        <w:spacing w:line="200" w:lineRule="exact"/>
      </w:pPr>
    </w:p>
    <w:p w14:paraId="2D6BCBC0" w14:textId="77777777" w:rsidR="00283D51" w:rsidRDefault="00283D51">
      <w:pPr>
        <w:spacing w:line="200" w:lineRule="exact"/>
      </w:pPr>
    </w:p>
    <w:p w14:paraId="1B7445CA" w14:textId="77777777" w:rsidR="00283D51" w:rsidRDefault="00283D51">
      <w:pPr>
        <w:spacing w:line="200" w:lineRule="exact"/>
      </w:pPr>
    </w:p>
    <w:p w14:paraId="56A62355" w14:textId="77777777" w:rsidR="00283D51" w:rsidRDefault="00283D51">
      <w:pPr>
        <w:spacing w:line="200" w:lineRule="exact"/>
      </w:pPr>
    </w:p>
    <w:p w14:paraId="3EA662A0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10225970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64">
        <w:proofErr w:type="spellStart"/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2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65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66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2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67"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-3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it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1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68"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4: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10CDD1D7" w14:textId="77777777" w:rsidR="00283D51" w:rsidRDefault="00283D51">
      <w:pPr>
        <w:spacing w:line="200" w:lineRule="exact"/>
      </w:pPr>
    </w:p>
    <w:p w14:paraId="42F7E8C4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0D6B8A5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BA981DE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0E7F33E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30EB604F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1A5CB0B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06B56BE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3EA8F0B6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0DA93C3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C6375BE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65E9A521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227452A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7954E4C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4511E4B3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F70D5ED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6CBD75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5A7F7FAB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69"/>
          <w:footerReference w:type="default" r:id="rId70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68519863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1D5002EE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4</w:t>
      </w:r>
    </w:p>
    <w:p w14:paraId="218D2CB2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35160520">
          <v:group id="_x0000_s3728" style="position:absolute;left:0;text-align:left;margin-left:38.15pt;margin-top:28.25pt;width:537.8pt;height:48.75pt;z-index:-12170;mso-position-horizontal-relative:page;mso-position-vertical-relative:page" coordorigin="763,565" coordsize="10756,975">
            <v:shape id="_x0000_s3730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729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3FF86009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36891C07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4504FB74" w14:textId="77777777" w:rsidR="00283D51" w:rsidRDefault="00283D51">
      <w:pPr>
        <w:spacing w:line="200" w:lineRule="exact"/>
      </w:pPr>
    </w:p>
    <w:p w14:paraId="6B2F72D8" w14:textId="77777777" w:rsidR="00283D51" w:rsidRDefault="00283D51">
      <w:pPr>
        <w:spacing w:line="200" w:lineRule="exact"/>
      </w:pPr>
    </w:p>
    <w:p w14:paraId="1655C347" w14:textId="77777777" w:rsidR="00283D51" w:rsidRDefault="00283D51">
      <w:pPr>
        <w:spacing w:before="13" w:line="220" w:lineRule="exact"/>
        <w:rPr>
          <w:sz w:val="22"/>
          <w:szCs w:val="22"/>
        </w:rPr>
      </w:pPr>
    </w:p>
    <w:p w14:paraId="7331498A" w14:textId="77777777" w:rsidR="00283D51" w:rsidRDefault="00000000">
      <w:pPr>
        <w:spacing w:before="35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pict w14:anchorId="28CF7EC8">
          <v:group id="_x0000_s3726" style="position:absolute;left:0;text-align:left;margin-left:48.9pt;margin-top:-.05pt;width:514.9pt;height:11.25pt;z-index:-12169;mso-position-horizontal-relative:page" coordorigin="978,-1" coordsize="10298,225">
            <v:shape id="_x0000_s3727" style="position:absolute;left:978;top:-1;width:10298;height:225" coordorigin="978,-1" coordsize="10298,225" path="m978,224r10298,l11276,-1,978,-1r,225xe" filled="f" strokecolor="#8f939d" strokeweight=".19761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nver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llowi</w:t>
      </w:r>
      <w:r>
        <w:rPr>
          <w:rFonts w:ascii="Consolas" w:eastAsia="Consolas" w:hAnsi="Consolas" w:cs="Consolas"/>
          <w:color w:val="1C1F24"/>
          <w:sz w:val="14"/>
          <w:szCs w:val="14"/>
        </w:rPr>
        <w:t>ng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al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orith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prog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fin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it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time</w:t>
      </w:r>
    </w:p>
    <w:p w14:paraId="44DF2FAA" w14:textId="77777777" w:rsidR="00283D51" w:rsidRDefault="00283D51">
      <w:pPr>
        <w:spacing w:before="19" w:line="200" w:lineRule="exact"/>
      </w:pPr>
    </w:p>
    <w:p w14:paraId="41346267" w14:textId="77777777" w:rsidR="00283D51" w:rsidRDefault="00000000">
      <w:pPr>
        <w:spacing w:before="35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mplex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y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coun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z w:val="14"/>
          <w:szCs w:val="14"/>
        </w:rPr>
        <w:t>.</w:t>
      </w:r>
    </w:p>
    <w:p w14:paraId="11AFD480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2177E621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uncti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>n)</w:t>
      </w:r>
    </w:p>
    <w:p w14:paraId="0FC4393D" w14:textId="77777777" w:rsidR="00283D51" w:rsidRDefault="00000000">
      <w:pPr>
        <w:spacing w:before="57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75D483F1" w14:textId="77777777" w:rsidR="00283D51" w:rsidRDefault="00000000">
      <w:pPr>
        <w:spacing w:before="47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0;</w:t>
      </w:r>
    </w:p>
    <w:p w14:paraId="74D6A9E3" w14:textId="77777777" w:rsidR="00283D51" w:rsidRDefault="00000000">
      <w:pPr>
        <w:spacing w:before="61"/>
        <w:ind w:left="926"/>
        <w:rPr>
          <w:rFonts w:ascii="Consolas" w:eastAsia="Consolas" w:hAnsi="Consolas" w:cs="Consolas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=n/</w:t>
      </w:r>
      <w:r>
        <w:rPr>
          <w:rFonts w:ascii="Consolas" w:eastAsia="Consolas" w:hAnsi="Consolas" w:cs="Consolas"/>
          <w:color w:val="1C1F24"/>
          <w:sz w:val="14"/>
          <w:szCs w:val="14"/>
        </w:rPr>
        <w:t>2;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&lt;</w:t>
      </w:r>
      <w:r>
        <w:rPr>
          <w:rFonts w:ascii="Consolas" w:eastAsia="Consolas" w:hAnsi="Consolas" w:cs="Consolas"/>
          <w:color w:val="1C1F24"/>
          <w:sz w:val="14"/>
          <w:szCs w:val="14"/>
        </w:rPr>
        <w:t>n;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++)</w:t>
      </w:r>
    </w:p>
    <w:p w14:paraId="6A4054AF" w14:textId="77777777" w:rsidR="00283D51" w:rsidRDefault="00000000">
      <w:pPr>
        <w:spacing w:before="47"/>
        <w:ind w:left="1248"/>
        <w:rPr>
          <w:rFonts w:ascii="Consolas" w:eastAsia="Consolas" w:hAnsi="Consolas" w:cs="Consolas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t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j=1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j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&lt;n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j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9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2</w:t>
      </w:r>
      <w:r>
        <w:rPr>
          <w:rFonts w:ascii="Consolas" w:eastAsia="Consolas" w:hAnsi="Consolas" w:cs="Consolas"/>
          <w:color w:val="1C1F24"/>
          <w:spacing w:val="8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j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</w:p>
    <w:p w14:paraId="40FDBB14" w14:textId="77777777" w:rsidR="00283D51" w:rsidRDefault="00000000">
      <w:pPr>
        <w:spacing w:before="62"/>
        <w:ind w:left="1570"/>
        <w:rPr>
          <w:rFonts w:ascii="Consolas" w:eastAsia="Consolas" w:hAnsi="Consolas" w:cs="Consolas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k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1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k&lt;n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k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k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2)</w:t>
      </w:r>
    </w:p>
    <w:p w14:paraId="60FED19E" w14:textId="77777777" w:rsidR="00283D51" w:rsidRDefault="00000000">
      <w:pPr>
        <w:spacing w:before="66"/>
        <w:ind w:left="1891"/>
        <w:rPr>
          <w:rFonts w:ascii="Consolas" w:eastAsia="Consolas" w:hAnsi="Consolas" w:cs="Consolas"/>
          <w:sz w:val="14"/>
          <w:szCs w:val="14"/>
        </w:rPr>
      </w:pPr>
      <w:r>
        <w:pict w14:anchorId="3B3F968C">
          <v:group id="_x0000_s3724" style="position:absolute;left:0;text-align:left;margin-left:48.9pt;margin-top:123.2pt;width:514.9pt;height:187.15pt;z-index:-12168;mso-position-horizontal-relative:page;mso-position-vertical-relative:page" coordorigin="978,2464" coordsize="10298,3743">
            <v:shape id="_x0000_s3725" style="position:absolute;left:978;top:2464;width:10298;height:3743" coordorigin="978,2464" coordsize="10298,3743" path="m978,6207r10298,l11276,2464r-10298,l978,6207xe" filled="f" strokecolor="#8f939d" strokeweight=".19761mm">
              <v:path arrowok="t"/>
            </v:shape>
            <w10:wrap anchorx="page" anchory="page"/>
          </v:group>
        </w:pic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c++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;</w:t>
      </w:r>
    </w:p>
    <w:p w14:paraId="2ABC950F" w14:textId="77777777" w:rsidR="00283D51" w:rsidRDefault="00000000">
      <w:pPr>
        <w:spacing w:before="42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1FAF2131" w14:textId="77777777" w:rsidR="00283D51" w:rsidRDefault="00283D51">
      <w:pPr>
        <w:spacing w:before="18" w:line="220" w:lineRule="exact"/>
        <w:rPr>
          <w:sz w:val="22"/>
          <w:szCs w:val="22"/>
        </w:rPr>
      </w:pPr>
    </w:p>
    <w:p w14:paraId="1C9905E2" w14:textId="77777777" w:rsidR="00283D51" w:rsidRDefault="00000000">
      <w:pPr>
        <w:spacing w:before="35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te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incre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en</w:t>
      </w:r>
      <w:r>
        <w:rPr>
          <w:rFonts w:ascii="Consolas" w:eastAsia="Consolas" w:hAnsi="Consolas" w:cs="Consolas"/>
          <w:color w:val="1C1F24"/>
          <w:sz w:val="14"/>
          <w:szCs w:val="14"/>
        </w:rPr>
        <w:t>t f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dec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arati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scanf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7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coun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var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abl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e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rintf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()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at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s.</w:t>
      </w:r>
    </w:p>
    <w:p w14:paraId="3583619B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0C443B1F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In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ut:</w:t>
      </w:r>
    </w:p>
    <w:p w14:paraId="309CD680" w14:textId="77777777" w:rsidR="00283D51" w:rsidRDefault="00000000">
      <w:pPr>
        <w:spacing w:before="61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posit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e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ege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</w:p>
    <w:p w14:paraId="0BDDB5DC" w14:textId="77777777" w:rsidR="00283D51" w:rsidRDefault="00000000">
      <w:pPr>
        <w:spacing w:before="62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Ou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pu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</w:p>
    <w:p w14:paraId="539665BA" w14:textId="77777777" w:rsidR="00283D51" w:rsidRDefault="00000000">
      <w:pPr>
        <w:spacing w:before="47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valu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ab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</w:p>
    <w:p w14:paraId="4BC9823C" w14:textId="77777777" w:rsidR="00283D51" w:rsidRDefault="00283D51">
      <w:pPr>
        <w:spacing w:line="200" w:lineRule="exact"/>
      </w:pPr>
    </w:p>
    <w:p w14:paraId="0C9626B2" w14:textId="77777777" w:rsidR="00283D51" w:rsidRDefault="00283D51">
      <w:pPr>
        <w:spacing w:line="200" w:lineRule="exact"/>
      </w:pPr>
    </w:p>
    <w:p w14:paraId="7757278B" w14:textId="77777777" w:rsidR="00283D51" w:rsidRDefault="00283D51">
      <w:pPr>
        <w:spacing w:before="12" w:line="280" w:lineRule="exact"/>
        <w:rPr>
          <w:sz w:val="28"/>
          <w:szCs w:val="28"/>
        </w:rPr>
      </w:pPr>
    </w:p>
    <w:p w14:paraId="6594F821" w14:textId="77777777" w:rsidR="00283D51" w:rsidRDefault="00000000">
      <w:pPr>
        <w:spacing w:before="16"/>
        <w:ind w:left="563" w:right="10245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w w:val="99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w w:val="99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w w:val="99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w w:val="99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:</w:t>
      </w:r>
    </w:p>
    <w:p w14:paraId="1EFFF4EA" w14:textId="77777777" w:rsidR="00283D51" w:rsidRDefault="00283D51">
      <w:pPr>
        <w:spacing w:before="6" w:line="100" w:lineRule="exact"/>
        <w:rPr>
          <w:sz w:val="11"/>
          <w:szCs w:val="11"/>
        </w:rPr>
      </w:pPr>
    </w:p>
    <w:p w14:paraId="5C637033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6DD44165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func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ion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</w:t>
      </w:r>
    </w:p>
    <w:p w14:paraId="02DDBCFA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FA76AE9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count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4BD26F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c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78BC22C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7A4C490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/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7159318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01B8BDD7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61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757847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z w:val="16"/>
          <w:szCs w:val="16"/>
        </w:rPr>
        <w:t>2</w:t>
      </w:r>
      <w:r>
        <w:rPr>
          <w:rFonts w:ascii="Consolas" w:eastAsia="Consolas" w:hAnsi="Consolas" w:cs="Consolas"/>
          <w:color w:val="895B3A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*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j)</w:t>
      </w:r>
    </w:p>
    <w:p w14:paraId="6381E59B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09525F6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  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821A73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  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k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k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*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E18AB70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375EC5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         </w:t>
      </w:r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DF7800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         </w:t>
      </w:r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AF71A2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117F552D">
          <v:group id="_x0000_s3683" style="position:absolute;left:0;text-align:left;margin-left:49.15pt;margin-top:358.95pt;width:516.05pt;height:340.75pt;z-index:-12171;mso-position-horizontal-relative:page;mso-position-vertical-relative:page" coordorigin="983,7179" coordsize="10321,6815">
            <v:shape id="_x0000_s3723" style="position:absolute;left:999;top:7195;width:547;height:0" coordorigin="999,7195" coordsize="547,0" path="m999,7195r547,e" filled="f" strokecolor="#a8a8a8" strokeweight=".82pt">
              <v:path arrowok="t"/>
            </v:shape>
            <v:shape id="_x0000_s3722" style="position:absolute;left:1546;top:7195;width:14;height:0" coordorigin="1546,7195" coordsize="14,0" path="m1546,7195r14,e" filled="f" strokecolor="#a8a8a8" strokeweight=".82pt">
              <v:path arrowok="t"/>
            </v:shape>
            <v:shape id="_x0000_s3721" style="position:absolute;left:1560;top:7195;width:9729;height:0" coordorigin="1560,7195" coordsize="9729,0" path="m1560,7195r9729,e" filled="f" strokecolor="#a8a8a8" strokeweight=".82pt">
              <v:path arrowok="t"/>
            </v:shape>
            <v:shape id="_x0000_s3720" style="position:absolute;left:1553;top:7202;width:0;height:216" coordorigin="1553,7202" coordsize="0,216" path="m1553,7202r,216e" filled="f" strokecolor="#adaeac" strokeweight=".82pt">
              <v:path arrowok="t"/>
            </v:shape>
            <v:shape id="_x0000_s3719" style="position:absolute;left:1553;top:7418;width:0;height:202" coordorigin="1553,7418" coordsize="0,202" path="m1553,7418r,202e" filled="f" strokeweight=".82pt">
              <v:path arrowok="t"/>
            </v:shape>
            <v:shape id="_x0000_s3718" style="position:absolute;left:1553;top:7620;width:0;height:202" coordorigin="1553,7620" coordsize="0,202" path="m1553,7620r,202e" filled="f" strokeweight=".82pt">
              <v:path arrowok="t"/>
            </v:shape>
            <v:shape id="_x0000_s3717" style="position:absolute;left:1553;top:7822;width:0;height:202" coordorigin="1553,7822" coordsize="0,202" path="m1553,7822r,201e" filled="f" strokeweight=".82pt">
              <v:path arrowok="t"/>
            </v:shape>
            <v:shape id="_x0000_s3716" style="position:absolute;left:1553;top:8023;width:0;height:202" coordorigin="1553,8023" coordsize="0,202" path="m1553,8023r,202e" filled="f" strokeweight=".82pt">
              <v:path arrowok="t"/>
            </v:shape>
            <v:shape id="_x0000_s3715" style="position:absolute;left:1553;top:8225;width:0;height:197" coordorigin="1553,8225" coordsize="0,197" path="m1553,8225r,197e" filled="f" strokeweight=".82pt">
              <v:path arrowok="t"/>
            </v:shape>
            <v:shape id="_x0000_s3714" style="position:absolute;left:1553;top:8422;width:0;height:202" coordorigin="1553,8422" coordsize="0,202" path="m1553,8422r,201e" filled="f" strokeweight=".82pt">
              <v:path arrowok="t"/>
            </v:shape>
            <v:shape id="_x0000_s3713" style="position:absolute;left:1553;top:8623;width:0;height:202" coordorigin="1553,8623" coordsize="0,202" path="m1553,8623r,202e" filled="f" strokeweight=".82pt">
              <v:path arrowok="t"/>
            </v:shape>
            <v:shape id="_x0000_s3712" style="position:absolute;left:1553;top:8825;width:0;height:202" coordorigin="1553,8825" coordsize="0,202" path="m1553,8825r,201e" filled="f" strokeweight=".82pt">
              <v:path arrowok="t"/>
            </v:shape>
            <v:shape id="_x0000_s3711" style="position:absolute;left:1553;top:9026;width:0;height:202" coordorigin="1553,9026" coordsize="0,202" path="m1553,9026r,202e" filled="f" strokeweight=".82pt">
              <v:path arrowok="t"/>
            </v:shape>
            <v:shape id="_x0000_s3710" style="position:absolute;left:1553;top:9228;width:0;height:202" coordorigin="1553,9228" coordsize="0,202" path="m1553,9228r,202e" filled="f" strokeweight=".82pt">
              <v:path arrowok="t"/>
            </v:shape>
            <v:shape id="_x0000_s3709" style="position:absolute;left:1553;top:9430;width:0;height:202" coordorigin="1553,9430" coordsize="0,202" path="m1553,9430r,202e" filled="f" strokeweight=".82pt">
              <v:path arrowok="t"/>
            </v:shape>
            <v:shape id="_x0000_s3708" style="position:absolute;left:1553;top:9632;width:0;height:202" coordorigin="1553,9632" coordsize="0,202" path="m1553,9632r,201e" filled="f" strokeweight=".82pt">
              <v:path arrowok="t"/>
            </v:shape>
            <v:shape id="_x0000_s3707" style="position:absolute;left:1553;top:9833;width:0;height:197" coordorigin="1553,9833" coordsize="0,197" path="m1553,9833r,197e" filled="f" strokeweight=".82pt">
              <v:path arrowok="t"/>
            </v:shape>
            <v:shape id="_x0000_s3706" style="position:absolute;left:1553;top:10030;width:0;height:202" coordorigin="1553,10030" coordsize="0,202" path="m1553,10030r,202e" filled="f" strokeweight=".82pt">
              <v:path arrowok="t"/>
            </v:shape>
            <v:shape id="_x0000_s3705" style="position:absolute;left:1553;top:10232;width:0;height:202" coordorigin="1553,10232" coordsize="0,202" path="m1553,10232r,201e" filled="f" strokeweight=".82pt">
              <v:path arrowok="t"/>
            </v:shape>
            <v:shape id="_x0000_s3704" style="position:absolute;left:1553;top:10433;width:0;height:202" coordorigin="1553,10433" coordsize="0,202" path="m1553,10433r,202e" filled="f" strokeweight=".82pt">
              <v:path arrowok="t"/>
            </v:shape>
            <v:shape id="_x0000_s3703" style="position:absolute;left:1553;top:10635;width:0;height:202" coordorigin="1553,10635" coordsize="0,202" path="m1553,10635r,202e" filled="f" strokeweight=".82pt">
              <v:path arrowok="t"/>
            </v:shape>
            <v:shape id="_x0000_s3702" style="position:absolute;left:1553;top:10837;width:0;height:202" coordorigin="1553,10837" coordsize="0,202" path="m1553,10837r,202e" filled="f" strokeweight=".82pt">
              <v:path arrowok="t"/>
            </v:shape>
            <v:shape id="_x0000_s3701" style="position:absolute;left:1553;top:11039;width:0;height:202" coordorigin="1553,11039" coordsize="0,202" path="m1553,11039r,201e" filled="f" strokeweight=".82pt">
              <v:path arrowok="t"/>
            </v:shape>
            <v:shape id="_x0000_s3700" style="position:absolute;left:1553;top:11240;width:0;height:202" coordorigin="1553,11240" coordsize="0,202" path="m1553,11240r,202e" filled="f" strokeweight=".82pt">
              <v:path arrowok="t"/>
            </v:shape>
            <v:shape id="_x0000_s3699" style="position:absolute;left:1553;top:11442;width:0;height:197" coordorigin="1553,11442" coordsize="0,197" path="m1553,11442r,197e" filled="f" strokeweight=".82pt">
              <v:path arrowok="t"/>
            </v:shape>
            <v:shape id="_x0000_s3698" style="position:absolute;left:1553;top:11639;width:0;height:202" coordorigin="1553,11639" coordsize="0,202" path="m1553,11639r,201e" filled="f" strokeweight=".82pt">
              <v:path arrowok="t"/>
            </v:shape>
            <v:shape id="_x0000_s3697" style="position:absolute;left:1553;top:11840;width:0;height:202" coordorigin="1553,11840" coordsize="0,202" path="m1553,11840r,202e" filled="f" strokeweight=".82pt">
              <v:path arrowok="t"/>
            </v:shape>
            <v:shape id="_x0000_s3696" style="position:absolute;left:1553;top:12042;width:0;height:202" coordorigin="1553,12042" coordsize="0,202" path="m1553,12042r,201e" filled="f" strokeweight=".82pt">
              <v:path arrowok="t"/>
            </v:shape>
            <v:shape id="_x0000_s3695" style="position:absolute;left:1553;top:12243;width:0;height:202" coordorigin="1553,12243" coordsize="0,202" path="m1553,12243r,202e" filled="f" strokeweight=".82pt">
              <v:path arrowok="t"/>
            </v:shape>
            <v:shape id="_x0000_s3694" style="position:absolute;left:1553;top:12445;width:0;height:202" coordorigin="1553,12445" coordsize="0,202" path="m1553,12445r,202e" filled="f" strokeweight=".82pt">
              <v:path arrowok="t"/>
            </v:shape>
            <v:shape id="_x0000_s3693" style="position:absolute;left:1553;top:12647;width:0;height:202" coordorigin="1553,12647" coordsize="0,202" path="m1553,12647r,202e" filled="f" strokeweight=".82pt">
              <v:path arrowok="t"/>
            </v:shape>
            <v:shape id="_x0000_s3692" style="position:absolute;left:1553;top:12849;width:0;height:202" coordorigin="1553,12849" coordsize="0,202" path="m1553,12849r,201e" filled="f" strokeweight=".82pt">
              <v:path arrowok="t"/>
            </v:shape>
            <v:shape id="_x0000_s3691" style="position:absolute;left:1553;top:13050;width:0;height:197" coordorigin="1553,13050" coordsize="0,197" path="m1553,13050r,197e" filled="f" strokeweight=".82pt">
              <v:path arrowok="t"/>
            </v:shape>
            <v:shape id="_x0000_s3690" style="position:absolute;left:1553;top:13247;width:0;height:202" coordorigin="1553,13247" coordsize="0,202" path="m1553,13247r,202e" filled="f" strokeweight=".82pt">
              <v:path arrowok="t"/>
            </v:shape>
            <v:shape id="_x0000_s3689" style="position:absolute;left:1553;top:13449;width:0;height:187" coordorigin="1553,13449" coordsize="0,187" path="m1553,13449r,187e" filled="f" strokeweight=".82pt">
              <v:path arrowok="t"/>
            </v:shape>
            <v:shape id="_x0000_s3688" style="position:absolute;left:992;top:7188;width:0;height:6799" coordorigin="992,7188" coordsize="0,6799" path="m992,7188r,6798e" filled="f" strokecolor="#a8a8a8" strokeweight=".82pt">
              <v:path arrowok="t"/>
            </v:shape>
            <v:shape id="_x0000_s3687" style="position:absolute;left:999;top:13979;width:10290;height:0" coordorigin="999,13979" coordsize="10290,0" path="m999,13979r10290,e" filled="f" strokecolor="#a8a8a8" strokeweight=".82pt">
              <v:path arrowok="t"/>
            </v:shape>
            <v:shape id="_x0000_s3686" style="position:absolute;left:11296;top:7188;width:0;height:6799" coordorigin="11296,7188" coordsize="0,6799" path="m11296,7188r,6798e" filled="f" strokecolor="#a8a8a8" strokeweight=".82pt">
              <v:path arrowok="t"/>
            </v:shape>
            <v:shape id="_x0000_s3685" style="position:absolute;left:11183;top:13818;width:101;height:101" coordorigin="11183,13818" coordsize="101,101" path="m11284,13818r-101,101e" filled="f" strokeweight=".39525mm">
              <v:path arrowok="t"/>
            </v:shape>
            <v:shape id="_x0000_s3684" style="position:absolute;left:11239;top:13874;width:45;height:45" coordorigin="11239,13874" coordsize="45,45" path="m11284,13874r-45,45e" filled="f" strokeweight=".39525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         </w:t>
      </w:r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4B432C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 }</w:t>
      </w:r>
      <w:proofErr w:type="gramEnd"/>
    </w:p>
    <w:p w14:paraId="500D9F04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  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59A2D4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6C8BC6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DF1E9E2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4A64AD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A90BA8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count;</w:t>
      </w:r>
    </w:p>
    <w:p w14:paraId="2D50598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E88833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26</w:t>
      </w:r>
    </w:p>
    <w:p w14:paraId="561F8F2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13C3BCD6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730264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6D391EA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35AA51E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uncti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(n)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77D5AD3" w14:textId="77777777" w:rsidR="00283D51" w:rsidRDefault="00000000">
      <w:pPr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71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F120BD8" w14:textId="77777777" w:rsidR="00283D51" w:rsidRDefault="00283D51">
      <w:pPr>
        <w:spacing w:before="2" w:line="100" w:lineRule="exact"/>
        <w:rPr>
          <w:sz w:val="10"/>
          <w:szCs w:val="10"/>
        </w:rPr>
      </w:pPr>
    </w:p>
    <w:p w14:paraId="225D4A57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5AE58919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F9C298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AB3D00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500589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FF13F1F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0F66C0" w14:textId="77777777" w:rsidR="00283D51" w:rsidRDefault="00283D51"/>
        </w:tc>
      </w:tr>
      <w:tr w:rsidR="00283D51" w14:paraId="36A7587F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2C96A83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5CF34A6E">
                <v:shape id="_x0000_i1097" type="#_x0000_t75" style="width:7.5pt;height:6pt">
                  <v:imagedata r:id="rId16" o:title=""/>
                </v:shape>
              </w:pict>
            </w:r>
          </w:p>
          <w:p w14:paraId="7407E2AD" w14:textId="77777777" w:rsidR="00283D51" w:rsidRDefault="00283D51">
            <w:pPr>
              <w:spacing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D9004CD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151359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94264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8E6A88" w14:textId="77777777" w:rsidR="00283D51" w:rsidRDefault="0098029A">
            <w:pPr>
              <w:spacing w:before="94"/>
              <w:ind w:left="78"/>
              <w:rPr>
                <w:sz w:val="12"/>
                <w:szCs w:val="12"/>
              </w:rPr>
            </w:pPr>
            <w:r>
              <w:pict w14:anchorId="7C7B48CE">
                <v:shape id="_x0000_i1098" type="#_x0000_t75" style="width:7.5pt;height:6pt">
                  <v:imagedata r:id="rId16" o:title=""/>
                </v:shape>
              </w:pict>
            </w:r>
          </w:p>
          <w:p w14:paraId="5099C855" w14:textId="77777777" w:rsidR="00283D51" w:rsidRDefault="00283D51">
            <w:pPr>
              <w:spacing w:line="160" w:lineRule="exact"/>
              <w:rPr>
                <w:sz w:val="16"/>
                <w:szCs w:val="16"/>
              </w:rPr>
            </w:pPr>
          </w:p>
        </w:tc>
      </w:tr>
      <w:tr w:rsidR="00283D51" w14:paraId="3CF14099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CFABE07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20A507CA">
                <v:shape id="_x0000_i1099" type="#_x0000_t75" style="width:7.5pt;height:6pt">
                  <v:imagedata r:id="rId16" o:title=""/>
                </v:shape>
              </w:pict>
            </w:r>
          </w:p>
          <w:p w14:paraId="4A58EDBB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A4FAF2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43BF1D9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BA0D29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E97DD58" w14:textId="77777777" w:rsidR="00283D51" w:rsidRDefault="0098029A">
            <w:pPr>
              <w:spacing w:before="92"/>
              <w:ind w:left="78"/>
              <w:rPr>
                <w:sz w:val="12"/>
                <w:szCs w:val="12"/>
              </w:rPr>
            </w:pPr>
            <w:r>
              <w:pict w14:anchorId="76289B15">
                <v:shape id="_x0000_i1100" type="#_x0000_t75" style="width:7.5pt;height:6pt">
                  <v:imagedata r:id="rId16" o:title=""/>
                </v:shape>
              </w:pict>
            </w:r>
          </w:p>
          <w:p w14:paraId="2313780D" w14:textId="77777777" w:rsidR="00283D51" w:rsidRDefault="00283D51">
            <w:pPr>
              <w:spacing w:before="2" w:line="160" w:lineRule="exact"/>
              <w:rPr>
                <w:sz w:val="16"/>
                <w:szCs w:val="16"/>
              </w:rPr>
            </w:pPr>
          </w:p>
        </w:tc>
      </w:tr>
    </w:tbl>
    <w:p w14:paraId="0E47F810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7A04466A" w14:textId="77777777" w:rsidR="00283D51" w:rsidRDefault="00000000">
      <w:pPr>
        <w:spacing w:before="18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0ED27882">
          <v:group id="_x0000_s3667" style="position:absolute;left:0;text-align:left;margin-left:48.65pt;margin-top:26.85pt;width:27.45pt;height:10.65pt;z-index:-12167;mso-position-horizontal-relative:page" coordorigin="973,537" coordsize="549,213">
            <v:shape id="_x0000_s3678" style="position:absolute;left:979;top:543;width:538;height:202" coordorigin="979,543" coordsize="538,202" path="m979,705r,-123l979,577r1,-5l982,567r2,-5l986,558r4,-4l994,551r4,-3l1003,546r5,-2l1013,543r5,l1477,543r5,l1487,544r5,2l1497,548r4,3l1505,554r4,4l1516,582r,123l1516,711r-1,5l1513,720r-2,5l1492,742r-5,2l1482,745r-5,l1018,745r-5,l1008,744r-5,-2l998,740,982,720r-2,-4l979,711r,-6xe" filled="f" strokeweight=".19761mm">
              <v:path arrowok="t"/>
            </v:shape>
            <v:shape id="_x0000_s3677" type="#_x0000_t75" style="position:absolute;left:974;top:539;width:547;height:211">
              <v:imagedata r:id="rId18" o:title=""/>
            </v:shape>
            <v:shape id="_x0000_s3676" style="position:absolute;left:1286;top:640;width:60;height:63" coordorigin="1286,640" coordsize="60,63" path="m1286,673r,9l1289,690r5,5l1300,701r8,2l1327,703r8,-1l1341,699r,-14l1336,689r-6,1l1312,690r-6,-4l1305,677r41,l1346,660r-2,-7l1339,648r-5,-5l1327,640r-9,l1312,654r5,-1l1325,653r3,4l1328,666r-23,l1309,640r-8,3l1295,649r-6,6l1286,663r,10xe" fillcolor="#ababab" stroked="f">
              <v:path arrowok="t"/>
            </v:shape>
            <v:shape id="_x0000_s3675" style="position:absolute;left:1305;top:640;width:12;height:25" coordorigin="1305,640" coordsize="12,25" path="m1309,640r-4,26l1307,659r5,-5l1318,640r-9,xe" fillcolor="#ababab" stroked="f">
              <v:path arrowok="t"/>
            </v:shape>
            <v:shape id="_x0000_s3674" style="position:absolute;left:1353;top:640;width:52;height:63" coordorigin="1353,640" coordsize="52,63" path="m1378,640r-9,3l1363,649r-7,6l1353,663r,19l1356,689r6,6l1368,700r8,3l1394,703r6,-1l1405,700r,-15l1400,688r-5,1l1385,689r-4,-1l1375,682r-2,-5l1373,667r2,-5l1381,656r5,-1l1396,655r5,1l1405,659r,-16l1401,641r-5,-1l1378,640xe" fillcolor="#ababab" stroked="f">
              <v:path arrowok="t"/>
            </v:shape>
            <v:shape id="_x0000_s3673" style="position:absolute;left:1409;top:624;width:44;height:80" coordorigin="1409,624" coordsize="44,80" path="m1439,686r,-31l1453,655r,-13l1439,642r,-18l1419,629r,13l1409,642r,13l1419,655r,41l1426,703r19,l1450,703r3,-2l1453,687r-2,2l1446,689r-5,l1439,686xe" fillcolor="#ababab" stroked="f">
              <v:path arrowok="t"/>
            </v:shape>
            <v:shape id="_x0000_s3672" style="position:absolute;left:1118;top:640;width:68;height:63" coordorigin="1118,640" coordsize="68,63" path="m1121,689r6,6l1133,700r5,-17l1138,666r1,-4l1142,659r6,-4l1162,655r4,5l1166,683r-4,6l1162,703r9,-3l1177,695r6,-6l1186,681r,-19l1183,654r-6,-5l1171,643r-8,-3l1142,640r-8,3l1127,649r-6,5l1118,662r,20l1121,689xe" fillcolor="#ababab" stroked="f">
              <v:path arrowok="t"/>
            </v:shape>
            <v:shape id="_x0000_s3671" style="position:absolute;left:1041;top:616;width:69;height:87" coordorigin="1041,616" coordsize="69,87" path="m1041,662r,12l1045,684r8,8l1061,699r10,4l1095,703r9,-1l1110,699r,-17l1104,685r-7,2l1081,687r-7,-2l1069,680r-4,-5l1062,668r,-16l1065,645r5,-5l1075,635r7,-2l1098,633r6,1l1110,638r,-19l1104,617r-7,-1l1074,616r-11,5l1054,629r-8,8l1041,648r,14xe" fillcolor="#ababab" stroked="f">
              <v:path arrowok="t"/>
            </v:shape>
            <v:shape id="_x0000_s3670" style="position:absolute;left:1133;top:683;width:29;height:20" coordorigin="1133,683" coordsize="29,20" path="m1138,683r-5,17l1141,703r21,l1162,689r-19,l1138,683xe" fillcolor="#ababab" stroked="f">
              <v:path arrowok="t"/>
            </v:shape>
            <v:shape id="_x0000_s3669" style="position:absolute;left:1194;top:641;width:41;height:61" coordorigin="1194,641" coordsize="41,61" path="m1230,641r-8,l1217,645r-4,8l1213,653r,-11l1194,642r,60l1213,702r,-34l1214,664r3,-3l1222,657r8,l1235,658r,-17l1230,641xe" fillcolor="#ababab" stroked="f">
              <v:path arrowok="t"/>
            </v:shape>
            <v:shape id="_x0000_s3668" style="position:absolute;left:1242;top:641;width:41;height:61" coordorigin="1242,641" coordsize="41,61" path="m1278,641r-8,l1265,645r-4,8l1261,653r,-11l1242,642r,60l1261,702r,-34l1262,664r3,-3l1270,657r8,l1283,658r,-17l1278,64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3B65BAB7">
          <v:shape id="_x0000_i1101" type="#_x0000_t75" style="width:8.25pt;height:6pt">
            <v:imagedata r:id="rId16" o:title=""/>
          </v:shape>
        </w:pict>
      </w:r>
    </w:p>
    <w:p w14:paraId="110E5117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D498724" w14:textId="77777777" w:rsidR="00283D51" w:rsidRDefault="00283D51">
      <w:pPr>
        <w:spacing w:line="200" w:lineRule="exact"/>
      </w:pPr>
    </w:p>
    <w:p w14:paraId="38D25B3A" w14:textId="77777777" w:rsidR="00283D51" w:rsidRDefault="00283D51">
      <w:pPr>
        <w:spacing w:line="200" w:lineRule="exact"/>
      </w:pPr>
    </w:p>
    <w:p w14:paraId="79029051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726761DE" w14:textId="77777777" w:rsidR="00283D51" w:rsidRDefault="00283D51">
      <w:pPr>
        <w:spacing w:line="200" w:lineRule="exact"/>
      </w:pPr>
    </w:p>
    <w:p w14:paraId="032277F7" w14:textId="77777777" w:rsidR="00283D51" w:rsidRDefault="00283D51">
      <w:pPr>
        <w:spacing w:line="200" w:lineRule="exact"/>
      </w:pPr>
    </w:p>
    <w:p w14:paraId="5C60EB03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0D24B959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48B8CDC1">
          <v:group id="_x0000_s3652" style="position:absolute;left:0;text-align:left;margin-left:45.85pt;margin-top:15.55pt;width:520.95pt;height:20.75pt;z-index:-12166;mso-position-horizontal-relative:page" coordorigin="917,311" coordsize="10419,415">
            <v:shape id="_x0000_s3665" style="position:absolute;left:923;top:316;width:10408;height:403" coordorigin="923,316" coordsize="10408,403" path="m923,680r,-324l923,350r1,-5l926,341r2,-5l930,331r4,-3l938,324r4,-3l947,319r5,-2l957,316r5,l11292,316r5,l11302,317r5,2l11311,321r5,3l11319,328r4,3l11331,356r,324l11292,720,962,720,923,686r,-6xe" filled="f" strokecolor="#8f939d" strokeweight=".19761mm">
              <v:path arrowok="t"/>
            </v:shape>
            <v:shape id="_x0000_s3664" type="#_x0000_t75" style="position:absolute;left:936;top:325;width:10382;height:384">
              <v:imagedata r:id="rId61" o:title=""/>
            </v:shape>
            <v:shape id="_x0000_s3663" style="position:absolute;left:1067;top:473;width:386;height:147" coordorigin="1067,473" coordsize="386,147" path="m1392,564r-2,-5l1390,533r2,-6l1397,522r,-13l1390,519r,l1390,505r-13,l1377,621r13,l1390,573r,l1396,582r1,-13l1392,564xe" fillcolor="#484f56" stroked="f">
              <v:path arrowok="t"/>
            </v:shape>
            <v:shape id="_x0000_s3662" style="position:absolute;left:1067;top:473;width:386;height:147" coordorigin="1067,473" coordsize="386,147" path="m1111,473r-14,l1097,565r-6,10l1074,575r-7,-3l1067,584r7,2l1088,586r8,-3l1102,575r6,-7l1111,558r,-85xe" fillcolor="#484f56" stroked="f">
              <v:path arrowok="t"/>
            </v:shape>
            <v:shape id="_x0000_s3661" style="position:absolute;left:1067;top:473;width:386;height:147" coordorigin="1067,473" coordsize="386,147" path="m1191,584r13,l1204,505r-13,l1191,558r-2,6l1184,569r-4,4l1175,576r-20,l1148,567r,-62l1135,505r,48l1135,560r9,20l1165,586r11,l1185,581r5,-9l1191,572r,12xe" fillcolor="#484f56" stroked="f">
              <v:path arrowok="t"/>
            </v:shape>
            <v:shape id="_x0000_s3660" style="position:absolute;left:1067;top:473;width:386;height:147" coordorigin="1067,473" coordsize="386,147" path="m1252,508r-6,10l1246,518r,-13l1233,505r,79l1246,584r,-52l1248,526r4,-5l1255,516r5,-2l1279,514r6,8l1285,584r13,l1298,532r2,-6l1304,521r4,-5l1313,514r13,l1330,516r3,4l1336,524r1,6l1337,584r14,l1351,532r-8,-21l1323,503r-12,l1302,509r-6,11l1294,515r-3,-4l1287,508r-4,-3l1278,503r-17,l1252,508xe" fillcolor="#484f56" stroked="f">
              <v:path arrowok="t"/>
            </v:shape>
            <v:shape id="_x0000_s3659" style="position:absolute;left:1067;top:473;width:386;height:147" coordorigin="1067,473" coordsize="386,147" path="m1436,582r7,-8l1450,566r3,-10l1453,531r-3,-10l1444,514r-6,-7l1430,503r-24,l1397,509r,13l1402,517r6,-3l1423,514r6,3l1433,522r4,5l1440,533r,20l1437,561r-4,6l1428,573r-6,3l1407,576r-6,-3l1397,569r-1,13l1404,586r23,l1436,582xe" fillcolor="#484f56" stroked="f">
              <v:path arrowok="t"/>
            </v:shape>
            <v:shape id="_x0000_s3658" style="position:absolute;left:1506;top:482;width:245;height:104" coordorigin="1506,482" coordsize="245,104" path="m1589,567r-5,-5l1586,583r10,3l1594,573r-5,-6xe" fillcolor="#484f56" stroked="f">
              <v:path arrowok="t"/>
            </v:shape>
            <v:shape id="_x0000_s3657" style="position:absolute;left:1506;top:482;width:245;height:104" coordorigin="1506,482" coordsize="245,104" path="m1568,546r,12l1571,568r8,7l1586,583r-2,-21l1581,555r,-19l1584,528r5,-6l1594,517r7,-3l1618,514r6,3l1629,522r5,5l1636,535r,20l1634,562r-5,6l1624,573r-6,3l1601,576r-7,-3l1596,586r25,l1631,582r7,-7l1646,567r4,-10l1650,532r-4,-10l1639,514r-7,-7l1623,503r-26,l1587,507r-8,8l1572,522r-4,10l1568,546xe" fillcolor="#484f56" stroked="f">
              <v:path arrowok="t"/>
            </v:shape>
            <v:shape id="_x0000_s3656" style="position:absolute;left:1506;top:482;width:245;height:104" coordorigin="1506,482" coordsize="245,104" path="m1660,575r,5l1665,585r4,1l1674,585r4,-5l1678,575r-4,-5l1669,569r-4,1l1660,575xe" fillcolor="#484f56" stroked="f">
              <v:path arrowok="t"/>
            </v:shape>
            <v:shape id="_x0000_s3655" style="position:absolute;left:1506;top:482;width:245;height:104" coordorigin="1506,482" coordsize="245,104" path="m1694,575r,5l1698,585r5,1l1708,585r4,-5l1712,575r-4,-5l1703,569r-5,1l1694,575xe" fillcolor="#484f56" stroked="f">
              <v:path arrowok="t"/>
            </v:shape>
            <v:shape id="_x0000_s3654" style="position:absolute;left:1506;top:482;width:245;height:104" coordorigin="1506,482" coordsize="245,104" path="m1732,575r,5l1737,585r4,1l1746,585r4,-5l1750,575r-4,-5l1741,569r-4,1l1732,575xe" fillcolor="#484f56" stroked="f">
              <v:path arrowok="t"/>
            </v:shape>
            <v:shape id="_x0000_s3653" style="position:absolute;left:1506;top:482;width:245;height:104" coordorigin="1506,482" coordsize="245,104" path="m1534,566r,-50l1554,516r,-11l1534,505r,-23l1520,486r,19l1506,505r,11l1520,516r,62l1527,586r20,l1551,585r3,-1l1554,573r-2,2l1546,575r-5,l1536,572r-2,-6xe" fillcolor="#484f56" stroked="f">
              <v:path arrowok="t"/>
            </v:shape>
            <w10:wrap anchorx="page"/>
          </v:group>
        </w:pict>
      </w:r>
      <w:hyperlink r:id="rId72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3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d</w:t>
        </w:r>
      </w:hyperlink>
    </w:p>
    <w:p w14:paraId="54E73AFC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45CEC377" w14:textId="77777777" w:rsidR="00283D51" w:rsidRDefault="00283D51">
      <w:pPr>
        <w:spacing w:line="200" w:lineRule="exact"/>
      </w:pPr>
    </w:p>
    <w:p w14:paraId="282D97FB" w14:textId="77777777" w:rsidR="00283D51" w:rsidRDefault="00283D51">
      <w:pPr>
        <w:spacing w:line="200" w:lineRule="exact"/>
      </w:pPr>
    </w:p>
    <w:p w14:paraId="782C334D" w14:textId="77777777" w:rsidR="00283D51" w:rsidRDefault="00000000">
      <w:pPr>
        <w:spacing w:before="16"/>
        <w:ind w:left="6688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hyperlink r:id="rId73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5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52B8F6E0" w14:textId="77777777" w:rsidR="00283D51" w:rsidRDefault="00283D51">
      <w:pPr>
        <w:spacing w:line="200" w:lineRule="exact"/>
      </w:pPr>
    </w:p>
    <w:p w14:paraId="1CE3CA6A" w14:textId="77777777" w:rsidR="00283D51" w:rsidRDefault="00283D51">
      <w:pPr>
        <w:spacing w:line="200" w:lineRule="exact"/>
      </w:pPr>
    </w:p>
    <w:p w14:paraId="69D91295" w14:textId="77777777" w:rsidR="00283D51" w:rsidRDefault="00283D51">
      <w:pPr>
        <w:spacing w:line="200" w:lineRule="exact"/>
      </w:pPr>
    </w:p>
    <w:p w14:paraId="47AAC24F" w14:textId="77777777" w:rsidR="00283D51" w:rsidRDefault="00283D51">
      <w:pPr>
        <w:spacing w:line="200" w:lineRule="exact"/>
      </w:pPr>
    </w:p>
    <w:p w14:paraId="7CED24EA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30AE2B81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74">
        <w:proofErr w:type="spellStart"/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2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75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76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3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77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it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2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78"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5: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24C7CF81" w14:textId="77777777" w:rsidR="00283D51" w:rsidRDefault="00283D51">
      <w:pPr>
        <w:spacing w:line="200" w:lineRule="exact"/>
      </w:pPr>
    </w:p>
    <w:p w14:paraId="207040F6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1ACADB82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D78E095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14C64FB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2C8D395E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353DA79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2F14266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53CE2B04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0DE9DCB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7585C00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 xml:space="preserve"> 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27416836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7550914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44A08D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y</w:t>
            </w:r>
          </w:p>
        </w:tc>
      </w:tr>
      <w:tr w:rsidR="00283D51" w14:paraId="7164D2F1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347A621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EBCF08B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43FD6E92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79"/>
          <w:footerReference w:type="default" r:id="rId80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6C87BD2A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2E70E434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5</w:t>
      </w:r>
    </w:p>
    <w:p w14:paraId="3BEF60C1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74BA45B1">
          <v:group id="_x0000_s3649" style="position:absolute;left:0;text-align:left;margin-left:38.15pt;margin-top:28.25pt;width:537.8pt;height:48.75pt;z-index:-12164;mso-position-horizontal-relative:page;mso-position-vertical-relative:page" coordorigin="763,565" coordsize="10756,975">
            <v:shape id="_x0000_s3651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650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695F98FD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137D09B0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EE96E5E" w14:textId="77777777" w:rsidR="00283D51" w:rsidRDefault="00283D51">
      <w:pPr>
        <w:spacing w:line="200" w:lineRule="exact"/>
      </w:pPr>
    </w:p>
    <w:p w14:paraId="1C3BE64A" w14:textId="77777777" w:rsidR="00283D51" w:rsidRDefault="00283D51">
      <w:pPr>
        <w:spacing w:line="200" w:lineRule="exact"/>
      </w:pPr>
    </w:p>
    <w:p w14:paraId="40FE6C11" w14:textId="77777777" w:rsidR="00283D51" w:rsidRDefault="00283D51">
      <w:pPr>
        <w:spacing w:before="13" w:line="220" w:lineRule="exact"/>
        <w:rPr>
          <w:sz w:val="22"/>
          <w:szCs w:val="22"/>
        </w:rPr>
      </w:pPr>
    </w:p>
    <w:p w14:paraId="7B849114" w14:textId="77777777" w:rsidR="00283D51" w:rsidRDefault="00000000">
      <w:pPr>
        <w:spacing w:before="35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nver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ollo</w:t>
      </w:r>
      <w:r>
        <w:rPr>
          <w:rFonts w:ascii="Consolas" w:eastAsia="Consolas" w:hAnsi="Consolas" w:cs="Consolas"/>
          <w:color w:val="1C1F24"/>
          <w:sz w:val="14"/>
          <w:szCs w:val="14"/>
        </w:rPr>
        <w:t>w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gorit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hm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ogra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ts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ti</w:t>
      </w:r>
      <w:r>
        <w:rPr>
          <w:rFonts w:ascii="Consolas" w:eastAsia="Consolas" w:hAnsi="Consolas" w:cs="Consolas"/>
          <w:color w:val="1C1F24"/>
          <w:sz w:val="14"/>
          <w:szCs w:val="14"/>
        </w:rPr>
        <w:t>me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com</w:t>
      </w:r>
      <w:r>
        <w:rPr>
          <w:rFonts w:ascii="Consolas" w:eastAsia="Consolas" w:hAnsi="Consolas" w:cs="Consolas"/>
          <w:color w:val="1C1F24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lexit</w:t>
      </w:r>
      <w:r>
        <w:rPr>
          <w:rFonts w:ascii="Consolas" w:eastAsia="Consolas" w:hAnsi="Consolas" w:cs="Consolas"/>
          <w:color w:val="1C1F24"/>
          <w:sz w:val="14"/>
          <w:szCs w:val="14"/>
        </w:rPr>
        <w:t>y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usin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cou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ho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z w:val="14"/>
          <w:szCs w:val="14"/>
        </w:rPr>
        <w:t>.</w:t>
      </w:r>
    </w:p>
    <w:p w14:paraId="27BEA25B" w14:textId="77777777" w:rsidR="00283D51" w:rsidRDefault="00283D51">
      <w:pPr>
        <w:spacing w:before="9" w:line="120" w:lineRule="exact"/>
        <w:rPr>
          <w:sz w:val="12"/>
          <w:szCs w:val="12"/>
        </w:rPr>
      </w:pPr>
    </w:p>
    <w:p w14:paraId="57673AB9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evers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n)</w:t>
      </w:r>
    </w:p>
    <w:p w14:paraId="2E44B7DB" w14:textId="77777777" w:rsidR="00283D51" w:rsidRDefault="00000000">
      <w:pPr>
        <w:spacing w:before="47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1D4E0E93" w14:textId="77777777" w:rsidR="00283D51" w:rsidRDefault="00000000">
      <w:pPr>
        <w:spacing w:before="62"/>
        <w:ind w:left="84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nt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re</w:t>
      </w:r>
      <w:r>
        <w:rPr>
          <w:rFonts w:ascii="Consolas" w:eastAsia="Consolas" w:hAnsi="Consolas" w:cs="Consolas"/>
          <w:color w:val="1C1F24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pacing w:val="-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0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-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remain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er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</w:p>
    <w:p w14:paraId="5691D1DA" w14:textId="77777777" w:rsidR="00283D51" w:rsidRDefault="00000000">
      <w:pPr>
        <w:spacing w:before="47"/>
        <w:ind w:left="84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w</w:t>
      </w:r>
      <w:r>
        <w:rPr>
          <w:rFonts w:ascii="Consolas" w:eastAsia="Consolas" w:hAnsi="Consolas" w:cs="Consolas"/>
          <w:color w:val="1C1F24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il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 xml:space="preserve"> (</w:t>
      </w:r>
      <w:proofErr w:type="gramStart"/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!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0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</w:p>
    <w:p w14:paraId="332C77BB" w14:textId="77777777" w:rsidR="00283D51" w:rsidRDefault="00000000">
      <w:pPr>
        <w:spacing w:before="57" w:line="160" w:lineRule="exact"/>
        <w:ind w:left="92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{</w:t>
      </w:r>
    </w:p>
    <w:p w14:paraId="4BFA0B1D" w14:textId="77777777" w:rsidR="00283D51" w:rsidRDefault="00000000">
      <w:pPr>
        <w:spacing w:before="52"/>
        <w:ind w:left="124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maind</w:t>
      </w:r>
      <w:r>
        <w:rPr>
          <w:rFonts w:ascii="Consolas" w:eastAsia="Consolas" w:hAnsi="Consolas" w:cs="Consolas"/>
          <w:color w:val="1C1F24"/>
          <w:sz w:val="14"/>
          <w:szCs w:val="14"/>
        </w:rPr>
        <w:t>er =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%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10;</w:t>
      </w:r>
    </w:p>
    <w:p w14:paraId="52892AA1" w14:textId="77777777" w:rsidR="00283D51" w:rsidRDefault="00000000">
      <w:pPr>
        <w:spacing w:before="57"/>
        <w:ind w:left="124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ev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re</w:t>
      </w:r>
      <w:r>
        <w:rPr>
          <w:rFonts w:ascii="Consolas" w:eastAsia="Consolas" w:hAnsi="Consolas" w:cs="Consolas"/>
          <w:color w:val="1C1F24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1</w:t>
      </w:r>
      <w:r>
        <w:rPr>
          <w:rFonts w:ascii="Consolas" w:eastAsia="Consolas" w:hAnsi="Consolas" w:cs="Consolas"/>
          <w:color w:val="1C1F24"/>
          <w:sz w:val="14"/>
          <w:szCs w:val="14"/>
        </w:rPr>
        <w:t>0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+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maind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</w:p>
    <w:p w14:paraId="73354D2F" w14:textId="77777777" w:rsidR="00283D51" w:rsidRDefault="00000000">
      <w:pPr>
        <w:spacing w:before="61"/>
        <w:ind w:left="1248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/=</w:t>
      </w:r>
      <w:r>
        <w:rPr>
          <w:rFonts w:ascii="Consolas" w:eastAsia="Consolas" w:hAnsi="Consolas" w:cs="Consolas"/>
          <w:color w:val="1C1F24"/>
          <w:spacing w:val="8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10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</w:p>
    <w:p w14:paraId="5EDEF716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2ABA004D" w14:textId="77777777" w:rsidR="00283D51" w:rsidRDefault="00000000">
      <w:pPr>
        <w:ind w:left="894" w:right="10445"/>
        <w:jc w:val="center"/>
        <w:rPr>
          <w:rFonts w:ascii="Consolas" w:eastAsia="Consolas" w:hAnsi="Consolas" w:cs="Consolas"/>
          <w:sz w:val="14"/>
          <w:szCs w:val="14"/>
        </w:rPr>
      </w:pPr>
      <w:r>
        <w:pict w14:anchorId="29109CAD">
          <v:group id="_x0000_s3647" style="position:absolute;left:0;text-align:left;margin-left:48.9pt;margin-top:102.45pt;width:514.9pt;height:223pt;z-index:-12163;mso-position-horizontal-relative:page;mso-position-vertical-relative:page" coordorigin="978,2049" coordsize="10298,4460">
            <v:shape id="_x0000_s3648" style="position:absolute;left:978;top:2049;width:10298;height:4460" coordorigin="978,2049" coordsize="10298,4460" path="m978,6509r10298,l11276,2049r-10298,l978,6509xe" filled="f" strokecolor="#8f939d" strokeweight=".19761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1C1F24"/>
          <w:w w:val="99"/>
          <w:sz w:val="14"/>
          <w:szCs w:val="14"/>
        </w:rPr>
        <w:t>}</w:t>
      </w:r>
    </w:p>
    <w:p w14:paraId="3CAA66BC" w14:textId="77777777" w:rsidR="00283D51" w:rsidRDefault="00000000">
      <w:pPr>
        <w:spacing w:before="47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pr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z w:val="14"/>
          <w:szCs w:val="14"/>
        </w:rPr>
        <w:t>;</w:t>
      </w:r>
    </w:p>
    <w:p w14:paraId="70340F30" w14:textId="77777777" w:rsidR="00283D51" w:rsidRDefault="00000000">
      <w:pPr>
        <w:spacing w:before="61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}</w:t>
      </w:r>
    </w:p>
    <w:p w14:paraId="18379CED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288BE693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te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incre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en</w:t>
      </w:r>
      <w:r>
        <w:rPr>
          <w:rFonts w:ascii="Consolas" w:eastAsia="Consolas" w:hAnsi="Consolas" w:cs="Consolas"/>
          <w:color w:val="1C1F24"/>
          <w:sz w:val="14"/>
          <w:szCs w:val="14"/>
        </w:rPr>
        <w:t>t f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dec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arati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scanf</w:t>
      </w:r>
      <w:proofErr w:type="spellEnd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</w:t>
      </w:r>
      <w:proofErr w:type="gramEnd"/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7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coun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var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abl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e </w:t>
      </w:r>
      <w:proofErr w:type="spellStart"/>
      <w:r>
        <w:rPr>
          <w:rFonts w:ascii="Consolas" w:eastAsia="Consolas" w:hAnsi="Consolas" w:cs="Consolas"/>
          <w:color w:val="1C1F24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rintf</w:t>
      </w:r>
      <w:proofErr w:type="spellEnd"/>
      <w:r>
        <w:rPr>
          <w:rFonts w:ascii="Consolas" w:eastAsia="Consolas" w:hAnsi="Consolas" w:cs="Consolas"/>
          <w:color w:val="1C1F24"/>
          <w:sz w:val="14"/>
          <w:szCs w:val="14"/>
        </w:rPr>
        <w:t>()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at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s.</w:t>
      </w:r>
    </w:p>
    <w:p w14:paraId="1A194AE7" w14:textId="77777777" w:rsidR="00283D51" w:rsidRDefault="00283D51">
      <w:pPr>
        <w:spacing w:before="18" w:line="260" w:lineRule="exact"/>
        <w:rPr>
          <w:sz w:val="26"/>
          <w:szCs w:val="26"/>
        </w:rPr>
      </w:pPr>
    </w:p>
    <w:p w14:paraId="575B4DEB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In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ut:</w:t>
      </w:r>
    </w:p>
    <w:p w14:paraId="64C90D94" w14:textId="77777777" w:rsidR="00283D51" w:rsidRDefault="00000000">
      <w:pPr>
        <w:spacing w:before="57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posit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e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ege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</w:p>
    <w:p w14:paraId="101AE579" w14:textId="77777777" w:rsidR="00283D51" w:rsidRDefault="00000000">
      <w:pPr>
        <w:spacing w:before="47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z w:val="14"/>
          <w:szCs w:val="14"/>
        </w:rPr>
        <w:t>Ou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pu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</w:p>
    <w:p w14:paraId="72E20C59" w14:textId="77777777" w:rsidR="00283D51" w:rsidRDefault="00000000">
      <w:pPr>
        <w:spacing w:before="66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valu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ounte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ab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</w:p>
    <w:p w14:paraId="6500B7C7" w14:textId="77777777" w:rsidR="00283D51" w:rsidRDefault="00283D51">
      <w:pPr>
        <w:spacing w:line="200" w:lineRule="exact"/>
      </w:pPr>
    </w:p>
    <w:p w14:paraId="67973A76" w14:textId="77777777" w:rsidR="00283D51" w:rsidRDefault="00283D51">
      <w:pPr>
        <w:spacing w:line="200" w:lineRule="exact"/>
      </w:pPr>
    </w:p>
    <w:p w14:paraId="2FAAB3A9" w14:textId="77777777" w:rsidR="00283D51" w:rsidRDefault="00283D51">
      <w:pPr>
        <w:spacing w:before="8" w:line="280" w:lineRule="exact"/>
        <w:rPr>
          <w:sz w:val="28"/>
          <w:szCs w:val="28"/>
        </w:rPr>
      </w:pPr>
    </w:p>
    <w:p w14:paraId="42BB185C" w14:textId="77777777" w:rsidR="00283D51" w:rsidRDefault="00000000">
      <w:pPr>
        <w:spacing w:before="16"/>
        <w:ind w:left="563" w:right="10245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w w:val="99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w w:val="99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w w:val="99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w w:val="99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:</w:t>
      </w:r>
    </w:p>
    <w:p w14:paraId="1EA26395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56D2FCA8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77339557" w14:textId="77777777" w:rsidR="00283D51" w:rsidRDefault="00000000">
      <w:pPr>
        <w:spacing w:before="1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10F5226B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voi</w:t>
      </w:r>
      <w:r>
        <w:rPr>
          <w:rFonts w:ascii="Consolas" w:eastAsia="Consolas" w:hAnsi="Consolas" w:cs="Consolas"/>
          <w:color w:val="605066"/>
          <w:sz w:val="16"/>
          <w:szCs w:val="16"/>
        </w:rPr>
        <w:t>d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rev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rse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</w:t>
      </w:r>
    </w:p>
    <w:p w14:paraId="2736276F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3938884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</w:t>
      </w:r>
      <w:r>
        <w:rPr>
          <w:rFonts w:ascii="Consolas" w:eastAsia="Consolas" w:hAnsi="Consolas" w:cs="Consolas"/>
          <w:color w:val="717373"/>
          <w:spacing w:val="3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DE91CD3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</w:t>
      </w:r>
      <w:r>
        <w:rPr>
          <w:rFonts w:ascii="Consolas" w:eastAsia="Consolas" w:hAnsi="Consolas" w:cs="Consolas"/>
          <w:color w:val="717373"/>
          <w:spacing w:val="3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z w:val="16"/>
          <w:szCs w:val="16"/>
        </w:rPr>
        <w:t>v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rema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nde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303A19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</w:t>
      </w:r>
      <w:r>
        <w:rPr>
          <w:rFonts w:ascii="Consolas" w:eastAsia="Consolas" w:hAnsi="Consolas" w:cs="Consolas"/>
          <w:color w:val="717373"/>
          <w:spacing w:val="39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D5A2C7E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</w:t>
      </w:r>
      <w:r>
        <w:rPr>
          <w:rFonts w:ascii="Consolas" w:eastAsia="Consolas" w:hAnsi="Consolas" w:cs="Consolas"/>
          <w:color w:val="717373"/>
          <w:spacing w:val="3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whil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!</w:t>
      </w:r>
      <w:proofErr w:type="gramEnd"/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7699812" w14:textId="77777777" w:rsidR="00283D51" w:rsidRDefault="00000000">
      <w:pPr>
        <w:spacing w:before="10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8FBAA2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9BB7C2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remai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de</w:t>
      </w:r>
      <w:r>
        <w:rPr>
          <w:rFonts w:ascii="Consolas" w:eastAsia="Consolas" w:hAnsi="Consolas" w:cs="Consolas"/>
          <w:color w:val="47586A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%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897944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A21328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</w:t>
      </w:r>
      <w:r>
        <w:rPr>
          <w:rFonts w:ascii="Consolas" w:eastAsia="Consolas" w:hAnsi="Consolas" w:cs="Consolas"/>
          <w:color w:val="717373"/>
          <w:sz w:val="16"/>
          <w:szCs w:val="16"/>
        </w:rPr>
        <w:t>v</w:t>
      </w:r>
      <w:proofErr w:type="gram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z w:val="16"/>
          <w:szCs w:val="16"/>
        </w:rPr>
        <w:t>v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*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remain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d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e</w:t>
      </w:r>
      <w:r>
        <w:rPr>
          <w:rFonts w:ascii="Consolas" w:eastAsia="Consolas" w:hAnsi="Consolas" w:cs="Consolas"/>
          <w:color w:val="47586A"/>
          <w:spacing w:val="6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69C35E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1CC454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/</w:t>
      </w:r>
      <w:r>
        <w:rPr>
          <w:rFonts w:ascii="Consolas" w:eastAsia="Consolas" w:hAnsi="Consolas" w:cs="Consolas"/>
          <w:color w:val="4D6A66"/>
          <w:sz w:val="16"/>
          <w:szCs w:val="16"/>
        </w:rPr>
        <w:t xml:space="preserve">=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48B23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7D57589C">
          <v:group id="_x0000_s3609" style="position:absolute;left:0;text-align:left;margin-left:49.15pt;margin-top:374.6pt;width:516.05pt;height:308.8pt;z-index:-12165;mso-position-horizontal-relative:page;mso-position-vertical-relative:page" coordorigin="983,7492" coordsize="10321,6176">
            <v:shape id="_x0000_s3646" style="position:absolute;left:999;top:7507;width:547;height:0" coordorigin="999,7507" coordsize="547,0" path="m999,7507r547,e" filled="f" strokecolor="#a8a8a8" strokeweight=".82pt">
              <v:path arrowok="t"/>
            </v:shape>
            <v:shape id="_x0000_s3645" style="position:absolute;left:1546;top:7507;width:14;height:0" coordorigin="1546,7507" coordsize="14,0" path="m1546,7507r14,e" filled="f" strokecolor="#a8a8a8" strokeweight=".82pt">
              <v:path arrowok="t"/>
            </v:shape>
            <v:shape id="_x0000_s3644" style="position:absolute;left:1560;top:7507;width:9729;height:0" coordorigin="1560,7507" coordsize="9729,0" path="m1560,7507r9729,e" filled="f" strokecolor="#a8a8a8" strokeweight=".82pt">
              <v:path arrowok="t"/>
            </v:shape>
            <v:shape id="_x0000_s3643" style="position:absolute;left:1553;top:7514;width:0;height:216" coordorigin="1553,7514" coordsize="0,216" path="m1553,7514r,216e" filled="f" strokecolor="#adaeac" strokeweight=".82pt">
              <v:path arrowok="t"/>
            </v:shape>
            <v:shape id="_x0000_s3642" style="position:absolute;left:1553;top:7730;width:0;height:202" coordorigin="1553,7730" coordsize="0,202" path="m1553,7730r,202e" filled="f" strokeweight=".82pt">
              <v:path arrowok="t"/>
            </v:shape>
            <v:shape id="_x0000_s3641" style="position:absolute;left:1553;top:7932;width:0;height:202" coordorigin="1553,7932" coordsize="0,202" path="m1553,7932r,202e" filled="f" strokeweight=".82pt">
              <v:path arrowok="t"/>
            </v:shape>
            <v:shape id="_x0000_s3640" style="position:absolute;left:1553;top:8134;width:0;height:202" coordorigin="1553,8134" coordsize="0,202" path="m1553,8134r,201e" filled="f" strokeweight=".82pt">
              <v:path arrowok="t"/>
            </v:shape>
            <v:shape id="_x0000_s3639" style="position:absolute;left:1553;top:8335;width:0;height:202" coordorigin="1553,8335" coordsize="0,202" path="m1553,8335r,202e" filled="f" strokeweight=".82pt">
              <v:path arrowok="t"/>
            </v:shape>
            <v:shape id="_x0000_s3638" style="position:absolute;left:1553;top:8537;width:0;height:202" coordorigin="1553,8537" coordsize="0,202" path="m1553,8537r,201e" filled="f" strokeweight=".82pt">
              <v:path arrowok="t"/>
            </v:shape>
            <v:shape id="_x0000_s3637" style="position:absolute;left:1553;top:8738;width:0;height:202" coordorigin="1553,8738" coordsize="0,202" path="m1553,8738r,202e" filled="f" strokeweight=".82pt">
              <v:path arrowok="t"/>
            </v:shape>
            <v:shape id="_x0000_s3636" style="position:absolute;left:1553;top:8940;width:0;height:197" coordorigin="1553,8940" coordsize="0,197" path="m1553,8940r,197e" filled="f" strokeweight=".82pt">
              <v:path arrowok="t"/>
            </v:shape>
            <v:shape id="_x0000_s3635" style="position:absolute;left:1553;top:9137;width:0;height:202" coordorigin="1553,9137" coordsize="0,202" path="m1553,9137r,202e" filled="f" strokeweight=".82pt">
              <v:path arrowok="t"/>
            </v:shape>
            <v:shape id="_x0000_s3634" style="position:absolute;left:1553;top:9339;width:0;height:202" coordorigin="1553,9339" coordsize="0,202" path="m1553,9339r,201e" filled="f" strokeweight=".82pt">
              <v:path arrowok="t"/>
            </v:shape>
            <v:shape id="_x0000_s3633" style="position:absolute;left:1553;top:9540;width:0;height:202" coordorigin="1553,9540" coordsize="0,202" path="m1553,9540r,202e" filled="f" strokeweight=".82pt">
              <v:path arrowok="t"/>
            </v:shape>
            <v:shape id="_x0000_s3632" style="position:absolute;left:1553;top:9742;width:0;height:202" coordorigin="1553,9742" coordsize="0,202" path="m1553,9742r,202e" filled="f" strokeweight=".82pt">
              <v:path arrowok="t"/>
            </v:shape>
            <v:shape id="_x0000_s3631" style="position:absolute;left:1553;top:9944;width:0;height:202" coordorigin="1553,9944" coordsize="0,202" path="m1553,9944r,201e" filled="f" strokeweight=".82pt">
              <v:path arrowok="t"/>
            </v:shape>
            <v:shape id="_x0000_s3630" style="position:absolute;left:1553;top:10145;width:0;height:202" coordorigin="1553,10145" coordsize="0,202" path="m1553,10145r,202e" filled="f" strokeweight=".82pt">
              <v:path arrowok="t"/>
            </v:shape>
            <v:shape id="_x0000_s3629" style="position:absolute;left:1553;top:10347;width:0;height:202" coordorigin="1553,10347" coordsize="0,202" path="m1553,10347r,201e" filled="f" strokeweight=".82pt">
              <v:path arrowok="t"/>
            </v:shape>
            <v:shape id="_x0000_s3628" style="position:absolute;left:1553;top:10548;width:0;height:197" coordorigin="1553,10548" coordsize="0,197" path="m1553,10548r,197e" filled="f" strokeweight=".82pt">
              <v:path arrowok="t"/>
            </v:shape>
            <v:shape id="_x0000_s3627" style="position:absolute;left:1553;top:10745;width:0;height:202" coordorigin="1553,10745" coordsize="0,202" path="m1553,10745r,202e" filled="f" strokeweight=".82pt">
              <v:path arrowok="t"/>
            </v:shape>
            <v:shape id="_x0000_s3626" style="position:absolute;left:1553;top:10947;width:0;height:202" coordorigin="1553,10947" coordsize="0,202" path="m1553,10947r,202e" filled="f" strokeweight=".82pt">
              <v:path arrowok="t"/>
            </v:shape>
            <v:shape id="_x0000_s3625" style="position:absolute;left:1553;top:11149;width:0;height:202" coordorigin="1553,11149" coordsize="0,202" path="m1553,11149r,202e" filled="f" strokeweight=".82pt">
              <v:path arrowok="t"/>
            </v:shape>
            <v:shape id="_x0000_s3624" style="position:absolute;left:1553;top:11351;width:0;height:202" coordorigin="1553,11351" coordsize="0,202" path="m1553,11351r,201e" filled="f" strokeweight=".82pt">
              <v:path arrowok="t"/>
            </v:shape>
            <v:shape id="_x0000_s3623" style="position:absolute;left:1553;top:11552;width:0;height:202" coordorigin="1553,11552" coordsize="0,202" path="m1553,11552r,202e" filled="f" strokeweight=".82pt">
              <v:path arrowok="t"/>
            </v:shape>
            <v:shape id="_x0000_s3622" style="position:absolute;left:1553;top:11754;width:0;height:202" coordorigin="1553,11754" coordsize="0,202" path="m1553,11754r,201e" filled="f" strokeweight=".82pt">
              <v:path arrowok="t"/>
            </v:shape>
            <v:shape id="_x0000_s3621" style="position:absolute;left:1553;top:11955;width:0;height:202" coordorigin="1553,11955" coordsize="0,202" path="m1553,11955r,202e" filled="f" strokeweight=".82pt">
              <v:path arrowok="t"/>
            </v:shape>
            <v:shape id="_x0000_s3620" style="position:absolute;left:1553;top:12157;width:0;height:197" coordorigin="1553,12157" coordsize="0,197" path="m1553,12157r,197e" filled="f" strokeweight=".82pt">
              <v:path arrowok="t"/>
            </v:shape>
            <v:shape id="_x0000_s3619" style="position:absolute;left:1553;top:12354;width:0;height:202" coordorigin="1553,12354" coordsize="0,202" path="m1553,12354r,202e" filled="f" strokeweight=".82pt">
              <v:path arrowok="t"/>
            </v:shape>
            <v:shape id="_x0000_s3618" style="position:absolute;left:1553;top:12556;width:0;height:202" coordorigin="1553,12556" coordsize="0,202" path="m1553,12556r,201e" filled="f" strokeweight=".82pt">
              <v:path arrowok="t"/>
            </v:shape>
            <v:shape id="_x0000_s3617" style="position:absolute;left:1553;top:12757;width:0;height:202" coordorigin="1553,12757" coordsize="0,202" path="m1553,12757r,202e" filled="f" strokeweight=".82pt">
              <v:path arrowok="t"/>
            </v:shape>
            <v:shape id="_x0000_s3616" style="position:absolute;left:1553;top:12959;width:0;height:202" coordorigin="1553,12959" coordsize="0,202" path="m1553,12959r,202e" filled="f" strokeweight=".82pt">
              <v:path arrowok="t"/>
            </v:shape>
            <v:shape id="_x0000_s3615" style="position:absolute;left:1553;top:13161;width:0;height:187" coordorigin="1553,13161" coordsize="0,187" path="m1553,13161r,187e" filled="f" strokeweight=".82pt">
              <v:path arrowok="t"/>
            </v:shape>
            <v:shape id="_x0000_s3614" style="position:absolute;left:992;top:7500;width:0;height:6160" coordorigin="992,7500" coordsize="0,6160" path="m992,7500r,6160e" filled="f" strokecolor="#a8a8a8" strokeweight=".82pt">
              <v:path arrowok="t"/>
            </v:shape>
            <v:shape id="_x0000_s3613" style="position:absolute;left:999;top:13653;width:10290;height:0" coordorigin="999,13653" coordsize="10290,0" path="m999,13653r10290,e" filled="f" strokecolor="#a8a8a8" strokeweight=".82pt">
              <v:path arrowok="t"/>
            </v:shape>
            <v:shape id="_x0000_s3612" style="position:absolute;left:11296;top:7500;width:0;height:6160" coordorigin="11296,7500" coordsize="0,6160" path="m11296,7500r,6160e" filled="f" strokecolor="#a8a8a8" strokeweight=".82pt">
              <v:path arrowok="t"/>
            </v:shape>
            <v:shape id="_x0000_s3611" style="position:absolute;left:11183;top:13495;width:101;height:101" coordorigin="11183,13495" coordsize="101,101" path="m11284,13495r-101,101e" filled="f" strokeweight=".39525mm">
              <v:path arrowok="t"/>
            </v:shape>
            <v:shape id="_x0000_s3610" style="position:absolute;left:11239;top:13551;width:45;height:45" coordorigin="11239,13551" coordsize="45,45" path="m11284,13551r-45,45e" filled="f" strokeweight=".39525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8DB6DAF" w14:textId="77777777" w:rsidR="00283D51" w:rsidRDefault="00000000">
      <w:pPr>
        <w:spacing w:before="10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50BB5E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D4F3FC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</w:t>
      </w:r>
      <w:r>
        <w:rPr>
          <w:rFonts w:ascii="Consolas" w:eastAsia="Consolas" w:hAnsi="Consolas" w:cs="Consolas"/>
          <w:color w:val="717373"/>
          <w:sz w:val="16"/>
          <w:szCs w:val="16"/>
        </w:rPr>
        <w:t>v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44DB63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454336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ount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D458F1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08F9C4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23</w:t>
      </w:r>
    </w:p>
    <w:p w14:paraId="106A5237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){</w:t>
      </w:r>
    </w:p>
    <w:p w14:paraId="59E0D156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20CBA36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F48E4D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verse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A7EC81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CCF13F7" w14:textId="77777777" w:rsidR="00283D51" w:rsidRDefault="00000000">
      <w:pPr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29</w:t>
      </w:r>
    </w:p>
    <w:p w14:paraId="4F3DBD00" w14:textId="77777777" w:rsidR="00283D51" w:rsidRDefault="00283D51">
      <w:pPr>
        <w:spacing w:before="10" w:line="140" w:lineRule="exact"/>
        <w:rPr>
          <w:sz w:val="14"/>
          <w:szCs w:val="14"/>
        </w:rPr>
      </w:pPr>
    </w:p>
    <w:p w14:paraId="0E8893C7" w14:textId="77777777" w:rsidR="00283D51" w:rsidRDefault="00283D51">
      <w:pPr>
        <w:spacing w:line="200" w:lineRule="exact"/>
      </w:pPr>
    </w:p>
    <w:p w14:paraId="2899E68D" w14:textId="77777777" w:rsidR="00283D51" w:rsidRDefault="00283D51">
      <w:pPr>
        <w:spacing w:line="200" w:lineRule="exact"/>
      </w:pPr>
    </w:p>
    <w:p w14:paraId="332E7DF9" w14:textId="77777777" w:rsidR="00283D51" w:rsidRDefault="00283D51">
      <w:pPr>
        <w:spacing w:line="200" w:lineRule="exact"/>
      </w:pPr>
    </w:p>
    <w:p w14:paraId="19A38FA1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1DB80F2F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2C9C29F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13C0AE8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77B2225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D9EAAA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0C5F7D" w14:textId="77777777" w:rsidR="00283D51" w:rsidRDefault="00283D51"/>
        </w:tc>
      </w:tr>
      <w:tr w:rsidR="00283D51" w14:paraId="0BE5D108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92B5092" w14:textId="77777777" w:rsidR="00283D51" w:rsidRDefault="0098029A">
            <w:pPr>
              <w:spacing w:before="88"/>
              <w:ind w:left="85"/>
              <w:rPr>
                <w:sz w:val="12"/>
                <w:szCs w:val="12"/>
              </w:rPr>
            </w:pPr>
            <w:r>
              <w:pict w14:anchorId="1AEF489E">
                <v:shape id="_x0000_i1102" type="#_x0000_t75" style="width:7.5pt;height:6pt">
                  <v:imagedata r:id="rId16" o:title=""/>
                </v:shape>
              </w:pict>
            </w:r>
          </w:p>
          <w:p w14:paraId="4DBECA5A" w14:textId="77777777" w:rsidR="00283D51" w:rsidRDefault="00283D51">
            <w:pPr>
              <w:spacing w:before="6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65CC51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5C0F4C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5C3C894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2F293E2" w14:textId="77777777" w:rsidR="00283D51" w:rsidRDefault="0098029A">
            <w:pPr>
              <w:spacing w:before="88"/>
              <w:ind w:left="78"/>
              <w:rPr>
                <w:sz w:val="12"/>
                <w:szCs w:val="12"/>
              </w:rPr>
            </w:pPr>
            <w:r>
              <w:pict w14:anchorId="68C19742">
                <v:shape id="_x0000_i1103" type="#_x0000_t75" style="width:7.5pt;height:6pt">
                  <v:imagedata r:id="rId16" o:title=""/>
                </v:shape>
              </w:pict>
            </w:r>
          </w:p>
          <w:p w14:paraId="7F200ED4" w14:textId="77777777" w:rsidR="00283D51" w:rsidRDefault="00283D51">
            <w:pPr>
              <w:spacing w:before="6" w:line="160" w:lineRule="exact"/>
              <w:rPr>
                <w:sz w:val="16"/>
                <w:szCs w:val="16"/>
              </w:rPr>
            </w:pPr>
          </w:p>
        </w:tc>
      </w:tr>
    </w:tbl>
    <w:p w14:paraId="0A90D6AF" w14:textId="77777777" w:rsidR="00283D51" w:rsidRDefault="00283D51">
      <w:pPr>
        <w:sectPr w:rsidR="00283D51">
          <w:footerReference w:type="default" r:id="rId81"/>
          <w:pgSz w:w="12240" w:h="15840"/>
          <w:pgMar w:top="460" w:right="380" w:bottom="280" w:left="380" w:header="267" w:footer="246" w:gutter="0"/>
          <w:pgNumType w:start="2"/>
          <w:cols w:space="720"/>
        </w:sectPr>
      </w:pPr>
    </w:p>
    <w:p w14:paraId="7188A295" w14:textId="77777777" w:rsidR="00283D51" w:rsidRDefault="00283D51">
      <w:pPr>
        <w:spacing w:before="1" w:line="80" w:lineRule="exact"/>
        <w:rPr>
          <w:sz w:val="9"/>
          <w:szCs w:val="9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39623260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1D21203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09B584" w14:textId="77777777" w:rsidR="00283D51" w:rsidRDefault="00000000">
            <w:pPr>
              <w:spacing w:before="81"/>
              <w:ind w:left="8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8533CF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218881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47EA3E3" w14:textId="77777777" w:rsidR="00283D51" w:rsidRDefault="00283D51"/>
        </w:tc>
      </w:tr>
      <w:tr w:rsidR="00283D51" w14:paraId="58ADF0F5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73370E8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65D4B237">
                <v:shape id="_x0000_i1104" type="#_x0000_t75" style="width:7.5pt;height:6pt">
                  <v:imagedata r:id="rId16" o:title=""/>
                </v:shape>
              </w:pict>
            </w:r>
          </w:p>
          <w:p w14:paraId="5B7F3A90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AF68EB0" w14:textId="77777777" w:rsidR="00283D51" w:rsidRDefault="00000000">
            <w:pPr>
              <w:spacing w:before="92"/>
              <w:ind w:left="85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1234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CCD0C1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F713549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15FBB4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2BC5CFC2">
                <v:shape id="_x0000_i1105" type="#_x0000_t75" style="width:7.5pt;height:6pt">
                  <v:imagedata r:id="rId16" o:title=""/>
                </v:shape>
              </w:pict>
            </w:r>
          </w:p>
          <w:p w14:paraId="3765D520" w14:textId="77777777" w:rsidR="00283D51" w:rsidRDefault="00283D51">
            <w:pPr>
              <w:spacing w:before="3" w:line="160" w:lineRule="exact"/>
              <w:rPr>
                <w:sz w:val="17"/>
                <w:szCs w:val="17"/>
              </w:rPr>
            </w:pPr>
          </w:p>
        </w:tc>
      </w:tr>
    </w:tbl>
    <w:p w14:paraId="2401DA05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7615C4AF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5EC00EE8">
          <v:group id="_x0000_s3593" style="position:absolute;left:0;text-align:left;margin-left:48.65pt;margin-top:26.8pt;width:27.45pt;height:10.65pt;z-index:-12162;mso-position-horizontal-relative:page" coordorigin="973,536" coordsize="549,213">
            <v:shape id="_x0000_s3604" style="position:absolute;left:979;top:542;width:538;height:202" coordorigin="979,542" coordsize="538,202" path="m979,704r,-123l979,576r1,-5l982,566r2,-5l986,557r4,-3l994,550r4,-3l1003,545r5,-2l1013,542r5,l1477,542r5,l1487,543r5,2l1497,547r4,3l1505,554r4,3l1511,561r2,5l1515,571r1,5l1516,581r,123l1477,744r-459,l979,710r,-6xe" filled="f" strokeweight=".19761mm">
              <v:path arrowok="t"/>
            </v:shape>
            <v:shape id="_x0000_s3603" type="#_x0000_t75" style="position:absolute;left:974;top:539;width:547;height:211">
              <v:imagedata r:id="rId18" o:title=""/>
            </v:shape>
            <v:shape id="_x0000_s3602" style="position:absolute;left:1286;top:640;width:60;height:63" coordorigin="1286,640" coordsize="60,63" path="m1286,673r,9l1289,690r5,5l1300,701r8,2l1327,703r8,-1l1341,699r,-14l1336,689r-6,1l1312,690r-6,-4l1305,677r41,l1346,660r-2,-7l1339,648r-5,-5l1327,640r-9,l1312,654r5,-1l1325,653r3,4l1328,666r-23,l1309,640r-8,3l1295,649r-6,6l1286,663r,10xe" fillcolor="#ababab" stroked="f">
              <v:path arrowok="t"/>
            </v:shape>
            <v:shape id="_x0000_s3601" style="position:absolute;left:1305;top:640;width:12;height:25" coordorigin="1305,640" coordsize="12,25" path="m1309,640r-4,26l1307,659r5,-5l1318,640r-9,xe" fillcolor="#ababab" stroked="f">
              <v:path arrowok="t"/>
            </v:shape>
            <v:shape id="_x0000_s3600" style="position:absolute;left:1353;top:640;width:52;height:63" coordorigin="1353,640" coordsize="52,63" path="m1378,640r-9,3l1363,649r-7,6l1353,663r,19l1356,689r6,6l1368,700r8,3l1394,703r6,-1l1405,700r,-15l1400,688r-5,1l1385,689r-4,-1l1375,682r-2,-5l1373,667r2,-5l1381,656r5,-1l1396,655r5,1l1405,659r,-16l1401,641r-5,-1l1378,640xe" fillcolor="#ababab" stroked="f">
              <v:path arrowok="t"/>
            </v:shape>
            <v:shape id="_x0000_s3599" style="position:absolute;left:1409;top:624;width:44;height:80" coordorigin="1409,624" coordsize="44,80" path="m1439,686r,-31l1453,655r,-13l1439,642r,-18l1419,629r,13l1409,642r,13l1419,655r,41l1426,703r19,l1450,703r3,-2l1453,687r-2,2l1446,689r-5,l1439,686xe" fillcolor="#ababab" stroked="f">
              <v:path arrowok="t"/>
            </v:shape>
            <v:shape id="_x0000_s3598" style="position:absolute;left:1118;top:640;width:68;height:63" coordorigin="1118,640" coordsize="68,63" path="m1121,689r6,6l1133,700r5,-17l1138,666r1,-4l1142,659r6,-4l1162,655r4,5l1166,683r-4,6l1162,703r9,-3l1177,695r6,-6l1186,681r,-19l1183,654r-6,-5l1171,643r-8,-3l1142,640r-8,3l1127,649r-6,5l1118,662r,20l1121,689xe" fillcolor="#ababab" stroked="f">
              <v:path arrowok="t"/>
            </v:shape>
            <v:shape id="_x0000_s3597" style="position:absolute;left:1041;top:616;width:69;height:87" coordorigin="1041,616" coordsize="69,87" path="m1041,662r,12l1045,684r8,8l1061,699r10,4l1095,703r9,-1l1110,699r,-17l1104,685r-7,2l1081,687r-7,-2l1069,680r-4,-5l1062,668r,-16l1065,645r5,-5l1075,635r7,-2l1098,633r6,1l1110,638r,-19l1104,617r-7,-1l1074,616r-11,5l1054,629r-8,8l1041,648r,14xe" fillcolor="#ababab" stroked="f">
              <v:path arrowok="t"/>
            </v:shape>
            <v:shape id="_x0000_s3596" style="position:absolute;left:1133;top:683;width:29;height:20" coordorigin="1133,683" coordsize="29,20" path="m1138,683r-5,17l1141,703r21,l1162,689r-19,l1138,683xe" fillcolor="#ababab" stroked="f">
              <v:path arrowok="t"/>
            </v:shape>
            <v:shape id="_x0000_s3595" style="position:absolute;left:1194;top:641;width:41;height:61" coordorigin="1194,641" coordsize="41,61" path="m1230,641r-8,l1217,645r-4,8l1213,653r,-11l1194,642r,60l1213,702r,-34l1217,661r5,-4l1230,657r5,1l1235,641r-5,xe" fillcolor="#ababab" stroked="f">
              <v:path arrowok="t"/>
            </v:shape>
            <v:shape id="_x0000_s3594" style="position:absolute;left:1242;top:641;width:41;height:61" coordorigin="1242,641" coordsize="41,61" path="m1278,641r-8,l1265,645r-4,8l1261,653r,-11l1242,642r,60l1261,702r,-34l1265,661r5,-4l1278,657r5,1l1283,641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0908B46C">
          <v:shape id="_x0000_i1106" type="#_x0000_t75" style="width:8.25pt;height:6pt">
            <v:imagedata r:id="rId16" o:title=""/>
          </v:shape>
        </w:pict>
      </w:r>
    </w:p>
    <w:p w14:paraId="3C2769BB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4F100406" w14:textId="77777777" w:rsidR="00283D51" w:rsidRDefault="00283D51">
      <w:pPr>
        <w:spacing w:line="200" w:lineRule="exact"/>
      </w:pPr>
    </w:p>
    <w:p w14:paraId="347732E5" w14:textId="77777777" w:rsidR="00283D51" w:rsidRDefault="00283D51">
      <w:pPr>
        <w:spacing w:line="200" w:lineRule="exact"/>
      </w:pPr>
    </w:p>
    <w:p w14:paraId="5BE8576D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7B6EE170" w14:textId="77777777" w:rsidR="00283D51" w:rsidRDefault="00283D51">
      <w:pPr>
        <w:spacing w:line="200" w:lineRule="exact"/>
      </w:pPr>
    </w:p>
    <w:p w14:paraId="67CB74A7" w14:textId="77777777" w:rsidR="00283D51" w:rsidRDefault="00283D51">
      <w:pPr>
        <w:spacing w:line="200" w:lineRule="exact"/>
      </w:pPr>
    </w:p>
    <w:p w14:paraId="03472B53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5C55BDE8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82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4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d</w:t>
        </w:r>
      </w:hyperlink>
    </w:p>
    <w:p w14:paraId="6063544F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5DA6422C" w14:textId="77777777" w:rsidR="00283D51" w:rsidRDefault="00283D51">
      <w:pPr>
        <w:spacing w:line="200" w:lineRule="exact"/>
      </w:pPr>
    </w:p>
    <w:p w14:paraId="4E458C44" w14:textId="77777777" w:rsidR="00283D51" w:rsidRDefault="00283D51">
      <w:pPr>
        <w:spacing w:line="200" w:lineRule="exact"/>
      </w:pPr>
    </w:p>
    <w:p w14:paraId="5D22F753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pict w14:anchorId="2DFE5A6B">
          <v:group id="_x0000_s3578" style="position:absolute;left:0;text-align:left;margin-left:45.85pt;margin-top:-24.05pt;width:520.95pt;height:20.15pt;z-index:-12161;mso-position-horizontal-relative:page" coordorigin="917,-481" coordsize="10419,403">
            <v:shape id="_x0000_s3591" style="position:absolute;left:923;top:-475;width:10408;height:392" coordorigin="923,-475" coordsize="10408,392" path="m923,-122r,-314l923,-441r1,-5l926,-451r2,-5l930,-460r4,-4l938,-467r4,-3l947,-472r5,-2l957,-475r5,l11292,-475r5,l11302,-474r5,2l11311,-470r5,3l11319,-464r4,4l11326,-456r2,5l11330,-446r1,5l11331,-436r,314l11331,-117r-1,5l11328,-107r-2,5l11292,-83,962,-83r-36,-24l924,-112r-1,-5l923,-122xe" filled="f" strokecolor="#8f939d" strokeweight=".19761mm">
              <v:path arrowok="t"/>
            </v:shape>
            <v:shape id="_x0000_s3590" type="#_x0000_t75" style="position:absolute;left:936;top:-466;width:10382;height:374">
              <v:imagedata r:id="rId38" o:title=""/>
            </v:shape>
            <v:shape id="_x0000_s3589" style="position:absolute;left:1067;top:-322;width:386;height:147" coordorigin="1067,-322" coordsize="386,147" path="m1392,-231r-2,-6l1390,-262r2,-7l1397,-274r,-13l1390,-276r,l1390,-290r-13,l1377,-175r13,l1390,-223r,l1396,-214r1,-13l1392,-231xe" fillcolor="#484f56" stroked="f">
              <v:path arrowok="t"/>
            </v:shape>
            <v:shape id="_x0000_s3588" style="position:absolute;left:1067;top:-322;width:386;height:147" coordorigin="1067,-322" coordsize="386,147" path="m1111,-322r-14,l1097,-231r-6,10l1074,-221r-7,-3l1067,-211r7,2l1088,-209r8,-4l1102,-220r6,-8l1111,-238r,-84xe" fillcolor="#484f56" stroked="f">
              <v:path arrowok="t"/>
            </v:shape>
            <v:shape id="_x0000_s3587" style="position:absolute;left:1067;top:-322;width:386;height:147" coordorigin="1067,-322" coordsize="386,147" path="m1191,-211r13,l1204,-290r-13,l1191,-237r-2,6l1184,-227r-4,5l1175,-220r-20,l1148,-228r,-62l1135,-290r,47l1135,-236r9,20l1165,-209r11,l1185,-214r5,-10l1191,-224r,13xe" fillcolor="#484f56" stroked="f">
              <v:path arrowok="t"/>
            </v:shape>
            <v:shape id="_x0000_s3586" style="position:absolute;left:1067;top:-322;width:386;height:147" coordorigin="1067,-322" coordsize="386,147" path="m1252,-287r-6,9l1246,-278r,-12l1233,-290r,79l1246,-211r,-53l1248,-270r4,-5l1255,-279r5,-3l1279,-282r6,8l1285,-211r13,l1298,-263r2,-6l1304,-274r4,-5l1313,-282r13,l1330,-280r6,8l1337,-265r,54l1351,-211r,-52l1343,-285r-20,-7l1311,-292r-9,5l1296,-276r-2,-5l1291,-285r-4,-3l1283,-291r-5,-1l1261,-292r-9,5xe" fillcolor="#484f56" stroked="f">
              <v:path arrowok="t"/>
            </v:shape>
            <v:shape id="_x0000_s3585" style="position:absolute;left:1067;top:-322;width:386;height:147" coordorigin="1067,-322" coordsize="386,147" path="m1436,-213r7,-8l1450,-229r3,-11l1453,-265r-3,-10l1444,-282r-6,-7l1430,-292r-24,l1397,-287r,13l1402,-279r6,-3l1423,-282r6,3l1433,-274r4,5l1440,-262r,19l1437,-235r-4,6l1428,-223r-6,3l1407,-220r-6,-2l1397,-227r-1,13l1404,-209r23,l1436,-213xe" fillcolor="#484f56" stroked="f">
              <v:path arrowok="t"/>
            </v:shape>
            <v:shape id="_x0000_s3584" style="position:absolute;left:1506;top:-314;width:245;height:104" coordorigin="1506,-314" coordsize="245,104" path="m1589,-228r-5,-6l1586,-213r10,4l1594,-223r-5,-5xe" fillcolor="#484f56" stroked="f">
              <v:path arrowok="t"/>
            </v:shape>
            <v:shape id="_x0000_s3583" style="position:absolute;left:1506;top:-314;width:245;height:104" coordorigin="1506,-314" coordsize="245,104" path="m1568,-250r,12l1571,-228r8,8l1586,-213r-2,-21l1581,-241r,-19l1584,-268r5,-5l1594,-279r7,-3l1618,-282r6,3l1629,-274r5,6l1636,-261r,20l1634,-233r-5,5l1624,-223r-6,3l1601,-220r-7,-3l1596,-209r25,l1631,-213r7,-8l1646,-228r4,-10l1650,-264r-4,-10l1639,-281r-7,-8l1623,-292r-26,l1587,-289r-8,8l1572,-274r-4,11l1568,-250xe" fillcolor="#484f56" stroked="f">
              <v:path arrowok="t"/>
            </v:shape>
            <v:shape id="_x0000_s3582" style="position:absolute;left:1506;top:-314;width:245;height:104" coordorigin="1506,-314" coordsize="245,104" path="m1660,-221r,5l1665,-210r4,1l1674,-210r4,-6l1678,-221r-4,-5l1669,-227r-4,1l1660,-221xe" fillcolor="#484f56" stroked="f">
              <v:path arrowok="t"/>
            </v:shape>
            <v:shape id="_x0000_s3581" style="position:absolute;left:1506;top:-314;width:245;height:104" coordorigin="1506,-314" coordsize="245,104" path="m1694,-221r,5l1698,-210r5,1l1708,-210r4,-6l1712,-221r-4,-5l1703,-227r-5,1l1694,-221xe" fillcolor="#484f56" stroked="f">
              <v:path arrowok="t"/>
            </v:shape>
            <v:shape id="_x0000_s3580" style="position:absolute;left:1506;top:-314;width:245;height:104" coordorigin="1506,-314" coordsize="245,104" path="m1732,-221r,5l1737,-210r4,1l1746,-210r4,-6l1750,-221r-4,-5l1741,-227r-4,1l1732,-221xe" fillcolor="#484f56" stroked="f">
              <v:path arrowok="t"/>
            </v:shape>
            <v:shape id="_x0000_s3579" style="position:absolute;left:1506;top:-314;width:245;height:104" coordorigin="1506,-314" coordsize="245,104" path="m1534,-230r,-50l1554,-280r,-10l1534,-290r,-24l1520,-310r,20l1506,-290r,10l1520,-280r,63l1527,-209r20,l1551,-210r3,-2l1554,-223r-2,2l1546,-220r-5,l1536,-224r-2,-6xe" fillcolor="#484f56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83"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Nu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Z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n a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v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 xml:space="preserve"> A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8"/>
            <w:sz w:val="16"/>
            <w:szCs w:val="16"/>
          </w:rPr>
          <w:t>►</w:t>
        </w:r>
      </w:hyperlink>
    </w:p>
    <w:p w14:paraId="21771733" w14:textId="77777777" w:rsidR="00283D51" w:rsidRDefault="00283D51">
      <w:pPr>
        <w:spacing w:line="200" w:lineRule="exact"/>
      </w:pPr>
    </w:p>
    <w:p w14:paraId="70C1D684" w14:textId="77777777" w:rsidR="00283D51" w:rsidRDefault="00283D51">
      <w:pPr>
        <w:spacing w:line="200" w:lineRule="exact"/>
      </w:pPr>
    </w:p>
    <w:p w14:paraId="574F81BC" w14:textId="77777777" w:rsidR="00283D51" w:rsidRDefault="00283D51">
      <w:pPr>
        <w:spacing w:line="200" w:lineRule="exact"/>
      </w:pPr>
    </w:p>
    <w:p w14:paraId="2030E5D6" w14:textId="77777777" w:rsidR="00283D51" w:rsidRDefault="00283D51">
      <w:pPr>
        <w:spacing w:line="200" w:lineRule="exact"/>
      </w:pPr>
    </w:p>
    <w:p w14:paraId="0EEE02BC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5BEB9E6B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84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85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86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87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d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88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Nu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Z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in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 xml:space="preserve"> 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</w:hyperlink>
    </w:p>
    <w:p w14:paraId="79294A95" w14:textId="77777777" w:rsidR="00283D51" w:rsidRDefault="00283D51">
      <w:pPr>
        <w:spacing w:line="200" w:lineRule="exact"/>
      </w:pPr>
    </w:p>
    <w:p w14:paraId="401F1C8E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3D055766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497591E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D428C18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25B17452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0F6C65D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6249D3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7107766F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3C83FFD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44B8A5A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4A159857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6577510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432C0A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29A6C80A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9821AFF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F5276DC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7E54F39B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89"/>
          <w:footerReference w:type="default" r:id="rId90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1C12888F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0E0D842F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1</w:t>
      </w:r>
    </w:p>
    <w:p w14:paraId="3794B553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11DF83C8">
          <v:group id="_x0000_s3575" style="position:absolute;left:0;text-align:left;margin-left:38.15pt;margin-top:28.25pt;width:537.8pt;height:48.75pt;z-index:-12159;mso-position-horizontal-relative:page;mso-position-vertical-relative:page" coordorigin="763,565" coordsize="10756,975">
            <v:shape id="_x0000_s3577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576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5EFCF81C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9C72489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57D177DB" w14:textId="77777777" w:rsidR="00283D51" w:rsidRDefault="00283D51">
      <w:pPr>
        <w:spacing w:line="200" w:lineRule="exact"/>
      </w:pPr>
    </w:p>
    <w:p w14:paraId="19EFEF77" w14:textId="77777777" w:rsidR="00283D51" w:rsidRDefault="00283D51">
      <w:pPr>
        <w:spacing w:line="200" w:lineRule="exact"/>
      </w:pPr>
    </w:p>
    <w:p w14:paraId="24C27915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53ABCDBB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ro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10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te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nt</w:t>
      </w:r>
    </w:p>
    <w:p w14:paraId="01005422" w14:textId="77777777" w:rsidR="00283D51" w:rsidRDefault="00000000">
      <w:pPr>
        <w:spacing w:before="37" w:line="276" w:lineRule="auto"/>
        <w:ind w:left="595" w:right="63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z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04A83DA0" w14:textId="77777777" w:rsidR="00283D51" w:rsidRDefault="00000000">
      <w:pPr>
        <w:spacing w:before="14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4550C91D" w14:textId="77777777" w:rsidR="00283D51" w:rsidRDefault="00000000">
      <w:pPr>
        <w:spacing w:before="32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–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z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47404664" w14:textId="77777777" w:rsidR="00283D51" w:rsidRDefault="00000000">
      <w:pPr>
        <w:spacing w:before="3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–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07D957A7" w14:textId="77777777" w:rsidR="00283D51" w:rsidRDefault="00000000">
      <w:pPr>
        <w:spacing w:before="4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380455AB" w14:textId="77777777" w:rsidR="00283D51" w:rsidRDefault="00000000">
      <w:pPr>
        <w:spacing w:before="3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–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z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19575D36" w14:textId="77777777" w:rsidR="00283D51" w:rsidRDefault="00283D51">
      <w:pPr>
        <w:spacing w:line="120" w:lineRule="exact"/>
        <w:rPr>
          <w:sz w:val="12"/>
          <w:szCs w:val="12"/>
        </w:rPr>
      </w:pPr>
    </w:p>
    <w:p w14:paraId="479F9D29" w14:textId="77777777" w:rsidR="00283D51" w:rsidRDefault="00283D51">
      <w:pPr>
        <w:spacing w:line="200" w:lineRule="exact"/>
      </w:pPr>
    </w:p>
    <w:p w14:paraId="515CFEBE" w14:textId="77777777" w:rsidR="00283D51" w:rsidRDefault="00283D51">
      <w:pPr>
        <w:spacing w:line="200" w:lineRule="exact"/>
      </w:pPr>
    </w:p>
    <w:p w14:paraId="77A5987C" w14:textId="77777777" w:rsidR="00283D51" w:rsidRDefault="00283D51">
      <w:pPr>
        <w:spacing w:line="200" w:lineRule="exact"/>
      </w:pPr>
    </w:p>
    <w:p w14:paraId="26D7C89B" w14:textId="77777777" w:rsidR="00283D51" w:rsidRDefault="00283D51">
      <w:pPr>
        <w:spacing w:line="200" w:lineRule="exact"/>
      </w:pPr>
    </w:p>
    <w:p w14:paraId="3F37AA04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55822EC6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7E493B2A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5A6FC746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0D3C9C94" w14:textId="77777777" w:rsidR="00283D51" w:rsidRDefault="00000000">
      <w:pPr>
        <w:spacing w:before="15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94F8C9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2BD0765C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7597F89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3F7E9BFD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732FE11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A49C51D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B1BDBF3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6D1E13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CB95F5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E8B18D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46CF3904">
          <v:group id="_x0000_s3543" style="position:absolute;left:0;text-align:left;margin-left:49.15pt;margin-top:-122.05pt;width:516.05pt;height:245.2pt;z-index:-12160;mso-position-horizontal-relative:page" coordorigin="983,-2441" coordsize="10321,4904">
            <v:shape id="_x0000_s3574" style="position:absolute;left:999;top:-2426;width:547;height:0" coordorigin="999,-2426" coordsize="547,0" path="m999,-2426r547,e" filled="f" strokecolor="#a8a8a8" strokeweight=".82pt">
              <v:path arrowok="t"/>
            </v:shape>
            <v:shape id="_x0000_s3573" style="position:absolute;left:1546;top:-2426;width:14;height:0" coordorigin="1546,-2426" coordsize="14,0" path="m1546,-2426r14,e" filled="f" strokecolor="#a8a8a8" strokeweight=".82pt">
              <v:path arrowok="t"/>
            </v:shape>
            <v:shape id="_x0000_s3572" style="position:absolute;left:1560;top:-2426;width:9729;height:0" coordorigin="1560,-2426" coordsize="9729,0" path="m1560,-2426r9729,e" filled="f" strokecolor="#a8a8a8" strokeweight=".82pt">
              <v:path arrowok="t"/>
            </v:shape>
            <v:shape id="_x0000_s3571" style="position:absolute;left:1553;top:-2418;width:0;height:216" coordorigin="1553,-2418" coordsize="0,216" path="m1553,-2418r,216e" filled="f" strokecolor="#adaeac" strokeweight=".82pt">
              <v:path arrowok="t"/>
            </v:shape>
            <v:shape id="_x0000_s3570" style="position:absolute;left:1553;top:-2202;width:0;height:202" coordorigin="1553,-2202" coordsize="0,202" path="m1553,-2202r,201e" filled="f" strokeweight=".82pt">
              <v:path arrowok="t"/>
            </v:shape>
            <v:shape id="_x0000_s3569" style="position:absolute;left:1553;top:-2001;width:0;height:202" coordorigin="1553,-2001" coordsize="0,202" path="m1553,-2001r,202e" filled="f" strokeweight=".82pt">
              <v:path arrowok="t"/>
            </v:shape>
            <v:shape id="_x0000_s3568" style="position:absolute;left:1553;top:-1799;width:0;height:202" coordorigin="1553,-1799" coordsize="0,202" path="m1553,-1799r,202e" filled="f" strokeweight=".82pt">
              <v:path arrowok="t"/>
            </v:shape>
            <v:shape id="_x0000_s3567" style="position:absolute;left:1553;top:-1597;width:0;height:202" coordorigin="1553,-1597" coordsize="0,202" path="m1553,-1597r,202e" filled="f" strokeweight=".82pt">
              <v:path arrowok="t"/>
            </v:shape>
            <v:shape id="_x0000_s3566" style="position:absolute;left:1553;top:-1395;width:0;height:202" coordorigin="1553,-1395" coordsize="0,202" path="m1553,-1395r,201e" filled="f" strokeweight=".82pt">
              <v:path arrowok="t"/>
            </v:shape>
            <v:shape id="_x0000_s3565" style="position:absolute;left:1553;top:-1194;width:0;height:202" coordorigin="1553,-1194" coordsize="0,202" path="m1553,-1194r,202e" filled="f" strokeweight=".82pt">
              <v:path arrowok="t"/>
            </v:shape>
            <v:shape id="_x0000_s3564" style="position:absolute;left:1553;top:-992;width:0;height:197" coordorigin="1553,-992" coordsize="0,197" path="m1553,-992r,197e" filled="f" strokeweight=".82pt">
              <v:path arrowok="t"/>
            </v:shape>
            <v:shape id="_x0000_s3563" style="position:absolute;left:1553;top:-795;width:0;height:202" coordorigin="1553,-795" coordsize="0,202" path="m1553,-795r,201e" filled="f" strokeweight=".82pt">
              <v:path arrowok="t"/>
            </v:shape>
            <v:shape id="_x0000_s3562" style="position:absolute;left:1553;top:-594;width:0;height:202" coordorigin="1553,-594" coordsize="0,202" path="m1553,-594r,202e" filled="f" strokeweight=".82pt">
              <v:path arrowok="t"/>
            </v:shape>
            <v:shape id="_x0000_s3561" style="position:absolute;left:1553;top:-392;width:0;height:202" coordorigin="1553,-392" coordsize="0,202" path="m1553,-392r,202e" filled="f" strokeweight=".82pt">
              <v:path arrowok="t"/>
            </v:shape>
            <v:shape id="_x0000_s3560" style="position:absolute;left:1553;top:-190;width:0;height:202" coordorigin="1553,-190" coordsize="0,202" path="m1553,-190r,201e" filled="f" strokeweight=".82pt">
              <v:path arrowok="t"/>
            </v:shape>
            <v:shape id="_x0000_s3559" style="position:absolute;left:1553;top:11;width:0;height:202" coordorigin="1553,11" coordsize="0,202" path="m1553,11r,202e" filled="f" strokeweight=".82pt">
              <v:path arrowok="t"/>
            </v:shape>
            <v:shape id="_x0000_s3558" style="position:absolute;left:1553;top:213;width:0;height:202" coordorigin="1553,213" coordsize="0,202" path="m1553,213r,202e" filled="f" strokeweight=".82pt">
              <v:path arrowok="t"/>
            </v:shape>
            <v:shape id="_x0000_s3557" style="position:absolute;left:1553;top:415;width:0;height:202" coordorigin="1553,415" coordsize="0,202" path="m1553,415r,201e" filled="f" strokeweight=".82pt">
              <v:path arrowok="t"/>
            </v:shape>
            <v:shape id="_x0000_s3556" style="position:absolute;left:1553;top:616;width:0;height:197" coordorigin="1553,616" coordsize="0,197" path="m1553,616r,197e" filled="f" strokeweight=".82pt">
              <v:path arrowok="t"/>
            </v:shape>
            <v:shape id="_x0000_s3555" style="position:absolute;left:1553;top:813;width:0;height:202" coordorigin="1553,813" coordsize="0,202" path="m1553,813r,202e" filled="f" strokeweight=".82pt">
              <v:path arrowok="t"/>
            </v:shape>
            <v:shape id="_x0000_s3554" style="position:absolute;left:1553;top:1015;width:0;height:202" coordorigin="1553,1015" coordsize="0,202" path="m1553,1015r,201e" filled="f" strokeweight=".82pt">
              <v:path arrowok="t"/>
            </v:shape>
            <v:shape id="_x0000_s3553" style="position:absolute;left:1553;top:1216;width:0;height:202" coordorigin="1553,1216" coordsize="0,202" path="m1553,1216r,202e" filled="f" strokeweight=".82pt">
              <v:path arrowok="t"/>
            </v:shape>
            <v:shape id="_x0000_s3552" style="position:absolute;left:1553;top:1418;width:0;height:202" coordorigin="1553,1418" coordsize="0,202" path="m1553,1418r,202e" filled="f" strokeweight=".82pt">
              <v:path arrowok="t"/>
            </v:shape>
            <v:shape id="_x0000_s3551" style="position:absolute;left:1553;top:1620;width:0;height:202" coordorigin="1553,1620" coordsize="0,202" path="m1553,1620r,201e" filled="f" strokeweight=".82pt">
              <v:path arrowok="t"/>
            </v:shape>
            <v:shape id="_x0000_s3550" style="position:absolute;left:1553;top:1821;width:0;height:202" coordorigin="1553,1821" coordsize="0,202" path="m1553,1821r,202e" filled="f" strokeweight=".82pt">
              <v:path arrowok="t"/>
            </v:shape>
            <v:shape id="_x0000_s3549" style="position:absolute;left:1553;top:2023;width:0;height:182" coordorigin="1553,2023" coordsize="0,182" path="m1553,2023r,182e" filled="f" strokeweight=".82pt">
              <v:path arrowok="t"/>
            </v:shape>
            <v:shape id="_x0000_s3548" style="position:absolute;left:992;top:-2433;width:0;height:4888" coordorigin="992,-2433" coordsize="0,4888" path="m992,-2433r,4888e" filled="f" strokecolor="#a8a8a8" strokeweight=".82pt">
              <v:path arrowok="t"/>
            </v:shape>
            <v:shape id="_x0000_s3547" style="position:absolute;left:999;top:2448;width:10290;height:0" coordorigin="999,2448" coordsize="10290,0" path="m999,2448r10290,e" filled="f" strokecolor="#a8a8a8" strokeweight=".82pt">
              <v:path arrowok="t"/>
            </v:shape>
            <v:shape id="_x0000_s3546" style="position:absolute;left:11296;top:-2433;width:0;height:4888" coordorigin="11296,-2433" coordsize="0,4888" path="m11296,-2433r,4888e" filled="f" strokecolor="#a8a8a8" strokeweight=".82pt">
              <v:path arrowok="t"/>
            </v:shape>
            <v:shape id="_x0000_s3545" style="position:absolute;left:11183;top:2290;width:101;height:101" coordorigin="11183,2290" coordsize="101,101" path="m11284,2290r-101,101e" filled="f" strokeweight=".39525mm">
              <v:path arrowok="t"/>
            </v:shape>
            <v:shape id="_x0000_s3544" style="position:absolute;left:11239;top:2346;width:45;height:45" coordorigin="11239,2346" coordsize="45,45" path="m11284,2346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943FB24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20067F8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45723A7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0DFF8DB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     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FEB98D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C534C4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2A1B69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0E6187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646739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22</w:t>
      </w:r>
    </w:p>
    <w:p w14:paraId="07CE1FB6" w14:textId="77777777" w:rsidR="00283D51" w:rsidRDefault="00000000">
      <w:pPr>
        <w:spacing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9A33C4C" w14:textId="77777777" w:rsidR="00283D51" w:rsidRDefault="00283D51">
      <w:pPr>
        <w:spacing w:line="200" w:lineRule="exact"/>
      </w:pPr>
    </w:p>
    <w:p w14:paraId="564CE568" w14:textId="77777777" w:rsidR="00283D51" w:rsidRDefault="00283D51">
      <w:pPr>
        <w:spacing w:line="200" w:lineRule="exact"/>
      </w:pPr>
    </w:p>
    <w:p w14:paraId="5F09B0A7" w14:textId="77777777" w:rsidR="00283D51" w:rsidRDefault="00283D51">
      <w:pPr>
        <w:spacing w:line="200" w:lineRule="exact"/>
      </w:pPr>
    </w:p>
    <w:p w14:paraId="11CAE9C3" w14:textId="77777777" w:rsidR="00283D51" w:rsidRDefault="00283D51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23E5F912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769151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B1A219" w14:textId="77777777" w:rsidR="00283D51" w:rsidRDefault="00000000">
            <w:pPr>
              <w:spacing w:before="81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CA47278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C85A2E" w14:textId="77777777" w:rsidR="00283D51" w:rsidRDefault="00000000">
            <w:pPr>
              <w:spacing w:before="81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3888D3" w14:textId="77777777" w:rsidR="00283D51" w:rsidRDefault="00283D51"/>
        </w:tc>
      </w:tr>
      <w:tr w:rsidR="00283D51" w14:paraId="6DB3608E" w14:textId="77777777">
        <w:trPr>
          <w:trHeight w:hRule="exact" w:val="146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90E907" w14:textId="77777777" w:rsidR="00283D51" w:rsidRDefault="0098029A">
            <w:pPr>
              <w:spacing w:before="88"/>
              <w:ind w:left="85"/>
              <w:rPr>
                <w:sz w:val="12"/>
                <w:szCs w:val="12"/>
              </w:rPr>
            </w:pPr>
            <w:r>
              <w:pict w14:anchorId="16CB327C">
                <v:shape id="_x0000_i1107" type="#_x0000_t75" style="width:7.5pt;height:6pt">
                  <v:imagedata r:id="rId16" o:title=""/>
                </v:shape>
              </w:pict>
            </w:r>
          </w:p>
          <w:p w14:paraId="7A4881F0" w14:textId="77777777" w:rsidR="00283D51" w:rsidRDefault="00283D51">
            <w:pPr>
              <w:spacing w:line="200" w:lineRule="exact"/>
            </w:pPr>
          </w:p>
          <w:p w14:paraId="4AADD091" w14:textId="77777777" w:rsidR="00283D51" w:rsidRDefault="00283D51">
            <w:pPr>
              <w:spacing w:line="200" w:lineRule="exact"/>
            </w:pPr>
          </w:p>
          <w:p w14:paraId="09273899" w14:textId="77777777" w:rsidR="00283D51" w:rsidRDefault="00283D51">
            <w:pPr>
              <w:spacing w:line="200" w:lineRule="exact"/>
            </w:pPr>
          </w:p>
          <w:p w14:paraId="40B30AF7" w14:textId="77777777" w:rsidR="00283D51" w:rsidRDefault="00283D51">
            <w:pPr>
              <w:spacing w:line="200" w:lineRule="exact"/>
            </w:pPr>
          </w:p>
          <w:p w14:paraId="2FB88737" w14:textId="77777777" w:rsidR="00283D51" w:rsidRDefault="00283D51">
            <w:pPr>
              <w:spacing w:line="200" w:lineRule="exact"/>
            </w:pPr>
          </w:p>
          <w:p w14:paraId="55280885" w14:textId="77777777" w:rsidR="00283D51" w:rsidRDefault="00283D51">
            <w:pPr>
              <w:spacing w:before="17" w:line="220" w:lineRule="exact"/>
              <w:rPr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DBB15A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362FBE23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609E02AE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28D9AF5E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4229810A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4D4838F2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BD6D5C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C194D46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1B62AA8" w14:textId="77777777" w:rsidR="00283D51" w:rsidRDefault="0098029A">
            <w:pPr>
              <w:spacing w:before="88"/>
              <w:ind w:left="78"/>
              <w:rPr>
                <w:sz w:val="12"/>
                <w:szCs w:val="12"/>
              </w:rPr>
            </w:pPr>
            <w:r>
              <w:pict w14:anchorId="0C5C8555">
                <v:shape id="_x0000_i1108" type="#_x0000_t75" style="width:7.5pt;height:6pt">
                  <v:imagedata r:id="rId16" o:title=""/>
                </v:shape>
              </w:pict>
            </w:r>
          </w:p>
          <w:p w14:paraId="048F39AA" w14:textId="77777777" w:rsidR="00283D51" w:rsidRDefault="00283D51">
            <w:pPr>
              <w:spacing w:line="200" w:lineRule="exact"/>
            </w:pPr>
          </w:p>
          <w:p w14:paraId="05A3DEF1" w14:textId="77777777" w:rsidR="00283D51" w:rsidRDefault="00283D51">
            <w:pPr>
              <w:spacing w:line="200" w:lineRule="exact"/>
            </w:pPr>
          </w:p>
          <w:p w14:paraId="7AAC6F28" w14:textId="77777777" w:rsidR="00283D51" w:rsidRDefault="00283D51">
            <w:pPr>
              <w:spacing w:line="200" w:lineRule="exact"/>
            </w:pPr>
          </w:p>
          <w:p w14:paraId="443146CB" w14:textId="77777777" w:rsidR="00283D51" w:rsidRDefault="00283D51">
            <w:pPr>
              <w:spacing w:line="200" w:lineRule="exact"/>
            </w:pPr>
          </w:p>
          <w:p w14:paraId="3175BDED" w14:textId="77777777" w:rsidR="00283D51" w:rsidRDefault="00283D51">
            <w:pPr>
              <w:spacing w:line="200" w:lineRule="exact"/>
            </w:pPr>
          </w:p>
          <w:p w14:paraId="0D040152" w14:textId="77777777" w:rsidR="00283D51" w:rsidRDefault="00283D51">
            <w:pPr>
              <w:spacing w:before="17" w:line="220" w:lineRule="exact"/>
              <w:rPr>
                <w:sz w:val="22"/>
                <w:szCs w:val="22"/>
              </w:rPr>
            </w:pPr>
          </w:p>
        </w:tc>
      </w:tr>
      <w:tr w:rsidR="00283D51" w14:paraId="02F375C7" w14:textId="77777777">
        <w:trPr>
          <w:trHeight w:hRule="exact" w:val="255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58C2984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5473CFE4">
                <v:shape id="_x0000_i1109" type="#_x0000_t75" style="width:7.5pt;height:6pt">
                  <v:imagedata r:id="rId16" o:title=""/>
                </v:shape>
              </w:pict>
            </w:r>
          </w:p>
          <w:p w14:paraId="3D215F3B" w14:textId="77777777" w:rsidR="00283D51" w:rsidRDefault="00283D51">
            <w:pPr>
              <w:spacing w:before="4" w:line="120" w:lineRule="exact"/>
              <w:rPr>
                <w:sz w:val="12"/>
                <w:szCs w:val="12"/>
              </w:rPr>
            </w:pPr>
          </w:p>
          <w:p w14:paraId="444F2FB4" w14:textId="77777777" w:rsidR="00283D51" w:rsidRDefault="00283D51">
            <w:pPr>
              <w:spacing w:line="200" w:lineRule="exact"/>
            </w:pPr>
          </w:p>
          <w:p w14:paraId="2CE5DAFE" w14:textId="77777777" w:rsidR="00283D51" w:rsidRDefault="00283D51">
            <w:pPr>
              <w:spacing w:line="200" w:lineRule="exact"/>
            </w:pPr>
          </w:p>
          <w:p w14:paraId="090F0A82" w14:textId="77777777" w:rsidR="00283D51" w:rsidRDefault="00283D51">
            <w:pPr>
              <w:spacing w:line="200" w:lineRule="exact"/>
            </w:pPr>
          </w:p>
          <w:p w14:paraId="2112D49A" w14:textId="77777777" w:rsidR="00283D51" w:rsidRDefault="00283D51">
            <w:pPr>
              <w:spacing w:line="200" w:lineRule="exact"/>
            </w:pPr>
          </w:p>
          <w:p w14:paraId="6A72D456" w14:textId="77777777" w:rsidR="00283D51" w:rsidRDefault="00283D51">
            <w:pPr>
              <w:spacing w:line="200" w:lineRule="exact"/>
            </w:pPr>
          </w:p>
          <w:p w14:paraId="5248D084" w14:textId="77777777" w:rsidR="00283D51" w:rsidRDefault="00283D51">
            <w:pPr>
              <w:spacing w:line="200" w:lineRule="exact"/>
            </w:pPr>
          </w:p>
          <w:p w14:paraId="4E7439A9" w14:textId="77777777" w:rsidR="00283D51" w:rsidRDefault="00283D51">
            <w:pPr>
              <w:spacing w:line="200" w:lineRule="exact"/>
            </w:pPr>
          </w:p>
          <w:p w14:paraId="5BD4DCD6" w14:textId="77777777" w:rsidR="00283D51" w:rsidRDefault="00283D51">
            <w:pPr>
              <w:spacing w:line="200" w:lineRule="exact"/>
            </w:pPr>
          </w:p>
          <w:p w14:paraId="1028F2C9" w14:textId="77777777" w:rsidR="00283D51" w:rsidRDefault="00283D51">
            <w:pPr>
              <w:spacing w:line="200" w:lineRule="exact"/>
            </w:pPr>
          </w:p>
          <w:p w14:paraId="0DF6B1DC" w14:textId="77777777" w:rsidR="00283D51" w:rsidRDefault="00283D51">
            <w:pPr>
              <w:spacing w:line="200" w:lineRule="exact"/>
            </w:pPr>
          </w:p>
          <w:p w14:paraId="4C11F82C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86A931D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  <w:p w14:paraId="5B9AA549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6C3D4FC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31CE9DDE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E8B0AB7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1726E9BF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4AE20101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B4D5B2E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41AFC90E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0FC0F3A8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78503823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8869B3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FC5FAC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2EF1E27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79FB38A3">
                <v:shape id="_x0000_i1110" type="#_x0000_t75" style="width:7.5pt;height:6pt">
                  <v:imagedata r:id="rId16" o:title=""/>
                </v:shape>
              </w:pict>
            </w:r>
          </w:p>
          <w:p w14:paraId="3A64A1C0" w14:textId="77777777" w:rsidR="00283D51" w:rsidRDefault="00283D51">
            <w:pPr>
              <w:spacing w:before="4" w:line="120" w:lineRule="exact"/>
              <w:rPr>
                <w:sz w:val="12"/>
                <w:szCs w:val="12"/>
              </w:rPr>
            </w:pPr>
          </w:p>
          <w:p w14:paraId="419E0596" w14:textId="77777777" w:rsidR="00283D51" w:rsidRDefault="00283D51">
            <w:pPr>
              <w:spacing w:line="200" w:lineRule="exact"/>
            </w:pPr>
          </w:p>
          <w:p w14:paraId="6649263A" w14:textId="77777777" w:rsidR="00283D51" w:rsidRDefault="00283D51">
            <w:pPr>
              <w:spacing w:line="200" w:lineRule="exact"/>
            </w:pPr>
          </w:p>
          <w:p w14:paraId="1F4C7E00" w14:textId="77777777" w:rsidR="00283D51" w:rsidRDefault="00283D51">
            <w:pPr>
              <w:spacing w:line="200" w:lineRule="exact"/>
            </w:pPr>
          </w:p>
          <w:p w14:paraId="548A944D" w14:textId="77777777" w:rsidR="00283D51" w:rsidRDefault="00283D51">
            <w:pPr>
              <w:spacing w:line="200" w:lineRule="exact"/>
            </w:pPr>
          </w:p>
          <w:p w14:paraId="636820B1" w14:textId="77777777" w:rsidR="00283D51" w:rsidRDefault="00283D51">
            <w:pPr>
              <w:spacing w:line="200" w:lineRule="exact"/>
            </w:pPr>
          </w:p>
          <w:p w14:paraId="2CBB1486" w14:textId="77777777" w:rsidR="00283D51" w:rsidRDefault="00283D51">
            <w:pPr>
              <w:spacing w:line="200" w:lineRule="exact"/>
            </w:pPr>
          </w:p>
          <w:p w14:paraId="200F1393" w14:textId="77777777" w:rsidR="00283D51" w:rsidRDefault="00283D51">
            <w:pPr>
              <w:spacing w:line="200" w:lineRule="exact"/>
            </w:pPr>
          </w:p>
          <w:p w14:paraId="7D6EBF65" w14:textId="77777777" w:rsidR="00283D51" w:rsidRDefault="00283D51">
            <w:pPr>
              <w:spacing w:line="200" w:lineRule="exact"/>
            </w:pPr>
          </w:p>
          <w:p w14:paraId="1CB19375" w14:textId="77777777" w:rsidR="00283D51" w:rsidRDefault="00283D51">
            <w:pPr>
              <w:spacing w:line="200" w:lineRule="exact"/>
            </w:pPr>
          </w:p>
          <w:p w14:paraId="6372BC74" w14:textId="77777777" w:rsidR="00283D51" w:rsidRDefault="00283D51">
            <w:pPr>
              <w:spacing w:line="200" w:lineRule="exact"/>
            </w:pPr>
          </w:p>
          <w:p w14:paraId="43B49CE2" w14:textId="77777777" w:rsidR="00283D51" w:rsidRDefault="00283D51">
            <w:pPr>
              <w:spacing w:line="200" w:lineRule="exact"/>
            </w:pPr>
          </w:p>
        </w:tc>
      </w:tr>
    </w:tbl>
    <w:p w14:paraId="50FA0771" w14:textId="77777777" w:rsidR="00283D51" w:rsidRDefault="00283D51">
      <w:pPr>
        <w:sectPr w:rsidR="00283D51">
          <w:footerReference w:type="default" r:id="rId91"/>
          <w:pgSz w:w="12240" w:h="15840"/>
          <w:pgMar w:top="460" w:right="380" w:bottom="280" w:left="380" w:header="267" w:footer="246" w:gutter="0"/>
          <w:pgNumType w:start="2"/>
          <w:cols w:space="720"/>
        </w:sectPr>
      </w:pPr>
    </w:p>
    <w:p w14:paraId="22FC6414" w14:textId="77777777" w:rsidR="00283D51" w:rsidRDefault="00283D51">
      <w:pPr>
        <w:spacing w:before="1" w:line="80" w:lineRule="exact"/>
        <w:rPr>
          <w:sz w:val="9"/>
          <w:szCs w:val="9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0C38EE28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7981E92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1D98F92" w14:textId="77777777" w:rsidR="00283D51" w:rsidRDefault="00000000">
            <w:pPr>
              <w:spacing w:before="81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265A74A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0CF6DCB" w14:textId="77777777" w:rsidR="00283D51" w:rsidRDefault="00000000">
            <w:pPr>
              <w:spacing w:before="81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0B3C92A" w14:textId="77777777" w:rsidR="00283D51" w:rsidRDefault="00283D51"/>
        </w:tc>
      </w:tr>
      <w:tr w:rsidR="00283D51" w14:paraId="3F95AEE7" w14:textId="77777777">
        <w:trPr>
          <w:trHeight w:hRule="exact" w:val="2117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F153A36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35B8CB1D">
                <v:shape id="_x0000_i1111" type="#_x0000_t75" style="width:7.5pt;height:6pt">
                  <v:imagedata r:id="rId16" o:title=""/>
                </v:shape>
              </w:pict>
            </w:r>
          </w:p>
          <w:p w14:paraId="6C673279" w14:textId="77777777" w:rsidR="00283D51" w:rsidRDefault="00283D51">
            <w:pPr>
              <w:spacing w:line="200" w:lineRule="exact"/>
            </w:pPr>
          </w:p>
          <w:p w14:paraId="4E083023" w14:textId="77777777" w:rsidR="00283D51" w:rsidRDefault="00283D51">
            <w:pPr>
              <w:spacing w:line="200" w:lineRule="exact"/>
            </w:pPr>
          </w:p>
          <w:p w14:paraId="2B2B8303" w14:textId="77777777" w:rsidR="00283D51" w:rsidRDefault="00283D51">
            <w:pPr>
              <w:spacing w:line="200" w:lineRule="exact"/>
            </w:pPr>
          </w:p>
          <w:p w14:paraId="3F4DCAD4" w14:textId="77777777" w:rsidR="00283D51" w:rsidRDefault="00283D51">
            <w:pPr>
              <w:spacing w:line="200" w:lineRule="exact"/>
            </w:pPr>
          </w:p>
          <w:p w14:paraId="266AFE75" w14:textId="77777777" w:rsidR="00283D51" w:rsidRDefault="00283D51">
            <w:pPr>
              <w:spacing w:line="200" w:lineRule="exact"/>
            </w:pPr>
          </w:p>
          <w:p w14:paraId="71B0A75E" w14:textId="77777777" w:rsidR="00283D51" w:rsidRDefault="00283D51">
            <w:pPr>
              <w:spacing w:line="200" w:lineRule="exact"/>
            </w:pPr>
          </w:p>
          <w:p w14:paraId="2111AB53" w14:textId="77777777" w:rsidR="00283D51" w:rsidRDefault="00283D51">
            <w:pPr>
              <w:spacing w:line="200" w:lineRule="exact"/>
            </w:pPr>
          </w:p>
          <w:p w14:paraId="3DE65177" w14:textId="77777777" w:rsidR="00283D51" w:rsidRDefault="00283D51">
            <w:pPr>
              <w:spacing w:line="200" w:lineRule="exact"/>
            </w:pPr>
          </w:p>
          <w:p w14:paraId="47D0128E" w14:textId="77777777" w:rsidR="00283D51" w:rsidRDefault="00283D51">
            <w:pPr>
              <w:spacing w:before="7" w:line="280" w:lineRule="exact"/>
              <w:rPr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464A0A3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  <w:p w14:paraId="737358E4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2B260E34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6DFB9F9A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6926D86B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12497C48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28318FDA" w14:textId="77777777" w:rsidR="00283D51" w:rsidRDefault="00000000">
            <w:pPr>
              <w:spacing w:before="6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106872CB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12088BFF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CEF7C97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A8BAD95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B8F095E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0D54E1CB">
                <v:shape id="_x0000_i1112" type="#_x0000_t75" style="width:7.5pt;height:6pt">
                  <v:imagedata r:id="rId16" o:title=""/>
                </v:shape>
              </w:pict>
            </w:r>
          </w:p>
          <w:p w14:paraId="596725A0" w14:textId="77777777" w:rsidR="00283D51" w:rsidRDefault="00283D51">
            <w:pPr>
              <w:spacing w:line="200" w:lineRule="exact"/>
            </w:pPr>
          </w:p>
          <w:p w14:paraId="651B5A18" w14:textId="77777777" w:rsidR="00283D51" w:rsidRDefault="00283D51">
            <w:pPr>
              <w:spacing w:line="200" w:lineRule="exact"/>
            </w:pPr>
          </w:p>
          <w:p w14:paraId="655C24EE" w14:textId="77777777" w:rsidR="00283D51" w:rsidRDefault="00283D51">
            <w:pPr>
              <w:spacing w:line="200" w:lineRule="exact"/>
            </w:pPr>
          </w:p>
          <w:p w14:paraId="1B01B2FA" w14:textId="77777777" w:rsidR="00283D51" w:rsidRDefault="00283D51">
            <w:pPr>
              <w:spacing w:line="200" w:lineRule="exact"/>
            </w:pPr>
          </w:p>
          <w:p w14:paraId="2B3BE59B" w14:textId="77777777" w:rsidR="00283D51" w:rsidRDefault="00283D51">
            <w:pPr>
              <w:spacing w:line="200" w:lineRule="exact"/>
            </w:pPr>
          </w:p>
          <w:p w14:paraId="33E43B68" w14:textId="77777777" w:rsidR="00283D51" w:rsidRDefault="00283D51">
            <w:pPr>
              <w:spacing w:line="200" w:lineRule="exact"/>
            </w:pPr>
          </w:p>
          <w:p w14:paraId="55C7E54A" w14:textId="77777777" w:rsidR="00283D51" w:rsidRDefault="00283D51">
            <w:pPr>
              <w:spacing w:line="200" w:lineRule="exact"/>
            </w:pPr>
          </w:p>
          <w:p w14:paraId="70B41FEC" w14:textId="77777777" w:rsidR="00283D51" w:rsidRDefault="00283D51">
            <w:pPr>
              <w:spacing w:line="200" w:lineRule="exact"/>
            </w:pPr>
          </w:p>
          <w:p w14:paraId="49398AFC" w14:textId="77777777" w:rsidR="00283D51" w:rsidRDefault="00283D51">
            <w:pPr>
              <w:spacing w:before="7" w:line="280" w:lineRule="exact"/>
              <w:rPr>
                <w:sz w:val="28"/>
                <w:szCs w:val="28"/>
              </w:rPr>
            </w:pPr>
          </w:p>
        </w:tc>
      </w:tr>
      <w:tr w:rsidR="00283D51" w14:paraId="38870302" w14:textId="77777777">
        <w:trPr>
          <w:trHeight w:hRule="exact" w:val="409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C63A716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0C66DC73">
                <v:shape id="_x0000_i1113" type="#_x0000_t75" style="width:7.5pt;height:6pt">
                  <v:imagedata r:id="rId16" o:title=""/>
                </v:shape>
              </w:pict>
            </w:r>
          </w:p>
          <w:p w14:paraId="460DE8A9" w14:textId="77777777" w:rsidR="00283D51" w:rsidRDefault="00283D51">
            <w:pPr>
              <w:spacing w:line="200" w:lineRule="exact"/>
            </w:pPr>
          </w:p>
          <w:p w14:paraId="1EA36401" w14:textId="77777777" w:rsidR="00283D51" w:rsidRDefault="00283D51">
            <w:pPr>
              <w:spacing w:line="200" w:lineRule="exact"/>
            </w:pPr>
          </w:p>
          <w:p w14:paraId="7D402E36" w14:textId="77777777" w:rsidR="00283D51" w:rsidRDefault="00283D51">
            <w:pPr>
              <w:spacing w:line="200" w:lineRule="exact"/>
            </w:pPr>
          </w:p>
          <w:p w14:paraId="2239C222" w14:textId="77777777" w:rsidR="00283D51" w:rsidRDefault="00283D51">
            <w:pPr>
              <w:spacing w:line="200" w:lineRule="exact"/>
            </w:pPr>
          </w:p>
          <w:p w14:paraId="1CD95737" w14:textId="77777777" w:rsidR="00283D51" w:rsidRDefault="00283D51">
            <w:pPr>
              <w:spacing w:line="200" w:lineRule="exact"/>
            </w:pPr>
          </w:p>
          <w:p w14:paraId="58F389AF" w14:textId="77777777" w:rsidR="00283D51" w:rsidRDefault="00283D51">
            <w:pPr>
              <w:spacing w:line="200" w:lineRule="exact"/>
            </w:pPr>
          </w:p>
          <w:p w14:paraId="11F5DAF7" w14:textId="77777777" w:rsidR="00283D51" w:rsidRDefault="00283D51">
            <w:pPr>
              <w:spacing w:line="200" w:lineRule="exact"/>
            </w:pPr>
          </w:p>
          <w:p w14:paraId="1FDDE7C9" w14:textId="77777777" w:rsidR="00283D51" w:rsidRDefault="00283D51">
            <w:pPr>
              <w:spacing w:line="200" w:lineRule="exact"/>
            </w:pPr>
          </w:p>
          <w:p w14:paraId="1F11CA63" w14:textId="77777777" w:rsidR="00283D51" w:rsidRDefault="00283D51">
            <w:pPr>
              <w:spacing w:line="200" w:lineRule="exact"/>
            </w:pPr>
          </w:p>
          <w:p w14:paraId="088DEC91" w14:textId="77777777" w:rsidR="00283D51" w:rsidRDefault="00283D51">
            <w:pPr>
              <w:spacing w:line="200" w:lineRule="exact"/>
            </w:pPr>
          </w:p>
          <w:p w14:paraId="47B93DC8" w14:textId="77777777" w:rsidR="00283D51" w:rsidRDefault="00283D51">
            <w:pPr>
              <w:spacing w:line="200" w:lineRule="exact"/>
            </w:pPr>
          </w:p>
          <w:p w14:paraId="288409F5" w14:textId="77777777" w:rsidR="00283D51" w:rsidRDefault="00283D51">
            <w:pPr>
              <w:spacing w:line="200" w:lineRule="exact"/>
            </w:pPr>
          </w:p>
          <w:p w14:paraId="6C7ECFD9" w14:textId="77777777" w:rsidR="00283D51" w:rsidRDefault="00283D51">
            <w:pPr>
              <w:spacing w:line="200" w:lineRule="exact"/>
            </w:pPr>
          </w:p>
          <w:p w14:paraId="57F89B7C" w14:textId="77777777" w:rsidR="00283D51" w:rsidRDefault="00283D51">
            <w:pPr>
              <w:spacing w:line="200" w:lineRule="exact"/>
            </w:pPr>
          </w:p>
          <w:p w14:paraId="7771D45C" w14:textId="77777777" w:rsidR="00283D51" w:rsidRDefault="00283D51">
            <w:pPr>
              <w:spacing w:line="200" w:lineRule="exact"/>
            </w:pPr>
          </w:p>
          <w:p w14:paraId="64ECD856" w14:textId="77777777" w:rsidR="00283D51" w:rsidRDefault="00283D51">
            <w:pPr>
              <w:spacing w:line="200" w:lineRule="exact"/>
            </w:pPr>
          </w:p>
          <w:p w14:paraId="6D345273" w14:textId="77777777" w:rsidR="00283D51" w:rsidRDefault="00283D51">
            <w:pPr>
              <w:spacing w:line="200" w:lineRule="exact"/>
            </w:pPr>
          </w:p>
          <w:p w14:paraId="0B4C059C" w14:textId="77777777" w:rsidR="00283D51" w:rsidRDefault="00283D51">
            <w:pPr>
              <w:spacing w:line="200" w:lineRule="exact"/>
            </w:pPr>
          </w:p>
          <w:p w14:paraId="7E7FE0A6" w14:textId="77777777" w:rsidR="00283D51" w:rsidRDefault="00283D51">
            <w:pPr>
              <w:spacing w:before="1" w:line="260" w:lineRule="exact"/>
              <w:rPr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DA3C3D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17</w:t>
            </w:r>
          </w:p>
          <w:p w14:paraId="7145B46B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1A2758EC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728B0683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A85B2F2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62EC25B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AE31218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43A1848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3C25BC5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624777B2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6AC7CD6A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0E204EFA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08827CDA" w14:textId="77777777" w:rsidR="00283D51" w:rsidRDefault="00000000">
            <w:pPr>
              <w:spacing w:before="6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10FC7B3C" w14:textId="77777777" w:rsidR="00283D51" w:rsidRDefault="00000000">
            <w:pPr>
              <w:spacing w:before="5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41105D93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2BE2B3C2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3316EDC6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  <w:p w14:paraId="11AC85AC" w14:textId="77777777" w:rsidR="00283D51" w:rsidRDefault="00000000">
            <w:pPr>
              <w:spacing w:before="6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290C891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76B152E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2184985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6123E7FD">
                <v:shape id="_x0000_i1114" type="#_x0000_t75" style="width:7.5pt;height:6pt">
                  <v:imagedata r:id="rId16" o:title=""/>
                </v:shape>
              </w:pict>
            </w:r>
          </w:p>
          <w:p w14:paraId="08C95BEC" w14:textId="77777777" w:rsidR="00283D51" w:rsidRDefault="00283D51">
            <w:pPr>
              <w:spacing w:line="200" w:lineRule="exact"/>
            </w:pPr>
          </w:p>
          <w:p w14:paraId="2FD80FBA" w14:textId="77777777" w:rsidR="00283D51" w:rsidRDefault="00283D51">
            <w:pPr>
              <w:spacing w:line="200" w:lineRule="exact"/>
            </w:pPr>
          </w:p>
          <w:p w14:paraId="0EE025BE" w14:textId="77777777" w:rsidR="00283D51" w:rsidRDefault="00283D51">
            <w:pPr>
              <w:spacing w:line="200" w:lineRule="exact"/>
            </w:pPr>
          </w:p>
          <w:p w14:paraId="4814B554" w14:textId="77777777" w:rsidR="00283D51" w:rsidRDefault="00283D51">
            <w:pPr>
              <w:spacing w:line="200" w:lineRule="exact"/>
            </w:pPr>
          </w:p>
          <w:p w14:paraId="5D7D200B" w14:textId="77777777" w:rsidR="00283D51" w:rsidRDefault="00283D51">
            <w:pPr>
              <w:spacing w:line="200" w:lineRule="exact"/>
            </w:pPr>
          </w:p>
          <w:p w14:paraId="24433F9B" w14:textId="77777777" w:rsidR="00283D51" w:rsidRDefault="00283D51">
            <w:pPr>
              <w:spacing w:line="200" w:lineRule="exact"/>
            </w:pPr>
          </w:p>
          <w:p w14:paraId="42EBEF94" w14:textId="77777777" w:rsidR="00283D51" w:rsidRDefault="00283D51">
            <w:pPr>
              <w:spacing w:line="200" w:lineRule="exact"/>
            </w:pPr>
          </w:p>
          <w:p w14:paraId="7052EB89" w14:textId="77777777" w:rsidR="00283D51" w:rsidRDefault="00283D51">
            <w:pPr>
              <w:spacing w:line="200" w:lineRule="exact"/>
            </w:pPr>
          </w:p>
          <w:p w14:paraId="3822E0C1" w14:textId="77777777" w:rsidR="00283D51" w:rsidRDefault="00283D51">
            <w:pPr>
              <w:spacing w:line="200" w:lineRule="exact"/>
            </w:pPr>
          </w:p>
          <w:p w14:paraId="2D151ADD" w14:textId="77777777" w:rsidR="00283D51" w:rsidRDefault="00283D51">
            <w:pPr>
              <w:spacing w:line="200" w:lineRule="exact"/>
            </w:pPr>
          </w:p>
          <w:p w14:paraId="1DB46675" w14:textId="77777777" w:rsidR="00283D51" w:rsidRDefault="00283D51">
            <w:pPr>
              <w:spacing w:line="200" w:lineRule="exact"/>
            </w:pPr>
          </w:p>
          <w:p w14:paraId="2CCB45A3" w14:textId="77777777" w:rsidR="00283D51" w:rsidRDefault="00283D51">
            <w:pPr>
              <w:spacing w:line="200" w:lineRule="exact"/>
            </w:pPr>
          </w:p>
          <w:p w14:paraId="0D3B3B5C" w14:textId="77777777" w:rsidR="00283D51" w:rsidRDefault="00283D51">
            <w:pPr>
              <w:spacing w:line="200" w:lineRule="exact"/>
            </w:pPr>
          </w:p>
          <w:p w14:paraId="3460F44A" w14:textId="77777777" w:rsidR="00283D51" w:rsidRDefault="00283D51">
            <w:pPr>
              <w:spacing w:line="200" w:lineRule="exact"/>
            </w:pPr>
          </w:p>
          <w:p w14:paraId="068899BF" w14:textId="77777777" w:rsidR="00283D51" w:rsidRDefault="00283D51">
            <w:pPr>
              <w:spacing w:line="200" w:lineRule="exact"/>
            </w:pPr>
          </w:p>
          <w:p w14:paraId="417EE637" w14:textId="77777777" w:rsidR="00283D51" w:rsidRDefault="00283D51">
            <w:pPr>
              <w:spacing w:line="200" w:lineRule="exact"/>
            </w:pPr>
          </w:p>
          <w:p w14:paraId="3C529DCD" w14:textId="77777777" w:rsidR="00283D51" w:rsidRDefault="00283D51">
            <w:pPr>
              <w:spacing w:line="200" w:lineRule="exact"/>
            </w:pPr>
          </w:p>
          <w:p w14:paraId="487CA8CC" w14:textId="77777777" w:rsidR="00283D51" w:rsidRDefault="00283D51">
            <w:pPr>
              <w:spacing w:line="200" w:lineRule="exact"/>
            </w:pPr>
          </w:p>
          <w:p w14:paraId="71648674" w14:textId="77777777" w:rsidR="00283D51" w:rsidRDefault="00283D51">
            <w:pPr>
              <w:spacing w:before="1" w:line="260" w:lineRule="exact"/>
              <w:rPr>
                <w:sz w:val="26"/>
                <w:szCs w:val="26"/>
              </w:rPr>
            </w:pPr>
          </w:p>
        </w:tc>
      </w:tr>
    </w:tbl>
    <w:p w14:paraId="2E8B28BD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2BA6994D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3987C84D">
          <v:group id="_x0000_s3523" style="position:absolute;left:0;text-align:left;margin-left:48.65pt;margin-top:26.75pt;width:27.45pt;height:10.65pt;z-index:-12158;mso-position-horizontal-relative:page" coordorigin="973,535" coordsize="549,213">
            <v:shape id="_x0000_s3534" style="position:absolute;left:979;top:541;width:538;height:202" coordorigin="979,541" coordsize="538,202" path="m979,703r,-123l979,575r1,-5l982,565r2,-5l986,556r4,-4l994,549r4,-3l1003,544r5,-2l1013,541r5,l1477,541r5,l1487,542r5,2l1497,546r4,3l1505,552r4,4l1516,580r,123l1516,709r-1,5l1513,718r-2,5l1492,740r-5,2l1482,743r-5,l1018,743r-5,l1008,742r-5,-2l998,738,982,718r-2,-4l979,709r,-6xe" filled="f" strokeweight=".19761mm">
              <v:path arrowok="t"/>
            </v:shape>
            <v:shape id="_x0000_s3533" type="#_x0000_t75" style="position:absolute;left:974;top:536;width:547;height:211">
              <v:imagedata r:id="rId18" o:title=""/>
            </v:shape>
            <v:shape id="_x0000_s3532" style="position:absolute;left:1286;top:638;width:60;height:63" coordorigin="1286,638" coordsize="60,63" path="m1286,670r,10l1289,687r5,5l1300,698r8,2l1327,700r8,-1l1341,696r,-13l1336,686r-6,1l1312,687r-6,-4l1305,674r41,l1346,658r-2,-7l1339,645r-5,-5l1327,638r-9,l1312,651r5,-1l1325,650r3,4l1328,663r-23,l1309,638r-8,2l1295,646r-6,6l1286,660r,10xe" fillcolor="#ababab" stroked="f">
              <v:path arrowok="t"/>
            </v:shape>
            <v:shape id="_x0000_s3531" style="position:absolute;left:1305;top:638;width:12;height:25" coordorigin="1305,638" coordsize="12,25" path="m1309,638r-4,25l1307,656r5,-5l1318,638r-9,xe" fillcolor="#ababab" stroked="f">
              <v:path arrowok="t"/>
            </v:shape>
            <v:shape id="_x0000_s3530" style="position:absolute;left:1353;top:638;width:52;height:63" coordorigin="1353,638" coordsize="52,63" path="m1378,638r-9,2l1363,646r-7,6l1353,660r,19l1356,686r6,6l1368,698r8,2l1394,700r6,-1l1405,697r,-15l1400,685r-5,1l1385,686r-4,-1l1375,679r-2,-4l1373,664r2,-5l1381,653r5,-1l1396,652r5,1l1405,656r,-16l1401,638r-5,l1378,638xe" fillcolor="#ababab" stroked="f">
              <v:path arrowok="t"/>
            </v:shape>
            <v:shape id="_x0000_s3529" style="position:absolute;left:1409;top:621;width:44;height:80" coordorigin="1409,621" coordsize="44,80" path="m1439,683r,-30l1453,653r,-14l1439,639r,-18l1419,626r,13l1409,639r,14l1419,653r,41l1426,700r19,l1450,700r3,-2l1453,685r-2,1l1446,686r-5,l1439,683xe" fillcolor="#ababab" stroked="f">
              <v:path arrowok="t"/>
            </v:shape>
            <v:shape id="_x0000_s3528" style="position:absolute;left:1118;top:638;width:68;height:63" coordorigin="1118,638" coordsize="68,63" path="m1121,686r6,6l1133,698r5,-17l1138,663r1,-4l1142,656r6,-4l1162,652r4,5l1166,680r-4,6l1162,700r9,-2l1177,692r6,-6l1186,678r,-19l1183,652r-6,-6l1171,640r-8,-2l1142,638r-8,2l1127,646r-6,6l1118,659r,20l1121,686xe" fillcolor="#ababab" stroked="f">
              <v:path arrowok="t"/>
            </v:shape>
            <v:shape id="_x0000_s3527" style="position:absolute;left:1041;top:614;width:69;height:87" coordorigin="1041,614" coordsize="69,87" path="m1041,659r,12l1045,682r8,7l1061,697r10,3l1095,700r9,-1l1110,696r,-17l1104,682r-7,2l1081,684r-7,-2l1069,677r-4,-5l1062,666r,-17l1065,642r5,-5l1075,632r7,-2l1098,630r6,2l1110,635r,-18l1104,615r-7,-1l1074,614r-11,4l1054,626r-8,8l1041,645r,14xe" fillcolor="#ababab" stroked="f">
              <v:path arrowok="t"/>
            </v:shape>
            <v:shape id="_x0000_s3526" style="position:absolute;left:1133;top:681;width:29;height:20" coordorigin="1133,681" coordsize="29,20" path="m1138,681r-5,17l1141,700r21,l1162,686r-19,l1138,681xe" fillcolor="#ababab" stroked="f">
              <v:path arrowok="t"/>
            </v:shape>
            <v:shape id="_x0000_s3525" style="position:absolute;left:1194;top:638;width:41;height:61" coordorigin="1194,638" coordsize="41,61" path="m1230,638r-8,l1217,642r-4,8l1213,650r,-11l1194,639r,60l1213,699r,-34l1217,658r5,-4l1230,654r5,2l1235,639r-5,-1xe" fillcolor="#ababab" stroked="f">
              <v:path arrowok="t"/>
            </v:shape>
            <v:shape id="_x0000_s3524" style="position:absolute;left:1242;top:638;width:41;height:61" coordorigin="1242,638" coordsize="41,61" path="m1278,638r-8,l1265,642r-4,8l1261,650r,-11l1242,639r,60l1261,699r,-34l1265,658r5,-4l1278,654r5,2l1283,639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291C0153">
          <v:shape id="_x0000_i1115" type="#_x0000_t75" style="width:8.25pt;height:6pt">
            <v:imagedata r:id="rId16" o:title=""/>
          </v:shape>
        </w:pict>
      </w:r>
    </w:p>
    <w:p w14:paraId="3153F31E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7CA29F0F" w14:textId="77777777" w:rsidR="00283D51" w:rsidRDefault="00283D51">
      <w:pPr>
        <w:spacing w:line="200" w:lineRule="exact"/>
      </w:pPr>
    </w:p>
    <w:p w14:paraId="05BD0880" w14:textId="77777777" w:rsidR="00283D51" w:rsidRDefault="00283D51">
      <w:pPr>
        <w:spacing w:line="200" w:lineRule="exact"/>
      </w:pPr>
    </w:p>
    <w:p w14:paraId="3FFBC854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39411057" w14:textId="77777777" w:rsidR="00283D51" w:rsidRDefault="00283D51">
      <w:pPr>
        <w:spacing w:line="200" w:lineRule="exact"/>
      </w:pPr>
    </w:p>
    <w:p w14:paraId="101C9A92" w14:textId="77777777" w:rsidR="00283D51" w:rsidRDefault="00283D51">
      <w:pPr>
        <w:spacing w:line="200" w:lineRule="exact"/>
      </w:pPr>
    </w:p>
    <w:p w14:paraId="34629906" w14:textId="77777777" w:rsidR="00283D51" w:rsidRDefault="00283D51">
      <w:pPr>
        <w:spacing w:before="5" w:line="280" w:lineRule="exact"/>
        <w:rPr>
          <w:sz w:val="28"/>
          <w:szCs w:val="28"/>
        </w:rPr>
      </w:pPr>
    </w:p>
    <w:p w14:paraId="459547AE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92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5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: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d</w:t>
        </w:r>
      </w:hyperlink>
    </w:p>
    <w:p w14:paraId="0AEBC983" w14:textId="77777777" w:rsidR="00283D51" w:rsidRDefault="00283D51">
      <w:pPr>
        <w:spacing w:line="200" w:lineRule="exact"/>
      </w:pPr>
    </w:p>
    <w:p w14:paraId="129E5E44" w14:textId="77777777" w:rsidR="00283D51" w:rsidRDefault="00283D51">
      <w:pPr>
        <w:spacing w:line="200" w:lineRule="exact"/>
      </w:pPr>
    </w:p>
    <w:p w14:paraId="6093089B" w14:textId="77777777" w:rsidR="00283D51" w:rsidRDefault="00283D51">
      <w:pPr>
        <w:spacing w:before="2" w:line="200" w:lineRule="exact"/>
      </w:pPr>
    </w:p>
    <w:p w14:paraId="03BDFB1A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pict w14:anchorId="326B8E57">
          <v:group id="_x0000_s3508" style="position:absolute;left:0;text-align:left;margin-left:45.85pt;margin-top:-24.75pt;width:520.95pt;height:20.75pt;z-index:-12157;mso-position-horizontal-relative:page" coordorigin="917,-495" coordsize="10419,415">
            <v:shape id="_x0000_s3521" style="position:absolute;left:923;top:-490;width:10408;height:403" coordorigin="923,-490" coordsize="10408,403" path="m923,-125r,-325l923,-456r1,-5l926,-465r2,-5l930,-474r4,-4l938,-482r4,-3l947,-487r5,-2l957,-490r5,l11292,-490r5,l11302,-489r5,2l11311,-485r5,3l11319,-478r4,4l11331,-450r,325l11292,-86,962,-86r-39,-34l923,-125xe" filled="f" strokecolor="#8f939d" strokeweight=".19761mm">
              <v:path arrowok="t"/>
            </v:shape>
            <v:shape id="_x0000_s3520" type="#_x0000_t75" style="position:absolute;left:936;top:-481;width:10382;height:389">
              <v:imagedata r:id="rId93" o:title=""/>
            </v:shape>
            <v:shape id="_x0000_s3519" style="position:absolute;left:1067;top:-338;width:386;height:147" coordorigin="1067,-338" coordsize="386,147" path="m1392,-247r-2,-6l1390,-278r2,-7l1397,-290r,-13l1390,-292r,l1390,-306r-13,l1377,-191r13,l1390,-238r,l1396,-230r1,-13l1392,-247xe" fillcolor="#484f56" stroked="f">
              <v:path arrowok="t"/>
            </v:shape>
            <v:shape id="_x0000_s3518" style="position:absolute;left:1067;top:-338;width:386;height:147" coordorigin="1067,-338" coordsize="386,147" path="m1111,-338r-14,l1097,-247r-6,10l1074,-237r-7,-3l1067,-227r7,2l1088,-225r8,-4l1102,-236r6,-7l1111,-254r,-84xe" fillcolor="#484f56" stroked="f">
              <v:path arrowok="t"/>
            </v:shape>
            <v:shape id="_x0000_s3517" style="position:absolute;left:1067;top:-338;width:386;height:147" coordorigin="1067,-338" coordsize="386,147" path="m1191,-227r13,l1204,-306r-13,l1191,-253r-2,6l1184,-243r-4,5l1175,-236r-20,l1148,-244r,-62l1135,-306r,47l1135,-252r9,20l1165,-225r11,l1185,-230r5,-10l1191,-240r,13xe" fillcolor="#484f56" stroked="f">
              <v:path arrowok="t"/>
            </v:shape>
            <v:shape id="_x0000_s3516" style="position:absolute;left:1067;top:-338;width:386;height:147" coordorigin="1067,-338" coordsize="386,147" path="m1252,-303r-6,9l1246,-294r,-12l1233,-306r,79l1246,-227r,-53l1248,-286r4,-4l1255,-295r5,-2l1279,-297r6,7l1285,-227r13,l1298,-279r2,-6l1304,-290r4,-5l1313,-297r13,l1330,-295r6,7l1337,-281r,54l1351,-227r,-52l1343,-301r-20,-7l1311,-308r-9,5l1296,-292r-2,-5l1291,-301r-4,-3l1283,-307r-5,-1l1261,-308r-9,5xe" fillcolor="#484f56" stroked="f">
              <v:path arrowok="t"/>
            </v:shape>
            <v:shape id="_x0000_s3515" style="position:absolute;left:1067;top:-338;width:386;height:147" coordorigin="1067,-338" coordsize="386,147" path="m1436,-229r7,-8l1450,-245r3,-11l1453,-281r-3,-9l1444,-297r-6,-8l1430,-308r-24,l1397,-303r,13l1402,-295r6,-2l1423,-297r6,2l1433,-290r4,5l1440,-278r,19l1437,-251r-4,6l1428,-239r-6,3l1407,-236r-6,-2l1397,-243r-1,13l1404,-225r23,l1436,-229xe" fillcolor="#484f56" stroked="f">
              <v:path arrowok="t"/>
            </v:shape>
            <v:shape id="_x0000_s3514" style="position:absolute;left:1506;top:-330;width:245;height:104" coordorigin="1506,-330" coordsize="245,104" path="m1589,-244r-5,-5l1586,-229r10,4l1594,-239r-5,-5xe" fillcolor="#484f56" stroked="f">
              <v:path arrowok="t"/>
            </v:shape>
            <v:shape id="_x0000_s3513" style="position:absolute;left:1506;top:-330;width:245;height:104" coordorigin="1506,-330" coordsize="245,104" path="m1568,-266r,13l1571,-244r8,8l1586,-229r-2,-20l1581,-257r,-19l1584,-284r5,-5l1594,-295r7,-2l1618,-297r6,2l1629,-289r5,5l1636,-276r,19l1634,-249r-5,5l1624,-238r-6,2l1601,-236r-7,-3l1596,-225r25,l1631,-229r7,-8l1646,-244r4,-10l1650,-280r-4,-10l1639,-297r-7,-7l1623,-308r-26,l1587,-304r-8,7l1572,-289r-4,10l1568,-266xe" fillcolor="#484f56" stroked="f">
              <v:path arrowok="t"/>
            </v:shape>
            <v:shape id="_x0000_s3512" style="position:absolute;left:1506;top:-330;width:245;height:104" coordorigin="1506,-330" coordsize="245,104" path="m1660,-236r,4l1665,-226r4,1l1674,-226r4,-6l1678,-236r-4,-6l1669,-243r-4,1l1660,-236xe" fillcolor="#484f56" stroked="f">
              <v:path arrowok="t"/>
            </v:shape>
            <v:shape id="_x0000_s3511" style="position:absolute;left:1506;top:-330;width:245;height:104" coordorigin="1506,-330" coordsize="245,104" path="m1694,-236r,4l1698,-226r5,1l1708,-226r4,-6l1712,-236r-4,-6l1703,-243r-5,1l1694,-236xe" fillcolor="#484f56" stroked="f">
              <v:path arrowok="t"/>
            </v:shape>
            <v:shape id="_x0000_s3510" style="position:absolute;left:1506;top:-330;width:245;height:104" coordorigin="1506,-330" coordsize="245,104" path="m1732,-236r,4l1737,-226r4,1l1746,-226r4,-6l1750,-236r-4,-6l1741,-243r-4,1l1732,-236xe" fillcolor="#484f56" stroked="f">
              <v:path arrowok="t"/>
            </v:shape>
            <v:shape id="_x0000_s3509" style="position:absolute;left:1506;top:-330;width:245;height:104" coordorigin="1506,-330" coordsize="245,104" path="m1534,-245r,-50l1554,-295r,-11l1534,-306r,-24l1520,-326r,20l1506,-306r,11l1520,-295r,62l1527,-225r20,l1551,-226r3,-2l1554,-239r-2,2l1546,-236r-5,l1536,-239r-2,-6xe" fillcolor="#484f56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2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94"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Ma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j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10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9"/>
            <w:sz w:val="16"/>
            <w:szCs w:val="16"/>
          </w:rPr>
          <w:t>►</w:t>
        </w:r>
      </w:hyperlink>
    </w:p>
    <w:p w14:paraId="2A56D14A" w14:textId="77777777" w:rsidR="00283D51" w:rsidRDefault="00283D51">
      <w:pPr>
        <w:spacing w:line="200" w:lineRule="exact"/>
      </w:pPr>
    </w:p>
    <w:p w14:paraId="5FA7CA3D" w14:textId="77777777" w:rsidR="00283D51" w:rsidRDefault="00283D51">
      <w:pPr>
        <w:spacing w:line="200" w:lineRule="exact"/>
      </w:pPr>
    </w:p>
    <w:p w14:paraId="43067581" w14:textId="77777777" w:rsidR="00283D51" w:rsidRDefault="00283D51">
      <w:pPr>
        <w:spacing w:line="200" w:lineRule="exact"/>
      </w:pPr>
    </w:p>
    <w:p w14:paraId="69D6AC8E" w14:textId="77777777" w:rsidR="00283D51" w:rsidRDefault="00283D51">
      <w:pPr>
        <w:spacing w:line="200" w:lineRule="exact"/>
      </w:pPr>
    </w:p>
    <w:p w14:paraId="6BA6A37E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72DB05CB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95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96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97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9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proofErr w:type="spellEnd"/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99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j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8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eme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t</w:t>
        </w:r>
      </w:hyperlink>
    </w:p>
    <w:p w14:paraId="577A21AC" w14:textId="77777777" w:rsidR="00283D51" w:rsidRDefault="00283D51">
      <w:pPr>
        <w:spacing w:line="200" w:lineRule="exact"/>
      </w:pPr>
    </w:p>
    <w:p w14:paraId="036AB71A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301FEBF9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FFF1E56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93BA46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65110A7B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3AC8B65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D6C76AA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11C231BF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9CC0FC3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4858815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3AFA5F9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1FB34FE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D2CCE7C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7260DE1B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230DC2C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77B5B0E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0935B097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00"/>
          <w:footerReference w:type="default" r:id="rId101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6BC45137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656CAC4E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2</w:t>
      </w:r>
    </w:p>
    <w:p w14:paraId="151B19F5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63407A7E">
          <v:group id="_x0000_s3505" style="position:absolute;left:0;text-align:left;margin-left:38.15pt;margin-top:28.25pt;width:537.8pt;height:48.75pt;z-index:-12155;mso-position-horizontal-relative:page;mso-position-vertical-relative:page" coordorigin="763,565" coordsize="10756,975">
            <v:shape id="_x0000_s3507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506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4BBF9BE1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10CBD258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76513802" w14:textId="77777777" w:rsidR="00283D51" w:rsidRDefault="00283D51">
      <w:pPr>
        <w:spacing w:line="200" w:lineRule="exact"/>
      </w:pPr>
    </w:p>
    <w:p w14:paraId="24DE8DDA" w14:textId="77777777" w:rsidR="00283D51" w:rsidRDefault="00283D51">
      <w:pPr>
        <w:spacing w:line="200" w:lineRule="exact"/>
      </w:pPr>
    </w:p>
    <w:p w14:paraId="08F4B80B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2F453B4A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32557"/>
          <w:spacing w:val="5"/>
          <w:w w:val="99"/>
          <w:sz w:val="14"/>
          <w:szCs w:val="14"/>
        </w:rPr>
        <w:t>num</w:t>
      </w:r>
      <w:r>
        <w:rPr>
          <w:rFonts w:ascii="Consolas" w:eastAsia="Consolas" w:hAnsi="Consolas" w:cs="Consolas"/>
          <w:color w:val="932557"/>
          <w:w w:val="99"/>
          <w:sz w:val="14"/>
          <w:szCs w:val="14"/>
        </w:rPr>
        <w:t>s</w:t>
      </w:r>
      <w:proofErr w:type="spellEnd"/>
      <w:r>
        <w:rPr>
          <w:rFonts w:ascii="Consolas" w:eastAsia="Consolas" w:hAnsi="Consolas" w:cs="Consolas"/>
          <w:color w:val="932557"/>
          <w:spacing w:val="-28"/>
          <w:w w:val="99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i/>
          <w:color w:val="001A1D"/>
          <w:spacing w:val="3"/>
          <w:sz w:val="16"/>
          <w:szCs w:val="16"/>
        </w:rPr>
        <w:t>h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i/>
          <w:color w:val="001A1D"/>
          <w:spacing w:val="5"/>
          <w:sz w:val="16"/>
          <w:szCs w:val="16"/>
        </w:rPr>
        <w:t>aj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o</w:t>
      </w: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r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i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i/>
          <w:color w:val="001A1D"/>
          <w:spacing w:val="4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nt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0E004FB1" w14:textId="77777777" w:rsidR="00283D51" w:rsidRDefault="00283D51">
      <w:pPr>
        <w:spacing w:before="9" w:line="120" w:lineRule="exact"/>
        <w:rPr>
          <w:sz w:val="12"/>
          <w:szCs w:val="12"/>
        </w:rPr>
      </w:pPr>
    </w:p>
    <w:p w14:paraId="3CFDE98E" w14:textId="77777777" w:rsidR="00283D51" w:rsidRDefault="00000000">
      <w:pPr>
        <w:spacing w:line="276" w:lineRule="auto"/>
        <w:ind w:left="595" w:right="822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j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932557"/>
          <w:spacing w:val="-1"/>
          <w:sz w:val="14"/>
          <w:szCs w:val="14"/>
        </w:rPr>
        <w:t>⌊</w:t>
      </w:r>
      <w:r>
        <w:rPr>
          <w:rFonts w:ascii="Consolas" w:eastAsia="Consolas" w:hAnsi="Consolas" w:cs="Consolas"/>
          <w:color w:val="932557"/>
          <w:sz w:val="14"/>
          <w:szCs w:val="14"/>
        </w:rPr>
        <w:t>n</w:t>
      </w:r>
      <w:r>
        <w:rPr>
          <w:rFonts w:ascii="Consolas" w:eastAsia="Consolas" w:hAnsi="Consolas" w:cs="Consolas"/>
          <w:color w:val="932557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/</w:t>
      </w:r>
      <w:r>
        <w:rPr>
          <w:rFonts w:ascii="Consolas" w:eastAsia="Consolas" w:hAnsi="Consolas" w:cs="Consolas"/>
          <w:color w:val="932557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2</w:t>
      </w:r>
      <w:r>
        <w:rPr>
          <w:rFonts w:ascii="Cambria Math" w:eastAsia="Cambria Math" w:hAnsi="Cambria Math" w:cs="Cambria Math"/>
          <w:color w:val="932557"/>
          <w:sz w:val="14"/>
          <w:szCs w:val="14"/>
        </w:rPr>
        <w:t>⌋</w:t>
      </w:r>
      <w:r>
        <w:rPr>
          <w:rFonts w:ascii="Cambria Math" w:eastAsia="Cambria Math" w:hAnsi="Cambria Math" w:cs="Cambria Math"/>
          <w:color w:val="932557"/>
          <w:spacing w:val="16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j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y.</w:t>
      </w:r>
    </w:p>
    <w:p w14:paraId="73F5C586" w14:textId="77777777" w:rsidR="00283D51" w:rsidRDefault="00283D51">
      <w:pPr>
        <w:spacing w:line="200" w:lineRule="exact"/>
      </w:pPr>
    </w:p>
    <w:p w14:paraId="36A796D3" w14:textId="77777777" w:rsidR="00283D51" w:rsidRDefault="00283D51">
      <w:pPr>
        <w:spacing w:before="7" w:line="220" w:lineRule="exact"/>
        <w:rPr>
          <w:sz w:val="22"/>
          <w:szCs w:val="22"/>
        </w:rPr>
      </w:pPr>
    </w:p>
    <w:p w14:paraId="5651DAEB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1:</w:t>
      </w:r>
    </w:p>
    <w:p w14:paraId="1D48410A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77F3E409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pict w14:anchorId="3BA81A47">
          <v:group id="_x0000_s3503" style="position:absolute;left:0;text-align:left;margin-left:48.9pt;margin-top:-1.9pt;width:514.9pt;height:23pt;z-index:-12151;mso-position-horizontal-relative:page" coordorigin="978,-38" coordsize="10298,460">
            <v:shape id="_x0000_s3504" style="position:absolute;left:978;top:-38;width:10298;height:460" coordorigin="978,-38" coordsize="10298,460" path="m978,422r10298,l11276,-38,978,-38r,460xe" filled="f" strokecolor="#8f939d" strokeweight=".19761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put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proofErr w:type="spellEnd"/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[3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z w:val="14"/>
          <w:szCs w:val="14"/>
        </w:rPr>
        <w:t>2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z w:val="14"/>
          <w:szCs w:val="14"/>
        </w:rPr>
        <w:t>3]</w:t>
      </w:r>
    </w:p>
    <w:p w14:paraId="62803171" w14:textId="77777777" w:rsidR="00283D51" w:rsidRDefault="00000000">
      <w:pPr>
        <w:spacing w:before="61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tput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3</w:t>
      </w:r>
    </w:p>
    <w:p w14:paraId="6AF5A5C6" w14:textId="77777777" w:rsidR="00283D51" w:rsidRDefault="00283D51">
      <w:pPr>
        <w:spacing w:before="18" w:line="200" w:lineRule="exact"/>
      </w:pPr>
    </w:p>
    <w:p w14:paraId="6CE58215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2:</w:t>
      </w:r>
    </w:p>
    <w:p w14:paraId="3BBC41DC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403773DB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pict w14:anchorId="3B04DBDA">
          <v:group id="_x0000_s3501" style="position:absolute;left:0;text-align:left;margin-left:48.9pt;margin-top:-1.85pt;width:514.9pt;height:23pt;z-index:-12150;mso-position-horizontal-relative:page" coordorigin="978,-37" coordsize="10298,460">
            <v:shape id="_x0000_s3502" style="position:absolute;left:978;top:-37;width:10298;height:460" coordorigin="978,-37" coordsize="10298,460" path="m978,423r10298,l11276,-37,978,-37r,460xe" filled="f" strokecolor="#8f939d" strokeweight=".19761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put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1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proofErr w:type="spellEnd"/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[2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z w:val="14"/>
          <w:szCs w:val="14"/>
        </w:rPr>
        <w:t>2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z w:val="14"/>
          <w:szCs w:val="14"/>
        </w:rPr>
        <w:t>1,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1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1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2</w:t>
      </w:r>
      <w:r>
        <w:rPr>
          <w:rFonts w:ascii="Consolas" w:eastAsia="Consolas" w:hAnsi="Consolas" w:cs="Consolas"/>
          <w:color w:val="1C1F24"/>
          <w:sz w:val="14"/>
          <w:szCs w:val="14"/>
        </w:rPr>
        <w:t>,2]</w:t>
      </w:r>
    </w:p>
    <w:p w14:paraId="2A6477B8" w14:textId="77777777" w:rsidR="00283D51" w:rsidRDefault="00000000">
      <w:pPr>
        <w:spacing w:before="61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tput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b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2</w:t>
      </w:r>
    </w:p>
    <w:p w14:paraId="6B519B8B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34C90B33" w14:textId="77777777" w:rsidR="00283D51" w:rsidRDefault="00283D51">
      <w:pPr>
        <w:spacing w:line="200" w:lineRule="exact"/>
      </w:pPr>
    </w:p>
    <w:p w14:paraId="1FBF65FE" w14:textId="77777777" w:rsidR="00283D51" w:rsidRDefault="00283D51">
      <w:pPr>
        <w:spacing w:line="200" w:lineRule="exact"/>
      </w:pPr>
    </w:p>
    <w:p w14:paraId="0CB8792C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C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1C0D53CB" w14:textId="77777777" w:rsidR="00283D51" w:rsidRDefault="00283D51">
      <w:pPr>
        <w:spacing w:before="3" w:line="160" w:lineRule="exact"/>
        <w:rPr>
          <w:sz w:val="17"/>
          <w:szCs w:val="17"/>
        </w:rPr>
      </w:pPr>
    </w:p>
    <w:p w14:paraId="46545F2C" w14:textId="77777777" w:rsidR="00283D51" w:rsidRDefault="00000000">
      <w:pPr>
        <w:ind w:left="1041"/>
        <w:rPr>
          <w:rFonts w:ascii="Consolas" w:eastAsia="Consolas" w:hAnsi="Consolas" w:cs="Consolas"/>
          <w:sz w:val="14"/>
          <w:szCs w:val="14"/>
        </w:rPr>
      </w:pPr>
      <w:r>
        <w:pict w14:anchorId="44730DAA">
          <v:group id="_x0000_s3499" style="position:absolute;left:0;text-align:left;margin-left:61.55pt;margin-top:2.25pt;width:2.8pt;height:2.8pt;z-index:-12154;mso-position-horizontal-relative:page" coordorigin="1231,45" coordsize="56,56">
            <v:shape id="_x0000_s3500" style="position:absolute;left:1231;top:45;width:56;height:56" coordorigin="1231,45" coordsize="56,56" path="m1263,101r24,-25l1287,73,1263,45r-8,l1231,69r,7l1252,100r3,1l1263,101xe" fillcolor="#001a1d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932557"/>
          <w:sz w:val="14"/>
          <w:szCs w:val="14"/>
        </w:rPr>
        <w:t>n</w:t>
      </w:r>
      <w:r>
        <w:rPr>
          <w:rFonts w:ascii="Consolas" w:eastAsia="Consolas" w:hAnsi="Consolas" w:cs="Consolas"/>
          <w:color w:val="932557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==</w:t>
      </w:r>
      <w:r>
        <w:rPr>
          <w:rFonts w:ascii="Consolas" w:eastAsia="Consolas" w:hAnsi="Consolas" w:cs="Consolas"/>
          <w:color w:val="932557"/>
          <w:spacing w:val="3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932557"/>
          <w:sz w:val="14"/>
          <w:szCs w:val="14"/>
        </w:rPr>
        <w:t>u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color w:val="932557"/>
          <w:sz w:val="14"/>
          <w:szCs w:val="14"/>
        </w:rPr>
        <w:t>s.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l</w:t>
      </w:r>
      <w:r>
        <w:rPr>
          <w:rFonts w:ascii="Consolas" w:eastAsia="Consolas" w:hAnsi="Consolas" w:cs="Consolas"/>
          <w:color w:val="932557"/>
          <w:sz w:val="14"/>
          <w:szCs w:val="14"/>
        </w:rPr>
        <w:t>e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932557"/>
          <w:sz w:val="14"/>
          <w:szCs w:val="14"/>
        </w:rPr>
        <w:t>gth</w:t>
      </w:r>
      <w:proofErr w:type="spellEnd"/>
      <w:proofErr w:type="gramEnd"/>
    </w:p>
    <w:p w14:paraId="2DD3FF51" w14:textId="77777777" w:rsidR="00283D51" w:rsidRDefault="00000000">
      <w:pPr>
        <w:spacing w:before="91"/>
        <w:ind w:left="1041"/>
        <w:rPr>
          <w:rFonts w:ascii="Consolas" w:eastAsia="Consolas" w:hAnsi="Consolas" w:cs="Consolas"/>
          <w:sz w:val="9"/>
          <w:szCs w:val="9"/>
        </w:rPr>
      </w:pPr>
      <w:r>
        <w:pict w14:anchorId="0CE019F0">
          <v:group id="_x0000_s3497" style="position:absolute;left:0;text-align:left;margin-left:61.55pt;margin-top:6.95pt;width:2.8pt;height:2.8pt;z-index:-12153;mso-position-horizontal-relative:page" coordorigin="1231,139" coordsize="56,56">
            <v:shape id="_x0000_s3498" style="position:absolute;left:1231;top:139;width:56;height:56" coordorigin="1231,139" coordsize="56,56" path="m1263,195r24,-25l1287,167r-24,-28l1255,139r-24,24l1231,170r21,24l1255,195r8,xe" fillcolor="#001a1d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932557"/>
          <w:sz w:val="14"/>
          <w:szCs w:val="14"/>
        </w:rPr>
        <w:t>1</w:t>
      </w:r>
      <w:r>
        <w:rPr>
          <w:rFonts w:ascii="Consolas" w:eastAsia="Consolas" w:hAnsi="Consolas" w:cs="Consolas"/>
          <w:color w:val="932557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&lt;</w:t>
      </w:r>
      <w:r>
        <w:rPr>
          <w:rFonts w:ascii="Consolas" w:eastAsia="Consolas" w:hAnsi="Consolas" w:cs="Consolas"/>
          <w:color w:val="932557"/>
          <w:sz w:val="14"/>
          <w:szCs w:val="14"/>
        </w:rPr>
        <w:t>=</w:t>
      </w:r>
      <w:r>
        <w:rPr>
          <w:rFonts w:ascii="Consolas" w:eastAsia="Consolas" w:hAnsi="Consolas" w:cs="Consolas"/>
          <w:color w:val="932557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n</w:t>
      </w:r>
      <w:r>
        <w:rPr>
          <w:rFonts w:ascii="Consolas" w:eastAsia="Consolas" w:hAnsi="Consolas" w:cs="Consolas"/>
          <w:color w:val="932557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&lt;</w:t>
      </w:r>
      <w:r>
        <w:rPr>
          <w:rFonts w:ascii="Consolas" w:eastAsia="Consolas" w:hAnsi="Consolas" w:cs="Consolas"/>
          <w:color w:val="932557"/>
          <w:sz w:val="14"/>
          <w:szCs w:val="14"/>
        </w:rPr>
        <w:t>=</w:t>
      </w:r>
      <w:r>
        <w:rPr>
          <w:rFonts w:ascii="Consolas" w:eastAsia="Consolas" w:hAnsi="Consolas" w:cs="Consolas"/>
          <w:color w:val="932557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5</w:t>
      </w:r>
      <w:r>
        <w:rPr>
          <w:rFonts w:ascii="Consolas" w:eastAsia="Consolas" w:hAnsi="Consolas" w:cs="Consolas"/>
          <w:color w:val="932557"/>
          <w:spacing w:val="9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*</w:t>
      </w:r>
      <w:r>
        <w:rPr>
          <w:rFonts w:ascii="Consolas" w:eastAsia="Consolas" w:hAnsi="Consolas" w:cs="Consolas"/>
          <w:color w:val="932557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1</w:t>
      </w:r>
      <w:r>
        <w:rPr>
          <w:rFonts w:ascii="Consolas" w:eastAsia="Consolas" w:hAnsi="Consolas" w:cs="Consolas"/>
          <w:color w:val="932557"/>
          <w:spacing w:val="-5"/>
          <w:sz w:val="14"/>
          <w:szCs w:val="14"/>
        </w:rPr>
        <w:t>0</w:t>
      </w:r>
      <w:r>
        <w:rPr>
          <w:rFonts w:ascii="Consolas" w:eastAsia="Consolas" w:hAnsi="Consolas" w:cs="Consolas"/>
          <w:color w:val="932557"/>
          <w:position w:val="5"/>
          <w:sz w:val="9"/>
          <w:szCs w:val="9"/>
        </w:rPr>
        <w:t>4</w:t>
      </w:r>
    </w:p>
    <w:p w14:paraId="38F68238" w14:textId="77777777" w:rsidR="00283D51" w:rsidRDefault="00000000">
      <w:pPr>
        <w:spacing w:before="48"/>
        <w:ind w:left="1041"/>
        <w:rPr>
          <w:rFonts w:ascii="Consolas" w:eastAsia="Consolas" w:hAnsi="Consolas" w:cs="Consolas"/>
          <w:sz w:val="14"/>
          <w:szCs w:val="14"/>
        </w:rPr>
      </w:pPr>
      <w:r>
        <w:pict w14:anchorId="0C4FC43D">
          <v:group id="_x0000_s3495" style="position:absolute;left:0;text-align:left;margin-left:61.55pt;margin-top:6.25pt;width:2.8pt;height:2.8pt;z-index:-12152;mso-position-horizontal-relative:page" coordorigin="1231,125" coordsize="56,56">
            <v:shape id="_x0000_s3496" style="position:absolute;left:1231;top:125;width:56;height:56" coordorigin="1231,125" coordsize="56,56" path="m1263,181r24,-24l1287,153r-24,-28l1255,125r-24,24l1231,157r21,23l1255,181r8,xe" fillcolor="#001a1d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-</w:t>
      </w:r>
      <w:r>
        <w:rPr>
          <w:rFonts w:ascii="Consolas" w:eastAsia="Consolas" w:hAnsi="Consolas" w:cs="Consolas"/>
          <w:color w:val="932557"/>
          <w:sz w:val="14"/>
          <w:szCs w:val="14"/>
        </w:rPr>
        <w:t>2</w:t>
      </w:r>
      <w:r>
        <w:rPr>
          <w:rFonts w:ascii="Consolas" w:eastAsia="Consolas" w:hAnsi="Consolas" w:cs="Consolas"/>
          <w:color w:val="932557"/>
          <w:spacing w:val="2"/>
          <w:position w:val="6"/>
          <w:sz w:val="11"/>
          <w:szCs w:val="11"/>
        </w:rPr>
        <w:t>3</w:t>
      </w:r>
      <w:r>
        <w:rPr>
          <w:rFonts w:ascii="Consolas" w:eastAsia="Consolas" w:hAnsi="Consolas" w:cs="Consolas"/>
          <w:color w:val="932557"/>
          <w:position w:val="6"/>
          <w:sz w:val="11"/>
          <w:szCs w:val="11"/>
        </w:rPr>
        <w:t>1</w:t>
      </w:r>
      <w:r>
        <w:rPr>
          <w:rFonts w:ascii="Consolas" w:eastAsia="Consolas" w:hAnsi="Consolas" w:cs="Consolas"/>
          <w:color w:val="932557"/>
          <w:spacing w:val="16"/>
          <w:position w:val="6"/>
          <w:sz w:val="11"/>
          <w:szCs w:val="11"/>
        </w:rPr>
        <w:t xml:space="preserve"> 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&lt;</w:t>
      </w:r>
      <w:r>
        <w:rPr>
          <w:rFonts w:ascii="Consolas" w:eastAsia="Consolas" w:hAnsi="Consolas" w:cs="Consolas"/>
          <w:color w:val="932557"/>
          <w:sz w:val="14"/>
          <w:szCs w:val="14"/>
        </w:rPr>
        <w:t>=</w:t>
      </w:r>
      <w:r>
        <w:rPr>
          <w:rFonts w:ascii="Consolas" w:eastAsia="Consolas" w:hAnsi="Consolas" w:cs="Consolas"/>
          <w:color w:val="932557"/>
          <w:spacing w:val="4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nu</w:t>
      </w:r>
      <w:r>
        <w:rPr>
          <w:rFonts w:ascii="Consolas" w:eastAsia="Consolas" w:hAnsi="Consolas" w:cs="Consolas"/>
          <w:color w:val="932557"/>
          <w:sz w:val="14"/>
          <w:szCs w:val="14"/>
        </w:rPr>
        <w:t>m</w:t>
      </w:r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s</w:t>
      </w:r>
      <w:proofErr w:type="spellEnd"/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[</w:t>
      </w:r>
      <w:proofErr w:type="spellStart"/>
      <w:r>
        <w:rPr>
          <w:rFonts w:ascii="Consolas" w:eastAsia="Consolas" w:hAnsi="Consolas" w:cs="Consolas"/>
          <w:color w:val="932557"/>
          <w:spacing w:val="5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color w:val="932557"/>
          <w:sz w:val="14"/>
          <w:szCs w:val="14"/>
        </w:rPr>
        <w:t>]</w:t>
      </w:r>
      <w:r>
        <w:rPr>
          <w:rFonts w:ascii="Consolas" w:eastAsia="Consolas" w:hAnsi="Consolas" w:cs="Consolas"/>
          <w:color w:val="932557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&lt;=</w:t>
      </w:r>
      <w:r>
        <w:rPr>
          <w:rFonts w:ascii="Consolas" w:eastAsia="Consolas" w:hAnsi="Consolas" w:cs="Consolas"/>
          <w:color w:val="932557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2</w:t>
      </w:r>
      <w:r>
        <w:rPr>
          <w:rFonts w:ascii="Consolas" w:eastAsia="Consolas" w:hAnsi="Consolas" w:cs="Consolas"/>
          <w:color w:val="932557"/>
          <w:spacing w:val="2"/>
          <w:position w:val="6"/>
          <w:sz w:val="11"/>
          <w:szCs w:val="11"/>
        </w:rPr>
        <w:t>3</w:t>
      </w:r>
      <w:r>
        <w:rPr>
          <w:rFonts w:ascii="Consolas" w:eastAsia="Consolas" w:hAnsi="Consolas" w:cs="Consolas"/>
          <w:color w:val="932557"/>
          <w:position w:val="6"/>
          <w:sz w:val="11"/>
          <w:szCs w:val="11"/>
        </w:rPr>
        <w:t>1</w:t>
      </w:r>
      <w:r>
        <w:rPr>
          <w:rFonts w:ascii="Consolas" w:eastAsia="Consolas" w:hAnsi="Consolas" w:cs="Consolas"/>
          <w:color w:val="932557"/>
          <w:spacing w:val="22"/>
          <w:position w:val="6"/>
          <w:sz w:val="11"/>
          <w:szCs w:val="11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-</w:t>
      </w:r>
      <w:r>
        <w:rPr>
          <w:rFonts w:ascii="Consolas" w:eastAsia="Consolas" w:hAnsi="Consolas" w:cs="Consolas"/>
          <w:color w:val="932557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932557"/>
          <w:sz w:val="14"/>
          <w:szCs w:val="14"/>
        </w:rPr>
        <w:t>1</w:t>
      </w:r>
    </w:p>
    <w:p w14:paraId="63EE763C" w14:textId="77777777" w:rsidR="00283D51" w:rsidRDefault="00283D51">
      <w:pPr>
        <w:spacing w:before="9" w:line="140" w:lineRule="exact"/>
        <w:rPr>
          <w:sz w:val="15"/>
          <w:szCs w:val="15"/>
        </w:rPr>
      </w:pPr>
    </w:p>
    <w:p w14:paraId="4E3AB81C" w14:textId="77777777" w:rsidR="00283D51" w:rsidRDefault="00283D51">
      <w:pPr>
        <w:spacing w:line="200" w:lineRule="exact"/>
      </w:pPr>
    </w:p>
    <w:p w14:paraId="3DB5DB9F" w14:textId="77777777" w:rsidR="00283D51" w:rsidRDefault="00283D51">
      <w:pPr>
        <w:spacing w:line="200" w:lineRule="exact"/>
      </w:pPr>
    </w:p>
    <w:p w14:paraId="04B72740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0169767B" w14:textId="77777777" w:rsidR="00283D51" w:rsidRDefault="00283D51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629"/>
      </w:tblGrid>
      <w:tr w:rsidR="00283D51" w14:paraId="227F05BA" w14:textId="77777777">
        <w:trPr>
          <w:trHeight w:hRule="exact" w:val="403"/>
        </w:trPr>
        <w:tc>
          <w:tcPr>
            <w:tcW w:w="119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5F2F0F3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41270D3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0EAB943A" w14:textId="77777777">
        <w:trPr>
          <w:trHeight w:hRule="exact" w:val="581"/>
        </w:trPr>
        <w:tc>
          <w:tcPr>
            <w:tcW w:w="119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E0B7773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18F2708A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7D4180E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</w:tr>
      <w:tr w:rsidR="00283D51" w14:paraId="60014C61" w14:textId="77777777">
        <w:trPr>
          <w:trHeight w:hRule="exact" w:val="581"/>
        </w:trPr>
        <w:tc>
          <w:tcPr>
            <w:tcW w:w="119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7621EF4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  <w:p w14:paraId="3A4A6516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14CCCA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</w:tr>
    </w:tbl>
    <w:p w14:paraId="2CDC0DC4" w14:textId="77777777" w:rsidR="00283D51" w:rsidRDefault="00283D51">
      <w:pPr>
        <w:spacing w:before="10" w:line="160" w:lineRule="exact"/>
        <w:rPr>
          <w:sz w:val="17"/>
          <w:szCs w:val="17"/>
        </w:rPr>
      </w:pPr>
    </w:p>
    <w:p w14:paraId="1108DA98" w14:textId="77777777" w:rsidR="00283D51" w:rsidRDefault="00283D51">
      <w:pPr>
        <w:spacing w:line="200" w:lineRule="exact"/>
      </w:pPr>
    </w:p>
    <w:p w14:paraId="1BB6AA26" w14:textId="77777777" w:rsidR="00283D51" w:rsidRDefault="00000000">
      <w:pPr>
        <w:spacing w:before="16"/>
        <w:ind w:left="563" w:right="8582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%)</w:t>
      </w:r>
    </w:p>
    <w:p w14:paraId="49AA3EBC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23357E5A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1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563D042E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7DD64F78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21B3AAFA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4B3006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62224E9F" w14:textId="77777777" w:rsidR="00283D51" w:rsidRDefault="00000000">
      <w:pPr>
        <w:spacing w:before="10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92F0B3E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7CCF2F6C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35B43A3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F3E925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E81E4E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83874E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Ele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en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proofErr w:type="spellEnd"/>
      <w:r>
        <w:rPr>
          <w:rFonts w:ascii="Consolas" w:eastAsia="Consolas" w:hAnsi="Consolas" w:cs="Consolas"/>
          <w:color w:val="717373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8EA623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requ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ncy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max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lem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proofErr w:type="spellEnd"/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];</w:t>
      </w:r>
    </w:p>
    <w:p w14:paraId="12C7BC91" w14:textId="77777777" w:rsidR="00283D51" w:rsidRDefault="00000000">
      <w:pPr>
        <w:spacing w:before="10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6B28068A">
          <v:group id="_x0000_s3462" style="position:absolute;left:0;text-align:left;margin-left:49.15pt;margin-top:490.05pt;width:516.05pt;height:272.1pt;z-index:-12156;mso-position-horizontal-relative:page;mso-position-vertical-relative:page" coordorigin="983,9801" coordsize="10321,5442">
            <v:shape id="_x0000_s3494" style="position:absolute;left:999;top:9816;width:547;height:0" coordorigin="999,9816" coordsize="547,0" path="m999,9816r547,e" filled="f" strokecolor="#a8a8a8" strokeweight=".82pt">
              <v:path arrowok="t"/>
            </v:shape>
            <v:shape id="_x0000_s3493" style="position:absolute;left:1546;top:9816;width:14;height:0" coordorigin="1546,9816" coordsize="14,0" path="m1546,9816r14,e" filled="f" strokecolor="#a8a8a8" strokeweight=".82pt">
              <v:path arrowok="t"/>
            </v:shape>
            <v:shape id="_x0000_s3492" style="position:absolute;left:1560;top:9816;width:9729;height:0" coordorigin="1560,9816" coordsize="9729,0" path="m1560,9816r9729,e" filled="f" strokecolor="#a8a8a8" strokeweight=".82pt">
              <v:path arrowok="t"/>
            </v:shape>
            <v:shape id="_x0000_s3491" style="position:absolute;left:1553;top:9824;width:0;height:216" coordorigin="1553,9824" coordsize="0,216" path="m1553,9824r,216e" filled="f" strokecolor="#adaeac" strokeweight=".82pt">
              <v:path arrowok="t"/>
            </v:shape>
            <v:shape id="_x0000_s3490" style="position:absolute;left:1553;top:10040;width:0;height:202" coordorigin="1553,10040" coordsize="0,202" path="m1553,10040r,201e" filled="f" strokeweight=".82pt">
              <v:path arrowok="t"/>
            </v:shape>
            <v:shape id="_x0000_s3489" style="position:absolute;left:1553;top:10241;width:0;height:202" coordorigin="1553,10241" coordsize="0,202" path="m1553,10241r,202e" filled="f" strokeweight=".82pt">
              <v:path arrowok="t"/>
            </v:shape>
            <v:shape id="_x0000_s3488" style="position:absolute;left:1553;top:10443;width:0;height:202" coordorigin="1553,10443" coordsize="0,202" path="m1553,10443r,201e" filled="f" strokeweight=".82pt">
              <v:path arrowok="t"/>
            </v:shape>
            <v:shape id="_x0000_s3487" style="position:absolute;left:1553;top:10645;width:0;height:202" coordorigin="1553,10645" coordsize="0,202" path="m1553,10645r,202e" filled="f" strokeweight=".82pt">
              <v:path arrowok="t"/>
            </v:shape>
            <v:shape id="_x0000_s3486" style="position:absolute;left:1553;top:10847;width:0;height:197" coordorigin="1553,10847" coordsize="0,197" path="m1553,10847r,196e" filled="f" strokeweight=".82pt">
              <v:path arrowok="t"/>
            </v:shape>
            <v:shape id="_x0000_s3485" style="position:absolute;left:1553;top:11043;width:0;height:202" coordorigin="1553,11043" coordsize="0,202" path="m1553,11043r,202e" filled="f" strokeweight=".82pt">
              <v:path arrowok="t"/>
            </v:shape>
            <v:shape id="_x0000_s3484" style="position:absolute;left:1553;top:11245;width:0;height:202" coordorigin="1553,11245" coordsize="0,202" path="m1553,11245r,202e" filled="f" strokeweight=".82pt">
              <v:path arrowok="t"/>
            </v:shape>
            <v:shape id="_x0000_s3483" style="position:absolute;left:1553;top:11447;width:0;height:202" coordorigin="1553,11447" coordsize="0,202" path="m1553,11447r,201e" filled="f" strokeweight=".82pt">
              <v:path arrowok="t"/>
            </v:shape>
            <v:shape id="_x0000_s3482" style="position:absolute;left:1553;top:11648;width:0;height:202" coordorigin="1553,11648" coordsize="0,202" path="m1553,11648r,202e" filled="f" strokeweight=".82pt">
              <v:path arrowok="t"/>
            </v:shape>
            <v:shape id="_x0000_s3481" style="position:absolute;left:1553;top:11850;width:0;height:202" coordorigin="1553,11850" coordsize="0,202" path="m1553,11850r,201e" filled="f" strokeweight=".82pt">
              <v:path arrowok="t"/>
            </v:shape>
            <v:shape id="_x0000_s3480" style="position:absolute;left:1553;top:12051;width:0;height:202" coordorigin="1553,12051" coordsize="0,202" path="m1553,12051r,202e" filled="f" strokeweight=".82pt">
              <v:path arrowok="t"/>
            </v:shape>
            <v:shape id="_x0000_s3479" style="position:absolute;left:1553;top:12253;width:0;height:202" coordorigin="1553,12253" coordsize="0,202" path="m1553,12253r,202e" filled="f" strokeweight=".82pt">
              <v:path arrowok="t"/>
            </v:shape>
            <v:shape id="_x0000_s3478" style="position:absolute;left:1553;top:12455;width:0;height:197" coordorigin="1553,12455" coordsize="0,197" path="m1553,12455r,197e" filled="f" strokeweight=".82pt">
              <v:path arrowok="t"/>
            </v:shape>
            <v:shape id="_x0000_s3477" style="position:absolute;left:1553;top:12652;width:0;height:202" coordorigin="1553,12652" coordsize="0,202" path="m1553,12652r,201e" filled="f" strokeweight=".82pt">
              <v:path arrowok="t"/>
            </v:shape>
            <v:shape id="_x0000_s3476" style="position:absolute;left:1553;top:12853;width:0;height:202" coordorigin="1553,12853" coordsize="0,202" path="m1553,12853r,202e" filled="f" strokeweight=".82pt">
              <v:path arrowok="t"/>
            </v:shape>
            <v:shape id="_x0000_s3475" style="position:absolute;left:1553;top:13055;width:0;height:202" coordorigin="1553,13055" coordsize="0,202" path="m1553,13055r,202e" filled="f" strokeweight=".82pt">
              <v:path arrowok="t"/>
            </v:shape>
            <v:shape id="_x0000_s3474" style="position:absolute;left:1553;top:13257;width:0;height:202" coordorigin="1553,13257" coordsize="0,202" path="m1553,13257r,201e" filled="f" strokeweight=".82pt">
              <v:path arrowok="t"/>
            </v:shape>
            <v:shape id="_x0000_s3473" style="position:absolute;left:1553;top:13458;width:0;height:202" coordorigin="1553,13458" coordsize="0,202" path="m1553,13458r,202e" filled="f" strokeweight=".82pt">
              <v:path arrowok="t"/>
            </v:shape>
            <v:shape id="_x0000_s3472" style="position:absolute;left:1553;top:13660;width:0;height:202" coordorigin="1553,13660" coordsize="0,202" path="m1553,13660r,201e" filled="f" strokeweight=".82pt">
              <v:path arrowok="t"/>
            </v:shape>
            <v:shape id="_x0000_s3471" style="position:absolute;left:1553;top:13861;width:0;height:202" coordorigin="1553,13861" coordsize="0,202" path="m1553,13861r,202e" filled="f" strokeweight=".82pt">
              <v:path arrowok="t"/>
            </v:shape>
            <v:shape id="_x0000_s3470" style="position:absolute;left:1553;top:14063;width:0;height:197" coordorigin="1553,14063" coordsize="0,197" path="m1553,14063r,197e" filled="f" strokeweight=".82pt">
              <v:path arrowok="t"/>
            </v:shape>
            <v:shape id="_x0000_s3469" style="position:absolute;left:1553;top:14260;width:0;height:202" coordorigin="1553,14260" coordsize="0,202" path="m1553,14260r,202e" filled="f" strokeweight=".82pt">
              <v:path arrowok="t"/>
            </v:shape>
            <v:shape id="_x0000_s3468" style="position:absolute;left:1553;top:14462;width:0;height:202" coordorigin="1553,14462" coordsize="0,202" path="m1553,14462r,202e" filled="f" strokeweight=".82pt">
              <v:path arrowok="t"/>
            </v:shape>
            <v:shape id="_x0000_s3467" style="position:absolute;left:1553;top:14664;width:0;height:202" coordorigin="1553,14664" coordsize="0,202" path="m1553,14664r,201e" filled="f" strokeweight=".82pt">
              <v:path arrowok="t"/>
            </v:shape>
            <v:shape id="_x0000_s3466" style="position:absolute;left:1553;top:14865;width:0;height:202" coordorigin="1553,14865" coordsize="0,202" path="m1553,14865r,202e" filled="f" strokeweight=".82pt">
              <v:path arrowok="t"/>
            </v:shape>
            <v:shape id="_x0000_s3465" style="position:absolute;left:992;top:9809;width:0;height:5426" coordorigin="992,9809" coordsize="0,5426" path="m992,9809r,5426e" filled="f" strokecolor="#a8a8a8" strokeweight=".82pt">
              <v:path arrowok="t"/>
            </v:shape>
            <v:shape id="_x0000_s3464" style="position:absolute;left:1553;top:15067;width:0;height:168" coordorigin="1553,15067" coordsize="0,168" path="m1553,15067r,168e" filled="f" strokeweight=".82pt">
              <v:path arrowok="t"/>
            </v:shape>
            <v:shape id="_x0000_s3463" style="position:absolute;left:11296;top:9809;width:0;height:5426" coordorigin="11296,9809" coordsize="0,5426" path="m11296,9809r,5426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8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Ele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ent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399CA90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0DFCBF8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frequ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ncy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44C168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609F2C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18</w:t>
      </w:r>
    </w:p>
    <w:p w14:paraId="26B3375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45F2B9F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21947E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equen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y[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proofErr w:type="gram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EE769C3" w14:textId="77777777" w:rsidR="00283D51" w:rsidRDefault="00000000">
      <w:pPr>
        <w:spacing w:before="10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ED154A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23</w:t>
      </w:r>
    </w:p>
    <w:p w14:paraId="7FAA4DF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8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Ele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ent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37E8DEB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6917546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req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ency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/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F0DB9B3" w14:textId="77777777" w:rsidR="00283D51" w:rsidRDefault="00000000">
      <w:pPr>
        <w:spacing w:line="160" w:lineRule="exact"/>
        <w:ind w:left="86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02"/>
          <w:pgSz w:w="12240" w:h="15840"/>
          <w:pgMar w:top="460" w:right="380" w:bottom="280" w:left="380" w:header="267" w:footer="213" w:gutter="0"/>
          <w:pgNumType w:start="2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position w:val="1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position w:val="1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position w:val="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{</w:t>
      </w:r>
      <w:proofErr w:type="gramEnd"/>
    </w:p>
    <w:p w14:paraId="0C99F068" w14:textId="77777777" w:rsidR="00283D51" w:rsidRDefault="00283D51">
      <w:pPr>
        <w:spacing w:line="200" w:lineRule="exact"/>
      </w:pPr>
    </w:p>
    <w:p w14:paraId="08A87A3C" w14:textId="77777777" w:rsidR="00283D51" w:rsidRDefault="00283D51">
      <w:pPr>
        <w:spacing w:line="200" w:lineRule="exact"/>
      </w:pPr>
    </w:p>
    <w:p w14:paraId="426608F8" w14:textId="77777777" w:rsidR="00283D51" w:rsidRDefault="00283D51">
      <w:pPr>
        <w:spacing w:line="200" w:lineRule="exact"/>
      </w:pPr>
    </w:p>
    <w:p w14:paraId="5F72DC45" w14:textId="77777777" w:rsidR="00283D51" w:rsidRDefault="00283D51">
      <w:pPr>
        <w:spacing w:line="200" w:lineRule="exact"/>
      </w:pPr>
    </w:p>
    <w:p w14:paraId="54793C86" w14:textId="77777777" w:rsidR="00283D51" w:rsidRDefault="00283D51">
      <w:pPr>
        <w:spacing w:line="200" w:lineRule="exact"/>
      </w:pPr>
    </w:p>
    <w:p w14:paraId="4A13CB61" w14:textId="77777777" w:rsidR="00283D51" w:rsidRDefault="00283D51">
      <w:pPr>
        <w:spacing w:line="200" w:lineRule="exact"/>
      </w:pPr>
    </w:p>
    <w:p w14:paraId="746E14E3" w14:textId="77777777" w:rsidR="00283D51" w:rsidRDefault="00283D51">
      <w:pPr>
        <w:spacing w:line="200" w:lineRule="exact"/>
      </w:pPr>
    </w:p>
    <w:p w14:paraId="3E2441B3" w14:textId="77777777" w:rsidR="00283D51" w:rsidRDefault="00283D51">
      <w:pPr>
        <w:spacing w:line="200" w:lineRule="exact"/>
      </w:pPr>
    </w:p>
    <w:p w14:paraId="0FF945F9" w14:textId="77777777" w:rsidR="00283D51" w:rsidRDefault="00283D51">
      <w:pPr>
        <w:spacing w:line="200" w:lineRule="exact"/>
      </w:pPr>
    </w:p>
    <w:p w14:paraId="68FE220B" w14:textId="77777777" w:rsidR="00283D51" w:rsidRDefault="00283D51">
      <w:pPr>
        <w:spacing w:line="200" w:lineRule="exact"/>
      </w:pPr>
    </w:p>
    <w:p w14:paraId="786CEFDC" w14:textId="77777777" w:rsidR="00283D51" w:rsidRDefault="00283D51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6D74DB8D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63AD265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A62FC1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82C865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F4E96E6" w14:textId="77777777" w:rsidR="00283D51" w:rsidRDefault="00000000">
            <w:pPr>
              <w:spacing w:before="80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4FF9E9D" w14:textId="77777777" w:rsidR="00283D51" w:rsidRDefault="00283D51"/>
        </w:tc>
      </w:tr>
      <w:tr w:rsidR="00283D51" w14:paraId="1E08763F" w14:textId="77777777">
        <w:trPr>
          <w:trHeight w:hRule="exact" w:val="58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717AD5B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798FC6AD">
                <v:shape id="_x0000_i1116" type="#_x0000_t75" style="width:7.5pt;height:6pt">
                  <v:imagedata r:id="rId16" o:title=""/>
                </v:shape>
              </w:pict>
            </w:r>
          </w:p>
          <w:p w14:paraId="22623CB9" w14:textId="77777777" w:rsidR="00283D51" w:rsidRDefault="00283D51">
            <w:pPr>
              <w:spacing w:before="10" w:line="140" w:lineRule="exact"/>
              <w:rPr>
                <w:sz w:val="14"/>
                <w:szCs w:val="14"/>
              </w:rPr>
            </w:pPr>
          </w:p>
          <w:p w14:paraId="2DC055AE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6A3D132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159D54F7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D14D7D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96925F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A7A17CF" w14:textId="77777777" w:rsidR="00283D51" w:rsidRDefault="0098029A">
            <w:pPr>
              <w:spacing w:before="92"/>
              <w:ind w:left="78"/>
              <w:rPr>
                <w:sz w:val="12"/>
                <w:szCs w:val="12"/>
              </w:rPr>
            </w:pPr>
            <w:r>
              <w:pict w14:anchorId="1BC5E671">
                <v:shape id="_x0000_i1117" type="#_x0000_t75" style="width:7.5pt;height:6pt">
                  <v:imagedata r:id="rId16" o:title=""/>
                </v:shape>
              </w:pict>
            </w:r>
          </w:p>
          <w:p w14:paraId="48F03D1C" w14:textId="77777777" w:rsidR="00283D51" w:rsidRDefault="00283D51">
            <w:pPr>
              <w:spacing w:before="10" w:line="140" w:lineRule="exact"/>
              <w:rPr>
                <w:sz w:val="14"/>
                <w:szCs w:val="14"/>
              </w:rPr>
            </w:pPr>
          </w:p>
          <w:p w14:paraId="43653E01" w14:textId="77777777" w:rsidR="00283D51" w:rsidRDefault="00283D51">
            <w:pPr>
              <w:spacing w:line="200" w:lineRule="exact"/>
            </w:pPr>
          </w:p>
        </w:tc>
      </w:tr>
    </w:tbl>
    <w:p w14:paraId="45AD061C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19D034FE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12263FD1">
          <v:group id="_x0000_s3448" style="position:absolute;left:0;text-align:left;margin-left:48.65pt;margin-top:26.65pt;width:27.45pt;height:10.8pt;z-index:-12148;mso-position-horizontal-relative:page" coordorigin="973,533" coordsize="549,216">
            <v:shape id="_x0000_s3459" style="position:absolute;left:979;top:540;width:538;height:202" coordorigin="979,540" coordsize="538,202" path="m979,703r,-124l979,574r1,-5l982,564r2,-4l986,555r4,-3l994,548r4,-3l1003,543r5,-2l1013,540r5,l1477,540r5,l1487,541r5,2l1497,545r4,3l1505,552r4,3l1511,560r2,4l1515,569r1,5l1516,579r,124l1492,739r-5,2l1482,742r-5,l1018,742r-5,l1008,741r-5,-2l998,737,982,718r-2,-5l979,708r,-5xe" filled="f" strokeweight=".19761mm">
              <v:path arrowok="t"/>
            </v:shape>
            <v:shape id="_x0000_s3458" type="#_x0000_t75" style="position:absolute;left:974;top:533;width:547;height:216">
              <v:imagedata r:id="rId17" o:title=""/>
            </v:shape>
            <v:shape id="_x0000_s3457" style="position:absolute;left:1286;top:630;width:60;height:63" coordorigin="1286,630" coordsize="60,63" path="m1286,663r,9l1289,680r5,5l1300,690r8,3l1327,693r8,-1l1341,689r,-14l1336,678r-6,2l1312,680r-6,-4l1305,667r41,l1346,650r-2,-7l1339,638r-5,-5l1327,630r-9,l1312,644r5,-1l1325,643r3,4l1328,656r-23,l1309,630r-8,3l1295,639r-6,6l1286,653r,10xe" fillcolor="#ababab" stroked="f">
              <v:path arrowok="t"/>
            </v:shape>
            <v:shape id="_x0000_s3456" style="position:absolute;left:1305;top:630;width:12;height:25" coordorigin="1305,630" coordsize="12,25" path="m1309,630r-4,26l1307,649r5,-5l1318,630r-9,xe" fillcolor="#ababab" stroked="f">
              <v:path arrowok="t"/>
            </v:shape>
            <v:shape id="_x0000_s3455" style="position:absolute;left:1353;top:630;width:52;height:63" coordorigin="1353,630" coordsize="52,63" path="m1378,630r-9,3l1363,639r-7,6l1353,653r,19l1356,679r6,6l1368,690r8,3l1394,693r6,-1l1405,689r,-14l1400,677r-5,2l1385,679r-4,-2l1375,671r-2,-4l1373,656r2,-4l1381,646r5,-2l1396,644r5,2l1405,649r,-16l1401,631r-5,-1l1378,630xe" fillcolor="#ababab" stroked="f">
              <v:path arrowok="t"/>
            </v:shape>
            <v:shape id="_x0000_s3454" style="position:absolute;left:1409;top:613;width:44;height:80" coordorigin="1409,613" coordsize="44,80" path="m1439,676r,-31l1453,645r,-13l1439,632r,-19l1419,619r,13l1409,632r,13l1419,645r,41l1426,693r19,l1450,692r3,-1l1453,677r-2,1l1446,679r-5,l1439,676xe" fillcolor="#ababab" stroked="f">
              <v:path arrowok="t"/>
            </v:shape>
            <v:shape id="_x0000_s3453" style="position:absolute;left:1118;top:630;width:68;height:63" coordorigin="1118,630" coordsize="68,63" path="m1121,679r6,6l1133,690r5,-17l1138,656r1,-4l1142,649r6,-5l1162,644r4,6l1166,673r-4,6l1162,693r9,-3l1177,684r6,-5l1186,671r,-19l1183,644r-6,-5l1171,633r-8,-3l1142,630r-8,3l1127,639r-6,5l1118,652r,19l1121,679xe" fillcolor="#ababab" stroked="f">
              <v:path arrowok="t"/>
            </v:shape>
            <v:shape id="_x0000_s3452" style="position:absolute;left:1041;top:606;width:69;height:87" coordorigin="1041,606" coordsize="69,87" path="m1041,651r,13l1045,674r8,8l1061,689r10,4l1095,693r9,-1l1110,689r,-18l1104,675r-7,2l1081,677r-7,-3l1069,669r-4,-4l1062,658r,-16l1065,635r5,-5l1075,625r7,-3l1098,622r6,2l1110,627r,-18l1104,607r-7,-1l1074,606r-11,4l1054,619r-8,8l1041,638r,13xe" fillcolor="#ababab" stroked="f">
              <v:path arrowok="t"/>
            </v:shape>
            <v:shape id="_x0000_s3451" style="position:absolute;left:1133;top:673;width:29;height:20" coordorigin="1133,673" coordsize="29,20" path="m1138,673r-5,17l1141,693r21,l1162,679r-19,l1138,673xe" fillcolor="#ababab" stroked="f">
              <v:path arrowok="t"/>
            </v:shape>
            <v:shape id="_x0000_s3450" style="position:absolute;left:1194;top:631;width:41;height:61" coordorigin="1194,631" coordsize="41,61" path="m1230,631r-8,l1217,635r-4,8l1213,643r,-11l1194,632r,60l1213,692r,-34l1214,654r3,-3l1222,646r8,l1235,648r,-17l1230,631xe" fillcolor="#ababab" stroked="f">
              <v:path arrowok="t"/>
            </v:shape>
            <v:shape id="_x0000_s3449" style="position:absolute;left:1242;top:631;width:41;height:61" coordorigin="1242,631" coordsize="41,61" path="m1278,631r-8,l1265,635r-4,8l1261,643r,-11l1242,632r,60l1261,692r,-34l1262,654r3,-3l1270,646r8,l1283,648r,-17l1278,63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606AE255">
          <v:shape id="_x0000_i1118" type="#_x0000_t75" style="width:8.25pt;height:6pt">
            <v:imagedata r:id="rId16" o:title=""/>
          </v:shape>
        </w:pict>
      </w:r>
    </w:p>
    <w:p w14:paraId="638DBF6D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4FF5998E" w14:textId="77777777" w:rsidR="00283D51" w:rsidRDefault="00283D51">
      <w:pPr>
        <w:spacing w:line="200" w:lineRule="exact"/>
      </w:pPr>
    </w:p>
    <w:p w14:paraId="1C10B813" w14:textId="77777777" w:rsidR="00283D51" w:rsidRDefault="00283D51">
      <w:pPr>
        <w:spacing w:line="200" w:lineRule="exact"/>
      </w:pPr>
    </w:p>
    <w:p w14:paraId="4872826D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6C025B0C" w14:textId="77777777" w:rsidR="00283D51" w:rsidRDefault="00283D51">
      <w:pPr>
        <w:spacing w:line="200" w:lineRule="exact"/>
      </w:pPr>
    </w:p>
    <w:p w14:paraId="316BD831" w14:textId="77777777" w:rsidR="00283D51" w:rsidRDefault="00283D51">
      <w:pPr>
        <w:spacing w:line="200" w:lineRule="exact"/>
      </w:pPr>
    </w:p>
    <w:p w14:paraId="11519AF5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02B2639A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03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11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Z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in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v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</w:hyperlink>
    </w:p>
    <w:p w14:paraId="10A3C013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750C440F" w14:textId="77777777" w:rsidR="00283D51" w:rsidRDefault="00283D51">
      <w:pPr>
        <w:spacing w:line="200" w:lineRule="exact"/>
      </w:pPr>
    </w:p>
    <w:p w14:paraId="729BFC44" w14:textId="77777777" w:rsidR="00283D51" w:rsidRDefault="00283D51">
      <w:pPr>
        <w:spacing w:line="200" w:lineRule="exact"/>
      </w:pPr>
    </w:p>
    <w:p w14:paraId="6529B09E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13" w:gutter="0"/>
          <w:cols w:space="720"/>
        </w:sectPr>
      </w:pPr>
      <w:r>
        <w:pict w14:anchorId="7F79B390">
          <v:group id="_x0000_s3433" style="position:absolute;left:0;text-align:left;margin-left:45.85pt;margin-top:-24.6pt;width:520.95pt;height:20.75pt;z-index:-12147;mso-position-horizontal-relative:page" coordorigin="917,-492" coordsize="10419,415">
            <v:shape id="_x0000_s3446" style="position:absolute;left:923;top:-487;width:10408;height:403" coordorigin="923,-487" coordsize="10408,403" path="m923,-123r,-325l923,-453r1,-5l926,-463r2,-4l930,-472r4,-3l938,-479r4,-3l947,-484r5,-2l957,-487r5,l11292,-487r5,l11302,-486r5,2l11311,-482r5,3l11319,-475r4,3l11331,-448r,325l11307,-86r-5,2l11297,-83r-5,l962,-83r-5,l952,-84r-5,-2l942,-88r-16,-20l924,-112r-1,-5l923,-123xe" filled="f" strokecolor="#8f939d" strokeweight=".19761mm">
              <v:path arrowok="t"/>
            </v:shape>
            <v:shape id="_x0000_s3445" type="#_x0000_t75" style="position:absolute;left:936;top:-481;width:10382;height:389">
              <v:imagedata r:id="rId93" o:title=""/>
            </v:shape>
            <v:shape id="_x0000_s3444" style="position:absolute;left:1067;top:-337;width:386;height:147" coordorigin="1067,-337" coordsize="386,147" path="m1392,-246r-2,-6l1390,-277r2,-7l1397,-289r,-13l1390,-291r,l1390,-305r-13,l1377,-190r13,l1390,-238r,l1396,-229r1,-13l1392,-246xe" fillcolor="#484f56" stroked="f">
              <v:path arrowok="t"/>
            </v:shape>
            <v:shape id="_x0000_s3443" style="position:absolute;left:1067;top:-337;width:386;height:147" coordorigin="1067,-337" coordsize="386,147" path="m1111,-337r-14,l1097,-246r-6,10l1074,-236r-7,-3l1067,-226r7,2l1088,-224r8,-4l1102,-235r6,-8l1111,-253r,-84xe" fillcolor="#484f56" stroked="f">
              <v:path arrowok="t"/>
            </v:shape>
            <v:shape id="_x0000_s3442" style="position:absolute;left:1067;top:-337;width:386;height:147" coordorigin="1067,-337" coordsize="386,147" path="m1191,-226r13,l1204,-305r-13,l1191,-252r-2,6l1184,-242r-4,5l1175,-235r-20,l1148,-243r,-62l1135,-305r,47l1135,-251r9,20l1165,-224r11,l1185,-229r5,-10l1191,-239r,13xe" fillcolor="#484f56" stroked="f">
              <v:path arrowok="t"/>
            </v:shape>
            <v:shape id="_x0000_s3441" style="position:absolute;left:1067;top:-337;width:386;height:147" coordorigin="1067,-337" coordsize="386,147" path="m1252,-302r-6,9l1246,-293r,-12l1233,-305r,79l1246,-226r,-53l1248,-285r4,-5l1255,-294r5,-3l1279,-297r6,8l1285,-226r13,l1298,-278r2,-6l1304,-289r4,-5l1313,-297r13,l1330,-295r6,8l1337,-280r,54l1351,-226r,-52l1343,-300r-20,-7l1311,-307r-9,5l1296,-291r-2,-5l1291,-300r-4,-3l1283,-306r-5,-1l1261,-307r-9,5xe" fillcolor="#484f56" stroked="f">
              <v:path arrowok="t"/>
            </v:shape>
            <v:shape id="_x0000_s3440" style="position:absolute;left:1067;top:-337;width:386;height:147" coordorigin="1067,-337" coordsize="386,147" path="m1436,-228r7,-8l1450,-244r3,-11l1453,-280r-3,-10l1444,-297r-6,-7l1430,-307r-24,l1397,-302r,13l1402,-294r6,-3l1423,-297r6,3l1433,-289r4,5l1440,-277r,19l1437,-250r-4,6l1428,-238r-6,3l1407,-235r-6,-2l1397,-242r-1,13l1404,-224r23,l1436,-228xe" fillcolor="#484f56" stroked="f">
              <v:path arrowok="t"/>
            </v:shape>
            <v:shape id="_x0000_s3439" style="position:absolute;left:1506;top:-329;width:245;height:104" coordorigin="1506,-329" coordsize="245,104" path="m1589,-243r-5,-6l1586,-228r10,4l1594,-238r-5,-5xe" fillcolor="#484f56" stroked="f">
              <v:path arrowok="t"/>
            </v:shape>
            <v:shape id="_x0000_s3438" style="position:absolute;left:1506;top:-329;width:245;height:104" coordorigin="1506,-329" coordsize="245,104" path="m1568,-265r,12l1571,-243r8,8l1586,-228r-2,-21l1581,-256r,-19l1584,-283r5,-5l1594,-294r7,-3l1618,-297r6,3l1629,-289r5,6l1636,-276r,20l1634,-248r-5,5l1624,-238r-6,3l1601,-235r-7,-3l1596,-224r25,l1631,-228r7,-8l1646,-243r4,-10l1650,-279r-4,-10l1639,-296r-7,-8l1623,-307r-26,l1587,-304r-8,8l1572,-289r-4,11l1568,-265xe" fillcolor="#484f56" stroked="f">
              <v:path arrowok="t"/>
            </v:shape>
            <v:shape id="_x0000_s3437" style="position:absolute;left:1506;top:-329;width:245;height:104" coordorigin="1506,-329" coordsize="245,104" path="m1660,-236r,5l1665,-225r4,1l1674,-225r4,-6l1678,-236r-4,-5l1669,-242r-4,1l1660,-236xe" fillcolor="#484f56" stroked="f">
              <v:path arrowok="t"/>
            </v:shape>
            <v:shape id="_x0000_s3436" style="position:absolute;left:1506;top:-329;width:245;height:104" coordorigin="1506,-329" coordsize="245,104" path="m1694,-236r,5l1698,-225r5,1l1708,-225r4,-6l1712,-236r-4,-5l1703,-242r-5,1l1694,-236xe" fillcolor="#484f56" stroked="f">
              <v:path arrowok="t"/>
            </v:shape>
            <v:shape id="_x0000_s3435" style="position:absolute;left:1506;top:-329;width:245;height:104" coordorigin="1506,-329" coordsize="245,104" path="m1732,-236r,5l1737,-225r4,1l1746,-225r4,-6l1750,-236r-4,-5l1741,-242r-4,1l1732,-236xe" fillcolor="#484f56" stroked="f">
              <v:path arrowok="t"/>
            </v:shape>
            <v:shape id="_x0000_s3434" style="position:absolute;left:1506;top:-329;width:245;height:104" coordorigin="1506,-329" coordsize="245,104" path="m1534,-245r,-50l1554,-295r,-10l1534,-305r,-24l1520,-325r,20l1506,-305r,10l1520,-295r,63l1527,-224r20,l1551,-225r3,-2l1554,-238r-2,2l1546,-235r-5,l1536,-239r-2,-6xe" fillcolor="#484f56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3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104"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V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9"/>
            <w:sz w:val="16"/>
            <w:szCs w:val="16"/>
          </w:rPr>
          <w:t>►</w:t>
        </w:r>
      </w:hyperlink>
    </w:p>
    <w:p w14:paraId="0B69773E" w14:textId="77777777" w:rsidR="00283D51" w:rsidRDefault="00283D51">
      <w:pPr>
        <w:spacing w:line="200" w:lineRule="exact"/>
      </w:pPr>
    </w:p>
    <w:p w14:paraId="681030D4" w14:textId="77777777" w:rsidR="00283D51" w:rsidRDefault="00283D51">
      <w:pPr>
        <w:spacing w:line="200" w:lineRule="exact"/>
      </w:pPr>
    </w:p>
    <w:p w14:paraId="502E34C5" w14:textId="77777777" w:rsidR="00283D51" w:rsidRDefault="00283D51">
      <w:pPr>
        <w:spacing w:line="200" w:lineRule="exact"/>
      </w:pPr>
    </w:p>
    <w:p w14:paraId="17AB37CB" w14:textId="77777777" w:rsidR="00283D51" w:rsidRDefault="00283D51">
      <w:pPr>
        <w:spacing w:line="200" w:lineRule="exact"/>
      </w:pPr>
    </w:p>
    <w:p w14:paraId="1E883280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6A06247A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05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06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07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0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d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09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</w:hyperlink>
    </w:p>
    <w:p w14:paraId="08B23D35" w14:textId="77777777" w:rsidR="00283D51" w:rsidRDefault="00283D51">
      <w:pPr>
        <w:spacing w:line="200" w:lineRule="exact"/>
      </w:pPr>
    </w:p>
    <w:p w14:paraId="38E2C869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0E4C1A02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F2F39C9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1C8C57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4E91DD3E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88E85EA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EB41B8E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5C62E1D2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CE17860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0D3E77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1D04B791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87E1439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7DAB95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1471836F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902E674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F4FD37E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61CBFA0F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10"/>
          <w:footerReference w:type="default" r:id="rId111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69450F40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1967097B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3</w:t>
      </w:r>
    </w:p>
    <w:p w14:paraId="20E3777F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7AEA8F99">
          <v:group id="_x0000_s3430" style="position:absolute;left:0;text-align:left;margin-left:38.15pt;margin-top:28.25pt;width:537.8pt;height:48.75pt;z-index:-12145;mso-position-horizontal-relative:page;mso-position-vertical-relative:page" coordorigin="763,565" coordsize="10756,975">
            <v:shape id="_x0000_s3432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431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516C055F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3816FD3B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64FD939A" w14:textId="77777777" w:rsidR="00283D51" w:rsidRDefault="00283D51">
      <w:pPr>
        <w:spacing w:line="200" w:lineRule="exact"/>
      </w:pPr>
    </w:p>
    <w:p w14:paraId="6F146C9C" w14:textId="77777777" w:rsidR="00283D51" w:rsidRDefault="00283D51">
      <w:pPr>
        <w:spacing w:line="200" w:lineRule="exact"/>
      </w:pPr>
    </w:p>
    <w:p w14:paraId="7D978B90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39D20CEC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ro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10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te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4A468C15" w14:textId="77777777" w:rsidR="00283D51" w:rsidRDefault="00000000">
      <w:pPr>
        <w:spacing w:before="37" w:line="276" w:lineRule="auto"/>
        <w:ind w:left="595" w:right="1301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a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0F78CD03" w14:textId="77777777" w:rsidR="00283D51" w:rsidRDefault="00000000">
      <w:pPr>
        <w:spacing w:before="14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285D953A" w14:textId="77777777" w:rsidR="00283D51" w:rsidRDefault="00000000">
      <w:pPr>
        <w:spacing w:before="32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 –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2932A132" w14:textId="77777777" w:rsidR="00283D51" w:rsidRDefault="00000000">
      <w:pPr>
        <w:spacing w:before="3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 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 –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165ECDD0" w14:textId="77777777" w:rsidR="00283D51" w:rsidRDefault="00000000">
      <w:pPr>
        <w:spacing w:before="4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1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–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fo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x</w:t>
      </w:r>
    </w:p>
    <w:p w14:paraId="4E0A6573" w14:textId="77777777" w:rsidR="00283D51" w:rsidRDefault="00283D51">
      <w:pPr>
        <w:spacing w:before="17" w:line="260" w:lineRule="exact"/>
        <w:rPr>
          <w:sz w:val="26"/>
          <w:szCs w:val="26"/>
        </w:rPr>
      </w:pPr>
    </w:p>
    <w:p w14:paraId="7FE2D227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Out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3BA51928" w14:textId="77777777" w:rsidR="00283D51" w:rsidRDefault="00000000">
      <w:pPr>
        <w:spacing w:before="4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–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 x</w:t>
      </w:r>
    </w:p>
    <w:p w14:paraId="47C2D817" w14:textId="77777777" w:rsidR="00283D51" w:rsidRDefault="00283D51">
      <w:pPr>
        <w:spacing w:before="9" w:line="180" w:lineRule="exact"/>
        <w:rPr>
          <w:sz w:val="18"/>
          <w:szCs w:val="18"/>
        </w:rPr>
      </w:pPr>
    </w:p>
    <w:p w14:paraId="18E8CBEA" w14:textId="77777777" w:rsidR="00283D51" w:rsidRDefault="00283D51">
      <w:pPr>
        <w:spacing w:line="200" w:lineRule="exact"/>
      </w:pPr>
    </w:p>
    <w:p w14:paraId="35E39684" w14:textId="77777777" w:rsidR="00283D51" w:rsidRDefault="00283D51">
      <w:pPr>
        <w:spacing w:line="200" w:lineRule="exact"/>
      </w:pPr>
    </w:p>
    <w:p w14:paraId="77121CDE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0CEA6577" w14:textId="77777777" w:rsidR="00283D51" w:rsidRDefault="00283D51">
      <w:pPr>
        <w:spacing w:before="1" w:line="140" w:lineRule="exact"/>
        <w:rPr>
          <w:sz w:val="14"/>
          <w:szCs w:val="14"/>
        </w:rPr>
      </w:pPr>
    </w:p>
    <w:p w14:paraId="1743409A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0A121A88" w14:textId="77777777" w:rsidR="00283D51" w:rsidRDefault="00000000">
      <w:pPr>
        <w:spacing w:before="9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12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3908AED" w14:textId="77777777" w:rsidR="00283D51" w:rsidRDefault="00000000">
      <w:pPr>
        <w:spacing w:before="20"/>
        <w:ind w:left="940" w:right="-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B2E96CB" w14:textId="77777777" w:rsidR="00283D51" w:rsidRDefault="00000000">
      <w:pPr>
        <w:spacing w:before="9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155BA46B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77BF58F6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02C4C923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5264E941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04553C89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4FFF6A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7AA78A2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086B568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18E25B0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1393DD31">
          <v:group id="_x0000_s3420" style="position:absolute;left:0;text-align:left;margin-left:49.15pt;margin-top:-122.05pt;width:516.05pt;height:256.5pt;z-index:-12146;mso-position-horizontal-relative:page" coordorigin="983,-2441" coordsize="10321,5130">
            <v:shape id="_x0000_s3429" style="position:absolute;left:999;top:-2426;width:547;height:0" coordorigin="999,-2426" coordsize="547,0" path="m999,-2426r547,e" filled="f" strokecolor="#a8a8a8" strokeweight=".82pt">
              <v:path arrowok="t"/>
            </v:shape>
            <v:shape id="_x0000_s3428" style="position:absolute;left:1546;top:-2426;width:14;height:0" coordorigin="1546,-2426" coordsize="14,0" path="m1546,-2426r14,e" filled="f" strokecolor="#a8a8a8" strokeweight=".82pt">
              <v:path arrowok="t"/>
            </v:shape>
            <v:shape id="_x0000_s3427" style="position:absolute;left:1560;top:-2426;width:9729;height:0" coordorigin="1560,-2426" coordsize="9729,0" path="m1560,-2426r9729,e" filled="f" strokecolor="#a8a8a8" strokeweight=".82pt">
              <v:path arrowok="t"/>
            </v:shape>
            <v:shape id="_x0000_s3426" style="position:absolute;left:1553;top:-2418;width:0;height:4840" coordorigin="1553,-2418" coordsize="0,4840" path="m1553,-2418r,4839e" filled="f" strokecolor="#adaeac" strokeweight=".82pt">
              <v:path arrowok="t"/>
            </v:shape>
            <v:shape id="_x0000_s3425" style="position:absolute;left:992;top:-2433;width:0;height:5113" coordorigin="992,-2433" coordsize="0,5113" path="m992,-2433r,5114e" filled="f" strokecolor="#a8a8a8" strokeweight=".82pt">
              <v:path arrowok="t"/>
            </v:shape>
            <v:shape id="_x0000_s3424" style="position:absolute;left:999;top:2673;width:10290;height:0" coordorigin="999,2673" coordsize="10290,0" path="m999,2673r10290,e" filled="f" strokecolor="#a8a8a8" strokeweight=".82pt">
              <v:path arrowok="t"/>
            </v:shape>
            <v:shape id="_x0000_s3423" style="position:absolute;left:11296;top:-2433;width:0;height:5113" coordorigin="11296,-2433" coordsize="0,5113" path="m11296,-2433r,5114e" filled="f" strokecolor="#a8a8a8" strokeweight=".82pt">
              <v:path arrowok="t"/>
            </v:shape>
            <v:shape id="_x0000_s3422" style="position:absolute;left:11183;top:2517;width:101;height:101" coordorigin="11183,2517" coordsize="101,101" path="m11284,2517r-101,101e" filled="f" strokeweight=".39525mm">
              <v:path arrowok="t"/>
            </v:shape>
            <v:shape id="_x0000_s3421" style="position:absolute;left:11239;top:2574;width:45;height:45" coordorigin="11239,2574" coordsize="45,45" path="m11284,2574r-45,44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3ECAA59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7F3F2C0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5880B4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3F24EE9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06E119B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18</w:t>
      </w:r>
    </w:p>
    <w:p w14:paraId="04A4C16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3F9B3A5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20</w:t>
      </w:r>
    </w:p>
    <w:p w14:paraId="4119295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21</w:t>
      </w:r>
    </w:p>
    <w:p w14:paraId="7D53C85E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22</w:t>
      </w:r>
    </w:p>
    <w:p w14:paraId="123AAF38" w14:textId="77777777" w:rsidR="00283D51" w:rsidRDefault="00000000">
      <w:pPr>
        <w:spacing w:before="17" w:line="200" w:lineRule="exact"/>
      </w:pPr>
      <w:r>
        <w:br w:type="column"/>
      </w:r>
    </w:p>
    <w:p w14:paraId="7060AE90" w14:textId="77777777" w:rsidR="00283D51" w:rsidRDefault="00000000">
      <w:pPr>
        <w:spacing w:line="258" w:lineRule="auto"/>
        <w:ind w:right="8567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</w:t>
      </w:r>
      <w:proofErr w:type="spellEnd"/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815C57F" w14:textId="77777777" w:rsidR="00283D51" w:rsidRDefault="00000000">
      <w:pPr>
        <w:spacing w:before="2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646644B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proofErr w:type="gram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5824BD7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2A45299" w14:textId="77777777" w:rsidR="00283D51" w:rsidRDefault="00000000">
      <w:pPr>
        <w:spacing w:before="9"/>
        <w:ind w:left="370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50162BD" w14:textId="77777777" w:rsidR="00283D51" w:rsidRDefault="00000000">
      <w:pPr>
        <w:spacing w:before="14" w:line="258" w:lineRule="auto"/>
        <w:ind w:right="847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}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x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x;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135DE7A" w14:textId="77777777" w:rsidR="00283D51" w:rsidRDefault="00000000">
      <w:pPr>
        <w:spacing w:before="7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AA4DBCB" w14:textId="77777777" w:rsidR="00283D51" w:rsidRDefault="00000000">
      <w:pPr>
        <w:spacing w:before="9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x)</w:t>
      </w:r>
    </w:p>
    <w:p w14:paraId="4190BCAF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8A3596B" w14:textId="77777777" w:rsidR="00283D51" w:rsidRDefault="00000000">
      <w:pPr>
        <w:spacing w:before="14"/>
        <w:ind w:left="73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min</w:t>
      </w:r>
      <w:r>
        <w:rPr>
          <w:rFonts w:ascii="Consolas" w:eastAsia="Consolas" w:hAnsi="Consolas" w:cs="Consolas"/>
          <w:color w:val="717373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5DAA4186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7A0A1D8" w14:textId="77777777" w:rsidR="00283D51" w:rsidRDefault="00000000">
      <w:pPr>
        <w:spacing w:before="14" w:line="258" w:lineRule="auto"/>
        <w:ind w:right="8312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11" w:space="278"/>
            <w:col w:w="9891"/>
          </w:cols>
        </w:sect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}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,min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>x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86DD874" w14:textId="77777777" w:rsidR="00283D51" w:rsidRDefault="00000000">
      <w:pPr>
        <w:spacing w:before="7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9158CB8" w14:textId="77777777" w:rsidR="00283D51" w:rsidRDefault="00000000">
      <w:pPr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24</w:t>
      </w:r>
    </w:p>
    <w:p w14:paraId="5AC4399F" w14:textId="77777777" w:rsidR="00283D51" w:rsidRDefault="00283D51">
      <w:pPr>
        <w:spacing w:before="1" w:line="100" w:lineRule="exact"/>
        <w:rPr>
          <w:sz w:val="10"/>
          <w:szCs w:val="10"/>
        </w:rPr>
      </w:pPr>
    </w:p>
    <w:p w14:paraId="34E36D3E" w14:textId="77777777" w:rsidR="00283D51" w:rsidRDefault="00283D51">
      <w:pPr>
        <w:spacing w:line="200" w:lineRule="exact"/>
      </w:pPr>
    </w:p>
    <w:p w14:paraId="13E2AD42" w14:textId="77777777" w:rsidR="00283D51" w:rsidRDefault="00283D51">
      <w:pPr>
        <w:spacing w:line="200" w:lineRule="exact"/>
      </w:pPr>
    </w:p>
    <w:p w14:paraId="7A1D6642" w14:textId="77777777" w:rsidR="00283D51" w:rsidRDefault="00283D51">
      <w:pPr>
        <w:spacing w:line="200" w:lineRule="exact"/>
      </w:pPr>
    </w:p>
    <w:p w14:paraId="54E8F566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7286DB44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81B3AFA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B23209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A363300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C4F5586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90DD4F" w14:textId="77777777" w:rsidR="00283D51" w:rsidRDefault="00283D51"/>
        </w:tc>
      </w:tr>
      <w:tr w:rsidR="00283D51" w14:paraId="72F8D6ED" w14:textId="77777777">
        <w:trPr>
          <w:trHeight w:hRule="exact" w:val="30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A96A90E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2A9956FA">
                <v:shape id="_x0000_i1119" type="#_x0000_t75" style="width:7.5pt;height:6pt">
                  <v:imagedata r:id="rId16" o:title=""/>
                </v:shape>
              </w:pict>
            </w: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0E0408C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619191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2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3BE58112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E955C0A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57AA74CF">
                <v:shape id="_x0000_i1120" type="#_x0000_t75" style="width:7.5pt;height:6pt">
                  <v:imagedata r:id="rId16" o:title=""/>
                </v:shape>
              </w:pict>
            </w:r>
          </w:p>
        </w:tc>
      </w:tr>
      <w:tr w:rsidR="00283D51" w14:paraId="16F15C6C" w14:textId="77777777">
        <w:trPr>
          <w:trHeight w:hRule="exact" w:val="21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F5A467F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54F4E7A" w14:textId="77777777" w:rsidR="00283D51" w:rsidRDefault="00000000">
            <w:pPr>
              <w:spacing w:before="1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E827E14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F2BA459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84CD76D" w14:textId="77777777" w:rsidR="00283D51" w:rsidRDefault="00283D51"/>
        </w:tc>
      </w:tr>
      <w:tr w:rsidR="00283D51" w14:paraId="45855220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4735D52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8CFF493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CE66073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D0F0CB2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566D850" w14:textId="77777777" w:rsidR="00283D51" w:rsidRDefault="00283D51"/>
        </w:tc>
      </w:tr>
      <w:tr w:rsidR="00283D51" w14:paraId="0472B373" w14:textId="77777777">
        <w:trPr>
          <w:trHeight w:hRule="exact" w:val="22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6AC6008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DECD48B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1A2B6D5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A4CD728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0E6E1D7" w14:textId="77777777" w:rsidR="00283D51" w:rsidRDefault="00283D51"/>
        </w:tc>
      </w:tr>
      <w:tr w:rsidR="00283D51" w14:paraId="4C286544" w14:textId="77777777">
        <w:trPr>
          <w:trHeight w:hRule="exact" w:val="219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F5AFB0D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05DE503" w14:textId="77777777" w:rsidR="00283D51" w:rsidRDefault="00000000">
            <w:pPr>
              <w:spacing w:before="19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D275BE9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9FDDFD8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B815862" w14:textId="77777777" w:rsidR="00283D51" w:rsidRDefault="00283D51"/>
        </w:tc>
      </w:tr>
      <w:tr w:rsidR="00283D51" w14:paraId="0A2E4235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4C1CE59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A1614B5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C253E92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BDE2035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38681CB" w14:textId="77777777" w:rsidR="00283D51" w:rsidRDefault="00283D51"/>
        </w:tc>
      </w:tr>
      <w:tr w:rsidR="00283D51" w14:paraId="52FD0CB9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BAEAFAA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795E060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BCDB7FC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E183B15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29F43E9" w14:textId="77777777" w:rsidR="00283D51" w:rsidRDefault="00283D51"/>
        </w:tc>
      </w:tr>
      <w:tr w:rsidR="00283D51" w14:paraId="3B9A02D1" w14:textId="77777777">
        <w:trPr>
          <w:trHeight w:hRule="exact" w:val="289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DDEF32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D2E30C5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011ED14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C0E750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76DA1B" w14:textId="77777777" w:rsidR="00283D51" w:rsidRDefault="00283D51"/>
        </w:tc>
      </w:tr>
      <w:tr w:rsidR="00283D51" w14:paraId="19CB8C85" w14:textId="77777777">
        <w:trPr>
          <w:trHeight w:hRule="exact" w:val="292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E6AF0EE" w14:textId="77777777" w:rsidR="00283D51" w:rsidRDefault="0098029A">
            <w:pPr>
              <w:spacing w:before="88"/>
              <w:ind w:left="85"/>
              <w:rPr>
                <w:sz w:val="12"/>
                <w:szCs w:val="12"/>
              </w:rPr>
            </w:pPr>
            <w:r>
              <w:pict w14:anchorId="415007AF">
                <v:shape id="_x0000_i1121" type="#_x0000_t75" style="width:7.5pt;height:6pt">
                  <v:imagedata r:id="rId16" o:title=""/>
                </v:shape>
              </w:pict>
            </w: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7A9AE9C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39C497A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85</w:t>
            </w:r>
          </w:p>
        </w:tc>
        <w:tc>
          <w:tcPr>
            <w:tcW w:w="42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6DBB86A3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85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E2919B1" w14:textId="77777777" w:rsidR="00283D51" w:rsidRDefault="0098029A">
            <w:pPr>
              <w:spacing w:before="88"/>
              <w:ind w:left="78"/>
              <w:rPr>
                <w:sz w:val="12"/>
                <w:szCs w:val="12"/>
              </w:rPr>
            </w:pPr>
            <w:r>
              <w:pict w14:anchorId="3643A04A">
                <v:shape id="_x0000_i1122" type="#_x0000_t75" style="width:7.5pt;height:6pt">
                  <v:imagedata r:id="rId16" o:title=""/>
                </v:shape>
              </w:pict>
            </w:r>
          </w:p>
        </w:tc>
      </w:tr>
      <w:tr w:rsidR="00283D51" w14:paraId="0CDCE8F5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0DA8F67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BBC2807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C586492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616E837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7D76225" w14:textId="77777777" w:rsidR="00283D51" w:rsidRDefault="00283D51"/>
        </w:tc>
      </w:tr>
      <w:tr w:rsidR="00283D51" w14:paraId="3712C840" w14:textId="77777777">
        <w:trPr>
          <w:trHeight w:hRule="exact" w:val="219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1E1A55F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891E0FD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22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F711B95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13BFC85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553488B" w14:textId="77777777" w:rsidR="00283D51" w:rsidRDefault="00283D51"/>
        </w:tc>
      </w:tr>
      <w:tr w:rsidR="00283D51" w14:paraId="5A40B99B" w14:textId="77777777">
        <w:trPr>
          <w:trHeight w:hRule="exact" w:val="219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6990B3A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85090F5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85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65D5B528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293BB89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88E6837" w14:textId="77777777" w:rsidR="00283D51" w:rsidRDefault="00283D51"/>
        </w:tc>
      </w:tr>
      <w:tr w:rsidR="00283D51" w14:paraId="53961FFD" w14:textId="77777777">
        <w:trPr>
          <w:trHeight w:hRule="exact" w:val="22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01D4EEC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F695E84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85BE34C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82B8757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8F3FF4E" w14:textId="77777777" w:rsidR="00283D51" w:rsidRDefault="00283D51"/>
        </w:tc>
      </w:tr>
      <w:tr w:rsidR="00283D51" w14:paraId="104EE675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155FFC8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B427174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F0721CA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FA83A7F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3D8D421" w14:textId="77777777" w:rsidR="00283D51" w:rsidRDefault="00283D51"/>
        </w:tc>
      </w:tr>
      <w:tr w:rsidR="00283D51" w14:paraId="68004298" w14:textId="77777777">
        <w:trPr>
          <w:trHeight w:hRule="exact" w:val="289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DEBE2A2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D62294F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D787FA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885837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5ACFA04" w14:textId="77777777" w:rsidR="00283D51" w:rsidRDefault="00283D51"/>
        </w:tc>
      </w:tr>
    </w:tbl>
    <w:p w14:paraId="6D07A492" w14:textId="77777777" w:rsidR="00283D51" w:rsidRDefault="00283D51">
      <w:p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</w:p>
    <w:p w14:paraId="59416FB2" w14:textId="77777777" w:rsidR="00283D51" w:rsidRDefault="00283D51">
      <w:pPr>
        <w:spacing w:before="5" w:line="100" w:lineRule="exact"/>
        <w:rPr>
          <w:sz w:val="11"/>
          <w:szCs w:val="11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181692C8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E66E6D7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CB2A485" w14:textId="77777777" w:rsidR="00283D51" w:rsidRDefault="00000000">
            <w:pPr>
              <w:spacing w:before="81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5E30B3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47F0737" w14:textId="77777777" w:rsidR="00283D51" w:rsidRDefault="00000000">
            <w:pPr>
              <w:spacing w:before="81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84487B3" w14:textId="77777777" w:rsidR="00283D51" w:rsidRDefault="00283D51"/>
        </w:tc>
      </w:tr>
      <w:tr w:rsidR="00283D51" w14:paraId="6CA5D077" w14:textId="77777777">
        <w:trPr>
          <w:trHeight w:hRule="exact" w:val="29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509B156" w14:textId="77777777" w:rsidR="00283D51" w:rsidRDefault="0098029A">
            <w:pPr>
              <w:spacing w:before="91"/>
              <w:ind w:left="85"/>
              <w:rPr>
                <w:sz w:val="12"/>
                <w:szCs w:val="12"/>
              </w:rPr>
            </w:pPr>
            <w:r>
              <w:pict w14:anchorId="5B68F6F2">
                <v:shape id="_x0000_i1123" type="#_x0000_t75" style="width:7.5pt;height:6pt">
                  <v:imagedata r:id="rId16" o:title=""/>
                </v:shape>
              </w:pict>
            </w: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FE5104D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21AF2E92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42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89A4D49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293D6D7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64D6875D">
                <v:shape id="_x0000_i1124" type="#_x0000_t75" style="width:7.5pt;height:6pt">
                  <v:imagedata r:id="rId16" o:title=""/>
                </v:shape>
              </w:pict>
            </w:r>
          </w:p>
        </w:tc>
      </w:tr>
      <w:tr w:rsidR="00283D51" w14:paraId="45E50F54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03B67AF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2056130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36E6C9E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E49BEBE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E275497" w14:textId="77777777" w:rsidR="00283D51" w:rsidRDefault="00283D51"/>
        </w:tc>
      </w:tr>
      <w:tr w:rsidR="00283D51" w14:paraId="3CFF6CE6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F89E7B2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88AA43A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9CB3BFC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4C8F023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BB15464" w14:textId="77777777" w:rsidR="00283D51" w:rsidRDefault="00283D51"/>
        </w:tc>
      </w:tr>
      <w:tr w:rsidR="00283D51" w14:paraId="68A06D0F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E0194F6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DBC804E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392E922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6068B0E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411596C" w14:textId="77777777" w:rsidR="00283D51" w:rsidRDefault="00283D51"/>
        </w:tc>
      </w:tr>
      <w:tr w:rsidR="00283D51" w14:paraId="5F4D1732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D84B6B5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7622AED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C15929A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2A5E2E1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0FDAFC6" w14:textId="77777777" w:rsidR="00283D51" w:rsidRDefault="00283D51"/>
        </w:tc>
      </w:tr>
      <w:tr w:rsidR="00283D51" w14:paraId="601FC03D" w14:textId="77777777">
        <w:trPr>
          <w:trHeight w:hRule="exact" w:val="22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B7FB1F5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CDAC0D8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F250B30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B2B1FC8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06F125A" w14:textId="77777777" w:rsidR="00283D51" w:rsidRDefault="00283D51"/>
        </w:tc>
      </w:tr>
      <w:tr w:rsidR="00283D51" w14:paraId="109CC322" w14:textId="77777777">
        <w:trPr>
          <w:trHeight w:hRule="exact" w:val="219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D1ED12E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24BB690" w14:textId="77777777" w:rsidR="00283D51" w:rsidRDefault="00000000">
            <w:pPr>
              <w:spacing w:before="19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13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DA79EE3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2872581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5B6CB29" w14:textId="77777777" w:rsidR="00283D51" w:rsidRDefault="00283D51"/>
        </w:tc>
      </w:tr>
      <w:tr w:rsidR="00283D51" w14:paraId="25CC5ABA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8F69DA8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80B199C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15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CE25EDF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35E6BC0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8587D50" w14:textId="77777777" w:rsidR="00283D51" w:rsidRDefault="00283D51"/>
        </w:tc>
      </w:tr>
      <w:tr w:rsidR="00283D51" w14:paraId="36B8AD1A" w14:textId="77777777">
        <w:trPr>
          <w:trHeight w:hRule="exact" w:val="28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C1644B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31591A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1341BB4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7179964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F64525E" w14:textId="77777777" w:rsidR="00283D51" w:rsidRDefault="00283D51"/>
        </w:tc>
      </w:tr>
    </w:tbl>
    <w:p w14:paraId="65D586D3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4BA23853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1513F8BE">
          <v:group id="_x0000_s3402" style="position:absolute;left:0;text-align:left;margin-left:48.65pt;margin-top:26.85pt;width:27.45pt;height:10.65pt;z-index:-12144;mso-position-horizontal-relative:page" coordorigin="973,537" coordsize="549,213">
            <v:shape id="_x0000_s3413" style="position:absolute;left:979;top:543;width:538;height:202" coordorigin="979,543" coordsize="538,202" path="m979,705r,-123l979,577r1,-5l982,567r2,-5l986,558r4,-4l994,551r4,-3l1003,546r5,-2l1013,543r5,l1477,543r5,l1487,544r5,2l1497,548r4,3l1505,554r4,4l1511,562r2,5l1515,572r1,5l1516,582r,123l1516,711r-1,5l1513,720r-2,5l1477,745r-459,l1013,745r-5,-1l1003,742r-5,-2l982,720r-2,-4l979,711r,-6xe" filled="f" strokeweight=".19761mm">
              <v:path arrowok="t"/>
            </v:shape>
            <v:shape id="_x0000_s3412" type="#_x0000_t75" style="position:absolute;left:974;top:537;width:547;height:211">
              <v:imagedata r:id="rId18" o:title=""/>
            </v:shape>
            <v:shape id="_x0000_s3411" style="position:absolute;left:1286;top:639;width:60;height:63" coordorigin="1286,639" coordsize="60,63" path="m1286,671r,10l1289,688r5,6l1300,699r8,3l1327,702r8,-2l1341,697r,-13l1336,687r-6,2l1312,689r-6,-5l1305,676r41,l1346,659r-2,-7l1339,647r-5,-5l1327,639r-9,l1312,653r5,-2l1325,651r3,5l1328,664r-23,l1309,639r-8,3l1295,648r-6,5l1286,661r,10xe" fillcolor="#ababab" stroked="f">
              <v:path arrowok="t"/>
            </v:shape>
            <v:shape id="_x0000_s3410" style="position:absolute;left:1305;top:639;width:12;height:25" coordorigin="1305,639" coordsize="12,25" path="m1309,639r-4,25l1307,658r5,-5l1318,639r-9,xe" fillcolor="#ababab" stroked="f">
              <v:path arrowok="t"/>
            </v:shape>
            <v:shape id="_x0000_s3409" style="position:absolute;left:1353;top:639;width:52;height:63" coordorigin="1353,639" coordsize="52,63" path="m1378,639r-9,3l1363,648r-7,6l1353,662r,19l1356,688r6,5l1368,699r8,3l1394,702r6,-1l1405,698r,-15l1400,686r-5,2l1385,688r-4,-2l1375,680r-2,-4l1373,665r2,-4l1381,655r5,-2l1396,653r5,2l1405,657r,-15l1401,640r-5,-1l1378,639xe" fillcolor="#ababab" stroked="f">
              <v:path arrowok="t"/>
            </v:shape>
            <v:shape id="_x0000_s3408" style="position:absolute;left:1409;top:622;width:44;height:80" coordorigin="1409,622" coordsize="44,80" path="m1439,685r,-31l1453,654r,-14l1439,640r,-18l1419,627r,13l1409,640r,14l1419,654r,41l1426,702r19,l1450,701r3,-1l1453,686r-2,1l1446,688r-5,l1439,685xe" fillcolor="#ababab" stroked="f">
              <v:path arrowok="t"/>
            </v:shape>
            <v:shape id="_x0000_s3407" style="position:absolute;left:1118;top:639;width:68;height:63" coordorigin="1118,639" coordsize="68,63" path="m1121,688r6,5l1133,699r5,-17l1138,665r1,-4l1142,658r6,-5l1162,653r4,6l1166,682r-4,6l1162,702r9,-3l1177,693r6,-6l1186,680r,-20l1183,653r-6,-6l1171,642r-8,-3l1142,639r-8,3l1127,647r-6,6l1118,661r,19l1121,688xe" fillcolor="#ababab" stroked="f">
              <v:path arrowok="t"/>
            </v:shape>
            <v:shape id="_x0000_s3406" style="position:absolute;left:1041;top:615;width:69;height:87" coordorigin="1041,615" coordsize="69,87" path="m1041,660r,13l1045,683r8,7l1061,698r10,4l1095,702r9,-2l1110,697r,-17l1104,684r-7,2l1081,686r-7,-3l1069,678r-4,-5l1062,667r,-17l1065,644r5,-5l1075,634r7,-3l1098,631r6,2l1110,636r,-18l1104,616r-7,-1l1074,615r-11,4l1054,628r-8,8l1041,647r,13xe" fillcolor="#ababab" stroked="f">
              <v:path arrowok="t"/>
            </v:shape>
            <v:shape id="_x0000_s3405" style="position:absolute;left:1133;top:682;width:29;height:20" coordorigin="1133,682" coordsize="29,20" path="m1138,682r-5,17l1141,702r21,l1162,688r-19,l1138,682xe" fillcolor="#ababab" stroked="f">
              <v:path arrowok="t"/>
            </v:shape>
            <v:shape id="_x0000_s3404" style="position:absolute;left:1194;top:639;width:41;height:61" coordorigin="1194,639" coordsize="41,61" path="m1230,639r-8,l1217,643r-4,9l1213,652r,-12l1194,640r,60l1213,700r,-33l1214,663r3,-3l1222,655r8,l1235,657r,-17l1230,639xe" fillcolor="#ababab" stroked="f">
              <v:path arrowok="t"/>
            </v:shape>
            <v:shape id="_x0000_s3403" style="position:absolute;left:1242;top:639;width:41;height:61" coordorigin="1242,639" coordsize="41,61" path="m1278,639r-8,l1265,643r-4,9l1261,652r,-12l1242,640r,60l1261,700r,-33l1262,663r3,-3l1270,655r8,l1283,657r,-17l1278,639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3A3A5176">
          <v:shape id="_x0000_i1125" type="#_x0000_t75" style="width:8.25pt;height:6pt">
            <v:imagedata r:id="rId16" o:title=""/>
          </v:shape>
        </w:pict>
      </w:r>
    </w:p>
    <w:p w14:paraId="2957A2AB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22083DC9" w14:textId="77777777" w:rsidR="00283D51" w:rsidRDefault="00283D51">
      <w:pPr>
        <w:spacing w:line="200" w:lineRule="exact"/>
      </w:pPr>
    </w:p>
    <w:p w14:paraId="3136FC52" w14:textId="77777777" w:rsidR="00283D51" w:rsidRDefault="00283D51">
      <w:pPr>
        <w:spacing w:line="200" w:lineRule="exact"/>
      </w:pPr>
    </w:p>
    <w:p w14:paraId="257AA763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6D745362" w14:textId="77777777" w:rsidR="00283D51" w:rsidRDefault="00283D51">
      <w:pPr>
        <w:spacing w:line="200" w:lineRule="exact"/>
      </w:pPr>
    </w:p>
    <w:p w14:paraId="22AFCF50" w14:textId="77777777" w:rsidR="00283D51" w:rsidRDefault="00283D51">
      <w:pPr>
        <w:spacing w:line="200" w:lineRule="exact"/>
      </w:pPr>
    </w:p>
    <w:p w14:paraId="4DB0FB84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19ADCD6C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13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Ma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j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eme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t</w:t>
        </w:r>
      </w:hyperlink>
    </w:p>
    <w:p w14:paraId="3BAE733D" w14:textId="77777777" w:rsidR="00283D51" w:rsidRDefault="00283D51">
      <w:pPr>
        <w:spacing w:line="200" w:lineRule="exact"/>
      </w:pPr>
    </w:p>
    <w:p w14:paraId="2E87BE2F" w14:textId="77777777" w:rsidR="00283D51" w:rsidRDefault="00283D51">
      <w:pPr>
        <w:spacing w:line="200" w:lineRule="exact"/>
      </w:pPr>
    </w:p>
    <w:p w14:paraId="2897CE71" w14:textId="77777777" w:rsidR="00283D51" w:rsidRDefault="00283D51">
      <w:pPr>
        <w:spacing w:before="3" w:line="200" w:lineRule="exact"/>
      </w:pPr>
    </w:p>
    <w:p w14:paraId="62D795D2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pict w14:anchorId="6A53FDCC">
          <v:group id="_x0000_s3387" style="position:absolute;left:0;text-align:left;margin-left:45.85pt;margin-top:-24.75pt;width:520.95pt;height:20.75pt;z-index:-12143;mso-position-horizontal-relative:page" coordorigin="917,-495" coordsize="10419,415">
            <v:shape id="_x0000_s3400" style="position:absolute;left:923;top:-489;width:10408;height:403" coordorigin="923,-489" coordsize="10408,403" path="m923,-125r,-325l923,-455r1,-5l926,-465r2,-5l930,-474r4,-4l938,-481r4,-3l947,-486r5,-2l957,-489r5,l11292,-489r5,l11302,-488r5,2l11311,-484r5,3l11319,-478r4,4l11326,-470r2,5l11330,-460r1,5l11331,-450r,325l11307,-89r-5,2l11297,-86r-5,l962,-86r-5,l952,-87r-5,-2l942,-91r-16,-19l924,-115r-1,-5l923,-125xe" filled="f" strokecolor="#8f939d" strokeweight=".19761mm">
              <v:path arrowok="t"/>
            </v:shape>
            <v:shape id="_x0000_s3399" type="#_x0000_t75" style="position:absolute;left:936;top:-481;width:10382;height:389">
              <v:imagedata r:id="rId93" o:title=""/>
            </v:shape>
            <v:shape id="_x0000_s3398" style="position:absolute;left:1067;top:-337;width:386;height:147" coordorigin="1067,-337" coordsize="386,147" path="m1392,-246r-2,-6l1390,-277r2,-7l1397,-289r,-13l1390,-291r,l1390,-305r-13,l1377,-190r13,l1390,-238r,l1396,-229r1,-13l1392,-246xe" fillcolor="#484f56" stroked="f">
              <v:path arrowok="t"/>
            </v:shape>
            <v:shape id="_x0000_s3397" style="position:absolute;left:1067;top:-337;width:386;height:147" coordorigin="1067,-337" coordsize="386,147" path="m1111,-337r-14,l1097,-246r-6,10l1074,-236r-7,-3l1067,-226r7,2l1088,-224r8,-4l1102,-235r6,-8l1111,-253r,-84xe" fillcolor="#484f56" stroked="f">
              <v:path arrowok="t"/>
            </v:shape>
            <v:shape id="_x0000_s3396" style="position:absolute;left:1067;top:-337;width:386;height:147" coordorigin="1067,-337" coordsize="386,147" path="m1191,-226r13,l1204,-305r-13,l1191,-252r-2,6l1184,-242r-4,5l1175,-235r-20,l1148,-243r,-62l1135,-305r,47l1135,-251r9,20l1165,-224r11,l1185,-229r5,-10l1191,-239r,13xe" fillcolor="#484f56" stroked="f">
              <v:path arrowok="t"/>
            </v:shape>
            <v:shape id="_x0000_s3395" style="position:absolute;left:1067;top:-337;width:386;height:147" coordorigin="1067,-337" coordsize="386,147" path="m1252,-302r-6,9l1246,-293r,-12l1233,-305r,79l1246,-226r,-53l1248,-285r4,-5l1255,-294r5,-3l1279,-297r6,8l1285,-226r13,l1298,-278r2,-6l1304,-289r4,-5l1313,-297r13,l1330,-295r3,4l1336,-287r1,7l1337,-226r14,l1351,-278r-8,-22l1323,-307r-12,l1302,-302r-6,11l1294,-296r-3,-4l1287,-303r-4,-3l1278,-307r-17,l1252,-302xe" fillcolor="#484f56" stroked="f">
              <v:path arrowok="t"/>
            </v:shape>
            <v:shape id="_x0000_s3394" style="position:absolute;left:1067;top:-337;width:386;height:147" coordorigin="1067,-337" coordsize="386,147" path="m1436,-228r7,-8l1450,-244r3,-11l1453,-280r-3,-10l1444,-297r-6,-7l1430,-307r-24,l1397,-302r,13l1402,-294r6,-3l1423,-297r6,3l1433,-289r4,5l1440,-277r,19l1437,-250r-4,6l1428,-238r-6,3l1407,-235r-6,-2l1397,-242r-1,13l1404,-224r23,l1436,-228xe" fillcolor="#484f56" stroked="f">
              <v:path arrowok="t"/>
            </v:shape>
            <v:shape id="_x0000_s3393" style="position:absolute;left:1506;top:-329;width:245;height:104" coordorigin="1506,-329" coordsize="245,104" path="m1589,-243r-5,-6l1586,-228r10,4l1594,-238r-5,-5xe" fillcolor="#484f56" stroked="f">
              <v:path arrowok="t"/>
            </v:shape>
            <v:shape id="_x0000_s3392" style="position:absolute;left:1506;top:-329;width:245;height:104" coordorigin="1506,-329" coordsize="245,104" path="m1568,-265r,12l1571,-243r8,8l1586,-228r-2,-21l1581,-256r,-19l1584,-283r5,-5l1594,-294r7,-3l1618,-297r6,3l1629,-289r5,6l1636,-276r,20l1634,-248r-5,5l1624,-238r-6,3l1601,-235r-7,-3l1596,-224r25,l1631,-228r7,-8l1646,-243r4,-10l1650,-279r-4,-10l1639,-296r-7,-8l1623,-307r-26,l1587,-304r-8,8l1572,-289r-4,11l1568,-265xe" fillcolor="#484f56" stroked="f">
              <v:path arrowok="t"/>
            </v:shape>
            <v:shape id="_x0000_s3391" style="position:absolute;left:1506;top:-329;width:245;height:104" coordorigin="1506,-329" coordsize="245,104" path="m1660,-236r,5l1665,-225r4,1l1674,-225r4,-6l1678,-236r-4,-5l1669,-242r-4,1l1660,-236xe" fillcolor="#484f56" stroked="f">
              <v:path arrowok="t"/>
            </v:shape>
            <v:shape id="_x0000_s3390" style="position:absolute;left:1506;top:-329;width:245;height:104" coordorigin="1506,-329" coordsize="245,104" path="m1694,-236r,5l1698,-225r5,1l1708,-225r4,-6l1712,-236r-4,-5l1703,-242r-5,1l1694,-236xe" fillcolor="#484f56" stroked="f">
              <v:path arrowok="t"/>
            </v:shape>
            <v:shape id="_x0000_s3389" style="position:absolute;left:1506;top:-329;width:245;height:104" coordorigin="1506,-329" coordsize="245,104" path="m1732,-236r,5l1737,-225r4,1l1746,-225r4,-6l1750,-236r-4,-5l1741,-242r-4,1l1732,-236xe" fillcolor="#484f56" stroked="f">
              <v:path arrowok="t"/>
            </v:shape>
            <v:shape id="_x0000_s3388" style="position:absolute;left:1506;top:-329;width:245;height:104" coordorigin="1506,-329" coordsize="245,104" path="m1534,-245r,-50l1554,-295r,-10l1534,-305r,-24l1520,-325r,20l1506,-305r,10l1520,-295r,63l1527,-224r20,l1551,-225r3,-2l1554,-238r-2,2l1546,-235r-5,l1536,-239r-2,-6xe" fillcolor="#484f56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4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114"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w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o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m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9"/>
            <w:sz w:val="16"/>
            <w:szCs w:val="16"/>
          </w:rPr>
          <w:t>►</w:t>
        </w:r>
      </w:hyperlink>
    </w:p>
    <w:p w14:paraId="039B9227" w14:textId="77777777" w:rsidR="00283D51" w:rsidRDefault="00283D51">
      <w:pPr>
        <w:spacing w:line="200" w:lineRule="exact"/>
      </w:pPr>
    </w:p>
    <w:p w14:paraId="02429520" w14:textId="77777777" w:rsidR="00283D51" w:rsidRDefault="00283D51">
      <w:pPr>
        <w:spacing w:line="200" w:lineRule="exact"/>
      </w:pPr>
    </w:p>
    <w:p w14:paraId="4F5F8D85" w14:textId="77777777" w:rsidR="00283D51" w:rsidRDefault="00283D51">
      <w:pPr>
        <w:spacing w:line="200" w:lineRule="exact"/>
      </w:pPr>
    </w:p>
    <w:p w14:paraId="1FC4F732" w14:textId="77777777" w:rsidR="00283D51" w:rsidRDefault="00283D51">
      <w:pPr>
        <w:spacing w:line="200" w:lineRule="exact"/>
      </w:pPr>
    </w:p>
    <w:p w14:paraId="624BF568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1712721F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15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16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17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1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proofErr w:type="spellEnd"/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19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w</w:t>
        </w:r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m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to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x</w:t>
        </w:r>
      </w:hyperlink>
    </w:p>
    <w:p w14:paraId="39B0D2D9" w14:textId="77777777" w:rsidR="00283D51" w:rsidRDefault="00283D51">
      <w:pPr>
        <w:spacing w:line="200" w:lineRule="exact"/>
      </w:pPr>
    </w:p>
    <w:p w14:paraId="4F95A287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57323655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A88EAC3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1A30CE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4F32B460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C5B3ADD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2EDFDEA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765451AC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73EB3D2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B855D2C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419EA77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BCE3AE2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1B5AC45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07D0FD55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E8A3B64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815650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7793662A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20"/>
          <w:footerReference w:type="default" r:id="rId121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6CC3539D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1C6B9FB4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4</w:t>
      </w:r>
    </w:p>
    <w:p w14:paraId="67DA84FE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333C6476">
          <v:group id="_x0000_s3384" style="position:absolute;left:0;text-align:left;margin-left:38.15pt;margin-top:28.25pt;width:537.8pt;height:48.75pt;z-index:-12141;mso-position-horizontal-relative:page;mso-position-vertical-relative:page" coordorigin="763,565" coordsize="10756,975">
            <v:shape id="_x0000_s3386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385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452D04DA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6B1FED58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42E1341E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54993325" w14:textId="77777777" w:rsidR="00283D51" w:rsidRDefault="00283D51">
      <w:pPr>
        <w:spacing w:line="200" w:lineRule="exact"/>
      </w:pPr>
    </w:p>
    <w:p w14:paraId="144C00E4" w14:textId="77777777" w:rsidR="00283D51" w:rsidRDefault="00283D51">
      <w:pPr>
        <w:spacing w:line="200" w:lineRule="exact"/>
      </w:pPr>
    </w:p>
    <w:p w14:paraId="42CAD443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ro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10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te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7A3DF956" w14:textId="77777777" w:rsidR="00283D51" w:rsidRDefault="00000000">
      <w:pPr>
        <w:spacing w:before="3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a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proofErr w:type="spellEnd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proofErr w:type="gramEnd"/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a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a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</w:p>
    <w:p w14:paraId="369340C5" w14:textId="77777777" w:rsidR="00283D51" w:rsidRDefault="00000000">
      <w:pPr>
        <w:spacing w:before="47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wis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“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o”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4A288807" w14:textId="77777777" w:rsidR="00283D51" w:rsidRDefault="00000000">
      <w:pPr>
        <w:spacing w:before="32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a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</w:p>
    <w:p w14:paraId="0FF752CE" w14:textId="77777777" w:rsidR="00283D51" w:rsidRDefault="00000000">
      <w:pPr>
        <w:spacing w:before="41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1E306FA5" w14:textId="77777777" w:rsidR="00283D51" w:rsidRDefault="00000000">
      <w:pPr>
        <w:spacing w:before="32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 –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4337D95E" w14:textId="77777777" w:rsidR="00283D51" w:rsidRDefault="00000000">
      <w:pPr>
        <w:spacing w:before="3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 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 –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509ACF7A" w14:textId="77777777" w:rsidR="00283D51" w:rsidRDefault="00000000">
      <w:pPr>
        <w:spacing w:before="4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1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–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5E165D7A" w14:textId="77777777" w:rsidR="00283D51" w:rsidRDefault="00000000">
      <w:pPr>
        <w:spacing w:before="37"/>
        <w:ind w:left="563" w:right="9703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Out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w w:val="99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w w:val="99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w w:val="99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w w:val="99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1"/>
          <w:w w:val="99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t</w:t>
      </w:r>
    </w:p>
    <w:p w14:paraId="1B0CE937" w14:textId="77777777" w:rsidR="00283D51" w:rsidRDefault="00000000">
      <w:pPr>
        <w:spacing w:before="27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–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595B98ED" w14:textId="77777777" w:rsidR="00283D51" w:rsidRDefault="00000000">
      <w:pPr>
        <w:spacing w:before="46"/>
        <w:ind w:left="729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–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(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1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2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oge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“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”</w:t>
      </w:r>
      <w:r>
        <w:rPr>
          <w:rFonts w:ascii="Segoe UI" w:eastAsia="Segoe UI" w:hAnsi="Segoe UI" w:cs="Segoe UI"/>
          <w:color w:val="001A1D"/>
          <w:sz w:val="16"/>
          <w:szCs w:val="16"/>
        </w:rPr>
        <w:t>)</w:t>
      </w:r>
    </w:p>
    <w:p w14:paraId="2A06B3E9" w14:textId="77777777" w:rsidR="00283D51" w:rsidRDefault="00283D51">
      <w:pPr>
        <w:spacing w:before="18" w:line="240" w:lineRule="exact"/>
        <w:rPr>
          <w:sz w:val="24"/>
          <w:szCs w:val="24"/>
        </w:rPr>
      </w:pPr>
    </w:p>
    <w:p w14:paraId="5E30B621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0DC7EA94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497EFA65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2758CB3C" w14:textId="77777777" w:rsidR="00283D51" w:rsidRDefault="00000000">
      <w:pPr>
        <w:spacing w:before="19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14798EC5" w14:textId="77777777" w:rsidR="00283D51" w:rsidRDefault="00000000">
      <w:pPr>
        <w:spacing w:before="15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666EA78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053DBB57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C489F7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791B8906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064ACBB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z w:val="16"/>
          <w:szCs w:val="16"/>
        </w:rPr>
        <w:t>d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1435E06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07AC8B9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173320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B541C8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4D8229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2B2EA5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um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4D416D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77E1CA3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C1D78D2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+1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1B107CE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F85128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2EE6C52E">
          <v:group id="_x0000_s3339" style="position:absolute;left:0;text-align:left;margin-left:49.15pt;margin-top:262.45pt;width:516.05pt;height:383.25pt;z-index:-12142;mso-position-horizontal-relative:page;mso-position-vertical-relative:page" coordorigin="983,5249" coordsize="10321,7665">
            <v:shape id="_x0000_s3383" style="position:absolute;left:999;top:5265;width:547;height:0" coordorigin="999,5265" coordsize="547,0" path="m999,5265r547,e" filled="f" strokecolor="#a8a8a8" strokeweight=".82pt">
              <v:path arrowok="t"/>
            </v:shape>
            <v:shape id="_x0000_s3382" style="position:absolute;left:1546;top:5265;width:14;height:0" coordorigin="1546,5265" coordsize="14,0" path="m1546,5265r14,e" filled="f" strokecolor="#a8a8a8" strokeweight=".82pt">
              <v:path arrowok="t"/>
            </v:shape>
            <v:shape id="_x0000_s3381" style="position:absolute;left:1560;top:5265;width:9729;height:0" coordorigin="1560,5265" coordsize="9729,0" path="m1560,5265r9729,e" filled="f" strokecolor="#a8a8a8" strokeweight=".82pt">
              <v:path arrowok="t"/>
            </v:shape>
            <v:shape id="_x0000_s3380" style="position:absolute;left:1553;top:5272;width:0;height:216" coordorigin="1553,5272" coordsize="0,216" path="m1553,5272r,216e" filled="f" strokecolor="#adaeac" strokeweight=".82pt">
              <v:path arrowok="t"/>
            </v:shape>
            <v:shape id="_x0000_s3379" style="position:absolute;left:1553;top:5488;width:0;height:202" coordorigin="1553,5488" coordsize="0,202" path="m1553,5488r,201e" filled="f" strokeweight=".82pt">
              <v:path arrowok="t"/>
            </v:shape>
            <v:shape id="_x0000_s3378" style="position:absolute;left:1553;top:5690;width:0;height:202" coordorigin="1553,5690" coordsize="0,202" path="m1553,5690r,202e" filled="f" strokeweight=".82pt">
              <v:path arrowok="t"/>
            </v:shape>
            <v:shape id="_x0000_s3377" style="position:absolute;left:1553;top:5892;width:0;height:202" coordorigin="1553,5892" coordsize="0,202" path="m1553,5892r,201e" filled="f" strokeweight=".82pt">
              <v:path arrowok="t"/>
            </v:shape>
            <v:shape id="_x0000_s3376" style="position:absolute;left:1553;top:6093;width:0;height:202" coordorigin="1553,6093" coordsize="0,202" path="m1553,6093r,202e" filled="f" strokeweight=".82pt">
              <v:path arrowok="t"/>
            </v:shape>
            <v:shape id="_x0000_s3375" style="position:absolute;left:1553;top:6295;width:0;height:202" coordorigin="1553,6295" coordsize="0,202" path="m1553,6295r,201e" filled="f" strokeweight=".82pt">
              <v:path arrowok="t"/>
            </v:shape>
            <v:shape id="_x0000_s3374" style="position:absolute;left:1553;top:6496;width:0;height:202" coordorigin="1553,6496" coordsize="0,202" path="m1553,6496r,202e" filled="f" strokeweight=".82pt">
              <v:path arrowok="t"/>
            </v:shape>
            <v:shape id="_x0000_s3373" style="position:absolute;left:1553;top:6698;width:0;height:197" coordorigin="1553,6698" coordsize="0,197" path="m1553,6698r,197e" filled="f" strokeweight=".82pt">
              <v:path arrowok="t"/>
            </v:shape>
            <v:shape id="_x0000_s3372" style="position:absolute;left:1553;top:6895;width:0;height:202" coordorigin="1553,6895" coordsize="0,202" path="m1553,6895r,201e" filled="f" strokeweight=".82pt">
              <v:path arrowok="t"/>
            </v:shape>
            <v:shape id="_x0000_s3371" style="position:absolute;left:1553;top:7096;width:0;height:202" coordorigin="1553,7096" coordsize="0,202" path="m1553,7096r,202e" filled="f" strokeweight=".82pt">
              <v:path arrowok="t"/>
            </v:shape>
            <v:shape id="_x0000_s3370" style="position:absolute;left:1553;top:7298;width:0;height:202" coordorigin="1553,7298" coordsize="0,202" path="m1553,7298r,202e" filled="f" strokeweight=".82pt">
              <v:path arrowok="t"/>
            </v:shape>
            <v:shape id="_x0000_s3369" style="position:absolute;left:1553;top:7500;width:0;height:202" coordorigin="1553,7500" coordsize="0,202" path="m1553,7500r,202e" filled="f" strokeweight=".82pt">
              <v:path arrowok="t"/>
            </v:shape>
            <v:shape id="_x0000_s3368" style="position:absolute;left:1553;top:7702;width:0;height:202" coordorigin="1553,7702" coordsize="0,202" path="m1553,7702r,201e" filled="f" strokeweight=".82pt">
              <v:path arrowok="t"/>
            </v:shape>
            <v:shape id="_x0000_s3367" style="position:absolute;left:1553;top:7903;width:0;height:202" coordorigin="1553,7903" coordsize="0,202" path="m1553,7903r,202e" filled="f" strokeweight=".82pt">
              <v:path arrowok="t"/>
            </v:shape>
            <v:shape id="_x0000_s3366" style="position:absolute;left:1553;top:8105;width:0;height:202" coordorigin="1553,8105" coordsize="0,202" path="m1553,8105r,201e" filled="f" strokeweight=".82pt">
              <v:path arrowok="t"/>
            </v:shape>
            <v:shape id="_x0000_s3365" style="position:absolute;left:1553;top:8306;width:0;height:197" coordorigin="1553,8306" coordsize="0,197" path="m1553,8306r,197e" filled="f" strokeweight=".82pt">
              <v:path arrowok="t"/>
            </v:shape>
            <v:shape id="_x0000_s3364" style="position:absolute;left:1553;top:8503;width:0;height:202" coordorigin="1553,8503" coordsize="0,202" path="m1553,8503r,202e" filled="f" strokeweight=".82pt">
              <v:path arrowok="t"/>
            </v:shape>
            <v:shape id="_x0000_s3363" style="position:absolute;left:1553;top:8705;width:0;height:202" coordorigin="1553,8705" coordsize="0,202" path="m1553,8705r,201e" filled="f" strokeweight=".82pt">
              <v:path arrowok="t"/>
            </v:shape>
            <v:shape id="_x0000_s3362" style="position:absolute;left:1553;top:8906;width:0;height:202" coordorigin="1553,8906" coordsize="0,202" path="m1553,8906r,202e" filled="f" strokeweight=".82pt">
              <v:path arrowok="t"/>
            </v:shape>
            <v:shape id="_x0000_s3361" style="position:absolute;left:1553;top:9108;width:0;height:202" coordorigin="1553,9108" coordsize="0,202" path="m1553,9108r,202e" filled="f" strokeweight=".82pt">
              <v:path arrowok="t"/>
            </v:shape>
            <v:shape id="_x0000_s3360" style="position:absolute;left:1553;top:9310;width:0;height:202" coordorigin="1553,9310" coordsize="0,202" path="m1553,9310r,202e" filled="f" strokeweight=".82pt">
              <v:path arrowok="t"/>
            </v:shape>
            <v:shape id="_x0000_s3359" style="position:absolute;left:1553;top:9512;width:0;height:202" coordorigin="1553,9512" coordsize="0,202" path="m1553,9512r,201e" filled="f" strokeweight=".82pt">
              <v:path arrowok="t"/>
            </v:shape>
            <v:shape id="_x0000_s3358" style="position:absolute;left:1553;top:9713;width:0;height:202" coordorigin="1553,9713" coordsize="0,202" path="m1553,9713r,202e" filled="f" strokeweight=".82pt">
              <v:path arrowok="t"/>
            </v:shape>
            <v:shape id="_x0000_s3357" style="position:absolute;left:1553;top:9915;width:0;height:197" coordorigin="1553,9915" coordsize="0,197" path="m1553,9915r,197e" filled="f" strokeweight=".82pt">
              <v:path arrowok="t"/>
            </v:shape>
            <v:shape id="_x0000_s3356" style="position:absolute;left:1553;top:10112;width:0;height:202" coordorigin="1553,10112" coordsize="0,202" path="m1553,10112r,201e" filled="f" strokeweight=".82pt">
              <v:path arrowok="t"/>
            </v:shape>
            <v:shape id="_x0000_s3355" style="position:absolute;left:1553;top:10313;width:0;height:202" coordorigin="1553,10313" coordsize="0,202" path="m1553,10313r,202e" filled="f" strokeweight=".82pt">
              <v:path arrowok="t"/>
            </v:shape>
            <v:shape id="_x0000_s3354" style="position:absolute;left:1553;top:10515;width:0;height:202" coordorigin="1553,10515" coordsize="0,202" path="m1553,10515r,201e" filled="f" strokeweight=".82pt">
              <v:path arrowok="t"/>
            </v:shape>
            <v:shape id="_x0000_s3353" style="position:absolute;left:1553;top:10717;width:0;height:202" coordorigin="1553,10717" coordsize="0,202" path="m1553,10717r,202e" filled="f" strokeweight=".82pt">
              <v:path arrowok="t"/>
            </v:shape>
            <v:shape id="_x0000_s3352" style="position:absolute;left:1553;top:10919;width:0;height:202" coordorigin="1553,10919" coordsize="0,202" path="m1553,10919r,201e" filled="f" strokeweight=".82pt">
              <v:path arrowok="t"/>
            </v:shape>
            <v:shape id="_x0000_s3351" style="position:absolute;left:1553;top:11120;width:0;height:202" coordorigin="1553,11120" coordsize="0,202" path="m1553,11120r,202e" filled="f" strokeweight=".82pt">
              <v:path arrowok="t"/>
            </v:shape>
            <v:shape id="_x0000_s3350" style="position:absolute;left:1553;top:11322;width:0;height:202" coordorigin="1553,11322" coordsize="0,202" path="m1553,11322r,201e" filled="f" strokeweight=".82pt">
              <v:path arrowok="t"/>
            </v:shape>
            <v:shape id="_x0000_s3349" style="position:absolute;left:1553;top:11523;width:0;height:197" coordorigin="1553,11523" coordsize="0,197" path="m1553,11523r,197e" filled="f" strokeweight=".82pt">
              <v:path arrowok="t"/>
            </v:shape>
            <v:shape id="_x0000_s3348" style="position:absolute;left:1553;top:11720;width:0;height:202" coordorigin="1553,11720" coordsize="0,202" path="m1553,11720r,202e" filled="f" strokeweight=".82pt">
              <v:path arrowok="t"/>
            </v:shape>
            <v:shape id="_x0000_s3347" style="position:absolute;left:1553;top:11922;width:0;height:202" coordorigin="1553,11922" coordsize="0,202" path="m1553,11922r,201e" filled="f" strokeweight=".82pt">
              <v:path arrowok="t"/>
            </v:shape>
            <v:shape id="_x0000_s3346" style="position:absolute;left:1553;top:12123;width:0;height:202" coordorigin="1553,12123" coordsize="0,202" path="m1553,12123r,202e" filled="f" strokeweight=".82pt">
              <v:path arrowok="t"/>
            </v:shape>
            <v:shape id="_x0000_s3345" style="position:absolute;left:1553;top:12325;width:0;height:188" coordorigin="1553,12325" coordsize="0,188" path="m1553,12325r,188e" filled="f" strokeweight=".82pt">
              <v:path arrowok="t"/>
            </v:shape>
            <v:shape id="_x0000_s3344" style="position:absolute;left:992;top:5257;width:0;height:7649" coordorigin="992,5257" coordsize="0,7649" path="m992,5257r,7649e" filled="f" strokecolor="#a8a8a8" strokeweight=".82pt">
              <v:path arrowok="t"/>
            </v:shape>
            <v:shape id="_x0000_s3343" style="position:absolute;left:999;top:12899;width:10290;height:0" coordorigin="999,12899" coordsize="10290,0" path="m999,12899r10290,e" filled="f" strokecolor="#a8a8a8" strokeweight=".82pt">
              <v:path arrowok="t"/>
            </v:shape>
            <v:shape id="_x0000_s3342" style="position:absolute;left:11296;top:5257;width:0;height:7649" coordorigin="11296,5257" coordsize="0,7649" path="m11296,5257r,7649e" filled="f" strokecolor="#a8a8a8" strokeweight=".82pt">
              <v:path arrowok="t"/>
            </v:shape>
            <v:shape id="_x0000_s3341" style="position:absolute;left:11183;top:12739;width:101;height:101" coordorigin="11183,12739" coordsize="101,101" path="m11284,12739r-101,101e" filled="f" strokeweight=".39525mm">
              <v:path arrowok="t"/>
            </v:shape>
            <v:shape id="_x0000_s3340" style="position:absolute;left:11239;top:12795;width:45;height:45" coordorigin="11239,12795" coordsize="45,45" path="m11284,12795r-45,45e" filled="f" strokeweight=".39525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su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F246A5C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311106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foun</w:t>
      </w:r>
      <w:r>
        <w:rPr>
          <w:rFonts w:ascii="Consolas" w:eastAsia="Consolas" w:hAnsi="Consolas" w:cs="Consolas"/>
          <w:color w:val="717373"/>
          <w:sz w:val="16"/>
          <w:szCs w:val="16"/>
        </w:rPr>
        <w:t>d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0B030F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%d\n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25347E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FF9359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ea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>k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68AAEB0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25</w:t>
      </w:r>
    </w:p>
    <w:p w14:paraId="215C69E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158C10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4F2F7A5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81372B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29</w:t>
      </w:r>
    </w:p>
    <w:p w14:paraId="0D25E25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(found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1687B4C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204ED0B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No</w:t>
      </w:r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0AAA394E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F651A2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34</w:t>
      </w:r>
    </w:p>
    <w:p w14:paraId="24A802F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C86D53C" w14:textId="77777777" w:rsidR="00283D51" w:rsidRDefault="00000000">
      <w:pPr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22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BAF4347" w14:textId="77777777" w:rsidR="00283D51" w:rsidRDefault="00283D51">
      <w:pPr>
        <w:spacing w:before="6" w:line="120" w:lineRule="exact"/>
        <w:rPr>
          <w:sz w:val="12"/>
          <w:szCs w:val="12"/>
        </w:rPr>
      </w:pPr>
    </w:p>
    <w:p w14:paraId="4DB4C486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60FC0ADB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AE41854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B862B95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42972C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6AE349F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4259618" w14:textId="77777777" w:rsidR="00283D51" w:rsidRDefault="00283D51"/>
        </w:tc>
      </w:tr>
      <w:tr w:rsidR="00283D51" w14:paraId="06B5FC01" w14:textId="77777777">
        <w:trPr>
          <w:trHeight w:hRule="exact" w:val="296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0396261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66274608">
                <v:shape id="_x0000_i1126" type="#_x0000_t75" style="width:7.5pt;height:6pt">
                  <v:imagedata r:id="rId16" o:title=""/>
                </v:shape>
              </w:pict>
            </w: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47FEF83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B147158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A4D2772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CEEF83C" w14:textId="77777777" w:rsidR="00283D51" w:rsidRDefault="0098029A">
            <w:pPr>
              <w:spacing w:before="94"/>
              <w:ind w:left="78"/>
              <w:rPr>
                <w:sz w:val="12"/>
                <w:szCs w:val="12"/>
              </w:rPr>
            </w:pPr>
            <w:r>
              <w:pict w14:anchorId="0BB69653">
                <v:shape id="_x0000_i1127" type="#_x0000_t75" style="width:7.5pt;height:6pt">
                  <v:imagedata r:id="rId16" o:title=""/>
                </v:shape>
              </w:pict>
            </w:r>
          </w:p>
        </w:tc>
      </w:tr>
      <w:tr w:rsidR="00283D51" w14:paraId="4CA1228A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E915C8D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9984ACF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27AF33D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42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1D257BC" w14:textId="77777777" w:rsidR="00283D51" w:rsidRDefault="00000000">
            <w:pPr>
              <w:spacing w:before="11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D7C8258" w14:textId="77777777" w:rsidR="00283D51" w:rsidRDefault="00283D51"/>
        </w:tc>
      </w:tr>
      <w:tr w:rsidR="00283D51" w14:paraId="653892E1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CB6E74A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FD3F5F2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18F2C9E" w14:textId="77777777" w:rsidR="00283D51" w:rsidRDefault="00283D51"/>
        </w:tc>
        <w:tc>
          <w:tcPr>
            <w:tcW w:w="42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CAF6BDC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0C9B52E" w14:textId="77777777" w:rsidR="00283D51" w:rsidRDefault="00283D51"/>
        </w:tc>
      </w:tr>
      <w:tr w:rsidR="00283D51" w14:paraId="2124B4DE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667B487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3858360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</w:tc>
        <w:tc>
          <w:tcPr>
            <w:tcW w:w="864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40DB5AC" w14:textId="77777777" w:rsidR="00283D51" w:rsidRDefault="00283D51"/>
        </w:tc>
        <w:tc>
          <w:tcPr>
            <w:tcW w:w="42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CFF3904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63B0468" w14:textId="77777777" w:rsidR="00283D51" w:rsidRDefault="00283D51"/>
        </w:tc>
      </w:tr>
      <w:tr w:rsidR="00283D51" w14:paraId="54651264" w14:textId="77777777">
        <w:trPr>
          <w:trHeight w:hRule="exact" w:val="219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83B6D23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AD68BF1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64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3C3672E" w14:textId="77777777" w:rsidR="00283D51" w:rsidRDefault="00283D51"/>
        </w:tc>
        <w:tc>
          <w:tcPr>
            <w:tcW w:w="42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A5A2642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F7A5D96" w14:textId="77777777" w:rsidR="00283D51" w:rsidRDefault="00283D51"/>
        </w:tc>
      </w:tr>
      <w:tr w:rsidR="00283D51" w14:paraId="58DB5EFF" w14:textId="77777777">
        <w:trPr>
          <w:trHeight w:hRule="exact" w:val="289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47F6A6F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722F193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14</w:t>
            </w:r>
          </w:p>
        </w:tc>
        <w:tc>
          <w:tcPr>
            <w:tcW w:w="864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29A78A8" w14:textId="77777777" w:rsidR="00283D51" w:rsidRDefault="00283D51"/>
        </w:tc>
        <w:tc>
          <w:tcPr>
            <w:tcW w:w="42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B13A038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AF6605A" w14:textId="77777777" w:rsidR="00283D51" w:rsidRDefault="00283D51"/>
        </w:tc>
      </w:tr>
      <w:tr w:rsidR="00283D51" w14:paraId="53C24C3C" w14:textId="77777777">
        <w:trPr>
          <w:trHeight w:hRule="exact" w:val="29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2D831AD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76B19377">
                <v:shape id="_x0000_i1128" type="#_x0000_t75" style="width:7.5pt;height:6pt">
                  <v:imagedata r:id="rId16" o:title=""/>
                </v:shape>
              </w:pict>
            </w: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AF6C044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73AEBD0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No</w:t>
            </w:r>
          </w:p>
        </w:tc>
        <w:tc>
          <w:tcPr>
            <w:tcW w:w="42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A754ED2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No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15DBA57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1573279B">
                <v:shape id="_x0000_i1129" type="#_x0000_t75" style="width:7.5pt;height:6pt">
                  <v:imagedata r:id="rId16" o:title=""/>
                </v:shape>
              </w:pict>
            </w:r>
          </w:p>
        </w:tc>
      </w:tr>
      <w:tr w:rsidR="00283D51" w14:paraId="46E52B4C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FF36F37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8FE6D85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3BC474D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90859D3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06AA913" w14:textId="77777777" w:rsidR="00283D51" w:rsidRDefault="00283D51"/>
        </w:tc>
      </w:tr>
      <w:tr w:rsidR="00283D51" w14:paraId="63A10C01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0BAE3F1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CC76C83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99AE73D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6A5B633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E4B8E5A" w14:textId="77777777" w:rsidR="00283D51" w:rsidRDefault="00283D51"/>
        </w:tc>
      </w:tr>
      <w:tr w:rsidR="00283D51" w14:paraId="5A9E5F4B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4565F33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08F0363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981E154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6AE30CD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39307C9" w14:textId="77777777" w:rsidR="00283D51" w:rsidRDefault="00283D51"/>
        </w:tc>
      </w:tr>
      <w:tr w:rsidR="00283D51" w14:paraId="022E5D5C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8BA9FB5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A8DA5F6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724CBF3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9B0ED3D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38A0D56" w14:textId="77777777" w:rsidR="00283D51" w:rsidRDefault="00283D51"/>
        </w:tc>
      </w:tr>
      <w:tr w:rsidR="00283D51" w14:paraId="02FB1B94" w14:textId="77777777">
        <w:trPr>
          <w:trHeight w:hRule="exact" w:val="219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7C03FFA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5634472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C45A61A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702015F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2FB6FC2" w14:textId="77777777" w:rsidR="00283D51" w:rsidRDefault="00283D51"/>
        </w:tc>
      </w:tr>
      <w:tr w:rsidR="00283D51" w14:paraId="425F3777" w14:textId="77777777">
        <w:trPr>
          <w:trHeight w:hRule="exact" w:val="289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5DB5C9" w14:textId="77777777" w:rsidR="00283D51" w:rsidRDefault="00283D51"/>
        </w:tc>
        <w:tc>
          <w:tcPr>
            <w:tcW w:w="572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413D9A1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89099D5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6A3787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BE103E5" w14:textId="77777777" w:rsidR="00283D51" w:rsidRDefault="00283D51"/>
        </w:tc>
      </w:tr>
    </w:tbl>
    <w:p w14:paraId="59DFB0D0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758EFA92" w14:textId="77777777" w:rsidR="00283D51" w:rsidRDefault="00000000">
      <w:pPr>
        <w:spacing w:before="18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7DC32405">
          <v:group id="_x0000_s3323" style="position:absolute;left:0;text-align:left;margin-left:48.65pt;margin-top:26.9pt;width:27.45pt;height:10.1pt;z-index:-12140;mso-position-horizontal-relative:page" coordorigin="973,538" coordsize="549,202">
            <v:shape id="_x0000_s3334" style="position:absolute;left:979;top:544;width:538;height:190" coordorigin="979,544" coordsize="538,190" path="m979,695r,-112l979,578r1,-5l982,568r2,-5l986,559r4,-4l994,552r4,-3l1003,547r5,-2l1013,544r5,l1477,544r5,l1487,545r5,2l1497,549r4,3l1505,555r4,4l1511,563r2,5l1515,573r1,5l1516,583r,112l1477,734r-459,l979,700r,-5xe" filled="f" strokeweight=".19761mm">
              <v:path arrowok="t"/>
            </v:shape>
            <v:shape id="_x0000_s3333" type="#_x0000_t75" style="position:absolute;left:974;top:538;width:547;height:202">
              <v:imagedata r:id="rId32" o:title=""/>
            </v:shape>
            <v:shape id="_x0000_s3332" style="position:absolute;left:1286;top:625;width:60;height:63" coordorigin="1286,625" coordsize="60,63" path="m1286,657r,10l1289,674r5,6l1300,685r8,3l1327,688r8,-2l1341,683r,-13l1336,673r-6,2l1312,675r-6,-5l1305,662r41,l1346,645r-2,-7l1339,633r-5,-5l1327,625r-9,l1312,639r5,-2l1325,637r3,5l1328,650r-23,l1309,625r-8,3l1295,634r-6,5l1286,647r,10xe" fillcolor="#ababab" stroked="f">
              <v:path arrowok="t"/>
            </v:shape>
            <v:shape id="_x0000_s3331" style="position:absolute;left:1305;top:625;width:12;height:25" coordorigin="1305,625" coordsize="12,25" path="m1309,625r-4,25l1307,644r5,-5l1318,625r-9,xe" fillcolor="#ababab" stroked="f">
              <v:path arrowok="t"/>
            </v:shape>
            <v:shape id="_x0000_s3330" style="position:absolute;left:1353;top:625;width:52;height:63" coordorigin="1353,625" coordsize="52,63" path="m1378,625r-9,3l1363,634r-7,6l1353,648r,19l1356,674r6,5l1368,685r8,3l1394,688r6,-1l1405,684r,-15l1400,672r-5,2l1385,674r-4,-2l1375,666r-2,-4l1373,651r2,-4l1381,641r5,-2l1396,639r5,2l1405,643r,-15l1401,626r-5,-1l1378,625xe" fillcolor="#ababab" stroked="f">
              <v:path arrowok="t"/>
            </v:shape>
            <v:shape id="_x0000_s3329" style="position:absolute;left:1409;top:608;width:44;height:80" coordorigin="1409,608" coordsize="44,80" path="m1439,671r,-31l1453,640r,-14l1439,626r,-18l1419,613r,13l1409,626r,14l1419,640r,41l1426,688r19,l1450,687r3,-1l1453,672r-2,1l1446,674r-5,l1439,671xe" fillcolor="#ababab" stroked="f">
              <v:path arrowok="t"/>
            </v:shape>
            <v:shape id="_x0000_s3328" style="position:absolute;left:1118;top:625;width:68;height:63" coordorigin="1118,625" coordsize="68,63" path="m1121,674r6,5l1133,685r5,-17l1138,651r1,-4l1142,644r6,-5l1162,639r4,6l1166,668r-4,6l1162,688r9,-3l1177,679r6,-6l1186,666r,-20l1183,639r-6,-6l1171,628r-8,-3l1142,625r-8,3l1127,633r-6,6l1118,647r,19l1121,674xe" fillcolor="#ababab" stroked="f">
              <v:path arrowok="t"/>
            </v:shape>
            <v:shape id="_x0000_s3327" style="position:absolute;left:1041;top:601;width:69;height:87" coordorigin="1041,601" coordsize="69,87" path="m1041,646r,13l1045,669r8,7l1061,684r10,4l1095,688r9,-2l1110,683r,-17l1104,670r-7,2l1081,672r-7,-3l1069,664r-4,-5l1062,653r,-17l1065,630r5,-5l1075,620r7,-3l1098,617r6,2l1110,622r,-18l1104,602r-7,-1l1074,601r-11,4l1054,614r-8,8l1041,633r,13xe" fillcolor="#ababab" stroked="f">
              <v:path arrowok="t"/>
            </v:shape>
            <v:shape id="_x0000_s3326" style="position:absolute;left:1133;top:668;width:29;height:20" coordorigin="1133,668" coordsize="29,20" path="m1138,668r-5,17l1141,688r21,l1162,674r-19,l1138,668xe" fillcolor="#ababab" stroked="f">
              <v:path arrowok="t"/>
            </v:shape>
            <v:shape id="_x0000_s3325" style="position:absolute;left:1194;top:625;width:41;height:61" coordorigin="1194,625" coordsize="41,61" path="m1230,625r-8,l1217,629r-4,9l1213,638r,-12l1194,626r,60l1213,686r,-33l1214,649r3,-3l1222,641r8,l1235,643r,-17l1230,625xe" fillcolor="#ababab" stroked="f">
              <v:path arrowok="t"/>
            </v:shape>
            <v:shape id="_x0000_s3324" style="position:absolute;left:1242;top:625;width:41;height:61" coordorigin="1242,625" coordsize="41,61" path="m1278,625r-8,l1265,629r-4,9l1261,638r,-12l1242,626r,60l1261,686r,-33l1262,649r3,-3l1270,641r8,l1283,643r,-17l1278,625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4249D54B">
          <v:shape id="_x0000_i1130" type="#_x0000_t75" style="width:8.25pt;height:6pt">
            <v:imagedata r:id="rId16" o:title=""/>
          </v:shape>
        </w:pict>
      </w:r>
    </w:p>
    <w:p w14:paraId="092F992C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0213D048" w14:textId="77777777" w:rsidR="00283D51" w:rsidRDefault="00283D51">
      <w:pPr>
        <w:spacing w:line="200" w:lineRule="exact"/>
      </w:pPr>
    </w:p>
    <w:p w14:paraId="4D29FC79" w14:textId="77777777" w:rsidR="00283D51" w:rsidRDefault="00283D51">
      <w:pPr>
        <w:spacing w:line="200" w:lineRule="exact"/>
      </w:pPr>
    </w:p>
    <w:p w14:paraId="5EC78F24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28CB391D" w14:textId="77777777" w:rsidR="00283D51" w:rsidRDefault="00283D51">
      <w:pPr>
        <w:spacing w:line="200" w:lineRule="exact"/>
      </w:pPr>
    </w:p>
    <w:p w14:paraId="175AC9A1" w14:textId="77777777" w:rsidR="00283D51" w:rsidRDefault="00283D51">
      <w:pPr>
        <w:spacing w:line="200" w:lineRule="exact"/>
      </w:pPr>
    </w:p>
    <w:p w14:paraId="10F5F2E4" w14:textId="77777777" w:rsidR="00283D51" w:rsidRDefault="00283D51">
      <w:pPr>
        <w:spacing w:before="6" w:line="280" w:lineRule="exact"/>
        <w:rPr>
          <w:sz w:val="28"/>
          <w:szCs w:val="28"/>
        </w:rPr>
      </w:pPr>
    </w:p>
    <w:p w14:paraId="4673E0A8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23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V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e</w:t>
        </w:r>
      </w:hyperlink>
    </w:p>
    <w:p w14:paraId="667E5FFA" w14:textId="77777777" w:rsidR="00283D51" w:rsidRDefault="00283D51">
      <w:pPr>
        <w:spacing w:before="8" w:line="180" w:lineRule="exact"/>
        <w:rPr>
          <w:sz w:val="18"/>
          <w:szCs w:val="18"/>
        </w:rPr>
      </w:pPr>
    </w:p>
    <w:p w14:paraId="1934D696" w14:textId="77777777" w:rsidR="00283D51" w:rsidRDefault="00283D51">
      <w:pPr>
        <w:spacing w:line="200" w:lineRule="exact"/>
      </w:pPr>
    </w:p>
    <w:p w14:paraId="1B18E706" w14:textId="77777777" w:rsidR="00283D51" w:rsidRDefault="00283D51">
      <w:pPr>
        <w:spacing w:line="200" w:lineRule="exact"/>
      </w:pPr>
    </w:p>
    <w:p w14:paraId="2563A34E" w14:textId="77777777" w:rsidR="00283D51" w:rsidRDefault="00000000">
      <w:pPr>
        <w:spacing w:before="16"/>
        <w:ind w:right="655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pict w14:anchorId="2588734B">
          <v:group id="_x0000_s3308" style="position:absolute;left:0;text-align:left;margin-left:45.85pt;margin-top:-24pt;width:520.95pt;height:20.15pt;z-index:-12139;mso-position-horizontal-relative:page" coordorigin="917,-480" coordsize="10419,403">
            <v:shape id="_x0000_s3321" style="position:absolute;left:923;top:-474;width:10408;height:392" coordorigin="923,-474" coordsize="10408,392" path="m923,-121r,-314l923,-440r1,-5l926,-450r2,-5l930,-459r4,-4l938,-466r4,-3l947,-471r5,-2l957,-474r5,l11292,-474r5,l11302,-473r5,2l11311,-469r5,3l11319,-463r4,4l11326,-455r2,5l11330,-445r1,5l11331,-435r,314l11292,-82,962,-82r-39,-34l923,-121xe" filled="f" strokecolor="#8f939d" strokeweight=".19761mm">
              <v:path arrowok="t"/>
            </v:shape>
            <v:shape id="_x0000_s3320" type="#_x0000_t75" style="position:absolute;left:936;top:-466;width:10382;height:374">
              <v:imagedata r:id="rId38" o:title=""/>
            </v:shape>
            <v:shape id="_x0000_s3319" style="position:absolute;left:1067;top:-323;width:386;height:147" coordorigin="1067,-323" coordsize="386,147" path="m1392,-232r-2,-6l1390,-263r2,-6l1397,-274r,-14l1390,-277r,l1390,-291r-13,l1377,-175r13,l1390,-223r,l1396,-214r1,-13l1392,-232xe" fillcolor="#484f56" stroked="f">
              <v:path arrowok="t"/>
            </v:shape>
            <v:shape id="_x0000_s3318" style="position:absolute;left:1067;top:-323;width:386;height:147" coordorigin="1067,-323" coordsize="386,147" path="m1111,-323r-14,l1097,-232r-6,10l1074,-222r-7,-3l1067,-212r7,2l1088,-210r8,-4l1102,-221r6,-7l1111,-238r,-85xe" fillcolor="#484f56" stroked="f">
              <v:path arrowok="t"/>
            </v:shape>
            <v:shape id="_x0000_s3317" style="position:absolute;left:1067;top:-323;width:386;height:147" coordorigin="1067,-323" coordsize="386,147" path="m1191,-212r13,l1204,-291r-13,l1191,-238r-2,6l1184,-227r-4,4l1175,-221r-20,l1148,-229r,-62l1135,-291r,47l1135,-237r9,20l1165,-210r11,l1185,-215r5,-9l1191,-224r,12xe" fillcolor="#484f56" stroked="f">
              <v:path arrowok="t"/>
            </v:shape>
            <v:shape id="_x0000_s3316" style="position:absolute;left:1067;top:-323;width:386;height:147" coordorigin="1067,-323" coordsize="386,147" path="m1252,-288r-6,10l1246,-278r,-13l1233,-291r,79l1246,-212r,-52l1248,-271r4,-4l1255,-280r5,-2l1279,-282r6,8l1285,-212r13,l1298,-264r2,-6l1304,-275r4,-5l1313,-282r13,l1330,-280r3,4l1336,-272r1,6l1337,-212r14,l1351,-264r-8,-22l1323,-293r-12,l1302,-287r-6,11l1294,-281r-3,-4l1287,-288r-4,-3l1278,-293r-17,l1252,-288xe" fillcolor="#484f56" stroked="f">
              <v:path arrowok="t"/>
            </v:shape>
            <v:shape id="_x0000_s3315" style="position:absolute;left:1067;top:-323;width:386;height:147" coordorigin="1067,-323" coordsize="386,147" path="m1436,-214r7,-8l1450,-230r3,-10l1453,-266r-3,-9l1444,-282r-6,-7l1430,-293r-24,l1397,-288r,14l1402,-280r6,-2l1423,-282r6,2l1433,-275r4,5l1440,-263r,20l1437,-235r-4,6l1428,-224r-6,3l1407,-221r-6,-2l1397,-227r-1,13l1404,-210r23,l1436,-214xe" fillcolor="#484f56" stroked="f">
              <v:path arrowok="t"/>
            </v:shape>
            <v:shape id="_x0000_s3314" style="position:absolute;left:1506;top:-314;width:245;height:104" coordorigin="1506,-314" coordsize="245,104" path="m1589,-229r-5,-5l1586,-214r10,4l1594,-223r-5,-6xe" fillcolor="#484f56" stroked="f">
              <v:path arrowok="t"/>
            </v:shape>
            <v:shape id="_x0000_s3313" style="position:absolute;left:1506;top:-314;width:245;height:104" coordorigin="1506,-314" coordsize="245,104" path="m1568,-250r,12l1571,-228r8,7l1586,-214r-2,-20l1581,-242r,-19l1584,-268r5,-6l1594,-279r7,-3l1618,-282r6,2l1629,-274r5,5l1636,-261r,20l1634,-234r-5,5l1624,-223r-6,2l1601,-221r-7,-2l1596,-210r25,l1631,-214r7,-7l1646,-229r4,-10l1650,-265r-4,-10l1639,-282r-7,-7l1623,-293r-26,l1587,-289r-8,7l1572,-274r-4,10l1568,-250xe" fillcolor="#484f56" stroked="f">
              <v:path arrowok="t"/>
            </v:shape>
            <v:shape id="_x0000_s3312" style="position:absolute;left:1506;top:-314;width:245;height:104" coordorigin="1506,-314" coordsize="245,104" path="m1660,-221r,5l1665,-211r4,1l1674,-211r4,-5l1678,-221r-4,-6l1669,-228r-4,1l1660,-221xe" fillcolor="#484f56" stroked="f">
              <v:path arrowok="t"/>
            </v:shape>
            <v:shape id="_x0000_s3311" style="position:absolute;left:1506;top:-314;width:245;height:104" coordorigin="1506,-314" coordsize="245,104" path="m1694,-221r,5l1698,-211r5,1l1708,-211r4,-5l1712,-221r-4,-6l1703,-228r-5,1l1694,-221xe" fillcolor="#484f56" stroked="f">
              <v:path arrowok="t"/>
            </v:shape>
            <v:shape id="_x0000_s3310" style="position:absolute;left:1506;top:-314;width:245;height:104" coordorigin="1506,-314" coordsize="245,104" path="m1732,-221r,5l1737,-211r4,1l1746,-211r4,-5l1750,-221r-4,-6l1741,-228r-4,1l1732,-221xe" fillcolor="#484f56" stroked="f">
              <v:path arrowok="t"/>
            </v:shape>
            <v:shape id="_x0000_s3309" style="position:absolute;left:1506;top:-314;width:245;height:104" coordorigin="1506,-314" coordsize="245,104" path="m1534,-230r,-50l1554,-280r,-11l1534,-291r,-23l1520,-310r,19l1506,-291r,11l1520,-280r,62l1527,-210r20,l1551,-211r3,-2l1554,-223r-2,1l1546,-221r-5,l1536,-224r-2,-6xe" fillcolor="#484f56" stroked="f">
              <v:path arrowok="t"/>
            </v:shape>
            <w10:wrap anchorx="page"/>
          </v:group>
        </w:pict>
      </w:r>
      <w:hyperlink r:id="rId124"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6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-10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k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9"/>
            <w:sz w:val="16"/>
            <w:szCs w:val="16"/>
          </w:rPr>
          <w:t>►</w:t>
        </w:r>
      </w:hyperlink>
    </w:p>
    <w:p w14:paraId="7A7C9DCE" w14:textId="77777777" w:rsidR="00283D51" w:rsidRDefault="00283D51">
      <w:pPr>
        <w:spacing w:line="200" w:lineRule="exact"/>
      </w:pPr>
    </w:p>
    <w:p w14:paraId="19BEEA10" w14:textId="77777777" w:rsidR="00283D51" w:rsidRDefault="00283D51">
      <w:pPr>
        <w:spacing w:line="200" w:lineRule="exact"/>
      </w:pPr>
    </w:p>
    <w:p w14:paraId="4C2635F6" w14:textId="77777777" w:rsidR="00283D51" w:rsidRDefault="00283D51">
      <w:pPr>
        <w:spacing w:line="200" w:lineRule="exact"/>
      </w:pPr>
    </w:p>
    <w:p w14:paraId="70F10983" w14:textId="77777777" w:rsidR="00283D51" w:rsidRDefault="00283D51">
      <w:pPr>
        <w:spacing w:line="200" w:lineRule="exact"/>
      </w:pPr>
    </w:p>
    <w:p w14:paraId="6A06DD0D" w14:textId="77777777" w:rsidR="00283D51" w:rsidRDefault="00283D51">
      <w:pPr>
        <w:spacing w:before="12" w:line="200" w:lineRule="exact"/>
      </w:pPr>
    </w:p>
    <w:p w14:paraId="245B1C4F" w14:textId="77777777" w:rsidR="00283D51" w:rsidRDefault="00000000">
      <w:pPr>
        <w:spacing w:before="16" w:line="200" w:lineRule="exact"/>
        <w:ind w:left="355"/>
        <w:rPr>
          <w:rFonts w:ascii="Segoe UI" w:eastAsia="Segoe UI" w:hAnsi="Segoe UI" w:cs="Segoe UI"/>
          <w:sz w:val="16"/>
          <w:szCs w:val="16"/>
        </w:rPr>
      </w:pPr>
      <w:hyperlink r:id="rId125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2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26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27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3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2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29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6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proofErr w:type="spellEnd"/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k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or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t</w:t>
        </w:r>
      </w:hyperlink>
    </w:p>
    <w:p w14:paraId="5659BB58" w14:textId="77777777" w:rsidR="00283D51" w:rsidRDefault="00283D51">
      <w:pPr>
        <w:spacing w:line="200" w:lineRule="exact"/>
      </w:pPr>
    </w:p>
    <w:p w14:paraId="4B750518" w14:textId="77777777" w:rsidR="00283D51" w:rsidRDefault="00283D51">
      <w:pPr>
        <w:spacing w:before="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9112"/>
      </w:tblGrid>
      <w:tr w:rsidR="00283D51" w14:paraId="155830E6" w14:textId="77777777">
        <w:trPr>
          <w:trHeight w:hRule="exact" w:val="278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35159A9" w14:textId="77777777" w:rsidR="00283D51" w:rsidRDefault="00000000">
            <w:pPr>
              <w:spacing w:before="23"/>
              <w:ind w:left="778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ed</w:t>
            </w: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>on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2E99078" w14:textId="77777777" w:rsidR="00283D51" w:rsidRDefault="00000000">
            <w:pPr>
              <w:spacing w:before="23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253D9DF1" w14:textId="77777777">
        <w:trPr>
          <w:trHeight w:hRule="exact" w:val="289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358B135" w14:textId="77777777" w:rsidR="00283D51" w:rsidRDefault="00000000">
            <w:pPr>
              <w:spacing w:before="19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C932D4D" w14:textId="77777777" w:rsidR="00283D51" w:rsidRDefault="00000000">
            <w:pPr>
              <w:spacing w:before="19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5C83581F" w14:textId="77777777">
        <w:trPr>
          <w:trHeight w:hRule="exact" w:val="274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7E0FE84" w14:textId="77777777" w:rsidR="00283D51" w:rsidRDefault="00000000">
            <w:pPr>
              <w:spacing w:before="18"/>
              <w:ind w:left="49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>on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D90F13C" w14:textId="77777777" w:rsidR="00283D51" w:rsidRDefault="00000000">
            <w:pPr>
              <w:spacing w:before="18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3AEE38EC" w14:textId="77777777">
        <w:trPr>
          <w:trHeight w:hRule="exact" w:val="278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5D8887C" w14:textId="77777777" w:rsidR="00283D51" w:rsidRDefault="00000000">
            <w:pPr>
              <w:spacing w:before="18"/>
              <w:ind w:left="71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EF8D41D" w14:textId="77777777" w:rsidR="00283D51" w:rsidRDefault="00000000">
            <w:pPr>
              <w:spacing w:before="18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1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5891F25E" w14:textId="77777777">
        <w:trPr>
          <w:trHeight w:hRule="exact" w:val="288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00A8E26" w14:textId="77777777" w:rsidR="00283D51" w:rsidRDefault="00000000">
            <w:pPr>
              <w:spacing w:before="18"/>
              <w:ind w:left="109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s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FFC2E89" w14:textId="77777777" w:rsidR="00283D51" w:rsidRDefault="00000000">
            <w:pPr>
              <w:spacing w:before="18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720BED9E" w14:textId="77777777" w:rsidR="00283D51" w:rsidRDefault="00000000">
      <w:pPr>
        <w:spacing w:line="200" w:lineRule="exact"/>
        <w:ind w:left="1483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30"/>
          <w:footerReference w:type="default" r:id="rId131"/>
          <w:pgSz w:w="12240" w:h="15840"/>
          <w:pgMar w:top="460" w:right="380" w:bottom="280" w:left="380" w:header="270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34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%)</w:t>
      </w:r>
    </w:p>
    <w:p w14:paraId="4EA7AEB3" w14:textId="77777777" w:rsidR="00283D51" w:rsidRDefault="00283D51">
      <w:pPr>
        <w:spacing w:before="1" w:line="140" w:lineRule="exact"/>
        <w:rPr>
          <w:sz w:val="15"/>
          <w:szCs w:val="15"/>
        </w:rPr>
      </w:pPr>
    </w:p>
    <w:p w14:paraId="11E5DCE0" w14:textId="77777777" w:rsidR="00283D51" w:rsidRDefault="00000000">
      <w:pPr>
        <w:ind w:left="475"/>
        <w:rPr>
          <w:rFonts w:ascii="Segoe UI" w:eastAsia="Segoe UI" w:hAnsi="Segoe UI" w:cs="Segoe UI"/>
          <w:sz w:val="19"/>
          <w:szCs w:val="19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1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w w:val="101"/>
          <w:sz w:val="19"/>
          <w:szCs w:val="19"/>
        </w:rPr>
        <w:t>5</w:t>
      </w:r>
    </w:p>
    <w:p w14:paraId="3A573AAB" w14:textId="77777777" w:rsidR="00283D51" w:rsidRDefault="00000000">
      <w:pPr>
        <w:spacing w:before="81"/>
        <w:ind w:left="475"/>
        <w:rPr>
          <w:rFonts w:ascii="Segoe UI" w:eastAsia="Segoe UI" w:hAnsi="Segoe UI" w:cs="Segoe UI"/>
          <w:sz w:val="13"/>
          <w:szCs w:val="13"/>
        </w:rPr>
      </w:pPr>
      <w:r>
        <w:pict w14:anchorId="7EBBBDF0">
          <v:group id="_x0000_s3305" style="position:absolute;left:0;text-align:left;margin-left:38.05pt;margin-top:28.25pt;width:537.7pt;height:48.1pt;z-index:-12137;mso-position-horizontal-relative:page;mso-position-vertical-relative:page" coordorigin="761,565" coordsize="10754,962">
            <v:shape id="_x0000_s3307" style="position:absolute;left:767;top:570;width:10743;height:951" coordorigin="767,570" coordsize="10743,951" path="m767,1505r,-918l767,582r1,-4l771,575r4,-3l779,570r4,l11493,570r4,l11501,572r3,3l11508,578r1,4l11509,587r,918l11493,1522r-10710,l767,1510r,-5xe" filled="f" strokecolor="#c9d0d5" strokeweight=".19514mm">
              <v:path arrowok="t"/>
            </v:shape>
            <v:shape id="_x0000_s3306" type="#_x0000_t75" style="position:absolute;left:778;top:581;width:10718;height:931">
              <v:imagedata r:id="rId132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3F727BED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60909B7" w14:textId="77777777" w:rsidR="00283D51" w:rsidRDefault="00000000">
      <w:pPr>
        <w:spacing w:line="160" w:lineRule="exact"/>
        <w:ind w:left="47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43C68A6C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32B91C04" w14:textId="77777777" w:rsidR="00283D51" w:rsidRDefault="00283D51">
      <w:pPr>
        <w:spacing w:line="200" w:lineRule="exact"/>
      </w:pPr>
    </w:p>
    <w:p w14:paraId="02748393" w14:textId="77777777" w:rsidR="00283D51" w:rsidRDefault="00283D51">
      <w:pPr>
        <w:spacing w:line="200" w:lineRule="exact"/>
      </w:pPr>
    </w:p>
    <w:p w14:paraId="4AE841C5" w14:textId="77777777" w:rsidR="00283D51" w:rsidRDefault="00000000">
      <w:pPr>
        <w:spacing w:before="16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a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Pr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go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</w:p>
    <w:p w14:paraId="4B2FF238" w14:textId="77777777" w:rsidR="00283D51" w:rsidRDefault="00283D51">
      <w:pPr>
        <w:spacing w:before="2" w:line="280" w:lineRule="exact"/>
        <w:rPr>
          <w:sz w:val="28"/>
          <w:szCs w:val="28"/>
        </w:rPr>
      </w:pPr>
    </w:p>
    <w:p w14:paraId="096C1C0C" w14:textId="77777777" w:rsidR="00283D51" w:rsidRDefault="00000000">
      <w:pPr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137CB9B3" w14:textId="77777777" w:rsidR="00283D51" w:rsidRDefault="00000000">
      <w:pPr>
        <w:spacing w:before="36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proofErr w:type="spellEnd"/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in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lis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</w:p>
    <w:p w14:paraId="32ECCA7D" w14:textId="77777777" w:rsidR="00283D51" w:rsidRDefault="00000000">
      <w:pPr>
        <w:spacing w:before="36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4120FBAC" w14:textId="77777777" w:rsidR="00283D51" w:rsidRDefault="00283D51">
      <w:pPr>
        <w:spacing w:before="12" w:line="260" w:lineRule="exact"/>
        <w:rPr>
          <w:sz w:val="26"/>
          <w:szCs w:val="26"/>
        </w:rPr>
      </w:pPr>
    </w:p>
    <w:p w14:paraId="2963BC4B" w14:textId="77777777" w:rsidR="00283D51" w:rsidRDefault="00000000">
      <w:pPr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723B55AC" w14:textId="77777777" w:rsidR="00283D51" w:rsidRDefault="00000000">
      <w:pPr>
        <w:spacing w:before="46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eme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69528BD0" w14:textId="77777777" w:rsidR="00283D51" w:rsidRDefault="00283D51">
      <w:pPr>
        <w:spacing w:before="12" w:line="260" w:lineRule="exact"/>
        <w:rPr>
          <w:sz w:val="26"/>
          <w:szCs w:val="26"/>
        </w:rPr>
      </w:pPr>
    </w:p>
    <w:p w14:paraId="1ECA8CCC" w14:textId="77777777" w:rsidR="00283D51" w:rsidRDefault="00000000">
      <w:pPr>
        <w:spacing w:line="200" w:lineRule="exact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-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-2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:</w:t>
      </w:r>
    </w:p>
    <w:p w14:paraId="5B88269B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258"/>
      </w:tblGrid>
      <w:tr w:rsidR="00283D51" w14:paraId="0DAE111E" w14:textId="77777777">
        <w:trPr>
          <w:trHeight w:hRule="exact" w:val="384"/>
        </w:trPr>
        <w:tc>
          <w:tcPr>
            <w:tcW w:w="125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13DE081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125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DDA6053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54927A8F" w14:textId="77777777">
        <w:trPr>
          <w:trHeight w:hRule="exact" w:val="576"/>
        </w:trPr>
        <w:tc>
          <w:tcPr>
            <w:tcW w:w="125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9D371E1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6FC4B79A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78</w:t>
            </w:r>
          </w:p>
        </w:tc>
        <w:tc>
          <w:tcPr>
            <w:tcW w:w="125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8C47A3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98</w:t>
            </w:r>
          </w:p>
        </w:tc>
      </w:tr>
    </w:tbl>
    <w:p w14:paraId="12749838" w14:textId="77777777" w:rsidR="00283D51" w:rsidRDefault="00283D51">
      <w:pPr>
        <w:spacing w:before="5" w:line="160" w:lineRule="exact"/>
        <w:rPr>
          <w:sz w:val="17"/>
          <w:szCs w:val="17"/>
        </w:rPr>
      </w:pPr>
    </w:p>
    <w:p w14:paraId="1E004EC6" w14:textId="77777777" w:rsidR="00283D51" w:rsidRDefault="00283D51">
      <w:pPr>
        <w:spacing w:line="200" w:lineRule="exact"/>
      </w:pPr>
    </w:p>
    <w:p w14:paraId="0CDABEC6" w14:textId="77777777" w:rsidR="00283D51" w:rsidRDefault="00000000">
      <w:pPr>
        <w:spacing w:before="16"/>
        <w:ind w:left="553" w:right="10254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w w:val="99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w w:val="99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w w:val="99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w w:val="99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w w:val="99"/>
          <w:sz w:val="16"/>
          <w:szCs w:val="16"/>
        </w:rPr>
        <w:t>:</w:t>
      </w:r>
    </w:p>
    <w:p w14:paraId="3ED5784A" w14:textId="77777777" w:rsidR="00283D51" w:rsidRDefault="00283D51">
      <w:pPr>
        <w:spacing w:line="120" w:lineRule="exact"/>
        <w:rPr>
          <w:sz w:val="13"/>
          <w:szCs w:val="13"/>
        </w:rPr>
      </w:pPr>
    </w:p>
    <w:p w14:paraId="1E7477DE" w14:textId="77777777" w:rsidR="00283D51" w:rsidRDefault="00000000">
      <w:pPr>
        <w:ind w:left="931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1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proofErr w:type="spellEnd"/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75272FF9" w14:textId="77777777" w:rsidR="00283D51" w:rsidRDefault="00000000">
      <w:pPr>
        <w:spacing w:before="14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7B6869BA" w14:textId="77777777" w:rsidR="00283D51" w:rsidRDefault="00000000">
      <w:pPr>
        <w:spacing w:before="9"/>
        <w:ind w:left="931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voi</w:t>
      </w:r>
      <w:r>
        <w:rPr>
          <w:rFonts w:ascii="Consolas" w:eastAsia="Consolas" w:hAnsi="Consolas" w:cs="Consolas"/>
          <w:color w:val="605066"/>
          <w:sz w:val="16"/>
          <w:szCs w:val="16"/>
        </w:rPr>
        <w:t>d</w:t>
      </w:r>
      <w:proofErr w:type="gramEnd"/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w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ap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9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[]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j)</w:t>
      </w:r>
    </w:p>
    <w:p w14:paraId="6FACF197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8BD12C8" w14:textId="77777777" w:rsidR="00283D51" w:rsidRDefault="00000000">
      <w:pPr>
        <w:spacing w:before="9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</w:t>
      </w:r>
      <w:r>
        <w:rPr>
          <w:rFonts w:ascii="Consolas" w:eastAsia="Consolas" w:hAnsi="Consolas" w:cs="Consolas"/>
          <w:color w:val="717373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68867645" w14:textId="77777777" w:rsidR="00283D51" w:rsidRDefault="00000000">
      <w:pPr>
        <w:spacing w:before="9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[j];</w:t>
      </w:r>
    </w:p>
    <w:p w14:paraId="09741953" w14:textId="77777777" w:rsidR="00283D51" w:rsidRDefault="00000000">
      <w:pPr>
        <w:spacing w:before="14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temp;</w:t>
      </w:r>
    </w:p>
    <w:p w14:paraId="45FC39FA" w14:textId="77777777" w:rsidR="00283D51" w:rsidRDefault="00000000">
      <w:pPr>
        <w:spacing w:before="9"/>
        <w:ind w:left="931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8 </w:t>
      </w:r>
      <w:r>
        <w:rPr>
          <w:rFonts w:ascii="Consolas" w:eastAsia="Consolas" w:hAnsi="Consolas" w:cs="Consolas"/>
          <w:color w:val="717373"/>
          <w:spacing w:val="2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84907D4" w14:textId="77777777" w:rsidR="00283D51" w:rsidRDefault="00000000">
      <w:pPr>
        <w:spacing w:before="14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</w:p>
    <w:p w14:paraId="24BE5251" w14:textId="77777777" w:rsidR="00283D51" w:rsidRDefault="00000000">
      <w:pPr>
        <w:spacing w:before="9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par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iti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ow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h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igh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468C278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pivo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[hi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g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h]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1F955A7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lo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w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557BC43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51DE32F3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ow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h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igh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4558199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6F59A4F1" w14:textId="77777777" w:rsidR="00283D51" w:rsidRDefault="00000000">
      <w:pPr>
        <w:spacing w:before="10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</w:t>
      </w:r>
      <w:r>
        <w:rPr>
          <w:rFonts w:ascii="Consolas" w:eastAsia="Consolas" w:hAnsi="Consolas" w:cs="Consolas"/>
          <w:color w:val="717373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pivot)</w:t>
      </w:r>
    </w:p>
    <w:p w14:paraId="5D19B400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E1B46FB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    </w:t>
      </w:r>
      <w:r>
        <w:rPr>
          <w:rFonts w:ascii="Consolas" w:eastAsia="Consolas" w:hAnsi="Consolas" w:cs="Consolas"/>
          <w:color w:val="717373"/>
          <w:spacing w:val="6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77EE300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 </w:t>
      </w:r>
      <w:r>
        <w:rPr>
          <w:rFonts w:ascii="Consolas" w:eastAsia="Consolas" w:hAnsi="Consolas" w:cs="Consolas"/>
          <w:color w:val="717373"/>
          <w:spacing w:val="64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swap(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j);</w:t>
      </w:r>
    </w:p>
    <w:p w14:paraId="19D74C59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398A189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179EF3E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swap(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high);</w:t>
      </w:r>
    </w:p>
    <w:p w14:paraId="7DDBFBB4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pict w14:anchorId="03729B26">
          <v:group id="_x0000_s3254" style="position:absolute;left:0;text-align:left;margin-left:48.95pt;margin-top:308.8pt;width:516.05pt;height:454.05pt;z-index:-12138;mso-position-horizontal-relative:page;mso-position-vertical-relative:page" coordorigin="979,6176" coordsize="10321,9081">
            <v:shape id="_x0000_s3304" style="position:absolute;left:994;top:6192;width:542;height:0" coordorigin="994,6192" coordsize="542,0" path="m994,6192r542,e" filled="f" strokecolor="#a8a8a8" strokeweight=".82pt">
              <v:path arrowok="t"/>
            </v:shape>
            <v:shape id="_x0000_s3303" style="position:absolute;left:1536;top:6192;width:14;height:0" coordorigin="1536,6192" coordsize="14,0" path="m1536,6192r15,e" filled="f" strokecolor="#a8a8a8" strokeweight=".82pt">
              <v:path arrowok="t"/>
            </v:shape>
            <v:shape id="_x0000_s3302" style="position:absolute;left:1551;top:6192;width:9733;height:0" coordorigin="1551,6192" coordsize="9733,0" path="m1551,6192r9733,e" filled="f" strokecolor="#a8a8a8" strokeweight=".82pt">
              <v:path arrowok="t"/>
            </v:shape>
            <v:shape id="_x0000_s3301" style="position:absolute;left:1544;top:6199;width:0;height:216" coordorigin="1544,6199" coordsize="0,216" path="m1544,6199r,216e" filled="f" strokecolor="#adaeac" strokeweight=".82pt">
              <v:path arrowok="t"/>
            </v:shape>
            <v:shape id="_x0000_s3300" style="position:absolute;left:1544;top:6415;width:0;height:197" coordorigin="1544,6415" coordsize="0,197" path="m1544,6415r,197e" filled="f" strokeweight=".82pt">
              <v:path arrowok="t"/>
            </v:shape>
            <v:shape id="_x0000_s3299" style="position:absolute;left:1544;top:6612;width:0;height:202" coordorigin="1544,6612" coordsize="0,202" path="m1544,6612r,201e" filled="f" strokeweight=".82pt">
              <v:path arrowok="t"/>
            </v:shape>
            <v:shape id="_x0000_s3298" style="position:absolute;left:1544;top:6813;width:0;height:197" coordorigin="1544,6813" coordsize="0,197" path="m1544,6813r,197e" filled="f" strokeweight=".82pt">
              <v:path arrowok="t"/>
            </v:shape>
            <v:shape id="_x0000_s3297" style="position:absolute;left:1544;top:7010;width:0;height:197" coordorigin="1544,7010" coordsize="0,197" path="m1544,7010r,197e" filled="f" strokeweight=".82pt">
              <v:path arrowok="t"/>
            </v:shape>
            <v:shape id="_x0000_s3296" style="position:absolute;left:1544;top:7207;width:0;height:202" coordorigin="1544,7207" coordsize="0,202" path="m1544,7207r,201e" filled="f" strokeweight=".82pt">
              <v:path arrowok="t"/>
            </v:shape>
            <v:shape id="_x0000_s3295" style="position:absolute;left:1544;top:7408;width:0;height:197" coordorigin="1544,7408" coordsize="0,197" path="m1544,7408r,198e" filled="f" strokeweight=".82pt">
              <v:path arrowok="t"/>
            </v:shape>
            <v:shape id="_x0000_s3294" style="position:absolute;left:1544;top:7606;width:0;height:202" coordorigin="1544,7606" coordsize="0,202" path="m1544,7606r,201e" filled="f" strokeweight=".82pt">
              <v:path arrowok="t"/>
            </v:shape>
            <v:shape id="_x0000_s3293" style="position:absolute;left:1544;top:7807;width:0;height:197" coordorigin="1544,7807" coordsize="0,197" path="m1544,7807r,197e" filled="f" strokeweight=".82pt">
              <v:path arrowok="t"/>
            </v:shape>
            <v:shape id="_x0000_s3292" style="position:absolute;left:1544;top:8004;width:0;height:202" coordorigin="1544,8004" coordsize="0,202" path="m1544,8004r,202e" filled="f" strokeweight=".82pt">
              <v:path arrowok="t"/>
            </v:shape>
            <v:shape id="_x0000_s3291" style="position:absolute;left:1544;top:8206;width:0;height:197" coordorigin="1544,8206" coordsize="0,197" path="m1544,8206r,196e" filled="f" strokeweight=".82pt">
              <v:path arrowok="t"/>
            </v:shape>
            <v:shape id="_x0000_s3290" style="position:absolute;left:1544;top:8402;width:0;height:202" coordorigin="1544,8402" coordsize="0,202" path="m1544,8402r,202e" filled="f" strokeweight=".82pt">
              <v:path arrowok="t"/>
            </v:shape>
            <v:shape id="_x0000_s3289" style="position:absolute;left:1544;top:8604;width:0;height:197" coordorigin="1544,8604" coordsize="0,197" path="m1544,8604r,197e" filled="f" strokeweight=".82pt">
              <v:path arrowok="t"/>
            </v:shape>
            <v:shape id="_x0000_s3288" style="position:absolute;left:1544;top:8801;width:0;height:202" coordorigin="1544,8801" coordsize="0,202" path="m1544,8801r,201e" filled="f" strokeweight=".82pt">
              <v:path arrowok="t"/>
            </v:shape>
            <v:shape id="_x0000_s3287" style="position:absolute;left:1544;top:9002;width:0;height:197" coordorigin="1544,9002" coordsize="0,197" path="m1544,9002r,198e" filled="f" strokeweight=".82pt">
              <v:path arrowok="t"/>
            </v:shape>
            <v:shape id="_x0000_s3286" style="position:absolute;left:1544;top:9200;width:0;height:202" coordorigin="1544,9200" coordsize="0,202" path="m1544,9200r,201e" filled="f" strokeweight=".82pt">
              <v:path arrowok="t"/>
            </v:shape>
            <v:shape id="_x0000_s3285" style="position:absolute;left:1544;top:9401;width:0;height:197" coordorigin="1544,9401" coordsize="0,197" path="m1544,9401r,197e" filled="f" strokeweight=".82pt">
              <v:path arrowok="t"/>
            </v:shape>
            <v:shape id="_x0000_s3284" style="position:absolute;left:1544;top:9598;width:0;height:197" coordorigin="1544,9598" coordsize="0,197" path="m1544,9598r,197e" filled="f" strokeweight=".82pt">
              <v:path arrowok="t"/>
            </v:shape>
            <v:shape id="_x0000_s3283" style="position:absolute;left:1544;top:9795;width:0;height:202" coordorigin="1544,9795" coordsize="0,202" path="m1544,9795r,201e" filled="f" strokeweight=".82pt">
              <v:path arrowok="t"/>
            </v:shape>
            <v:shape id="_x0000_s3282" style="position:absolute;left:1544;top:9996;width:0;height:197" coordorigin="1544,9996" coordsize="0,197" path="m1544,9996r,197e" filled="f" strokeweight=".82pt">
              <v:path arrowok="t"/>
            </v:shape>
            <v:shape id="_x0000_s3281" style="position:absolute;left:1544;top:10193;width:0;height:202" coordorigin="1544,10193" coordsize="0,202" path="m1544,10193r,202e" filled="f" strokeweight=".82pt">
              <v:path arrowok="t"/>
            </v:shape>
            <v:shape id="_x0000_s3280" style="position:absolute;left:1544;top:10395;width:0;height:197" coordorigin="1544,10395" coordsize="0,197" path="m1544,10395r,197e" filled="f" strokeweight=".82pt">
              <v:path arrowok="t"/>
            </v:shape>
            <v:shape id="_x0000_s3279" style="position:absolute;left:1544;top:10592;width:0;height:202" coordorigin="1544,10592" coordsize="0,202" path="m1544,10592r,201e" filled="f" strokeweight=".82pt">
              <v:path arrowok="t"/>
            </v:shape>
            <v:shape id="_x0000_s3278" style="position:absolute;left:1544;top:10793;width:0;height:197" coordorigin="1544,10793" coordsize="0,197" path="m1544,10793r,198e" filled="f" strokeweight=".82pt">
              <v:path arrowok="t"/>
            </v:shape>
            <v:shape id="_x0000_s3277" style="position:absolute;left:1544;top:10991;width:0;height:202" coordorigin="1544,10991" coordsize="0,202" path="m1544,10991r,201e" filled="f" strokeweight=".82pt">
              <v:path arrowok="t"/>
            </v:shape>
            <v:shape id="_x0000_s3276" style="position:absolute;left:1544;top:11192;width:0;height:197" coordorigin="1544,11192" coordsize="0,197" path="m1544,11192r,197e" filled="f" strokeweight=".82pt">
              <v:path arrowok="t"/>
            </v:shape>
            <v:shape id="_x0000_s3275" style="position:absolute;left:1544;top:11389;width:0;height:202" coordorigin="1544,11389" coordsize="0,202" path="m1544,11389r,202e" filled="f" strokeweight=".82pt">
              <v:path arrowok="t"/>
            </v:shape>
            <v:shape id="_x0000_s3274" style="position:absolute;left:1544;top:11591;width:0;height:197" coordorigin="1544,11591" coordsize="0,197" path="m1544,11591r,196e" filled="f" strokeweight=".82pt">
              <v:path arrowok="t"/>
            </v:shape>
            <v:shape id="_x0000_s3273" style="position:absolute;left:1544;top:11787;width:0;height:197" coordorigin="1544,11787" coordsize="0,197" path="m1544,11787r,197e" filled="f" strokeweight=".82pt">
              <v:path arrowok="t"/>
            </v:shape>
            <v:shape id="_x0000_s3272" style="position:absolute;left:1544;top:11984;width:0;height:202" coordorigin="1544,11984" coordsize="0,202" path="m1544,11984r,202e" filled="f" strokeweight=".82pt">
              <v:path arrowok="t"/>
            </v:shape>
            <v:shape id="_x0000_s3271" style="position:absolute;left:1544;top:12186;width:0;height:197" coordorigin="1544,12186" coordsize="0,197" path="m1544,12186r,197e" filled="f" strokeweight=".82pt">
              <v:path arrowok="t"/>
            </v:shape>
            <v:shape id="_x0000_s3270" style="position:absolute;left:1544;top:12383;width:0;height:202" coordorigin="1544,12383" coordsize="0,202" path="m1544,12383r,202e" filled="f" strokeweight=".82pt">
              <v:path arrowok="t"/>
            </v:shape>
            <v:shape id="_x0000_s3269" style="position:absolute;left:1544;top:12585;width:0;height:197" coordorigin="1544,12585" coordsize="0,197" path="m1544,12585r,196e" filled="f" strokeweight=".82pt">
              <v:path arrowok="t"/>
            </v:shape>
            <v:shape id="_x0000_s3268" style="position:absolute;left:1544;top:12781;width:0;height:202" coordorigin="1544,12781" coordsize="0,202" path="m1544,12781r,202e" filled="f" strokeweight=".82pt">
              <v:path arrowok="t"/>
            </v:shape>
            <v:shape id="_x0000_s3267" style="position:absolute;left:1544;top:12983;width:0;height:197" coordorigin="1544,12983" coordsize="0,197" path="m1544,12983r,197e" filled="f" strokeweight=".82pt">
              <v:path arrowok="t"/>
            </v:shape>
            <v:shape id="_x0000_s3266" style="position:absolute;left:1544;top:13180;width:0;height:202" coordorigin="1544,13180" coordsize="0,202" path="m1544,13180r,201e" filled="f" strokeweight=".82pt">
              <v:path arrowok="t"/>
            </v:shape>
            <v:shape id="_x0000_s3265" style="position:absolute;left:1544;top:13381;width:0;height:197" coordorigin="1544,13381" coordsize="0,197" path="m1544,13381r,197e" filled="f" strokeweight=".82pt">
              <v:path arrowok="t"/>
            </v:shape>
            <v:shape id="_x0000_s3264" style="position:absolute;left:1544;top:13578;width:0;height:202" coordorigin="1544,13578" coordsize="0,202" path="m1544,13578r,202e" filled="f" strokeweight=".82pt">
              <v:path arrowok="t"/>
            </v:shape>
            <v:shape id="_x0000_s3263" style="position:absolute;left:1544;top:13780;width:0;height:197" coordorigin="1544,13780" coordsize="0,197" path="m1544,13780r,197e" filled="f" strokeweight=".82pt">
              <v:path arrowok="t"/>
            </v:shape>
            <v:shape id="_x0000_s3262" style="position:absolute;left:1544;top:13977;width:0;height:197" coordorigin="1544,13977" coordsize="0,197" path="m1544,13977r,196e" filled="f" strokeweight=".82pt">
              <v:path arrowok="t"/>
            </v:shape>
            <v:shape id="_x0000_s3261" style="position:absolute;left:1544;top:14173;width:0;height:202" coordorigin="1544,14173" coordsize="0,202" path="m1544,14173r,203e" filled="f" strokeweight=".82pt">
              <v:path arrowok="t"/>
            </v:shape>
            <v:shape id="_x0000_s3260" style="position:absolute;left:1544;top:14376;width:0;height:197" coordorigin="1544,14376" coordsize="0,197" path="m1544,14376r,196e" filled="f" strokeweight=".82pt">
              <v:path arrowok="t"/>
            </v:shape>
            <v:shape id="_x0000_s3259" style="position:absolute;left:1544;top:14572;width:0;height:202" coordorigin="1544,14572" coordsize="0,202" path="m1544,14572r,202e" filled="f" strokeweight=".82pt">
              <v:path arrowok="t"/>
            </v:shape>
            <v:shape id="_x0000_s3258" style="position:absolute;left:1544;top:14774;width:0;height:197" coordorigin="1544,14774" coordsize="0,197" path="m1544,14774r,197e" filled="f" strokeweight=".82pt">
              <v:path arrowok="t"/>
            </v:shape>
            <v:shape id="_x0000_s3257" style="position:absolute;left:987;top:6184;width:0;height:9065" coordorigin="987,6184" coordsize="0,9065" path="m987,6184r,9065e" filled="f" strokecolor="#a8a8a8" strokeweight=".82pt">
              <v:path arrowok="t"/>
            </v:shape>
            <v:shape id="_x0000_s3256" style="position:absolute;left:1544;top:14971;width:0;height:278" coordorigin="1544,14971" coordsize="0,278" path="m1544,14971r,278e" filled="f" strokeweight=".82pt">
              <v:path arrowok="t"/>
            </v:shape>
            <v:shape id="_x0000_s3255" style="position:absolute;left:11292;top:6184;width:0;height:9065" coordorigin="11292,6184" coordsize="0,9065" path="m11292,6184r,9065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);</w:t>
      </w:r>
    </w:p>
    <w:p w14:paraId="7B5434F4" w14:textId="77777777" w:rsidR="00283D51" w:rsidRDefault="00000000">
      <w:pPr>
        <w:spacing w:before="15"/>
        <w:ind w:left="8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8806B8D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25</w:t>
      </w:r>
    </w:p>
    <w:p w14:paraId="21AAE441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voi</w:t>
      </w:r>
      <w:r>
        <w:rPr>
          <w:rFonts w:ascii="Consolas" w:eastAsia="Consolas" w:hAnsi="Consolas" w:cs="Consolas"/>
          <w:color w:val="605066"/>
          <w:sz w:val="16"/>
          <w:szCs w:val="16"/>
        </w:rPr>
        <w:t>d</w:t>
      </w:r>
      <w:proofErr w:type="gramEnd"/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qui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kSo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w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high)</w:t>
      </w:r>
    </w:p>
    <w:p w14:paraId="340357E6" w14:textId="77777777" w:rsidR="00283D51" w:rsidRDefault="00000000">
      <w:pPr>
        <w:spacing w:before="9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F4FD490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(lo</w:t>
      </w:r>
      <w:r>
        <w:rPr>
          <w:rFonts w:ascii="Consolas" w:eastAsia="Consolas" w:hAnsi="Consolas" w:cs="Consolas"/>
          <w:color w:val="717373"/>
          <w:sz w:val="16"/>
          <w:szCs w:val="16"/>
        </w:rPr>
        <w:t>w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high)</w:t>
      </w:r>
    </w:p>
    <w:p w14:paraId="349A997D" w14:textId="77777777" w:rsidR="00283D51" w:rsidRDefault="00000000">
      <w:pPr>
        <w:spacing w:before="9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29FF2FF2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art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tio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low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high);</w:t>
      </w:r>
    </w:p>
    <w:p w14:paraId="3DDF2118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51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quick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ort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w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340568D1" w14:textId="77777777" w:rsidR="00283D51" w:rsidRDefault="00000000">
      <w:pPr>
        <w:spacing w:before="10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51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quick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ort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high);</w:t>
      </w:r>
    </w:p>
    <w:p w14:paraId="4E92DE43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3657CFD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778EF26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35</w:t>
      </w:r>
    </w:p>
    <w:p w14:paraId="157B3463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32957A8E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B8B6318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1D654A77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2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1E67A4A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11EE5887" w14:textId="77777777" w:rsidR="00283D51" w:rsidRDefault="00000000">
      <w:pPr>
        <w:spacing w:before="10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FC6FF3E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03AE350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</w:t>
      </w:r>
      <w:r>
        <w:rPr>
          <w:rFonts w:ascii="Consolas" w:eastAsia="Consolas" w:hAnsi="Consolas" w:cs="Consolas"/>
          <w:color w:val="717373"/>
          <w:spacing w:val="51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2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]);</w:t>
      </w:r>
    </w:p>
    <w:p w14:paraId="3E2F3C38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526071D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33"/>
          <w:pgSz w:w="12240" w:h="15840"/>
          <w:pgMar w:top="460" w:right="380" w:bottom="280" w:left="380" w:header="270" w:footer="246" w:gutter="0"/>
          <w:pgNumType w:start="2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45</w:t>
      </w:r>
    </w:p>
    <w:p w14:paraId="0EEBA40D" w14:textId="77777777" w:rsidR="00283D51" w:rsidRDefault="00283D51">
      <w:pPr>
        <w:spacing w:before="1" w:line="160" w:lineRule="exact"/>
        <w:rPr>
          <w:sz w:val="17"/>
          <w:szCs w:val="17"/>
        </w:rPr>
      </w:pPr>
    </w:p>
    <w:p w14:paraId="01014943" w14:textId="77777777" w:rsidR="00283D51" w:rsidRDefault="00000000">
      <w:pPr>
        <w:ind w:left="825"/>
        <w:rPr>
          <w:rFonts w:ascii="Consolas" w:eastAsia="Consolas" w:hAnsi="Consolas" w:cs="Consolas"/>
          <w:sz w:val="16"/>
          <w:szCs w:val="16"/>
        </w:rPr>
      </w:pPr>
      <w:r>
        <w:pict w14:anchorId="5EB6B720">
          <v:group id="_x0000_s3245" style="position:absolute;left:0;text-align:left;margin-left:47.9pt;margin-top:.2pt;width:516.55pt;height:77.25pt;z-index:-12136;mso-position-horizontal-relative:page" coordorigin="958,4" coordsize="10331,1545">
            <v:shape id="_x0000_s3253" style="position:absolute;left:968;top:101;width:10311;height:1438" coordorigin="968,101" coordsize="10311,1438" path="m11279,101r-11,l11268,1528r-10289,l979,101r-11,l968,1539r10311,l11279,101xe" fillcolor="#a8a8a8" stroked="f">
              <v:path arrowok="t"/>
            </v:shape>
            <v:shape id="_x0000_s3252" style="position:absolute;left:1529;top:12;width:0;height:182" coordorigin="1529,12" coordsize="0,182" path="m1529,12r,182e" filled="f" strokeweight=".82pt">
              <v:path arrowok="t"/>
            </v:shape>
            <v:shape id="_x0000_s3251" style="position:absolute;left:1529;top:194;width:0;height:197" coordorigin="1529,194" coordsize="0,197" path="m1529,194r,197e" filled="f" strokeweight=".82pt">
              <v:path arrowok="t"/>
            </v:shape>
            <v:shape id="_x0000_s3250" style="position:absolute;left:1529;top:391;width:0;height:202" coordorigin="1529,391" coordsize="0,202" path="m1529,391r,202e" filled="f" strokeweight=".82pt">
              <v:path arrowok="t"/>
            </v:shape>
            <v:shape id="_x0000_s3249" style="position:absolute;left:1529;top:593;width:0;height:197" coordorigin="1529,593" coordsize="0,197" path="m1529,593r,197e" filled="f" strokeweight=".82pt">
              <v:path arrowok="t"/>
            </v:shape>
            <v:shape id="_x0000_s3248" style="position:absolute;left:1529;top:790;width:0;height:202" coordorigin="1529,790" coordsize="0,202" path="m1529,790r,201e" filled="f" strokeweight=".82pt">
              <v:path arrowok="t"/>
            </v:shape>
            <v:shape id="_x0000_s3247" style="position:absolute;left:1529;top:991;width:0;height:197" coordorigin="1529,991" coordsize="0,197" path="m1529,991r,197e" filled="f" strokeweight=".82pt">
              <v:path arrowok="t"/>
            </v:shape>
            <v:shape id="_x0000_s3246" style="position:absolute;left:1529;top:1188;width:0;height:182" coordorigin="1529,1188" coordsize="0,182" path="m1529,1188r,183e" filled="f" strokeweight=".82pt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quick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ort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);</w:t>
      </w:r>
    </w:p>
    <w:p w14:paraId="29644E35" w14:textId="77777777" w:rsidR="00283D51" w:rsidRDefault="00000000">
      <w:pPr>
        <w:spacing w:before="5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6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81909F2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39F3ADB" w14:textId="77777777" w:rsidR="00283D51" w:rsidRDefault="00000000">
      <w:pPr>
        <w:spacing w:before="14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-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EA1ACA7" w14:textId="77777777" w:rsidR="00283D51" w:rsidRDefault="00000000">
      <w:pPr>
        <w:spacing w:before="9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B695098" w14:textId="77777777" w:rsidR="00283D51" w:rsidRDefault="00000000">
      <w:pPr>
        <w:spacing w:before="14"/>
        <w:ind w:left="8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245AD77" w14:textId="77777777" w:rsidR="00283D51" w:rsidRDefault="00000000">
      <w:pPr>
        <w:spacing w:line="180" w:lineRule="exact"/>
        <w:ind w:left="82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61C6454" w14:textId="77777777" w:rsidR="00283D51" w:rsidRDefault="00283D51">
      <w:pPr>
        <w:spacing w:before="6" w:line="180" w:lineRule="exact"/>
        <w:rPr>
          <w:sz w:val="19"/>
          <w:szCs w:val="19"/>
        </w:rPr>
      </w:pPr>
    </w:p>
    <w:p w14:paraId="4A41C9E7" w14:textId="77777777" w:rsidR="00283D51" w:rsidRDefault="00283D51">
      <w:pPr>
        <w:spacing w:line="200" w:lineRule="exact"/>
      </w:pPr>
    </w:p>
    <w:p w14:paraId="58EB7629" w14:textId="77777777" w:rsidR="00283D51" w:rsidRDefault="00283D51">
      <w:pPr>
        <w:spacing w:line="200" w:lineRule="exact"/>
      </w:pPr>
    </w:p>
    <w:p w14:paraId="5C20FB87" w14:textId="77777777" w:rsidR="00283D51" w:rsidRDefault="00283D51">
      <w:pPr>
        <w:spacing w:line="200" w:lineRule="exact"/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444"/>
        <w:gridCol w:w="2444"/>
        <w:gridCol w:w="2449"/>
        <w:gridCol w:w="408"/>
      </w:tblGrid>
      <w:tr w:rsidR="00283D51" w14:paraId="765DD615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85E54D0" w14:textId="77777777" w:rsidR="00283D51" w:rsidRDefault="00283D51"/>
        </w:tc>
        <w:tc>
          <w:tcPr>
            <w:tcW w:w="244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5E8A98B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244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BD2E9C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244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B1ECD7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D7C999" w14:textId="77777777" w:rsidR="00283D51" w:rsidRDefault="00283D51"/>
        </w:tc>
      </w:tr>
      <w:tr w:rsidR="00283D51" w14:paraId="41456A16" w14:textId="77777777">
        <w:trPr>
          <w:trHeight w:hRule="exact" w:val="292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8EAEC3A" w14:textId="77777777" w:rsidR="00283D51" w:rsidRDefault="0098029A">
            <w:pPr>
              <w:spacing w:before="95"/>
              <w:ind w:left="87"/>
              <w:rPr>
                <w:sz w:val="11"/>
                <w:szCs w:val="11"/>
              </w:rPr>
            </w:pPr>
            <w:r>
              <w:pict w14:anchorId="229C3AEA">
                <v:shape id="_x0000_i1131" type="#_x0000_t75" style="width:7.5pt;height:6pt">
                  <v:imagedata r:id="rId134" o:title=""/>
                </v:shape>
              </w:pict>
            </w:r>
          </w:p>
        </w:tc>
        <w:tc>
          <w:tcPr>
            <w:tcW w:w="2444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77525A4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244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2431E3BD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98</w:t>
            </w:r>
          </w:p>
        </w:tc>
        <w:tc>
          <w:tcPr>
            <w:tcW w:w="2449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28FA975D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98</w:t>
            </w:r>
          </w:p>
        </w:tc>
        <w:tc>
          <w:tcPr>
            <w:tcW w:w="40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08D8C20" w14:textId="77777777" w:rsidR="00283D51" w:rsidRDefault="0098029A">
            <w:pPr>
              <w:spacing w:before="95"/>
              <w:ind w:left="75"/>
              <w:rPr>
                <w:sz w:val="11"/>
                <w:szCs w:val="11"/>
              </w:rPr>
            </w:pPr>
            <w:r>
              <w:pict w14:anchorId="5E8CF940">
                <v:shape id="_x0000_i1132" type="#_x0000_t75" style="width:7.5pt;height:6pt">
                  <v:imagedata r:id="rId134" o:title=""/>
                </v:shape>
              </w:pict>
            </w:r>
          </w:p>
        </w:tc>
      </w:tr>
      <w:tr w:rsidR="00283D51" w14:paraId="1A562CAE" w14:textId="77777777">
        <w:trPr>
          <w:trHeight w:hRule="exact" w:val="284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03AC41" w14:textId="77777777" w:rsidR="00283D51" w:rsidRDefault="00283D51"/>
        </w:tc>
        <w:tc>
          <w:tcPr>
            <w:tcW w:w="2444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F4006B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78</w:t>
            </w:r>
          </w:p>
        </w:tc>
        <w:tc>
          <w:tcPr>
            <w:tcW w:w="244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DC0FBAA" w14:textId="77777777" w:rsidR="00283D51" w:rsidRDefault="00283D51"/>
        </w:tc>
        <w:tc>
          <w:tcPr>
            <w:tcW w:w="2449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F8366B9" w14:textId="77777777" w:rsidR="00283D51" w:rsidRDefault="00283D51"/>
        </w:tc>
        <w:tc>
          <w:tcPr>
            <w:tcW w:w="40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08A95D" w14:textId="77777777" w:rsidR="00283D51" w:rsidRDefault="00283D51"/>
        </w:tc>
      </w:tr>
      <w:tr w:rsidR="00283D51" w14:paraId="00706210" w14:textId="77777777">
        <w:trPr>
          <w:trHeight w:hRule="exact" w:val="2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6FCC528" w14:textId="77777777" w:rsidR="00283D51" w:rsidRDefault="0098029A">
            <w:pPr>
              <w:spacing w:before="94"/>
              <w:ind w:left="87"/>
              <w:rPr>
                <w:sz w:val="11"/>
                <w:szCs w:val="11"/>
              </w:rPr>
            </w:pPr>
            <w:r>
              <w:pict w14:anchorId="6142E8B6">
                <v:shape id="_x0000_i1133" type="#_x0000_t75" style="width:7.5pt;height:6pt">
                  <v:imagedata r:id="rId134" o:title=""/>
                </v:shape>
              </w:pict>
            </w:r>
          </w:p>
        </w:tc>
        <w:tc>
          <w:tcPr>
            <w:tcW w:w="2444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5A248757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244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668FF87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114</w:t>
            </w:r>
          </w:p>
        </w:tc>
        <w:tc>
          <w:tcPr>
            <w:tcW w:w="2449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51FBF9A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114</w:t>
            </w:r>
          </w:p>
        </w:tc>
        <w:tc>
          <w:tcPr>
            <w:tcW w:w="40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E063D73" w14:textId="77777777" w:rsidR="00283D51" w:rsidRDefault="0098029A">
            <w:pPr>
              <w:spacing w:before="94"/>
              <w:ind w:left="75"/>
              <w:rPr>
                <w:sz w:val="11"/>
                <w:szCs w:val="11"/>
              </w:rPr>
            </w:pPr>
            <w:r>
              <w:pict w14:anchorId="5EE66D80">
                <v:shape id="_x0000_i1134" type="#_x0000_t75" style="width:7.5pt;height:6pt">
                  <v:imagedata r:id="rId134" o:title=""/>
                </v:shape>
              </w:pict>
            </w:r>
          </w:p>
        </w:tc>
      </w:tr>
      <w:tr w:rsidR="00283D51" w14:paraId="3EFECDF6" w14:textId="77777777">
        <w:trPr>
          <w:trHeight w:hRule="exact" w:val="28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26EA7E5" w14:textId="77777777" w:rsidR="00283D51" w:rsidRDefault="00283D51"/>
        </w:tc>
        <w:tc>
          <w:tcPr>
            <w:tcW w:w="2444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A2C0337" w14:textId="77777777" w:rsidR="00283D51" w:rsidRDefault="00000000">
            <w:pPr>
              <w:spacing w:before="9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114</w:t>
            </w:r>
          </w:p>
        </w:tc>
        <w:tc>
          <w:tcPr>
            <w:tcW w:w="244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842023" w14:textId="77777777" w:rsidR="00283D51" w:rsidRDefault="00283D51"/>
        </w:tc>
        <w:tc>
          <w:tcPr>
            <w:tcW w:w="2449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8D1994F" w14:textId="77777777" w:rsidR="00283D51" w:rsidRDefault="00283D51"/>
        </w:tc>
        <w:tc>
          <w:tcPr>
            <w:tcW w:w="40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F3472F" w14:textId="77777777" w:rsidR="00283D51" w:rsidRDefault="00283D51"/>
        </w:tc>
      </w:tr>
      <w:tr w:rsidR="00283D51" w14:paraId="69B35408" w14:textId="77777777">
        <w:trPr>
          <w:trHeight w:hRule="exact" w:val="292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503021D2" w14:textId="77777777" w:rsidR="00283D51" w:rsidRDefault="0098029A">
            <w:pPr>
              <w:spacing w:before="97"/>
              <w:ind w:left="87"/>
              <w:rPr>
                <w:sz w:val="11"/>
                <w:szCs w:val="11"/>
              </w:rPr>
            </w:pPr>
            <w:r>
              <w:pict w14:anchorId="4903AA1B">
                <v:shape id="_x0000_i1135" type="#_x0000_t75" style="width:7.5pt;height:6pt">
                  <v:imagedata r:id="rId134" o:title=""/>
                </v:shape>
              </w:pict>
            </w:r>
          </w:p>
        </w:tc>
        <w:tc>
          <w:tcPr>
            <w:tcW w:w="2444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18E4BC1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244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2AFD1C7B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90</w:t>
            </w:r>
          </w:p>
        </w:tc>
        <w:tc>
          <w:tcPr>
            <w:tcW w:w="2449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B3A6DB4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90</w:t>
            </w:r>
          </w:p>
        </w:tc>
        <w:tc>
          <w:tcPr>
            <w:tcW w:w="40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B8F761F" w14:textId="77777777" w:rsidR="00283D51" w:rsidRDefault="0098029A">
            <w:pPr>
              <w:spacing w:before="97"/>
              <w:ind w:left="75"/>
              <w:rPr>
                <w:sz w:val="11"/>
                <w:szCs w:val="11"/>
              </w:rPr>
            </w:pPr>
            <w:r>
              <w:pict w14:anchorId="2CA1A926">
                <v:shape id="_x0000_i1136" type="#_x0000_t75" style="width:7.5pt;height:6pt">
                  <v:imagedata r:id="rId134" o:title=""/>
                </v:shape>
              </w:pict>
            </w:r>
          </w:p>
        </w:tc>
      </w:tr>
      <w:tr w:rsidR="00283D51" w14:paraId="23B52CD7" w14:textId="77777777">
        <w:trPr>
          <w:trHeight w:hRule="exact" w:val="284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ABAFC5" w14:textId="77777777" w:rsidR="00283D51" w:rsidRDefault="00283D51"/>
        </w:tc>
        <w:tc>
          <w:tcPr>
            <w:tcW w:w="2444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882CB85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90</w:t>
            </w:r>
          </w:p>
        </w:tc>
        <w:tc>
          <w:tcPr>
            <w:tcW w:w="244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CC67492" w14:textId="77777777" w:rsidR="00283D51" w:rsidRDefault="00283D51"/>
        </w:tc>
        <w:tc>
          <w:tcPr>
            <w:tcW w:w="2449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472FB47" w14:textId="77777777" w:rsidR="00283D51" w:rsidRDefault="00283D51"/>
        </w:tc>
        <w:tc>
          <w:tcPr>
            <w:tcW w:w="40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A1E9E8C" w14:textId="77777777" w:rsidR="00283D51" w:rsidRDefault="00283D51"/>
        </w:tc>
      </w:tr>
    </w:tbl>
    <w:p w14:paraId="7885EE9F" w14:textId="77777777" w:rsidR="00283D51" w:rsidRDefault="00283D51">
      <w:pPr>
        <w:spacing w:before="10" w:line="120" w:lineRule="exact"/>
        <w:rPr>
          <w:sz w:val="13"/>
          <w:szCs w:val="13"/>
        </w:rPr>
      </w:pPr>
    </w:p>
    <w:p w14:paraId="452044A5" w14:textId="77777777" w:rsidR="00283D51" w:rsidRDefault="00000000">
      <w:pPr>
        <w:spacing w:before="20" w:line="180" w:lineRule="exact"/>
        <w:ind w:left="672"/>
        <w:rPr>
          <w:rFonts w:ascii="Segoe UI" w:eastAsia="Segoe UI" w:hAnsi="Segoe UI" w:cs="Segoe UI"/>
          <w:sz w:val="16"/>
          <w:szCs w:val="16"/>
        </w:rPr>
      </w:pPr>
      <w:r>
        <w:pict w14:anchorId="50E2DA64">
          <v:group id="_x0000_s3227" style="position:absolute;left:0;text-align:left;margin-left:48.4pt;margin-top:26.85pt;width:27.2pt;height:10.6pt;z-index:-12135;mso-position-horizontal-relative:page" coordorigin="968,537" coordsize="544,212">
            <v:shape id="_x0000_s3238" style="position:absolute;left:974;top:542;width:531;height:199" coordorigin="974,542" coordsize="531,199" path="m974,702r,-121l974,576r1,-5l976,566r2,-5l981,557r4,-4l989,550r4,-3l997,545r5,-2l1007,542r5,l1466,542r5,l1476,543r5,2l1485,547r5,3l1493,553r4,4l1505,581r,121l1466,741r-454,l974,708r,-6xe" filled="f" strokeweight=".19514mm">
              <v:path arrowok="t"/>
            </v:shape>
            <v:shape id="_x0000_s3237" type="#_x0000_t75" style="position:absolute;left:970;top:538;width:542;height:211">
              <v:imagedata r:id="rId18" o:title=""/>
            </v:shape>
            <v:shape id="_x0000_s3236" style="position:absolute;left:1281;top:635;width:60;height:63" coordorigin="1281,635" coordsize="60,63" path="m1281,667r,10l1284,684r6,5l1295,695r8,2l1323,697r7,-1l1336,693r,-13l1331,683r-6,1l1307,684r-6,-4l1300,671r42,l1342,655r-3,-7l1334,642r-5,-5l1322,635r-9,l1307,648r6,-1l1320,647r4,4l1324,660r-24,l1304,635r-8,2l1290,643r-6,6l1281,657r,10xe" fillcolor="#ababab" stroked="f">
              <v:path arrowok="t"/>
            </v:shape>
            <v:shape id="_x0000_s3235" style="position:absolute;left:1300;top:635;width:12;height:25" coordorigin="1300,635" coordsize="12,25" path="m1304,635r-4,25l1302,653r5,-5l1313,635r-9,xe" fillcolor="#ababab" stroked="f">
              <v:path arrowok="t"/>
            </v:shape>
            <v:shape id="_x0000_s3234" style="position:absolute;left:1348;top:635;width:51;height:63" coordorigin="1348,635" coordsize="51,63" path="m1373,635r-9,2l1358,643r-6,6l1348,657r,19l1351,683r6,6l1363,695r8,2l1389,697r7,-1l1400,694r,-15l1395,682r-4,1l1380,683r-4,-1l1370,676r-2,-4l1368,661r2,-5l1376,650r5,-1l1391,649r5,1l1400,653r,-16l1397,635r-6,l1373,635xe" fillcolor="#ababab" stroked="f">
              <v:path arrowok="t"/>
            </v:shape>
            <v:shape id="_x0000_s3233" style="position:absolute;left:1404;top:618;width:44;height:80" coordorigin="1404,618" coordsize="44,80" path="m1434,680r,-30l1448,650r,-14l1434,636r,-18l1414,623r,13l1404,636r,14l1414,650r,41l1421,697r20,l1445,697r3,-2l1448,682r-2,1l1442,683r-6,l1434,680xe" fillcolor="#ababab" stroked="f">
              <v:path arrowok="t"/>
            </v:shape>
            <v:shape id="_x0000_s3232" style="position:absolute;left:1113;top:635;width:68;height:63" coordorigin="1113,635" coordsize="68,63" path="m1116,683r6,6l1128,695r5,-17l1133,660r1,-4l1137,653r6,-4l1157,649r5,5l1162,677r-5,6l1158,697r8,-2l1172,689r6,-6l1181,675r,-19l1178,649r-6,-6l1167,637r-9,-2l1137,635r-8,2l1123,643r-7,6l1113,656r,20l1116,683xe" fillcolor="#ababab" stroked="f">
              <v:path arrowok="t"/>
            </v:shape>
            <v:shape id="_x0000_s3231" style="position:absolute;left:1037;top:611;width:69;height:87" coordorigin="1037,611" coordsize="69,87" path="m1037,656r,12l1040,679r8,7l1056,694r11,3l1090,697r9,-1l1105,693r,-17l1099,679r-7,2l1076,681r-7,-2l1065,674r-5,-5l1057,663r,-17l1060,639r5,-5l1070,629r7,-2l1093,627r6,2l1105,632r,-18l1099,612r-7,-1l1070,611r-12,4l1050,623r-9,8l1037,642r,14xe" fillcolor="#ababab" stroked="f">
              <v:path arrowok="t"/>
            </v:shape>
            <v:shape id="_x0000_s3230" style="position:absolute;left:1128;top:678;width:29;height:20" coordorigin="1128,678" coordsize="29,20" path="m1133,678r-5,17l1137,697r21,l1157,683r-19,l1133,678xe" fillcolor="#ababab" stroked="f">
              <v:path arrowok="t"/>
            </v:shape>
            <v:shape id="_x0000_s3229" style="position:absolute;left:1189;top:635;width:41;height:61" coordorigin="1189,635" coordsize="41,61" path="m1225,635r-8,l1212,639r-3,8l1208,647r,-11l1189,636r,60l1208,696r,-34l1212,655r6,-4l1225,651r5,2l1230,636r-5,-1xe" fillcolor="#ababab" stroked="f">
              <v:path arrowok="t"/>
            </v:shape>
            <v:shape id="_x0000_s3228" style="position:absolute;left:1237;top:635;width:41;height:61" coordorigin="1237,635" coordsize="41,61" path="m1273,635r-8,l1260,639r-3,8l1256,647r,-11l1237,636r,60l1256,696r,-34l1260,655r6,-4l1273,651r5,2l1278,636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9"/>
          <w:position w:val="-1"/>
          <w:sz w:val="16"/>
          <w:szCs w:val="16"/>
        </w:rPr>
        <w:t xml:space="preserve"> </w:t>
      </w:r>
      <w:r w:rsidR="0098029A">
        <w:pict w14:anchorId="29E10206">
          <v:shape id="_x0000_i1137" type="#_x0000_t75" style="width:7.5pt;height:6pt">
            <v:imagedata r:id="rId134" o:title=""/>
          </v:shape>
        </w:pict>
      </w:r>
    </w:p>
    <w:p w14:paraId="01F64397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F8B9C92" w14:textId="77777777" w:rsidR="00283D51" w:rsidRDefault="00283D51">
      <w:pPr>
        <w:spacing w:line="200" w:lineRule="exact"/>
      </w:pPr>
    </w:p>
    <w:p w14:paraId="0A026709" w14:textId="77777777" w:rsidR="00283D51" w:rsidRDefault="00283D51">
      <w:pPr>
        <w:spacing w:line="200" w:lineRule="exact"/>
      </w:pPr>
    </w:p>
    <w:p w14:paraId="19376E28" w14:textId="77777777" w:rsidR="00283D51" w:rsidRDefault="00000000">
      <w:pPr>
        <w:spacing w:before="22"/>
        <w:ind w:left="58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1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z w:val="14"/>
          <w:szCs w:val="14"/>
        </w:rPr>
        <w:t>for</w:t>
      </w:r>
      <w:r>
        <w:rPr>
          <w:rFonts w:ascii="Segoe UI" w:eastAsia="Segoe UI" w:hAnsi="Segoe UI" w:cs="Segoe UI"/>
          <w:color w:val="8E662D"/>
          <w:spacing w:val="7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1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7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o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 xml:space="preserve"> 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6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6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7E89BC9C" w14:textId="77777777" w:rsidR="00283D51" w:rsidRDefault="00283D51">
      <w:pPr>
        <w:spacing w:line="200" w:lineRule="exact"/>
      </w:pPr>
    </w:p>
    <w:p w14:paraId="0515A2D6" w14:textId="77777777" w:rsidR="00283D51" w:rsidRDefault="00283D51">
      <w:pPr>
        <w:spacing w:line="200" w:lineRule="exact"/>
      </w:pPr>
    </w:p>
    <w:p w14:paraId="2A14B074" w14:textId="77777777" w:rsidR="00283D51" w:rsidRDefault="00283D51">
      <w:pPr>
        <w:spacing w:before="15" w:line="260" w:lineRule="exact"/>
        <w:rPr>
          <w:sz w:val="26"/>
          <w:szCs w:val="26"/>
        </w:rPr>
      </w:pPr>
    </w:p>
    <w:p w14:paraId="76C21B45" w14:textId="77777777" w:rsidR="00283D51" w:rsidRDefault="00000000">
      <w:pPr>
        <w:spacing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hyperlink r:id="rId135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10"/>
            <w:position w:val="-1"/>
            <w:sz w:val="16"/>
            <w:szCs w:val="16"/>
          </w:rPr>
          <w:t>w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x</w:t>
        </w:r>
      </w:hyperlink>
    </w:p>
    <w:p w14:paraId="0F9D0AB3" w14:textId="77777777" w:rsidR="00283D51" w:rsidRDefault="00283D51">
      <w:pPr>
        <w:spacing w:before="3" w:line="180" w:lineRule="exact"/>
        <w:rPr>
          <w:sz w:val="19"/>
          <w:szCs w:val="19"/>
        </w:rPr>
      </w:pPr>
    </w:p>
    <w:p w14:paraId="16B02668" w14:textId="77777777" w:rsidR="00283D51" w:rsidRDefault="00283D51">
      <w:pPr>
        <w:spacing w:line="200" w:lineRule="exact"/>
      </w:pPr>
    </w:p>
    <w:p w14:paraId="7EBE3227" w14:textId="77777777" w:rsidR="00283D51" w:rsidRDefault="00283D51">
      <w:pPr>
        <w:spacing w:line="200" w:lineRule="exact"/>
      </w:pPr>
    </w:p>
    <w:p w14:paraId="61970238" w14:textId="77777777" w:rsidR="00283D51" w:rsidRDefault="00000000">
      <w:pPr>
        <w:spacing w:before="16"/>
        <w:ind w:right="655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280" w:right="380" w:bottom="280" w:left="380" w:header="270" w:footer="246" w:gutter="0"/>
          <w:cols w:space="720"/>
        </w:sectPr>
      </w:pPr>
      <w:r>
        <w:pict w14:anchorId="381775E6">
          <v:group id="_x0000_s3212" style="position:absolute;left:0;text-align:left;margin-left:45.6pt;margin-top:-24.45pt;width:521.1pt;height:20.45pt;z-index:-12134;mso-position-horizontal-relative:page" coordorigin="912,-489" coordsize="10422,409">
            <v:shape id="_x0000_s3225" style="position:absolute;left:918;top:-483;width:10411;height:398" coordorigin="918,-483" coordsize="10411,398" path="m918,-124r,-320l918,-450r1,-5l920,-459r2,-5l925,-468r4,-4l933,-475r4,-3l941,-480r5,-2l951,-483r5,l11290,-483r5,l11300,-482r5,2l11309,-478r4,3l11317,-472r4,4l11324,-464r1,5l11327,-455r1,5l11328,-444r,320l11290,-85,956,-85r-38,-33l918,-124xe" filled="f" strokecolor="#8f939d" strokeweight=".19514mm">
              <v:path arrowok="t"/>
            </v:shape>
            <v:shape id="_x0000_s3224" type="#_x0000_t75" style="position:absolute;left:931;top:-476;width:10387;height:384">
              <v:imagedata r:id="rId136" o:title=""/>
            </v:shape>
            <v:shape id="_x0000_s3223" style="position:absolute;left:1058;top:-338;width:386;height:147" coordorigin="1058,-338" coordsize="386,147" path="m1383,-247r-3,-5l1380,-278r3,-6l1387,-289r,-13l1381,-292r-1,l1380,-306r-13,l1367,-190r13,l1380,-238r1,l1387,-229r,-13l1383,-247xe" fillcolor="#484f56" stroked="f">
              <v:path arrowok="t"/>
            </v:shape>
            <v:shape id="_x0000_s3222" style="position:absolute;left:1058;top:-338;width:386;height:147" coordorigin="1058,-338" coordsize="386,147" path="m1101,-338r-14,l1087,-246r-6,10l1064,-236r-6,-3l1058,-227r6,2l1079,-225r7,-3l1092,-236r6,-7l1101,-253r,-85xe" fillcolor="#484f56" stroked="f">
              <v:path arrowok="t"/>
            </v:shape>
            <v:shape id="_x0000_s3221" style="position:absolute;left:1058;top:-338;width:386;height:147" coordorigin="1058,-338" coordsize="386,147" path="m1181,-227r13,l1194,-306r-13,l1181,-253r-2,6l1175,-242r-4,4l1165,-235r-20,l1139,-244r,-62l1125,-306r,48l1126,-251r8,20l1155,-225r12,l1175,-230r6,-9l1181,-239r,12xe" fillcolor="#484f56" stroked="f">
              <v:path arrowok="t"/>
            </v:shape>
            <v:shape id="_x0000_s3220" style="position:absolute;left:1058;top:-338;width:386;height:147" coordorigin="1058,-338" coordsize="386,147" path="m1243,-303r-6,10l1236,-293r,-13l1223,-306r,79l1236,-227r,-52l1238,-285r4,-5l1246,-295r5,-2l1269,-297r6,8l1275,-227r14,l1289,-279r2,-6l1295,-290r4,-5l1304,-297r12,l1321,-295r5,8l1328,-281r,54l1341,-227r,-52l1334,-300r-20,-8l1301,-308r-9,6l1286,-291r-1,-5l1282,-300r-5,-3l1273,-306r-5,-2l1251,-308r-8,5xe" fillcolor="#484f56" stroked="f">
              <v:path arrowok="t"/>
            </v:shape>
            <v:shape id="_x0000_s3219" style="position:absolute;left:1058;top:-338;width:386;height:147" coordorigin="1058,-338" coordsize="386,147" path="m1427,-229r6,-8l1440,-245r4,-10l1444,-280r-3,-10l1435,-297r-6,-7l1420,-308r-23,l1387,-302r,13l1392,-294r6,-3l1413,-297r6,3l1424,-289r4,5l1430,-278r,20l1428,-250r-5,6l1419,-238r-7,3l1397,-235r-5,-3l1387,-242r,13l1395,-225r22,l1427,-229xe" fillcolor="#484f56" stroked="f">
              <v:path arrowok="t"/>
            </v:shape>
            <v:shape id="_x0000_s3218" style="position:absolute;left:1492;top:-329;width:245;height:104" coordorigin="1492,-329" coordsize="245,104" path="m1575,-244r-5,-5l1572,-228r10,3l1580,-238r-5,-6xe" fillcolor="#484f56" stroked="f">
              <v:path arrowok="t"/>
            </v:shape>
            <v:shape id="_x0000_s3217" style="position:absolute;left:1492;top:-329;width:245;height:104" coordorigin="1492,-329" coordsize="245,104" path="m1553,-265r,12l1557,-243r7,7l1572,-228r-2,-21l1567,-256r,-19l1570,-283r5,-6l1580,-294r6,-3l1603,-297r7,3l1615,-289r4,5l1622,-276r,20l1619,-249r-4,6l1610,-238r-7,3l1586,-235r-6,-3l1582,-225r24,l1617,-229r7,-7l1632,-244r3,-10l1635,-279r-3,-10l1625,-297r-7,-7l1608,-308r-25,l1572,-304r-7,8l1557,-289r-4,10l1553,-265xe" fillcolor="#484f56" stroked="f">
              <v:path arrowok="t"/>
            </v:shape>
            <v:shape id="_x0000_s3216" style="position:absolute;left:1492;top:-329;width:245;height:104" coordorigin="1492,-329" coordsize="245,104" path="m1646,-236r,5l1650,-226r5,1l1660,-226r4,-5l1664,-236r-4,-5l1655,-242r-5,1l1646,-236xe" fillcolor="#484f56" stroked="f">
              <v:path arrowok="t"/>
            </v:shape>
            <v:shape id="_x0000_s3215" style="position:absolute;left:1492;top:-329;width:245;height:104" coordorigin="1492,-329" coordsize="245,104" path="m1684,-236r,5l1689,-226r4,1l1698,-226r4,-5l1702,-236r-4,-5l1693,-242r-4,1l1684,-236xe" fillcolor="#484f56" stroked="f">
              <v:path arrowok="t"/>
            </v:shape>
            <v:shape id="_x0000_s3214" style="position:absolute;left:1492;top:-329;width:245;height:104" coordorigin="1492,-329" coordsize="245,104" path="m1718,-236r,5l1722,-226r5,1l1732,-226r4,-5l1736,-236r-4,-5l1727,-242r-5,1l1718,-236xe" fillcolor="#484f56" stroked="f">
              <v:path arrowok="t"/>
            </v:shape>
            <v:shape id="_x0000_s3213" style="position:absolute;left:1492;top:-329;width:245;height:104" coordorigin="1492,-329" coordsize="245,104" path="m1519,-245r,-50l1540,-295r,-11l1519,-306r,-23l1506,-325r,19l1492,-306r,11l1506,-295r,62l1513,-225r20,l1537,-226r3,-1l1540,-238r-2,2l1531,-236r-4,l1522,-239r-3,-6xe" fillcolor="#484f56" stroked="f">
              <v:path arrowok="t"/>
            </v:shape>
            <w10:wrap anchorx="page"/>
          </v:group>
        </w:pict>
      </w:r>
      <w:hyperlink r:id="rId137"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in</w:t>
        </w:r>
        <w:r>
          <w:rPr>
            <w:rFonts w:ascii="Segoe UI" w:eastAsia="Segoe UI" w:hAnsi="Segoe UI" w:cs="Segoe UI"/>
            <w:color w:val="0D6BBD"/>
            <w:spacing w:val="14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1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9"/>
            <w:sz w:val="16"/>
            <w:szCs w:val="16"/>
          </w:rPr>
          <w:t>►</w:t>
        </w:r>
      </w:hyperlink>
    </w:p>
    <w:p w14:paraId="793D0884" w14:textId="77777777" w:rsidR="00283D51" w:rsidRDefault="00283D51">
      <w:pPr>
        <w:spacing w:line="200" w:lineRule="exact"/>
      </w:pPr>
    </w:p>
    <w:p w14:paraId="357C988E" w14:textId="77777777" w:rsidR="00283D51" w:rsidRDefault="00283D51">
      <w:pPr>
        <w:spacing w:line="200" w:lineRule="exact"/>
      </w:pPr>
    </w:p>
    <w:p w14:paraId="07F548F2" w14:textId="77777777" w:rsidR="00283D51" w:rsidRDefault="00283D51">
      <w:pPr>
        <w:spacing w:line="200" w:lineRule="exact"/>
      </w:pPr>
    </w:p>
    <w:p w14:paraId="67FC18B8" w14:textId="77777777" w:rsidR="00283D51" w:rsidRDefault="00283D51">
      <w:pPr>
        <w:spacing w:line="200" w:lineRule="exact"/>
      </w:pPr>
    </w:p>
    <w:p w14:paraId="4D4D3C82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2717361F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3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39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40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141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eed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proofErr w:type="spellEnd"/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42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n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ob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</w:hyperlink>
    </w:p>
    <w:p w14:paraId="40841682" w14:textId="77777777" w:rsidR="00283D51" w:rsidRDefault="00283D51">
      <w:pPr>
        <w:spacing w:line="200" w:lineRule="exact"/>
      </w:pPr>
    </w:p>
    <w:p w14:paraId="26604B80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4CDB7E74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73D31E9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1B08B4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535E254E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B8EFE50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7BEF231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1E3C4FF6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DCA0391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9F7B08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5821CF2F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AD46231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0C7B2C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44493D15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41630F1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260527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48B926E6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43"/>
          <w:footerReference w:type="default" r:id="rId144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02160EFD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2349B3B0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1</w:t>
      </w:r>
    </w:p>
    <w:p w14:paraId="5D7F2E1F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7712CA99">
          <v:group id="_x0000_s3209" style="position:absolute;left:0;text-align:left;margin-left:38.15pt;margin-top:28.25pt;width:537.8pt;height:48.75pt;z-index:-12132;mso-position-horizontal-relative:page;mso-position-vertical-relative:page" coordorigin="763,565" coordsize="10756,975">
            <v:shape id="_x0000_s3211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210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3193B2B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9FFCDA5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5580F181" w14:textId="77777777" w:rsidR="00283D51" w:rsidRDefault="00283D51">
      <w:pPr>
        <w:spacing w:line="200" w:lineRule="exact"/>
      </w:pPr>
    </w:p>
    <w:p w14:paraId="4EBDD567" w14:textId="77777777" w:rsidR="00283D51" w:rsidRDefault="00283D51">
      <w:pPr>
        <w:spacing w:line="200" w:lineRule="exact"/>
      </w:pPr>
    </w:p>
    <w:p w14:paraId="63B0ADB4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0C04B1B4" w14:textId="77777777" w:rsidR="00283D51" w:rsidRDefault="00000000">
      <w:pPr>
        <w:spacing w:before="16" w:line="279" w:lineRule="auto"/>
        <w:ind w:left="595" w:right="629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 a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e V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R</w:t>
      </w:r>
      <w:r>
        <w:rPr>
          <w:rFonts w:ascii="Segoe UI" w:eastAsia="Segoe UI" w:hAnsi="Segoe UI" w:cs="Segoe UI"/>
          <w:color w:val="001A1D"/>
          <w:sz w:val="16"/>
          <w:szCs w:val="16"/>
        </w:rPr>
        <w:t>s,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z w:val="16"/>
          <w:szCs w:val="16"/>
        </w:rPr>
        <w:t>{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proofErr w:type="gramEnd"/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100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}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s/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/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eed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ge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2B21FBAB" w14:textId="77777777" w:rsidR="00283D51" w:rsidRDefault="00000000">
      <w:pPr>
        <w:spacing w:before="88"/>
        <w:ind w:left="595" w:right="9887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51C08837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2368F8D" w14:textId="77777777" w:rsidR="00283D51" w:rsidRDefault="00000000">
      <w:pPr>
        <w:spacing w:line="378" w:lineRule="auto"/>
        <w:ind w:left="595" w:right="891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622E11CD" w14:textId="77777777" w:rsidR="00283D51" w:rsidRDefault="00000000">
      <w:pPr>
        <w:spacing w:line="200" w:lineRule="exact"/>
        <w:ind w:left="595" w:right="7299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mbe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1C6DCFCC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3BC99549" w14:textId="77777777" w:rsidR="00283D51" w:rsidRDefault="00000000">
      <w:pPr>
        <w:ind w:left="595" w:right="974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  <w:proofErr w:type="gramEnd"/>
    </w:p>
    <w:p w14:paraId="3F70D2A2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64D64C5" w14:textId="77777777" w:rsidR="00283D51" w:rsidRDefault="00000000">
      <w:pPr>
        <w:ind w:left="595" w:right="10689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64</w:t>
      </w:r>
    </w:p>
    <w:p w14:paraId="421FC431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7B6517C" w14:textId="77777777" w:rsidR="00283D51" w:rsidRDefault="00000000">
      <w:pPr>
        <w:ind w:left="595" w:right="10314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860D90B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06732A0E" w14:textId="77777777" w:rsidR="00283D51" w:rsidRDefault="00000000">
      <w:pPr>
        <w:ind w:left="595" w:right="10776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</w:p>
    <w:p w14:paraId="0B211143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0E9FF755" w14:textId="77777777" w:rsidR="00283D51" w:rsidRDefault="00000000">
      <w:pPr>
        <w:ind w:left="595" w:right="10036"/>
        <w:jc w:val="both"/>
        <w:rPr>
          <w:rFonts w:ascii="Segoe UI" w:eastAsia="Segoe UI" w:hAnsi="Segoe UI" w:cs="Segoe UI"/>
          <w:sz w:val="16"/>
          <w:szCs w:val="16"/>
        </w:rPr>
      </w:pPr>
      <w:proofErr w:type="spellStart"/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29E03000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189E4BB7" w14:textId="77777777" w:rsidR="00283D51" w:rsidRDefault="00000000">
      <w:pPr>
        <w:ind w:left="595" w:right="6304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 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o </w:t>
      </w:r>
      <w:proofErr w:type="gramStart"/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gram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s.</w:t>
      </w:r>
    </w:p>
    <w:p w14:paraId="0BCB6B8C" w14:textId="77777777" w:rsidR="00283D51" w:rsidRDefault="00283D51">
      <w:pPr>
        <w:spacing w:before="5" w:line="120" w:lineRule="exact"/>
        <w:rPr>
          <w:sz w:val="12"/>
          <w:szCs w:val="12"/>
        </w:rPr>
      </w:pPr>
    </w:p>
    <w:p w14:paraId="15E998F4" w14:textId="77777777" w:rsidR="00283D51" w:rsidRDefault="00283D51">
      <w:pPr>
        <w:spacing w:line="200" w:lineRule="exact"/>
      </w:pPr>
    </w:p>
    <w:p w14:paraId="3D9D79DE" w14:textId="77777777" w:rsidR="00283D51" w:rsidRDefault="00283D51">
      <w:pPr>
        <w:spacing w:line="200" w:lineRule="exact"/>
      </w:pPr>
    </w:p>
    <w:p w14:paraId="5D592073" w14:textId="77777777" w:rsidR="00283D51" w:rsidRDefault="00283D51">
      <w:pPr>
        <w:spacing w:line="200" w:lineRule="exact"/>
      </w:pPr>
    </w:p>
    <w:p w14:paraId="3F3EBDB6" w14:textId="77777777" w:rsidR="00283D51" w:rsidRDefault="00283D51">
      <w:pPr>
        <w:spacing w:line="200" w:lineRule="exact"/>
      </w:pPr>
    </w:p>
    <w:p w14:paraId="6500B21A" w14:textId="77777777" w:rsidR="00283D51" w:rsidRDefault="00000000">
      <w:pPr>
        <w:ind w:left="595" w:right="8591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66BD781E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0DB60D97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1C34028B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12525A2D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voi</w:t>
      </w:r>
      <w:r>
        <w:rPr>
          <w:rFonts w:ascii="Consolas" w:eastAsia="Consolas" w:hAnsi="Consolas" w:cs="Consolas"/>
          <w:color w:val="605066"/>
          <w:sz w:val="16"/>
          <w:szCs w:val="16"/>
        </w:rPr>
        <w:t>d</w:t>
      </w:r>
      <w:proofErr w:type="gramEnd"/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inco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nt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x)</w:t>
      </w:r>
    </w:p>
    <w:p w14:paraId="7C5A355A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BBDC910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{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00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5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50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1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};</w:t>
      </w:r>
    </w:p>
    <w:p w14:paraId="2AD73EF5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coun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E97162C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</w:p>
    <w:p w14:paraId="253A4F4E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whil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9013B74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F529BF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coins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F374AB9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73A60D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coi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5A101F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CD4A0D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42A4E1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46028BDE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pict w14:anchorId="26F34BD1">
          <v:group id="_x0000_s3171" style="position:absolute;left:0;text-align:left;margin-left:49.15pt;margin-top:367.35pt;width:516.05pt;height:308.85pt;z-index:-12133;mso-position-horizontal-relative:page;mso-position-vertical-relative:page" coordorigin="983,7347" coordsize="10321,6177">
            <v:shape id="_x0000_s3208" style="position:absolute;left:999;top:7363;width:547;height:0" coordorigin="999,7363" coordsize="547,0" path="m999,7363r547,e" filled="f" strokecolor="#a8a8a8" strokeweight=".82pt">
              <v:path arrowok="t"/>
            </v:shape>
            <v:shape id="_x0000_s3207" style="position:absolute;left:1546;top:7363;width:14;height:0" coordorigin="1546,7363" coordsize="14,0" path="m1546,7363r14,e" filled="f" strokecolor="#a8a8a8" strokeweight=".82pt">
              <v:path arrowok="t"/>
            </v:shape>
            <v:shape id="_x0000_s3206" style="position:absolute;left:1560;top:7363;width:9729;height:0" coordorigin="1560,7363" coordsize="9729,0" path="m1560,7363r9729,e" filled="f" strokecolor="#a8a8a8" strokeweight=".82pt">
              <v:path arrowok="t"/>
            </v:shape>
            <v:shape id="_x0000_s3205" style="position:absolute;left:1553;top:7370;width:0;height:216" coordorigin="1553,7370" coordsize="0,216" path="m1553,7370r,216e" filled="f" strokecolor="#adaeac" strokeweight=".82pt">
              <v:path arrowok="t"/>
            </v:shape>
            <v:shape id="_x0000_s3204" style="position:absolute;left:1553;top:7586;width:0;height:202" coordorigin="1553,7586" coordsize="0,202" path="m1553,7586r,202e" filled="f" strokeweight=".82pt">
              <v:path arrowok="t"/>
            </v:shape>
            <v:shape id="_x0000_s3203" style="position:absolute;left:1553;top:7788;width:0;height:197" coordorigin="1553,7788" coordsize="0,197" path="m1553,7788r,197e" filled="f" strokeweight=".82pt">
              <v:path arrowok="t"/>
            </v:shape>
            <v:shape id="_x0000_s3202" style="position:absolute;left:1553;top:7985;width:0;height:202" coordorigin="1553,7985" coordsize="0,202" path="m1553,7985r,201e" filled="f" strokeweight=".82pt">
              <v:path arrowok="t"/>
            </v:shape>
            <v:shape id="_x0000_s3201" style="position:absolute;left:1553;top:8186;width:0;height:202" coordorigin="1553,8186" coordsize="0,202" path="m1553,8186r,202e" filled="f" strokeweight=".82pt">
              <v:path arrowok="t"/>
            </v:shape>
            <v:shape id="_x0000_s3200" style="position:absolute;left:1553;top:8388;width:0;height:202" coordorigin="1553,8388" coordsize="0,202" path="m1553,8388r,202e" filled="f" strokeweight=".82pt">
              <v:path arrowok="t"/>
            </v:shape>
            <v:shape id="_x0000_s3199" style="position:absolute;left:1553;top:8590;width:0;height:202" coordorigin="1553,8590" coordsize="0,202" path="m1553,8590r,201e" filled="f" strokeweight=".82pt">
              <v:path arrowok="t"/>
            </v:shape>
            <v:shape id="_x0000_s3198" style="position:absolute;left:1553;top:8791;width:0;height:202" coordorigin="1553,8791" coordsize="0,202" path="m1553,8791r,202e" filled="f" strokeweight=".82pt">
              <v:path arrowok="t"/>
            </v:shape>
            <v:shape id="_x0000_s3197" style="position:absolute;left:1553;top:8993;width:0;height:202" coordorigin="1553,8993" coordsize="0,202" path="m1553,8993r,202e" filled="f" strokeweight=".82pt">
              <v:path arrowok="t"/>
            </v:shape>
            <v:shape id="_x0000_s3196" style="position:absolute;left:1553;top:9195;width:0;height:202" coordorigin="1553,9195" coordsize="0,202" path="m1553,9195r,201e" filled="f" strokeweight=".82pt">
              <v:path arrowok="t"/>
            </v:shape>
            <v:shape id="_x0000_s3195" style="position:absolute;left:1553;top:9396;width:0;height:197" coordorigin="1553,9396" coordsize="0,197" path="m1553,9396r,197e" filled="f" strokeweight=".82pt">
              <v:path arrowok="t"/>
            </v:shape>
            <v:shape id="_x0000_s3194" style="position:absolute;left:1553;top:9593;width:0;height:202" coordorigin="1553,9593" coordsize="0,202" path="m1553,9593r,202e" filled="f" strokeweight=".82pt">
              <v:path arrowok="t"/>
            </v:shape>
            <v:shape id="_x0000_s3193" style="position:absolute;left:1553;top:9795;width:0;height:202" coordorigin="1553,9795" coordsize="0,202" path="m1553,9795r,201e" filled="f" strokeweight=".82pt">
              <v:path arrowok="t"/>
            </v:shape>
            <v:shape id="_x0000_s3192" style="position:absolute;left:1553;top:9996;width:0;height:202" coordorigin="1553,9996" coordsize="0,202" path="m1553,9996r,202e" filled="f" strokeweight=".82pt">
              <v:path arrowok="t"/>
            </v:shape>
            <v:shape id="_x0000_s3191" style="position:absolute;left:1553;top:10198;width:0;height:202" coordorigin="1553,10198" coordsize="0,202" path="m1553,10198r,202e" filled="f" strokeweight=".82pt">
              <v:path arrowok="t"/>
            </v:shape>
            <v:shape id="_x0000_s3190" style="position:absolute;left:1553;top:10400;width:0;height:202" coordorigin="1553,10400" coordsize="0,202" path="m1553,10400r,201e" filled="f" strokeweight=".82pt">
              <v:path arrowok="t"/>
            </v:shape>
            <v:shape id="_x0000_s3189" style="position:absolute;left:1553;top:10601;width:0;height:202" coordorigin="1553,10601" coordsize="0,202" path="m1553,10601r,202e" filled="f" strokeweight=".82pt">
              <v:path arrowok="t"/>
            </v:shape>
            <v:shape id="_x0000_s3188" style="position:absolute;left:1553;top:10803;width:0;height:202" coordorigin="1553,10803" coordsize="0,202" path="m1553,10803r,202e" filled="f" strokeweight=".82pt">
              <v:path arrowok="t"/>
            </v:shape>
            <v:shape id="_x0000_s3187" style="position:absolute;left:1553;top:11005;width:0;height:197" coordorigin="1553,11005" coordsize="0,197" path="m1553,11005r,197e" filled="f" strokeweight=".82pt">
              <v:path arrowok="t"/>
            </v:shape>
            <v:shape id="_x0000_s3186" style="position:absolute;left:1553;top:11202;width:0;height:202" coordorigin="1553,11202" coordsize="0,202" path="m1553,11202r,201e" filled="f" strokeweight=".82pt">
              <v:path arrowok="t"/>
            </v:shape>
            <v:shape id="_x0000_s3185" style="position:absolute;left:1553;top:11403;width:0;height:202" coordorigin="1553,11403" coordsize="0,202" path="m1553,11403r,202e" filled="f" strokeweight=".82pt">
              <v:path arrowok="t"/>
            </v:shape>
            <v:shape id="_x0000_s3184" style="position:absolute;left:1553;top:11605;width:0;height:202" coordorigin="1553,11605" coordsize="0,202" path="m1553,11605r,202e" filled="f" strokeweight=".82pt">
              <v:path arrowok="t"/>
            </v:shape>
            <v:shape id="_x0000_s3183" style="position:absolute;left:1553;top:11807;width:0;height:202" coordorigin="1553,11807" coordsize="0,202" path="m1553,11807r,201e" filled="f" strokeweight=".82pt">
              <v:path arrowok="t"/>
            </v:shape>
            <v:shape id="_x0000_s3182" style="position:absolute;left:1553;top:12008;width:0;height:202" coordorigin="1553,12008" coordsize="0,202" path="m1553,12008r,202e" filled="f" strokeweight=".82pt">
              <v:path arrowok="t"/>
            </v:shape>
            <v:shape id="_x0000_s3181" style="position:absolute;left:1553;top:12210;width:0;height:202" coordorigin="1553,12210" coordsize="0,202" path="m1553,12210r,201e" filled="f" strokeweight=".82pt">
              <v:path arrowok="t"/>
            </v:shape>
            <v:shape id="_x0000_s3180" style="position:absolute;left:1553;top:12411;width:0;height:202" coordorigin="1553,12411" coordsize="0,202" path="m1553,12411r,202e" filled="f" strokeweight=".82pt">
              <v:path arrowok="t"/>
            </v:shape>
            <v:shape id="_x0000_s3179" style="position:absolute;left:1553;top:12613;width:0;height:197" coordorigin="1553,12613" coordsize="0,197" path="m1553,12613r,197e" filled="f" strokeweight=".82pt">
              <v:path arrowok="t"/>
            </v:shape>
            <v:shape id="_x0000_s3178" style="position:absolute;left:1553;top:12810;width:0;height:202" coordorigin="1553,12810" coordsize="0,202" path="m1553,12810r,202e" filled="f" strokeweight=".82pt">
              <v:path arrowok="t"/>
            </v:shape>
            <v:shape id="_x0000_s3177" style="position:absolute;left:1553;top:13012;width:0;height:187" coordorigin="1553,13012" coordsize="0,187" path="m1553,13012r,187e" filled="f" strokeweight=".82pt">
              <v:path arrowok="t"/>
            </v:shape>
            <v:shape id="_x0000_s3176" style="position:absolute;left:992;top:7356;width:0;height:6160" coordorigin="992,7356" coordsize="0,6160" path="m992,7356r,6160e" filled="f" strokecolor="#a8a8a8" strokeweight=".82pt">
              <v:path arrowok="t"/>
            </v:shape>
            <v:shape id="_x0000_s3175" style="position:absolute;left:999;top:13509;width:10290;height:0" coordorigin="999,13509" coordsize="10290,0" path="m999,13509r10290,e" filled="f" strokecolor="#a8a8a8" strokeweight=".82pt">
              <v:path arrowok="t"/>
            </v:shape>
            <v:shape id="_x0000_s3174" style="position:absolute;left:11296;top:7356;width:0;height:6160" coordorigin="11296,7356" coordsize="0,6160" path="m11296,7356r,6160e" filled="f" strokecolor="#a8a8a8" strokeweight=".82pt">
              <v:path arrowok="t"/>
            </v:shape>
            <v:shape id="_x0000_s3173" style="position:absolute;left:11183;top:13347;width:101;height:101" coordorigin="11183,13347" coordsize="101,101" path="m11284,13347r-101,101e" filled="f" strokeweight=".39525mm">
              <v:path arrowok="t"/>
            </v:shape>
            <v:shape id="_x0000_s3172" style="position:absolute;left:11239;top:13403;width:45;height:45" coordorigin="11239,13403" coordsize="45,45" path="m11284,13403r-45,45e" filled="f" strokeweight=".39525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ABC905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EFB8CB6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3521A26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\n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count);</w:t>
      </w:r>
    </w:p>
    <w:p w14:paraId="2FC2238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5DAF34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21</w:t>
      </w:r>
    </w:p>
    <w:p w14:paraId="7BB2B0F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22</w:t>
      </w:r>
    </w:p>
    <w:p w14:paraId="113C0851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n(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4717C66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x;</w:t>
      </w:r>
    </w:p>
    <w:p w14:paraId="7622E8A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444585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ncoin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ount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CFCC277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7BD1B0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CC3E165" w14:textId="77777777" w:rsidR="00283D51" w:rsidRDefault="00000000">
      <w:pPr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29</w:t>
      </w:r>
    </w:p>
    <w:p w14:paraId="41AABC74" w14:textId="77777777" w:rsidR="00283D51" w:rsidRDefault="00283D51">
      <w:pPr>
        <w:spacing w:before="9" w:line="120" w:lineRule="exact"/>
        <w:rPr>
          <w:sz w:val="13"/>
          <w:szCs w:val="13"/>
        </w:rPr>
      </w:pPr>
    </w:p>
    <w:p w14:paraId="4E0C8309" w14:textId="77777777" w:rsidR="00283D51" w:rsidRDefault="00283D51">
      <w:pPr>
        <w:spacing w:line="200" w:lineRule="exact"/>
      </w:pPr>
    </w:p>
    <w:p w14:paraId="510BC264" w14:textId="77777777" w:rsidR="00283D51" w:rsidRDefault="00283D51">
      <w:pPr>
        <w:spacing w:line="200" w:lineRule="exact"/>
      </w:pPr>
    </w:p>
    <w:p w14:paraId="4B2D532A" w14:textId="77777777" w:rsidR="00283D51" w:rsidRDefault="00283D51">
      <w:pPr>
        <w:spacing w:line="200" w:lineRule="exact"/>
      </w:pPr>
    </w:p>
    <w:p w14:paraId="24DC4E1F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33580AEF" w14:textId="77777777">
        <w:trPr>
          <w:trHeight w:hRule="exact" w:val="40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2ADC943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0EEC8D" w14:textId="77777777" w:rsidR="00283D51" w:rsidRDefault="00000000">
            <w:pPr>
              <w:spacing w:before="81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795B590" w14:textId="77777777" w:rsidR="00283D51" w:rsidRDefault="00000000">
            <w:pPr>
              <w:spacing w:before="81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5633511" w14:textId="77777777" w:rsidR="00283D51" w:rsidRDefault="00000000">
            <w:pPr>
              <w:spacing w:before="81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9F7D29F" w14:textId="77777777" w:rsidR="00283D51" w:rsidRDefault="00283D51"/>
        </w:tc>
      </w:tr>
      <w:tr w:rsidR="00283D51" w14:paraId="0B218869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A83F53" w14:textId="77777777" w:rsidR="00283D51" w:rsidRDefault="0098029A">
            <w:pPr>
              <w:spacing w:before="89"/>
              <w:ind w:left="85"/>
              <w:rPr>
                <w:sz w:val="12"/>
                <w:szCs w:val="12"/>
              </w:rPr>
            </w:pPr>
            <w:r>
              <w:pict w14:anchorId="5EB04AB2">
                <v:shape id="_x0000_i1138" type="#_x0000_t75" style="width:7.5pt;height:6pt">
                  <v:imagedata r:id="rId16" o:title=""/>
                </v:shape>
              </w:pict>
            </w:r>
          </w:p>
          <w:p w14:paraId="78923E72" w14:textId="77777777" w:rsidR="00283D51" w:rsidRDefault="00283D51">
            <w:pPr>
              <w:spacing w:before="5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D729FD1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49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169C6E7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2006BAD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52FAAEF" w14:textId="77777777" w:rsidR="00283D51" w:rsidRDefault="0098029A">
            <w:pPr>
              <w:spacing w:before="89"/>
              <w:ind w:left="78"/>
              <w:rPr>
                <w:sz w:val="12"/>
                <w:szCs w:val="12"/>
              </w:rPr>
            </w:pPr>
            <w:r>
              <w:pict w14:anchorId="2C2E6A3A">
                <v:shape id="_x0000_i1139" type="#_x0000_t75" style="width:7.5pt;height:6pt">
                  <v:imagedata r:id="rId16" o:title=""/>
                </v:shape>
              </w:pict>
            </w:r>
          </w:p>
          <w:p w14:paraId="50BD598E" w14:textId="77777777" w:rsidR="00283D51" w:rsidRDefault="00283D51">
            <w:pPr>
              <w:spacing w:before="5" w:line="160" w:lineRule="exact"/>
              <w:rPr>
                <w:sz w:val="16"/>
                <w:szCs w:val="16"/>
              </w:rPr>
            </w:pPr>
          </w:p>
        </w:tc>
      </w:tr>
    </w:tbl>
    <w:p w14:paraId="207AE63C" w14:textId="77777777" w:rsidR="00283D51" w:rsidRDefault="00283D51">
      <w:pPr>
        <w:sectPr w:rsidR="00283D51">
          <w:footerReference w:type="default" r:id="rId145"/>
          <w:pgSz w:w="12240" w:h="15840"/>
          <w:pgMar w:top="460" w:right="380" w:bottom="280" w:left="380" w:header="267" w:footer="246" w:gutter="0"/>
          <w:pgNumType w:start="2"/>
          <w:cols w:space="720"/>
        </w:sectPr>
      </w:pPr>
    </w:p>
    <w:p w14:paraId="25DF4738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01BBE466" w14:textId="77777777" w:rsidR="00283D51" w:rsidRDefault="00000000">
      <w:pPr>
        <w:spacing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0BAE0B90">
          <v:group id="_x0000_s3157" style="position:absolute;left:0;text-align:left;margin-left:48.65pt;margin-top:25.95pt;width:27.45pt;height:10.65pt;z-index:-12131;mso-position-horizontal-relative:page" coordorigin="973,519" coordsize="549,213">
            <v:shape id="_x0000_s3168" style="position:absolute;left:979;top:525;width:538;height:202" coordorigin="979,525" coordsize="538,202" path="m979,687r,-123l979,559r1,-5l982,549r2,-5l986,540r4,-4l994,533r4,-3l1003,528r5,-2l1013,525r5,l1477,525r5,l1487,526r5,2l1497,530r4,3l1505,536r4,4l1511,544r2,5l1515,554r1,5l1516,564r,123l1477,727r-459,l979,693r,-6xe" filled="f" strokeweight=".19761mm">
              <v:path arrowok="t"/>
            </v:shape>
            <v:shape id="_x0000_s3167" type="#_x0000_t75" style="position:absolute;left:974;top:521;width:547;height:211">
              <v:imagedata r:id="rId18" o:title=""/>
            </v:shape>
            <v:shape id="_x0000_s3166" style="position:absolute;left:1286;top:622;width:60;height:63" coordorigin="1286,622" coordsize="60,63" path="m1286,655r,9l1289,672r5,5l1300,683r8,2l1327,685r8,-1l1341,681r,-14l1336,671r-6,1l1312,672r-6,-4l1305,659r41,l1346,642r-2,-7l1339,630r-5,-5l1327,622r-9,l1312,636r5,-1l1325,635r3,4l1328,648r-23,l1309,622r-8,3l1295,631r-6,6l1286,645r,10xe" fillcolor="#ababab" stroked="f">
              <v:path arrowok="t"/>
            </v:shape>
            <v:shape id="_x0000_s3165" style="position:absolute;left:1305;top:622;width:12;height:25" coordorigin="1305,622" coordsize="12,25" path="m1309,622r-4,26l1307,641r5,-5l1318,622r-9,xe" fillcolor="#ababab" stroked="f">
              <v:path arrowok="t"/>
            </v:shape>
            <v:shape id="_x0000_s3164" style="position:absolute;left:1353;top:622;width:52;height:63" coordorigin="1353,622" coordsize="52,63" path="m1378,622r-9,3l1363,631r-7,6l1353,645r,19l1356,671r6,6l1368,682r8,3l1394,685r6,-1l1405,682r,-15l1400,670r-5,1l1385,671r-4,-1l1375,664r-2,-5l1373,649r2,-5l1381,638r5,-1l1396,637r5,1l1405,641r,-16l1401,623r-5,-1l1378,622xe" fillcolor="#ababab" stroked="f">
              <v:path arrowok="t"/>
            </v:shape>
            <v:shape id="_x0000_s3163" style="position:absolute;left:1409;top:606;width:44;height:80" coordorigin="1409,606" coordsize="44,80" path="m1439,668r,-31l1453,637r,-13l1439,624r,-18l1419,611r,13l1409,624r,13l1419,637r,41l1426,685r19,l1450,685r3,-2l1453,669r-2,2l1446,671r-5,l1439,668xe" fillcolor="#ababab" stroked="f">
              <v:path arrowok="t"/>
            </v:shape>
            <v:shape id="_x0000_s3162" style="position:absolute;left:1118;top:622;width:68;height:63" coordorigin="1118,622" coordsize="68,63" path="m1121,671r6,6l1133,682r5,-17l1138,648r1,-4l1142,641r6,-4l1162,637r4,5l1166,665r-4,6l1162,685r9,-3l1177,677r6,-6l1186,663r,-19l1183,636r-6,-5l1171,625r-8,-3l1142,622r-8,3l1127,631r-6,5l1118,644r,20l1121,671xe" fillcolor="#ababab" stroked="f">
              <v:path arrowok="t"/>
            </v:shape>
            <v:shape id="_x0000_s3161" style="position:absolute;left:1041;top:598;width:69;height:87" coordorigin="1041,598" coordsize="69,87" path="m1041,644r,12l1045,666r8,8l1061,681r10,4l1095,685r9,-1l1110,681r,-17l1104,667r-7,2l1081,669r-7,-2l1069,662r-4,-5l1062,650r,-16l1065,627r5,-5l1075,617r7,-2l1098,615r6,1l1110,620r,-19l1104,599r-7,-1l1074,598r-11,5l1054,611r-8,8l1041,630r,14xe" fillcolor="#ababab" stroked="f">
              <v:path arrowok="t"/>
            </v:shape>
            <v:shape id="_x0000_s3160" style="position:absolute;left:1133;top:665;width:29;height:20" coordorigin="1133,665" coordsize="29,20" path="m1138,665r-5,17l1141,685r21,l1162,671r-19,l1138,665xe" fillcolor="#ababab" stroked="f">
              <v:path arrowok="t"/>
            </v:shape>
            <v:shape id="_x0000_s3159" style="position:absolute;left:1194;top:623;width:41;height:61" coordorigin="1194,623" coordsize="41,61" path="m1230,623r-8,l1217,627r-4,8l1213,635r,-11l1194,624r,60l1213,684r,-34l1217,643r5,-4l1230,639r5,1l1235,623r-5,xe" fillcolor="#ababab" stroked="f">
              <v:path arrowok="t"/>
            </v:shape>
            <v:shape id="_x0000_s3158" style="position:absolute;left:1242;top:623;width:41;height:61" coordorigin="1242,623" coordsize="41,61" path="m1278,623r-8,l1265,627r-4,8l1261,635r,-11l1242,624r,60l1261,684r,-34l1265,643r5,-4l1278,639r5,1l1283,623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2EFE5AA5">
          <v:shape id="_x0000_i1140" type="#_x0000_t75" style="width:8.25pt;height:6pt">
            <v:imagedata r:id="rId16" o:title=""/>
          </v:shape>
        </w:pict>
      </w:r>
    </w:p>
    <w:p w14:paraId="2035C13F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49435D76" w14:textId="77777777" w:rsidR="00283D51" w:rsidRDefault="00283D51">
      <w:pPr>
        <w:spacing w:line="200" w:lineRule="exact"/>
      </w:pPr>
    </w:p>
    <w:p w14:paraId="386564F7" w14:textId="77777777" w:rsidR="00283D51" w:rsidRDefault="00283D51">
      <w:pPr>
        <w:spacing w:line="200" w:lineRule="exact"/>
      </w:pPr>
    </w:p>
    <w:p w14:paraId="24DF1D31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1E6FA2E4" w14:textId="77777777" w:rsidR="00283D51" w:rsidRDefault="00283D51">
      <w:pPr>
        <w:spacing w:line="200" w:lineRule="exact"/>
      </w:pPr>
    </w:p>
    <w:p w14:paraId="3BC8C03F" w14:textId="77777777" w:rsidR="00283D51" w:rsidRDefault="00283D51">
      <w:pPr>
        <w:spacing w:line="200" w:lineRule="exact"/>
      </w:pPr>
    </w:p>
    <w:p w14:paraId="1F840C4D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27D8B087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46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6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10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Q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k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>or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t</w:t>
        </w:r>
      </w:hyperlink>
    </w:p>
    <w:p w14:paraId="3EF8FA9E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70B3557D" w14:textId="77777777" w:rsidR="00283D51" w:rsidRDefault="00283D51">
      <w:pPr>
        <w:spacing w:line="200" w:lineRule="exact"/>
      </w:pPr>
    </w:p>
    <w:p w14:paraId="2AE3914D" w14:textId="77777777" w:rsidR="00283D51" w:rsidRDefault="00283D51">
      <w:pPr>
        <w:spacing w:line="200" w:lineRule="exact"/>
      </w:pPr>
    </w:p>
    <w:p w14:paraId="7749F83B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20" w:right="380" w:bottom="280" w:left="380" w:header="267" w:footer="246" w:gutter="0"/>
          <w:cols w:space="720"/>
        </w:sectPr>
      </w:pPr>
      <w:r>
        <w:pict w14:anchorId="6EE842C8">
          <v:group id="_x0000_s3142" style="position:absolute;left:0;text-align:left;margin-left:45.85pt;margin-top:-24.5pt;width:520.95pt;height:20.75pt;z-index:-12130;mso-position-horizontal-relative:page" coordorigin="917,-490" coordsize="10419,415">
            <v:shape id="_x0000_s3155" style="position:absolute;left:923;top:-485;width:10408;height:403" coordorigin="923,-485" coordsize="10408,403" path="m923,-120r,-325l923,-451r1,-5l926,-460r2,-5l930,-469r4,-4l938,-477r4,-3l947,-482r5,-2l957,-485r5,l11292,-485r5,l11302,-484r5,2l11311,-480r5,3l11319,-473r4,4l11326,-465r2,5l11330,-456r1,5l11331,-445r,325l11307,-84r-5,2l11297,-81r-5,l962,-81r-39,-34l923,-120xe" filled="f" strokecolor="#8f939d" strokeweight=".19761mm">
              <v:path arrowok="t"/>
            </v:shape>
            <v:shape id="_x0000_s3154" type="#_x0000_t75" style="position:absolute;left:936;top:-475;width:10382;height:384">
              <v:imagedata r:id="rId61" o:title=""/>
            </v:shape>
            <v:shape id="_x0000_s3153" style="position:absolute;left:1067;top:-327;width:386;height:147" coordorigin="1067,-327" coordsize="386,147" path="m1392,-236r-2,-5l1390,-267r2,-6l1397,-278r,-13l1390,-281r,l1390,-295r-13,l1377,-179r13,l1390,-227r,l1396,-218r1,-13l1392,-236xe" fillcolor="#484f56" stroked="f">
              <v:path arrowok="t"/>
            </v:shape>
            <v:shape id="_x0000_s3152" style="position:absolute;left:1067;top:-327;width:386;height:147" coordorigin="1067,-327" coordsize="386,147" path="m1111,-327r-14,l1097,-235r-6,10l1074,-225r-7,-3l1067,-216r7,2l1088,-214r8,-3l1102,-225r6,-7l1111,-242r,-85xe" fillcolor="#484f56" stroked="f">
              <v:path arrowok="t"/>
            </v:shape>
            <v:shape id="_x0000_s3151" style="position:absolute;left:1067;top:-327;width:386;height:147" coordorigin="1067,-327" coordsize="386,147" path="m1191,-216r13,l1204,-295r-13,l1191,-242r-2,6l1184,-231r-4,4l1175,-224r-20,l1148,-233r,-62l1135,-295r,48l1135,-240r9,20l1165,-214r11,l1185,-219r5,-9l1191,-228r,12xe" fillcolor="#484f56" stroked="f">
              <v:path arrowok="t"/>
            </v:shape>
            <v:shape id="_x0000_s3150" style="position:absolute;left:1067;top:-327;width:386;height:147" coordorigin="1067,-327" coordsize="386,147" path="m1252,-292r-6,10l1246,-282r,-13l1233,-295r,79l1246,-216r,-52l1248,-274r4,-5l1255,-284r5,-2l1279,-286r6,8l1285,-216r13,l1298,-268r2,-6l1304,-279r4,-5l1313,-286r13,l1330,-284r6,8l1337,-270r,54l1351,-216r,-52l1343,-289r-20,-8l1311,-297r-9,6l1296,-280r-2,-5l1291,-289r-4,-3l1283,-295r-5,-2l1261,-297r-9,5xe" fillcolor="#484f56" stroked="f">
              <v:path arrowok="t"/>
            </v:shape>
            <v:shape id="_x0000_s3149" style="position:absolute;left:1067;top:-327;width:386;height:147" coordorigin="1067,-327" coordsize="386,147" path="m1436,-218r7,-8l1450,-234r3,-10l1453,-269r-3,-10l1444,-286r-6,-7l1430,-297r-24,l1397,-291r,13l1402,-283r6,-3l1423,-286r6,3l1433,-278r4,5l1440,-267r,20l1437,-239r-4,6l1428,-227r-6,3l1407,-224r-6,-3l1397,-231r-1,13l1404,-214r23,l1436,-218xe" fillcolor="#484f56" stroked="f">
              <v:path arrowok="t"/>
            </v:shape>
            <v:shape id="_x0000_s3148" style="position:absolute;left:1506;top:-318;width:245;height:104" coordorigin="1506,-318" coordsize="245,104" path="m1589,-233r-5,-5l1586,-217r10,3l1594,-227r-5,-6xe" fillcolor="#484f56" stroked="f">
              <v:path arrowok="t"/>
            </v:shape>
            <v:shape id="_x0000_s3147" style="position:absolute;left:1506;top:-318;width:245;height:104" coordorigin="1506,-318" coordsize="245,104" path="m1568,-254r,12l1571,-232r8,7l1586,-217r-2,-21l1581,-245r,-19l1584,-272r5,-6l1594,-283r7,-3l1618,-286r6,3l1629,-278r5,5l1636,-265r,20l1634,-238r-5,6l1624,-227r-6,3l1601,-224r-7,-3l1596,-214r25,l1631,-218r7,-7l1646,-233r4,-10l1650,-268r-4,-10l1639,-286r-7,-7l1623,-297r-26,l1587,-293r-8,8l1572,-278r-4,10l1568,-254xe" fillcolor="#484f56" stroked="f">
              <v:path arrowok="t"/>
            </v:shape>
            <v:shape id="_x0000_s3146" style="position:absolute;left:1506;top:-318;width:245;height:104" coordorigin="1506,-318" coordsize="245,104" path="m1660,-225r,5l1665,-215r4,1l1674,-215r4,-5l1678,-225r-4,-5l1669,-231r-4,1l1660,-225xe" fillcolor="#484f56" stroked="f">
              <v:path arrowok="t"/>
            </v:shape>
            <v:shape id="_x0000_s3145" style="position:absolute;left:1506;top:-318;width:245;height:104" coordorigin="1506,-318" coordsize="245,104" path="m1694,-225r,5l1698,-215r5,1l1708,-215r4,-5l1712,-225r-4,-5l1703,-231r-5,1l1694,-225xe" fillcolor="#484f56" stroked="f">
              <v:path arrowok="t"/>
            </v:shape>
            <v:shape id="_x0000_s3144" style="position:absolute;left:1506;top:-318;width:245;height:104" coordorigin="1506,-318" coordsize="245,104" path="m1732,-225r,5l1737,-215r4,1l1746,-215r4,-5l1750,-225r-4,-5l1741,-231r-4,1l1732,-225xe" fillcolor="#484f56" stroked="f">
              <v:path arrowok="t"/>
            </v:shape>
            <v:shape id="_x0000_s3143" style="position:absolute;left:1506;top:-318;width:245;height:104" coordorigin="1506,-318" coordsize="245,104" path="m1534,-234r,-50l1554,-284r,-11l1534,-295r,-23l1520,-314r,19l1506,-295r,11l1520,-284r,62l1527,-214r20,l1551,-215r3,-1l1554,-227r-2,2l1546,-225r-5,l1536,-228r-2,-6xe" fillcolor="#484f56" stroked="f">
              <v:path arrowok="t"/>
            </v:shape>
            <w10:wrap anchorx="page"/>
          </v:group>
        </w:pict>
      </w:r>
      <w:hyperlink r:id="rId147"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ok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8"/>
            <w:sz w:val="16"/>
            <w:szCs w:val="16"/>
          </w:rPr>
          <w:t>►</w:t>
        </w:r>
      </w:hyperlink>
    </w:p>
    <w:p w14:paraId="6BC4F7A7" w14:textId="77777777" w:rsidR="00283D51" w:rsidRDefault="00283D51">
      <w:pPr>
        <w:spacing w:line="200" w:lineRule="exact"/>
      </w:pPr>
    </w:p>
    <w:p w14:paraId="7E5DA432" w14:textId="77777777" w:rsidR="00283D51" w:rsidRDefault="00283D51">
      <w:pPr>
        <w:spacing w:line="200" w:lineRule="exact"/>
      </w:pPr>
    </w:p>
    <w:p w14:paraId="69710CF8" w14:textId="77777777" w:rsidR="00283D51" w:rsidRDefault="00283D51">
      <w:pPr>
        <w:spacing w:line="200" w:lineRule="exact"/>
      </w:pPr>
    </w:p>
    <w:p w14:paraId="310B7B35" w14:textId="77777777" w:rsidR="00283D51" w:rsidRDefault="00283D51">
      <w:pPr>
        <w:spacing w:line="200" w:lineRule="exact"/>
      </w:pPr>
    </w:p>
    <w:p w14:paraId="2082766C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4805E2BA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4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49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50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51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proofErr w:type="spellEnd"/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52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ok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</w:hyperlink>
    </w:p>
    <w:p w14:paraId="24D7DD14" w14:textId="77777777" w:rsidR="00283D51" w:rsidRDefault="00283D51">
      <w:pPr>
        <w:spacing w:line="200" w:lineRule="exact"/>
      </w:pPr>
    </w:p>
    <w:p w14:paraId="08490423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5B43AD18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4306B35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08DCED0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574C2B84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E546004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5F446C8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1E42FD4F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02E3E06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90E223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3DF55966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AFC8011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3C9C0C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47F29593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873865C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2F624E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4060F235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53"/>
          <w:footerReference w:type="default" r:id="rId154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6238B1DF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340C90F4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2</w:t>
      </w:r>
    </w:p>
    <w:p w14:paraId="6121AB6B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5F56E080">
          <v:group id="_x0000_s3139" style="position:absolute;left:0;text-align:left;margin-left:38.15pt;margin-top:28.25pt;width:537.8pt;height:48.75pt;z-index:-12128;mso-position-horizontal-relative:page;mso-position-vertical-relative:page" coordorigin="763,565" coordsize="10756,975">
            <v:shape id="_x0000_s3141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140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63BA0C59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7378A26C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75FBFF3E" w14:textId="77777777" w:rsidR="00283D51" w:rsidRDefault="00283D51">
      <w:pPr>
        <w:spacing w:line="200" w:lineRule="exact"/>
      </w:pPr>
    </w:p>
    <w:p w14:paraId="5F7BF105" w14:textId="77777777" w:rsidR="00283D51" w:rsidRDefault="00283D51">
      <w:pPr>
        <w:spacing w:line="200" w:lineRule="exact"/>
      </w:pPr>
    </w:p>
    <w:p w14:paraId="30DA44A1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408798F9" w14:textId="77777777" w:rsidR="00283D51" w:rsidRDefault="00000000">
      <w:pPr>
        <w:spacing w:before="16"/>
        <w:ind w:left="595" w:right="1071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ook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proofErr w:type="gramEnd"/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cook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2D04630C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1C588DFE" w14:textId="77777777" w:rsidR="00283D51" w:rsidRDefault="00000000">
      <w:pPr>
        <w:spacing w:line="281" w:lineRule="auto"/>
        <w:ind w:left="595" w:right="645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a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],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siz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il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;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cook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j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>e 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r>
        <w:rPr>
          <w:rFonts w:ascii="Segoe UI" w:eastAsia="Segoe UI" w:hAnsi="Segoe UI" w:cs="Segoe UI"/>
          <w:color w:val="001A1D"/>
          <w:sz w:val="16"/>
          <w:szCs w:val="16"/>
        </w:rPr>
        <w:t>j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r>
        <w:rPr>
          <w:rFonts w:ascii="Segoe UI" w:eastAsia="Segoe UI" w:hAnsi="Segoe UI" w:cs="Segoe UI"/>
          <w:color w:val="001A1D"/>
          <w:sz w:val="16"/>
          <w:szCs w:val="16"/>
        </w:rPr>
        <w:t>j]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&gt;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],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w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cook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j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w w:val="99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19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proofErr w:type="spellEnd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0C4BF975" w14:textId="77777777" w:rsidR="00283D51" w:rsidRDefault="00000000">
      <w:pPr>
        <w:spacing w:before="86" w:line="378" w:lineRule="auto"/>
        <w:ind w:left="595" w:right="1001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1: 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59ADA91C" w14:textId="77777777" w:rsidR="00283D51" w:rsidRDefault="00000000">
      <w:pPr>
        <w:spacing w:line="200" w:lineRule="exact"/>
        <w:ind w:left="595" w:right="10776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</w:p>
    <w:p w14:paraId="763D8C6F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3241626E" w14:textId="77777777" w:rsidR="00283D51" w:rsidRDefault="00000000">
      <w:pPr>
        <w:ind w:left="595" w:right="10507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</w:p>
    <w:p w14:paraId="1169E337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63E72E0" w14:textId="77777777" w:rsidR="00283D51" w:rsidRDefault="00000000">
      <w:pPr>
        <w:ind w:left="595" w:right="10776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</w:p>
    <w:p w14:paraId="44C9B033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0879708B" w14:textId="77777777" w:rsidR="00283D51" w:rsidRDefault="00000000">
      <w:pPr>
        <w:ind w:left="595" w:right="1064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35DF3A12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4FC39982" w14:textId="77777777" w:rsidR="00283D51" w:rsidRDefault="00000000">
      <w:pPr>
        <w:ind w:left="595" w:right="1027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1DE4E952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71D7A123" w14:textId="77777777" w:rsidR="00283D51" w:rsidRDefault="00000000">
      <w:pPr>
        <w:ind w:left="595" w:right="10776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784DBE50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598AF3FA" w14:textId="77777777" w:rsidR="00283D51" w:rsidRDefault="00000000">
      <w:pPr>
        <w:ind w:left="595" w:right="4353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3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 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cook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3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3.</w:t>
      </w:r>
    </w:p>
    <w:p w14:paraId="42BEB3D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905CF71" w14:textId="77777777" w:rsidR="00283D51" w:rsidRDefault="00000000">
      <w:pPr>
        <w:spacing w:line="378" w:lineRule="auto"/>
        <w:ind w:left="595" w:right="163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cook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r 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>e is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bo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il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5EF3EC74" w14:textId="77777777" w:rsidR="00283D51" w:rsidRDefault="00000000">
      <w:pPr>
        <w:spacing w:before="4"/>
        <w:ind w:left="595" w:right="9927"/>
        <w:jc w:val="both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b/>
          <w:color w:val="001A1D"/>
          <w:spacing w:val="1"/>
          <w:w w:val="105"/>
          <w:sz w:val="17"/>
          <w:szCs w:val="17"/>
        </w:rPr>
        <w:t>C</w:t>
      </w:r>
      <w:r>
        <w:rPr>
          <w:rFonts w:ascii="Segoe UI" w:eastAsia="Segoe UI" w:hAnsi="Segoe UI" w:cs="Segoe UI"/>
          <w:b/>
          <w:color w:val="001A1D"/>
          <w:spacing w:val="-2"/>
          <w:w w:val="105"/>
          <w:sz w:val="17"/>
          <w:szCs w:val="17"/>
        </w:rPr>
        <w:t>o</w:t>
      </w:r>
      <w:r>
        <w:rPr>
          <w:rFonts w:ascii="Segoe UI" w:eastAsia="Segoe UI" w:hAnsi="Segoe UI" w:cs="Segoe UI"/>
          <w:b/>
          <w:color w:val="001A1D"/>
          <w:spacing w:val="-1"/>
          <w:w w:val="105"/>
          <w:sz w:val="17"/>
          <w:szCs w:val="17"/>
        </w:rPr>
        <w:t>n</w:t>
      </w:r>
      <w:r>
        <w:rPr>
          <w:rFonts w:ascii="Segoe UI" w:eastAsia="Segoe UI" w:hAnsi="Segoe UI" w:cs="Segoe UI"/>
          <w:b/>
          <w:color w:val="001A1D"/>
          <w:spacing w:val="-2"/>
          <w:w w:val="105"/>
          <w:sz w:val="17"/>
          <w:szCs w:val="17"/>
        </w:rPr>
        <w:t>s</w:t>
      </w:r>
      <w:r>
        <w:rPr>
          <w:rFonts w:ascii="Segoe UI" w:eastAsia="Segoe UI" w:hAnsi="Segoe UI" w:cs="Segoe UI"/>
          <w:b/>
          <w:color w:val="001A1D"/>
          <w:spacing w:val="2"/>
          <w:w w:val="105"/>
          <w:sz w:val="17"/>
          <w:szCs w:val="17"/>
        </w:rPr>
        <w:t>t</w:t>
      </w:r>
      <w:r>
        <w:rPr>
          <w:rFonts w:ascii="Segoe UI" w:eastAsia="Segoe UI" w:hAnsi="Segoe UI" w:cs="Segoe UI"/>
          <w:b/>
          <w:color w:val="001A1D"/>
          <w:w w:val="105"/>
          <w:sz w:val="17"/>
          <w:szCs w:val="17"/>
        </w:rPr>
        <w:t>r</w:t>
      </w:r>
      <w:r>
        <w:rPr>
          <w:rFonts w:ascii="Segoe UI" w:eastAsia="Segoe UI" w:hAnsi="Segoe UI" w:cs="Segoe UI"/>
          <w:b/>
          <w:color w:val="001A1D"/>
          <w:spacing w:val="-4"/>
          <w:w w:val="105"/>
          <w:sz w:val="17"/>
          <w:szCs w:val="17"/>
        </w:rPr>
        <w:t>a</w:t>
      </w:r>
      <w:r>
        <w:rPr>
          <w:rFonts w:ascii="Segoe UI" w:eastAsia="Segoe UI" w:hAnsi="Segoe UI" w:cs="Segoe UI"/>
          <w:b/>
          <w:color w:val="001A1D"/>
          <w:w w:val="105"/>
          <w:sz w:val="17"/>
          <w:szCs w:val="17"/>
        </w:rPr>
        <w:t>i</w:t>
      </w:r>
      <w:r>
        <w:rPr>
          <w:rFonts w:ascii="Segoe UI" w:eastAsia="Segoe UI" w:hAnsi="Segoe UI" w:cs="Segoe UI"/>
          <w:b/>
          <w:color w:val="001A1D"/>
          <w:spacing w:val="-1"/>
          <w:w w:val="105"/>
          <w:sz w:val="17"/>
          <w:szCs w:val="17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w w:val="105"/>
          <w:sz w:val="17"/>
          <w:szCs w:val="17"/>
        </w:rPr>
        <w:t>t</w:t>
      </w:r>
      <w:r>
        <w:rPr>
          <w:rFonts w:ascii="Segoe UI" w:eastAsia="Segoe UI" w:hAnsi="Segoe UI" w:cs="Segoe UI"/>
          <w:b/>
          <w:color w:val="001A1D"/>
          <w:spacing w:val="-2"/>
          <w:w w:val="105"/>
          <w:sz w:val="17"/>
          <w:szCs w:val="17"/>
        </w:rPr>
        <w:t>s</w:t>
      </w:r>
      <w:r>
        <w:rPr>
          <w:rFonts w:ascii="Segoe UI" w:eastAsia="Segoe UI" w:hAnsi="Segoe UI" w:cs="Segoe UI"/>
          <w:b/>
          <w:color w:val="001A1D"/>
          <w:w w:val="105"/>
          <w:sz w:val="17"/>
          <w:szCs w:val="17"/>
        </w:rPr>
        <w:t>:</w:t>
      </w:r>
    </w:p>
    <w:p w14:paraId="4EC30624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2ACF716A" w14:textId="77777777" w:rsidR="00283D51" w:rsidRDefault="00000000">
      <w:pPr>
        <w:ind w:left="595" w:right="8918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&lt;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proofErr w:type="spellEnd"/>
      <w:proofErr w:type="gramEnd"/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&lt;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 *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10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^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</w:p>
    <w:p w14:paraId="733EBD48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48F061D3" w14:textId="77777777" w:rsidR="00283D51" w:rsidRDefault="00000000">
      <w:pPr>
        <w:ind w:left="595" w:right="894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&lt;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proofErr w:type="spellEnd"/>
      <w:proofErr w:type="gramEnd"/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&lt;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*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10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^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</w:p>
    <w:p w14:paraId="48E5C06E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31142191" w14:textId="77777777" w:rsidR="00283D51" w:rsidRDefault="00000000">
      <w:pPr>
        <w:ind w:left="595" w:right="8985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&lt;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],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[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j</w:t>
      </w:r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&lt;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^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6C5876D7" w14:textId="77777777" w:rsidR="00283D51" w:rsidRDefault="00283D51">
      <w:pPr>
        <w:spacing w:before="4" w:line="180" w:lineRule="exact"/>
        <w:rPr>
          <w:sz w:val="19"/>
          <w:szCs w:val="19"/>
        </w:rPr>
      </w:pPr>
    </w:p>
    <w:p w14:paraId="18D3F4AB" w14:textId="77777777" w:rsidR="00283D51" w:rsidRDefault="00283D51">
      <w:pPr>
        <w:spacing w:line="200" w:lineRule="exact"/>
      </w:pPr>
    </w:p>
    <w:p w14:paraId="165E0097" w14:textId="77777777" w:rsidR="00283D51" w:rsidRDefault="00283D51">
      <w:pPr>
        <w:spacing w:line="200" w:lineRule="exact"/>
      </w:pPr>
    </w:p>
    <w:p w14:paraId="2F496ABC" w14:textId="77777777" w:rsidR="00283D51" w:rsidRDefault="00000000">
      <w:pPr>
        <w:ind w:left="595" w:right="8591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2E908BE2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7A5331EB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64AEF5E3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271BE680" w14:textId="77777777" w:rsidR="00283D51" w:rsidRDefault="00000000">
      <w:pPr>
        <w:spacing w:before="9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n(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4667897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A2D2C9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</w:p>
    <w:p w14:paraId="52159BA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201A2AD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x[a];</w:t>
      </w:r>
    </w:p>
    <w:p w14:paraId="33CA7920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99595E4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AA440CA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A56740E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1AEFB8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20F3431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F6221F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y[b];</w:t>
      </w:r>
    </w:p>
    <w:p w14:paraId="62BE2C0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4AB7822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pict w14:anchorId="22EF736E">
          <v:group id="_x0000_s3102" style="position:absolute;left:0;text-align:left;margin-left:49.15pt;margin-top:450.9pt;width:516.05pt;height:311.25pt;z-index:-12129;mso-position-horizontal-relative:page;mso-position-vertical-relative:page" coordorigin="983,9018" coordsize="10321,6225">
            <v:shape id="_x0000_s3138" style="position:absolute;left:999;top:9034;width:547;height:0" coordorigin="999,9034" coordsize="547,0" path="m999,9034r547,e" filled="f" strokecolor="#a8a8a8" strokeweight=".82pt">
              <v:path arrowok="t"/>
            </v:shape>
            <v:shape id="_x0000_s3137" style="position:absolute;left:1546;top:9034;width:14;height:0" coordorigin="1546,9034" coordsize="14,0" path="m1546,9034r14,e" filled="f" strokecolor="#a8a8a8" strokeweight=".82pt">
              <v:path arrowok="t"/>
            </v:shape>
            <v:shape id="_x0000_s3136" style="position:absolute;left:1560;top:9034;width:9729;height:0" coordorigin="1560,9034" coordsize="9729,0" path="m1560,9034r9729,e" filled="f" strokecolor="#a8a8a8" strokeweight=".82pt">
              <v:path arrowok="t"/>
            </v:shape>
            <v:shape id="_x0000_s3135" style="position:absolute;left:1553;top:9041;width:0;height:216" coordorigin="1553,9041" coordsize="0,216" path="m1553,9041r,216e" filled="f" strokecolor="#adaeac" strokeweight=".82pt">
              <v:path arrowok="t"/>
            </v:shape>
            <v:shape id="_x0000_s3134" style="position:absolute;left:1553;top:9257;width:0;height:202" coordorigin="1553,9257" coordsize="0,202" path="m1553,9257r,202e" filled="f" strokeweight=".82pt">
              <v:path arrowok="t"/>
            </v:shape>
            <v:shape id="_x0000_s3133" style="position:absolute;left:1553;top:9459;width:0;height:197" coordorigin="1553,9459" coordsize="0,197" path="m1553,9459r,197e" filled="f" strokeweight=".82pt">
              <v:path arrowok="t"/>
            </v:shape>
            <v:shape id="_x0000_s3132" style="position:absolute;left:1553;top:9656;width:0;height:202" coordorigin="1553,9656" coordsize="0,202" path="m1553,9656r,201e" filled="f" strokeweight=".82pt">
              <v:path arrowok="t"/>
            </v:shape>
            <v:shape id="_x0000_s3131" style="position:absolute;left:1553;top:9857;width:0;height:202" coordorigin="1553,9857" coordsize="0,202" path="m1553,9857r,202e" filled="f" strokeweight=".82pt">
              <v:path arrowok="t"/>
            </v:shape>
            <v:shape id="_x0000_s3130" style="position:absolute;left:1553;top:10059;width:0;height:202" coordorigin="1553,10059" coordsize="0,202" path="m1553,10059r,201e" filled="f" strokeweight=".82pt">
              <v:path arrowok="t"/>
            </v:shape>
            <v:shape id="_x0000_s3129" style="position:absolute;left:1553;top:10260;width:0;height:202" coordorigin="1553,10260" coordsize="0,202" path="m1553,10260r,202e" filled="f" strokeweight=".82pt">
              <v:path arrowok="t"/>
            </v:shape>
            <v:shape id="_x0000_s3128" style="position:absolute;left:1553;top:10462;width:0;height:202" coordorigin="1553,10462" coordsize="0,202" path="m1553,10462r,202e" filled="f" strokeweight=".82pt">
              <v:path arrowok="t"/>
            </v:shape>
            <v:shape id="_x0000_s3127" style="position:absolute;left:1553;top:10664;width:0;height:202" coordorigin="1553,10664" coordsize="0,202" path="m1553,10664r,202e" filled="f" strokeweight=".82pt">
              <v:path arrowok="t"/>
            </v:shape>
            <v:shape id="_x0000_s3126" style="position:absolute;left:1553;top:10866;width:0;height:202" coordorigin="1553,10866" coordsize="0,202" path="m1553,10866r,201e" filled="f" strokeweight=".82pt">
              <v:path arrowok="t"/>
            </v:shape>
            <v:shape id="_x0000_s3125" style="position:absolute;left:1553;top:11067;width:0;height:197" coordorigin="1553,11067" coordsize="0,197" path="m1553,11067r,197e" filled="f" strokeweight=".82pt">
              <v:path arrowok="t"/>
            </v:shape>
            <v:shape id="_x0000_s3124" style="position:absolute;left:1553;top:11264;width:0;height:202" coordorigin="1553,11264" coordsize="0,202" path="m1553,11264r,202e" filled="f" strokeweight=".82pt">
              <v:path arrowok="t"/>
            </v:shape>
            <v:shape id="_x0000_s3123" style="position:absolute;left:1553;top:11466;width:0;height:202" coordorigin="1553,11466" coordsize="0,202" path="m1553,11466r,201e" filled="f" strokeweight=".82pt">
              <v:path arrowok="t"/>
            </v:shape>
            <v:shape id="_x0000_s3122" style="position:absolute;left:1553;top:11667;width:0;height:202" coordorigin="1553,11667" coordsize="0,202" path="m1553,11667r,202e" filled="f" strokeweight=".82pt">
              <v:path arrowok="t"/>
            </v:shape>
            <v:shape id="_x0000_s3121" style="position:absolute;left:1553;top:11869;width:0;height:202" coordorigin="1553,11869" coordsize="0,202" path="m1553,11869r,202e" filled="f" strokeweight=".82pt">
              <v:path arrowok="t"/>
            </v:shape>
            <v:shape id="_x0000_s3120" style="position:absolute;left:1553;top:12071;width:0;height:202" coordorigin="1553,12071" coordsize="0,202" path="m1553,12071r,201e" filled="f" strokeweight=".82pt">
              <v:path arrowok="t"/>
            </v:shape>
            <v:shape id="_x0000_s3119" style="position:absolute;left:1553;top:12272;width:0;height:202" coordorigin="1553,12272" coordsize="0,202" path="m1553,12272r,202e" filled="f" strokeweight=".82pt">
              <v:path arrowok="t"/>
            </v:shape>
            <v:shape id="_x0000_s3118" style="position:absolute;left:1553;top:12474;width:0;height:202" coordorigin="1553,12474" coordsize="0,202" path="m1553,12474r,202e" filled="f" strokeweight=".82pt">
              <v:path arrowok="t"/>
            </v:shape>
            <v:shape id="_x0000_s3117" style="position:absolute;left:1553;top:12676;width:0;height:197" coordorigin="1553,12676" coordsize="0,197" path="m1553,12676r,197e" filled="f" strokeweight=".82pt">
              <v:path arrowok="t"/>
            </v:shape>
            <v:shape id="_x0000_s3116" style="position:absolute;left:1553;top:12873;width:0;height:202" coordorigin="1553,12873" coordsize="0,202" path="m1553,12873r,201e" filled="f" strokeweight=".82pt">
              <v:path arrowok="t"/>
            </v:shape>
            <v:shape id="_x0000_s3115" style="position:absolute;left:1553;top:13074;width:0;height:202" coordorigin="1553,13074" coordsize="0,202" path="m1553,13074r,202e" filled="f" strokeweight=".82pt">
              <v:path arrowok="t"/>
            </v:shape>
            <v:shape id="_x0000_s3114" style="position:absolute;left:1553;top:13276;width:0;height:202" coordorigin="1553,13276" coordsize="0,202" path="m1553,13276r,201e" filled="f" strokeweight=".82pt">
              <v:path arrowok="t"/>
            </v:shape>
            <v:shape id="_x0000_s3113" style="position:absolute;left:1553;top:13477;width:0;height:202" coordorigin="1553,13477" coordsize="0,202" path="m1553,13477r,202e" filled="f" strokeweight=".82pt">
              <v:path arrowok="t"/>
            </v:shape>
            <v:shape id="_x0000_s3112" style="position:absolute;left:1553;top:13679;width:0;height:202" coordorigin="1553,13679" coordsize="0,202" path="m1553,13679r,202e" filled="f" strokeweight=".82pt">
              <v:path arrowok="t"/>
            </v:shape>
            <v:shape id="_x0000_s3111" style="position:absolute;left:1553;top:13881;width:0;height:202" coordorigin="1553,13881" coordsize="0,202" path="m1553,13881r,201e" filled="f" strokeweight=".82pt">
              <v:path arrowok="t"/>
            </v:shape>
            <v:shape id="_x0000_s3110" style="position:absolute;left:1553;top:14082;width:0;height:202" coordorigin="1553,14082" coordsize="0,202" path="m1553,14082r,202e" filled="f" strokeweight=".82pt">
              <v:path arrowok="t"/>
            </v:shape>
            <v:shape id="_x0000_s3109" style="position:absolute;left:1553;top:14284;width:0;height:197" coordorigin="1553,14284" coordsize="0,197" path="m1553,14284r,197e" filled="f" strokeweight=".82pt">
              <v:path arrowok="t"/>
            </v:shape>
            <v:shape id="_x0000_s3108" style="position:absolute;left:1553;top:14481;width:0;height:202" coordorigin="1553,14481" coordsize="0,202" path="m1553,14481r,202e" filled="f" strokeweight=".82pt">
              <v:path arrowok="t"/>
            </v:shape>
            <v:shape id="_x0000_s3107" style="position:absolute;left:1553;top:14683;width:0;height:202" coordorigin="1553,14683" coordsize="0,202" path="m1553,14683r,201e" filled="f" strokeweight=".82pt">
              <v:path arrowok="t"/>
            </v:shape>
            <v:shape id="_x0000_s3106" style="position:absolute;left:1553;top:14884;width:0;height:202" coordorigin="1553,14884" coordsize="0,202" path="m1553,14884r,202e" filled="f" strokeweight=".82pt">
              <v:path arrowok="t"/>
            </v:shape>
            <v:shape id="_x0000_s3105" style="position:absolute;left:992;top:9026;width:0;height:6208" coordorigin="992,9026" coordsize="0,6208" path="m992,9026r,6209e" filled="f" strokecolor="#a8a8a8" strokeweight=".82pt">
              <v:path arrowok="t"/>
            </v:shape>
            <v:shape id="_x0000_s3104" style="position:absolute;left:1553;top:15086;width:0;height:149" coordorigin="1553,15086" coordsize="0,149" path="m1553,15086r,149e" filled="f" strokeweight=".82pt">
              <v:path arrowok="t"/>
            </v:shape>
            <v:shape id="_x0000_s3103" style="position:absolute;left:11296;top:9026;width:0;height:6208" coordorigin="11296,9026" coordsize="0,6208" path="m11296,9026r,6209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12C92A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y[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6031CD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076F7FF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3F149D7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4E9E867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6C8568CB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</w:t>
      </w:r>
      <w:r>
        <w:rPr>
          <w:rFonts w:ascii="Consolas" w:eastAsia="Consolas" w:hAnsi="Consolas" w:cs="Consolas"/>
          <w:color w:val="2B2B2B"/>
          <w:spacing w:val="1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512287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  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em</w:t>
      </w:r>
      <w:r>
        <w:rPr>
          <w:rFonts w:ascii="Consolas" w:eastAsia="Consolas" w:hAnsi="Consolas" w:cs="Consolas"/>
          <w:color w:val="717373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x[j];</w:t>
      </w:r>
    </w:p>
    <w:p w14:paraId="34A7F6E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2AB7342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     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temp;</w:t>
      </w:r>
    </w:p>
    <w:p w14:paraId="5157FC1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76F6609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7AA330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28</w:t>
      </w:r>
    </w:p>
    <w:p w14:paraId="6774392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0C19469" w14:textId="77777777" w:rsidR="00283D51" w:rsidRDefault="00000000">
      <w:pPr>
        <w:spacing w:before="14" w:line="180" w:lineRule="exact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D677B07" w14:textId="77777777" w:rsidR="00283D51" w:rsidRDefault="00000000">
      <w:pPr>
        <w:spacing w:line="140" w:lineRule="exact"/>
        <w:ind w:left="86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55"/>
          <w:pgSz w:w="12240" w:h="15840"/>
          <w:pgMar w:top="460" w:right="380" w:bottom="280" w:left="380" w:header="267" w:footer="208" w:gutter="0"/>
          <w:pgNumType w:start="2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position w:val="1"/>
          <w:sz w:val="10"/>
          <w:szCs w:val="10"/>
        </w:rPr>
        <w:t xml:space="preserve">▼              </w:t>
      </w:r>
      <w:r>
        <w:rPr>
          <w:rFonts w:ascii="Consolas" w:eastAsia="Consolas" w:hAnsi="Consolas" w:cs="Consolas"/>
          <w:color w:val="2B2B2B"/>
          <w:spacing w:val="19"/>
          <w:position w:val="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position w:val="1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position w:val="1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position w:val="1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position w:val="1"/>
          <w:sz w:val="16"/>
          <w:szCs w:val="16"/>
        </w:rPr>
        <w:t>0</w:t>
      </w:r>
      <w:r>
        <w:rPr>
          <w:rFonts w:ascii="Consolas" w:eastAsia="Consolas" w:hAnsi="Consolas" w:cs="Consolas"/>
          <w:color w:val="895B3A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position w:val="1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y</w:t>
      </w:r>
      <w:r>
        <w:rPr>
          <w:rFonts w:ascii="Consolas" w:eastAsia="Consolas" w:hAnsi="Consolas" w:cs="Consolas"/>
          <w:color w:val="717373"/>
          <w:spacing w:val="9"/>
          <w:position w:val="1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y[</w:t>
      </w:r>
      <w:proofErr w:type="gramEnd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5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position w:val="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position w:val="1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9"/>
          <w:position w:val="1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{</w:t>
      </w:r>
    </w:p>
    <w:p w14:paraId="15E79130" w14:textId="77777777" w:rsidR="00283D51" w:rsidRDefault="00283D51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"/>
        <w:gridCol w:w="646"/>
        <w:gridCol w:w="367"/>
        <w:gridCol w:w="1641"/>
      </w:tblGrid>
      <w:tr w:rsidR="00283D51" w14:paraId="38F8FFDD" w14:textId="77777777">
        <w:trPr>
          <w:trHeight w:hRule="exact" w:val="283"/>
        </w:trPr>
        <w:tc>
          <w:tcPr>
            <w:tcW w:w="369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6FB9A983" w14:textId="77777777" w:rsidR="00283D51" w:rsidRDefault="00000000">
            <w:pPr>
              <w:spacing w:before="71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32</w:t>
            </w:r>
          </w:p>
        </w:tc>
        <w:tc>
          <w:tcPr>
            <w:tcW w:w="646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0A906F1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2F7C2B3C" w14:textId="77777777" w:rsidR="00283D51" w:rsidRDefault="00283D51"/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499374EA" w14:textId="77777777" w:rsidR="00283D51" w:rsidRDefault="00000000">
            <w:pPr>
              <w:spacing w:before="71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605066"/>
                <w:sz w:val="16"/>
                <w:szCs w:val="16"/>
              </w:rPr>
              <w:t xml:space="preserve">t </w:t>
            </w:r>
            <w:r>
              <w:rPr>
                <w:rFonts w:ascii="Consolas" w:eastAsia="Consolas" w:hAnsi="Consolas" w:cs="Consolas"/>
                <w:color w:val="717373"/>
                <w:spacing w:val="9"/>
                <w:sz w:val="16"/>
                <w:szCs w:val="16"/>
              </w:rPr>
              <w:t>t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em</w:t>
            </w:r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p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4D6A66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color w:val="4D6A66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y[j];</w:t>
            </w:r>
          </w:p>
        </w:tc>
      </w:tr>
      <w:tr w:rsidR="00283D51" w14:paraId="236FCA9D" w14:textId="77777777">
        <w:trPr>
          <w:trHeight w:hRule="exact" w:val="204"/>
        </w:trPr>
        <w:tc>
          <w:tcPr>
            <w:tcW w:w="369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437C865F" w14:textId="77777777" w:rsidR="00283D51" w:rsidRDefault="00000000">
            <w:pPr>
              <w:spacing w:line="18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33</w:t>
            </w:r>
          </w:p>
        </w:tc>
        <w:tc>
          <w:tcPr>
            <w:tcW w:w="646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B3BB01F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5BE06549" w14:textId="77777777" w:rsidR="00283D51" w:rsidRDefault="00283D51"/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4A9A7B0F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y[j</w:t>
            </w:r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]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4D6A66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color w:val="4D6A66"/>
                <w:spacing w:val="7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y[</w:t>
            </w:r>
            <w:proofErr w:type="gramEnd"/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j</w:t>
            </w:r>
            <w:r>
              <w:rPr>
                <w:rFonts w:ascii="Consolas" w:eastAsia="Consolas" w:hAnsi="Consolas" w:cs="Consolas"/>
                <w:color w:val="717373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4D6A66"/>
                <w:sz w:val="16"/>
                <w:szCs w:val="16"/>
              </w:rPr>
              <w:t>-</w:t>
            </w:r>
            <w:r>
              <w:rPr>
                <w:rFonts w:ascii="Consolas" w:eastAsia="Consolas" w:hAnsi="Consolas" w:cs="Consolas"/>
                <w:color w:val="4D6A66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95B3A"/>
                <w:spacing w:val="-1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];</w:t>
            </w:r>
          </w:p>
        </w:tc>
      </w:tr>
      <w:tr w:rsidR="00283D51" w14:paraId="739FB37B" w14:textId="77777777">
        <w:trPr>
          <w:trHeight w:hRule="exact" w:val="202"/>
        </w:trPr>
        <w:tc>
          <w:tcPr>
            <w:tcW w:w="369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2BCAC8C" w14:textId="77777777" w:rsidR="00283D51" w:rsidRDefault="00000000">
            <w:pPr>
              <w:spacing w:line="18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34</w:t>
            </w:r>
          </w:p>
        </w:tc>
        <w:tc>
          <w:tcPr>
            <w:tcW w:w="646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B344395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F11AB55" w14:textId="77777777" w:rsidR="00283D51" w:rsidRDefault="00283D51"/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73E6AD9F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y[</w:t>
            </w:r>
            <w:proofErr w:type="gramEnd"/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j</w:t>
            </w:r>
            <w:r>
              <w:rPr>
                <w:rFonts w:ascii="Consolas" w:eastAsia="Consolas" w:hAnsi="Consolas" w:cs="Consolas"/>
                <w:color w:val="717373"/>
                <w:spacing w:val="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4D6A66"/>
                <w:position w:val="1"/>
                <w:sz w:val="16"/>
                <w:szCs w:val="16"/>
              </w:rPr>
              <w:t>-</w:t>
            </w:r>
            <w:r>
              <w:rPr>
                <w:rFonts w:ascii="Consolas" w:eastAsia="Consolas" w:hAnsi="Consolas" w:cs="Consolas"/>
                <w:color w:val="4D6A66"/>
                <w:spacing w:val="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]</w:t>
            </w:r>
            <w:r>
              <w:rPr>
                <w:rFonts w:ascii="Consolas" w:eastAsia="Consolas" w:hAnsi="Consolas" w:cs="Consolas"/>
                <w:color w:val="717373"/>
                <w:spacing w:val="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4D6A66"/>
                <w:position w:val="1"/>
                <w:sz w:val="16"/>
                <w:szCs w:val="16"/>
              </w:rPr>
              <w:t>=</w:t>
            </w:r>
            <w:r>
              <w:rPr>
                <w:rFonts w:ascii="Consolas" w:eastAsia="Consolas" w:hAnsi="Consolas" w:cs="Consolas"/>
                <w:color w:val="4D6A66"/>
                <w:spacing w:val="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temp;</w:t>
            </w:r>
          </w:p>
        </w:tc>
      </w:tr>
      <w:tr w:rsidR="00283D51" w14:paraId="1D65358D" w14:textId="77777777">
        <w:trPr>
          <w:trHeight w:hRule="exact" w:val="202"/>
        </w:trPr>
        <w:tc>
          <w:tcPr>
            <w:tcW w:w="369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0B5664D" w14:textId="77777777" w:rsidR="00283D51" w:rsidRDefault="00000000">
            <w:pPr>
              <w:spacing w:line="18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35</w:t>
            </w:r>
          </w:p>
        </w:tc>
        <w:tc>
          <w:tcPr>
            <w:tcW w:w="646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A22721C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68089B7" w14:textId="77777777" w:rsidR="00283D51" w:rsidRDefault="00000000">
            <w:pPr>
              <w:spacing w:line="180" w:lineRule="exact"/>
              <w:ind w:left="107" w:right="109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w w:val="99"/>
                <w:position w:val="1"/>
                <w:sz w:val="16"/>
                <w:szCs w:val="16"/>
              </w:rPr>
              <w:t>}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C3020C0" w14:textId="77777777" w:rsidR="00283D51" w:rsidRDefault="00283D51"/>
        </w:tc>
      </w:tr>
      <w:tr w:rsidR="00283D51" w14:paraId="18E5B256" w14:textId="77777777">
        <w:trPr>
          <w:trHeight w:hRule="exact" w:val="199"/>
        </w:trPr>
        <w:tc>
          <w:tcPr>
            <w:tcW w:w="369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4EC426DB" w14:textId="77777777" w:rsidR="00283D51" w:rsidRDefault="00000000">
            <w:pPr>
              <w:spacing w:line="18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36</w:t>
            </w:r>
          </w:p>
        </w:tc>
        <w:tc>
          <w:tcPr>
            <w:tcW w:w="646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6138815" w14:textId="77777777" w:rsidR="00283D51" w:rsidRDefault="00000000">
            <w:pPr>
              <w:spacing w:line="180" w:lineRule="exact"/>
              <w:ind w:left="412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6587661" w14:textId="77777777" w:rsidR="00283D51" w:rsidRDefault="00283D51"/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4AC23E88" w14:textId="77777777" w:rsidR="00283D51" w:rsidRDefault="00283D51"/>
        </w:tc>
      </w:tr>
      <w:tr w:rsidR="00283D51" w14:paraId="344E1DF3" w14:textId="77777777">
        <w:trPr>
          <w:trHeight w:hRule="exact" w:val="221"/>
        </w:trPr>
        <w:tc>
          <w:tcPr>
            <w:tcW w:w="369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EF7594B" w14:textId="77777777" w:rsidR="00283D51" w:rsidRDefault="00000000">
            <w:pPr>
              <w:spacing w:line="16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37</w:t>
            </w:r>
          </w:p>
        </w:tc>
        <w:tc>
          <w:tcPr>
            <w:tcW w:w="646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2297A19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C3DE17A" w14:textId="77777777" w:rsidR="00283D51" w:rsidRDefault="00283D51"/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D0001B3" w14:textId="77777777" w:rsidR="00283D51" w:rsidRDefault="00283D51"/>
        </w:tc>
      </w:tr>
    </w:tbl>
    <w:p w14:paraId="33DFB8BD" w14:textId="77777777" w:rsidR="00283D51" w:rsidRDefault="00000000">
      <w:pPr>
        <w:spacing w:line="140" w:lineRule="exact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7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position w:val="1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position w:val="1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5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position w:val="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5"/>
          <w:position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7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9"/>
          <w:position w:val="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position w:val="1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-1"/>
          <w:position w:val="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position w:val="1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)</w:t>
      </w:r>
    </w:p>
    <w:p w14:paraId="28BEECC0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F8D3D2B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y[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])</w:t>
      </w:r>
    </w:p>
    <w:p w14:paraId="28707609" w14:textId="77777777" w:rsidR="00283D51" w:rsidRDefault="00000000">
      <w:pPr>
        <w:spacing w:before="15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D6D01D2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pict w14:anchorId="572C1023">
          <v:group id="_x0000_s3085" style="position:absolute;left:0;text-align:left;margin-left:48.15pt;margin-top:27.9pt;width:516.4pt;height:221.8pt;z-index:-12127;mso-position-horizontal-relative:page;mso-position-vertical-relative:page" coordorigin="963,558" coordsize="10328,4436">
            <v:shape id="_x0000_s3101" style="position:absolute;left:973;top:570;width:10308;height:4415" coordorigin="973,570" coordsize="10308,4415" path="m11281,570r-11,l11270,4973r-10286,l984,570r-11,l973,4985r10308,l11281,570xe" fillcolor="#a8a8a8" stroked="f">
              <v:path arrowok="t"/>
            </v:shape>
            <v:shape id="_x0000_s3100" style="position:absolute;left:1544;top:566;width:0;height:250" coordorigin="1544,566" coordsize="0,250" path="m1544,566r,250e" filled="f" strokeweight=".82pt">
              <v:path arrowok="t"/>
            </v:shape>
            <v:shape id="_x0000_s3099" style="position:absolute;left:1544;top:1820;width:0;height:202" coordorigin="1544,1820" coordsize="0,202" path="m1544,1820r,201e" filled="f" strokeweight=".82pt">
              <v:path arrowok="t"/>
            </v:shape>
            <v:shape id="_x0000_s3098" style="position:absolute;left:1544;top:2021;width:0;height:202" coordorigin="1544,2021" coordsize="0,202" path="m1544,2021r,202e" filled="f" strokeweight=".82pt">
              <v:path arrowok="t"/>
            </v:shape>
            <v:shape id="_x0000_s3097" style="position:absolute;left:1544;top:2223;width:0;height:202" coordorigin="1544,2223" coordsize="0,202" path="m1544,2223r,201e" filled="f" strokeweight=".82pt">
              <v:path arrowok="t"/>
            </v:shape>
            <v:shape id="_x0000_s3096" style="position:absolute;left:1544;top:2425;width:0;height:202" coordorigin="1544,2425" coordsize="0,202" path="m1544,2425r,202e" filled="f" strokeweight=".82pt">
              <v:path arrowok="t"/>
            </v:shape>
            <v:shape id="_x0000_s3095" style="position:absolute;left:1544;top:2627;width:0;height:202" coordorigin="1544,2627" coordsize="0,202" path="m1544,2627r,201e" filled="f" strokeweight=".82pt">
              <v:path arrowok="t"/>
            </v:shape>
            <v:shape id="_x0000_s3094" style="position:absolute;left:1544;top:2828;width:0;height:202" coordorigin="1544,2828" coordsize="0,202" path="m1544,2828r,202e" filled="f" strokeweight=".82pt">
              <v:path arrowok="t"/>
            </v:shape>
            <v:shape id="_x0000_s3093" style="position:absolute;left:1544;top:3030;width:0;height:197" coordorigin="1544,3030" coordsize="0,197" path="m1544,3030r,197e" filled="f" strokeweight=".82pt">
              <v:path arrowok="t"/>
            </v:shape>
            <v:shape id="_x0000_s3092" style="position:absolute;left:1544;top:3227;width:0;height:202" coordorigin="1544,3227" coordsize="0,202" path="m1544,3227r,201e" filled="f" strokeweight=".82pt">
              <v:path arrowok="t"/>
            </v:shape>
            <v:shape id="_x0000_s3091" style="position:absolute;left:1544;top:3428;width:0;height:202" coordorigin="1544,3428" coordsize="0,202" path="m1544,3428r,202e" filled="f" strokeweight=".82pt">
              <v:path arrowok="t"/>
            </v:shape>
            <v:shape id="_x0000_s3090" style="position:absolute;left:1544;top:3630;width:0;height:202" coordorigin="1544,3630" coordsize="0,202" path="m1544,3630r,201e" filled="f" strokeweight=".82pt">
              <v:path arrowok="t"/>
            </v:shape>
            <v:shape id="_x0000_s3089" style="position:absolute;left:1544;top:3831;width:0;height:202" coordorigin="1544,3831" coordsize="0,202" path="m1544,3831r,202e" filled="f" strokeweight=".82pt">
              <v:path arrowok="t"/>
            </v:shape>
            <v:shape id="_x0000_s3088" style="position:absolute;left:1544;top:4033;width:0;height:202" coordorigin="1544,4033" coordsize="0,202" path="m1544,4033r,202e" filled="f" strokeweight=".82pt">
              <v:path arrowok="t"/>
            </v:shape>
            <v:shape id="_x0000_s3087" style="position:absolute;left:1544;top:4235;width:0;height:202" coordorigin="1544,4235" coordsize="0,202" path="m1544,4235r,202e" filled="f" strokeweight=".82pt">
              <v:path arrowok="t"/>
            </v:shape>
            <v:shape id="_x0000_s3086" style="position:absolute;left:1544;top:4437;width:0;height:182" coordorigin="1544,4437" coordsize="0,182" path="m1544,4437r,182e" filled="f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 </w:t>
      </w:r>
      <w:r>
        <w:rPr>
          <w:rFonts w:ascii="Consolas" w:eastAsia="Consolas" w:hAnsi="Consolas" w:cs="Consolas"/>
          <w:color w:val="717373"/>
          <w:spacing w:val="7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e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9EBCB3A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 </w:t>
      </w:r>
      <w:r>
        <w:rPr>
          <w:rFonts w:ascii="Consolas" w:eastAsia="Consolas" w:hAnsi="Consolas" w:cs="Consolas"/>
          <w:color w:val="717373"/>
          <w:spacing w:val="79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5E04650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7F64786" w14:textId="77777777" w:rsidR="00283D51" w:rsidRDefault="00000000">
      <w:pPr>
        <w:spacing w:before="9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E22BF10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46</w:t>
      </w:r>
    </w:p>
    <w:p w14:paraId="2608AB6C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e);</w:t>
      </w:r>
    </w:p>
    <w:p w14:paraId="35A50336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48</w:t>
      </w:r>
    </w:p>
    <w:p w14:paraId="1678F235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8F08896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EB4B835" w14:textId="77777777" w:rsidR="00283D51" w:rsidRDefault="00000000">
      <w:pPr>
        <w:spacing w:line="180" w:lineRule="exact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51</w:t>
      </w:r>
    </w:p>
    <w:p w14:paraId="760BC1A9" w14:textId="77777777" w:rsidR="00283D51" w:rsidRDefault="00283D51">
      <w:pPr>
        <w:spacing w:before="3" w:line="180" w:lineRule="exact"/>
        <w:rPr>
          <w:sz w:val="18"/>
          <w:szCs w:val="18"/>
        </w:rPr>
      </w:pPr>
    </w:p>
    <w:p w14:paraId="3C116CB3" w14:textId="77777777" w:rsidR="00283D51" w:rsidRDefault="00283D51">
      <w:pPr>
        <w:spacing w:line="200" w:lineRule="exact"/>
      </w:pPr>
    </w:p>
    <w:p w14:paraId="0383F60F" w14:textId="77777777" w:rsidR="00283D51" w:rsidRDefault="00283D51">
      <w:pPr>
        <w:spacing w:line="200" w:lineRule="exact"/>
      </w:pPr>
    </w:p>
    <w:p w14:paraId="7883478E" w14:textId="77777777" w:rsidR="00283D51" w:rsidRDefault="00283D51">
      <w:pPr>
        <w:spacing w:line="200" w:lineRule="exact"/>
      </w:pPr>
    </w:p>
    <w:p w14:paraId="5F5D15EF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3E343142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11F5BB3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0DAEC0" w14:textId="77777777" w:rsidR="00283D51" w:rsidRDefault="00000000">
            <w:pPr>
              <w:spacing w:before="67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6F5FBF4" w14:textId="77777777" w:rsidR="00283D51" w:rsidRDefault="00000000">
            <w:pPr>
              <w:spacing w:before="67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CF9163" w14:textId="77777777" w:rsidR="00283D51" w:rsidRDefault="00000000">
            <w:pPr>
              <w:spacing w:before="67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7096352" w14:textId="77777777" w:rsidR="00283D51" w:rsidRDefault="00283D51"/>
        </w:tc>
      </w:tr>
      <w:tr w:rsidR="00283D51" w14:paraId="28595D5F" w14:textId="77777777">
        <w:trPr>
          <w:trHeight w:hRule="exact" w:val="1676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3527D2D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5073EC00">
                <v:shape id="_x0000_i1141" type="#_x0000_t75" style="width:7.5pt;height:6pt">
                  <v:imagedata r:id="rId16" o:title=""/>
                </v:shape>
              </w:pict>
            </w:r>
          </w:p>
          <w:p w14:paraId="3E991D23" w14:textId="77777777" w:rsidR="00283D51" w:rsidRDefault="00283D51">
            <w:pPr>
              <w:spacing w:line="200" w:lineRule="exact"/>
            </w:pPr>
          </w:p>
          <w:p w14:paraId="12FF8FE0" w14:textId="77777777" w:rsidR="00283D51" w:rsidRDefault="00283D51">
            <w:pPr>
              <w:spacing w:line="200" w:lineRule="exact"/>
            </w:pPr>
          </w:p>
          <w:p w14:paraId="713F34C7" w14:textId="77777777" w:rsidR="00283D51" w:rsidRDefault="00283D51">
            <w:pPr>
              <w:spacing w:line="200" w:lineRule="exact"/>
            </w:pPr>
          </w:p>
          <w:p w14:paraId="20D89D2C" w14:textId="77777777" w:rsidR="00283D51" w:rsidRDefault="00283D51">
            <w:pPr>
              <w:spacing w:line="200" w:lineRule="exact"/>
            </w:pPr>
          </w:p>
          <w:p w14:paraId="31126399" w14:textId="77777777" w:rsidR="00283D51" w:rsidRDefault="00283D51">
            <w:pPr>
              <w:spacing w:line="200" w:lineRule="exact"/>
            </w:pPr>
          </w:p>
          <w:p w14:paraId="2983AA6B" w14:textId="77777777" w:rsidR="00283D51" w:rsidRDefault="00283D51">
            <w:pPr>
              <w:spacing w:line="200" w:lineRule="exact"/>
            </w:pPr>
          </w:p>
          <w:p w14:paraId="3B2D8970" w14:textId="77777777" w:rsidR="00283D51" w:rsidRDefault="00283D51">
            <w:pPr>
              <w:spacing w:before="6" w:line="240" w:lineRule="exact"/>
              <w:rPr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CFE5ADD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24F0AD93" w14:textId="77777777" w:rsidR="00283D51" w:rsidRDefault="00283D51">
            <w:pPr>
              <w:spacing w:before="13" w:line="260" w:lineRule="exact"/>
              <w:rPr>
                <w:sz w:val="26"/>
                <w:szCs w:val="26"/>
              </w:rPr>
            </w:pPr>
          </w:p>
          <w:p w14:paraId="403F9959" w14:textId="77777777" w:rsidR="00283D51" w:rsidRDefault="00000000">
            <w:pPr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62EAC6F8" w14:textId="77777777" w:rsidR="00283D51" w:rsidRDefault="00283D51">
            <w:pPr>
              <w:spacing w:before="13" w:line="260" w:lineRule="exact"/>
              <w:rPr>
                <w:sz w:val="26"/>
                <w:szCs w:val="26"/>
              </w:rPr>
            </w:pPr>
          </w:p>
          <w:p w14:paraId="63DFF78D" w14:textId="77777777" w:rsidR="00283D51" w:rsidRDefault="00000000">
            <w:pPr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2228C5CC" w14:textId="77777777" w:rsidR="00283D51" w:rsidRDefault="00283D51">
            <w:pPr>
              <w:spacing w:before="13" w:line="260" w:lineRule="exact"/>
              <w:rPr>
                <w:sz w:val="26"/>
                <w:szCs w:val="26"/>
              </w:rPr>
            </w:pPr>
          </w:p>
          <w:p w14:paraId="1138FA54" w14:textId="77777777" w:rsidR="00283D51" w:rsidRDefault="00000000">
            <w:pPr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1E82C7A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2FF147E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C20D40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0A319B50">
                <v:shape id="_x0000_i1142" type="#_x0000_t75" style="width:7.5pt;height:6pt">
                  <v:imagedata r:id="rId16" o:title=""/>
                </v:shape>
              </w:pict>
            </w:r>
          </w:p>
          <w:p w14:paraId="1583242C" w14:textId="77777777" w:rsidR="00283D51" w:rsidRDefault="00283D51">
            <w:pPr>
              <w:spacing w:line="200" w:lineRule="exact"/>
            </w:pPr>
          </w:p>
          <w:p w14:paraId="630F703E" w14:textId="77777777" w:rsidR="00283D51" w:rsidRDefault="00283D51">
            <w:pPr>
              <w:spacing w:line="200" w:lineRule="exact"/>
            </w:pPr>
          </w:p>
          <w:p w14:paraId="6251E691" w14:textId="77777777" w:rsidR="00283D51" w:rsidRDefault="00283D51">
            <w:pPr>
              <w:spacing w:line="200" w:lineRule="exact"/>
            </w:pPr>
          </w:p>
          <w:p w14:paraId="7B074607" w14:textId="77777777" w:rsidR="00283D51" w:rsidRDefault="00283D51">
            <w:pPr>
              <w:spacing w:line="200" w:lineRule="exact"/>
            </w:pPr>
          </w:p>
          <w:p w14:paraId="61167653" w14:textId="77777777" w:rsidR="00283D51" w:rsidRDefault="00283D51">
            <w:pPr>
              <w:spacing w:line="200" w:lineRule="exact"/>
            </w:pPr>
          </w:p>
          <w:p w14:paraId="35C62AB1" w14:textId="77777777" w:rsidR="00283D51" w:rsidRDefault="00283D51">
            <w:pPr>
              <w:spacing w:line="200" w:lineRule="exact"/>
            </w:pPr>
          </w:p>
          <w:p w14:paraId="0E60884B" w14:textId="77777777" w:rsidR="00283D51" w:rsidRDefault="00283D51">
            <w:pPr>
              <w:spacing w:before="6" w:line="240" w:lineRule="exact"/>
              <w:rPr>
                <w:sz w:val="24"/>
                <w:szCs w:val="24"/>
              </w:rPr>
            </w:pPr>
          </w:p>
        </w:tc>
      </w:tr>
    </w:tbl>
    <w:p w14:paraId="075FBADD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7E907058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2C200157">
          <v:group id="_x0000_s3071" style="position:absolute;left:0;text-align:left;margin-left:48.65pt;margin-top:26.3pt;width:27.45pt;height:10.65pt;z-index:-12126;mso-position-horizontal-relative:page" coordorigin="973,526" coordsize="549,213">
            <v:shape id="_x0000_s3082" style="position:absolute;left:979;top:531;width:538;height:202" coordorigin="979,531" coordsize="538,202" path="m979,694r,-124l979,565r1,-5l982,555r2,-5l986,546r4,-3l994,539r4,-3l1003,534r5,-2l1013,531r5,l1477,531r5,l1487,532r5,2l1497,536r4,3l1505,543r4,3l1511,550r2,5l1515,560r1,5l1516,570r,124l1516,699r-1,5l1513,709r-2,4l1492,730r-5,2l1482,733r-5,l1018,733r-5,l1008,732r-5,-2l998,728,982,709r-2,-5l979,699r,-5xe" filled="f" strokeweight=".19761mm">
              <v:path arrowok="t"/>
            </v:shape>
            <v:shape id="_x0000_s3081" type="#_x0000_t75" style="position:absolute;left:974;top:526;width:547;height:211">
              <v:imagedata r:id="rId18" o:title=""/>
            </v:shape>
            <v:shape id="_x0000_s3080" style="position:absolute;left:1286;top:628;width:60;height:63" coordorigin="1286,628" coordsize="60,63" path="m1286,661r,9l1289,678r5,5l1300,688r8,3l1327,691r8,-1l1341,687r,-14l1336,676r-6,2l1312,678r-6,-4l1305,665r41,l1346,648r-2,-7l1339,636r-5,-5l1327,628r-9,l1312,642r5,-1l1325,641r3,4l1328,654r-23,l1309,628r-8,3l1295,637r-6,6l1286,651r,10xe" fillcolor="#ababab" stroked="f">
              <v:path arrowok="t"/>
            </v:shape>
            <v:shape id="_x0000_s3079" style="position:absolute;left:1305;top:628;width:12;height:25" coordorigin="1305,628" coordsize="12,25" path="m1309,628r-4,26l1307,647r5,-5l1318,628r-9,xe" fillcolor="#ababab" stroked="f">
              <v:path arrowok="t"/>
            </v:shape>
            <v:shape id="_x0000_s3078" style="position:absolute;left:1353;top:628;width:52;height:63" coordorigin="1353,628" coordsize="52,63" path="m1378,628r-9,3l1363,637r-7,6l1353,651r,19l1356,677r6,6l1368,688r8,3l1394,691r6,-1l1405,687r,-14l1400,675r-5,2l1385,677r-4,-2l1375,669r-2,-4l1373,654r2,-4l1381,644r5,-2l1396,642r5,2l1405,647r,-16l1401,629r-5,-1l1378,628xe" fillcolor="#ababab" stroked="f">
              <v:path arrowok="t"/>
            </v:shape>
            <v:shape id="_x0000_s3077" style="position:absolute;left:1409;top:611;width:44;height:80" coordorigin="1409,611" coordsize="44,80" path="m1439,674r,-31l1453,643r,-13l1439,630r,-19l1419,617r,13l1409,630r,13l1419,643r,41l1426,691r19,l1450,690r3,-1l1453,675r-2,1l1446,677r-5,l1439,674xe" fillcolor="#ababab" stroked="f">
              <v:path arrowok="t"/>
            </v:shape>
            <v:shape id="_x0000_s3076" style="position:absolute;left:1118;top:628;width:68;height:63" coordorigin="1118,628" coordsize="68,63" path="m1121,677r6,6l1133,688r5,-17l1138,654r1,-4l1142,647r6,-5l1162,642r4,6l1166,671r-4,6l1162,691r9,-3l1177,682r6,-5l1186,669r,-19l1183,642r-6,-5l1171,631r-8,-3l1142,628r-8,3l1127,637r-6,5l1118,650r,19l1121,677xe" fillcolor="#ababab" stroked="f">
              <v:path arrowok="t"/>
            </v:shape>
            <v:shape id="_x0000_s3075" style="position:absolute;left:1041;top:604;width:69;height:87" coordorigin="1041,604" coordsize="69,87" path="m1041,649r,13l1045,672r8,8l1061,687r10,4l1095,691r9,-1l1110,687r,-18l1104,673r-7,2l1081,675r-7,-3l1069,667r-4,-4l1062,656r,-16l1065,633r5,-5l1075,623r7,-3l1098,620r6,2l1110,625r,-18l1104,605r-7,-1l1074,604r-11,4l1054,617r-8,8l1041,636r,13xe" fillcolor="#ababab" stroked="f">
              <v:path arrowok="t"/>
            </v:shape>
            <v:shape id="_x0000_s3074" style="position:absolute;left:1133;top:671;width:29;height:20" coordorigin="1133,671" coordsize="29,20" path="m1138,671r-5,17l1141,691r21,l1162,677r-19,l1138,671xe" fillcolor="#ababab" stroked="f">
              <v:path arrowok="t"/>
            </v:shape>
            <v:shape id="_x0000_s3073" style="position:absolute;left:1194;top:629;width:41;height:61" coordorigin="1194,629" coordsize="41,61" path="m1230,629r-8,l1217,633r-4,8l1213,641r,-11l1194,630r,60l1213,690r,-34l1217,649r5,-5l1230,644r5,2l1235,629r-5,xe" fillcolor="#ababab" stroked="f">
              <v:path arrowok="t"/>
            </v:shape>
            <v:shape id="_x0000_s3072" style="position:absolute;left:1242;top:629;width:41;height:61" coordorigin="1242,629" coordsize="41,61" path="m1278,629r-8,l1265,633r-4,8l1261,641r,-11l1242,630r,60l1261,690r,-34l1265,649r5,-5l1278,644r5,2l1283,629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62E01FB3">
          <v:shape id="_x0000_i1143" type="#_x0000_t75" style="width:8.25pt;height:6pt">
            <v:imagedata r:id="rId16" o:title=""/>
          </v:shape>
        </w:pict>
      </w:r>
    </w:p>
    <w:p w14:paraId="0632EBCA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6A8C55C2" w14:textId="77777777" w:rsidR="00283D51" w:rsidRDefault="00283D51">
      <w:pPr>
        <w:spacing w:line="200" w:lineRule="exact"/>
      </w:pPr>
    </w:p>
    <w:p w14:paraId="24C2E838" w14:textId="77777777" w:rsidR="00283D51" w:rsidRDefault="00283D51">
      <w:pPr>
        <w:spacing w:line="200" w:lineRule="exact"/>
      </w:pPr>
    </w:p>
    <w:p w14:paraId="64535FAB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6D8A0D38" w14:textId="77777777" w:rsidR="00283D51" w:rsidRDefault="00283D51">
      <w:pPr>
        <w:spacing w:line="200" w:lineRule="exact"/>
      </w:pPr>
    </w:p>
    <w:p w14:paraId="6429FEF9" w14:textId="77777777" w:rsidR="00283D51" w:rsidRDefault="00283D51">
      <w:pPr>
        <w:spacing w:line="200" w:lineRule="exact"/>
      </w:pPr>
    </w:p>
    <w:p w14:paraId="3A278A5F" w14:textId="77777777" w:rsidR="00283D51" w:rsidRDefault="00283D51">
      <w:pPr>
        <w:spacing w:before="16" w:line="260" w:lineRule="exact"/>
        <w:rPr>
          <w:sz w:val="26"/>
          <w:szCs w:val="26"/>
        </w:rPr>
      </w:pPr>
    </w:p>
    <w:p w14:paraId="19F43847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56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</w:hyperlink>
    </w:p>
    <w:p w14:paraId="491FC67F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630ED3A5" w14:textId="77777777" w:rsidR="00283D51" w:rsidRDefault="00283D51">
      <w:pPr>
        <w:spacing w:line="200" w:lineRule="exact"/>
      </w:pPr>
    </w:p>
    <w:p w14:paraId="4ADA5528" w14:textId="77777777" w:rsidR="00283D51" w:rsidRDefault="00283D51">
      <w:pPr>
        <w:spacing w:line="200" w:lineRule="exact"/>
      </w:pPr>
    </w:p>
    <w:p w14:paraId="3501AECE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340" w:right="380" w:bottom="280" w:left="380" w:header="267" w:footer="208" w:gutter="0"/>
          <w:cols w:space="720"/>
        </w:sectPr>
      </w:pPr>
      <w:r>
        <w:pict w14:anchorId="4B2CFF9A">
          <v:group id="_x0000_s3056" style="position:absolute;left:0;text-align:left;margin-left:45.85pt;margin-top:-24pt;width:520.95pt;height:20.15pt;z-index:-12125;mso-position-horizontal-relative:page" coordorigin="917,-480" coordsize="10419,403">
            <v:shape id="_x0000_s3069" style="position:absolute;left:923;top:-474;width:10408;height:392" coordorigin="923,-474" coordsize="10408,392" path="m923,-121r,-314l923,-440r1,-5l926,-450r2,-5l930,-459r4,-4l938,-467r4,-2l947,-471r5,-2l957,-474r5,l11292,-474r5,l11302,-473r14,6l11331,-435r,314l11331,-116r-1,5l11328,-106r-2,4l11307,-85r-5,2l11297,-82r-5,l962,-82r-5,l952,-83r-5,-2l942,-87r-16,-19l924,-111r-1,-5l923,-121xe" filled="f" strokecolor="#8f939d" strokeweight=".19761mm">
              <v:path arrowok="t"/>
            </v:shape>
            <v:shape id="_x0000_s3068" type="#_x0000_t75" style="position:absolute;left:936;top:-467;width:10382;height:379">
              <v:imagedata r:id="rId38" o:title=""/>
            </v:shape>
            <v:shape id="_x0000_s3067" style="position:absolute;left:1067;top:-328;width:386;height:147" coordorigin="1067,-328" coordsize="386,147" path="m1392,-238r-2,-5l1390,-269r2,-6l1397,-280r,-13l1390,-283r,l1390,-297r-13,l1377,-181r13,l1390,-229r,l1396,-220r1,-13l1392,-238xe" fillcolor="#484f56" stroked="f">
              <v:path arrowok="t"/>
            </v:shape>
            <v:shape id="_x0000_s3066" style="position:absolute;left:1067;top:-328;width:386;height:147" coordorigin="1067,-328" coordsize="386,147" path="m1111,-328r-14,l1097,-237r-6,10l1074,-227r-7,-3l1067,-217r7,1l1088,-216r8,-3l1102,-226r6,-8l1111,-244r,-84xe" fillcolor="#484f56" stroked="f">
              <v:path arrowok="t"/>
            </v:shape>
            <v:shape id="_x0000_s3065" style="position:absolute;left:1067;top:-328;width:386;height:147" coordorigin="1067,-328" coordsize="386,147" path="m1191,-217r13,l1204,-297r-13,l1191,-244r-2,6l1184,-233r-4,5l1175,-226r-20,l1148,-235r,-62l1135,-297r,48l1135,-242r9,20l1165,-216r11,l1185,-220r5,-10l1191,-230r,13xe" fillcolor="#484f56" stroked="f">
              <v:path arrowok="t"/>
            </v:shape>
            <v:shape id="_x0000_s3064" style="position:absolute;left:1067;top:-328;width:386;height:147" coordorigin="1067,-328" coordsize="386,147" path="m1252,-294r-6,10l1246,-284r,-13l1233,-297r,80l1246,-217r,-53l1248,-276r4,-5l1255,-285r5,-3l1279,-288r6,8l1285,-217r13,l1298,-269r2,-6l1304,-280r4,-5l1313,-288r13,l1330,-286r6,8l1337,-272r,55l1351,-217r,-53l1343,-291r-20,-7l1311,-298r-9,5l1296,-282r-2,-5l1291,-291r-4,-3l1283,-297r-5,-1l1261,-298r-9,4xe" fillcolor="#484f56" stroked="f">
              <v:path arrowok="t"/>
            </v:shape>
            <v:shape id="_x0000_s3063" style="position:absolute;left:1067;top:-328;width:386;height:147" coordorigin="1067,-328" coordsize="386,147" path="m1436,-220r7,-7l1450,-235r3,-11l1453,-271r-3,-10l1444,-288r-6,-7l1430,-298r-24,l1397,-293r,13l1402,-285r6,-3l1423,-288r6,3l1433,-280r4,5l1440,-268r,19l1437,-241r-4,6l1428,-229r-6,3l1407,-226r-6,-2l1397,-233r-1,13l1404,-216r23,l1436,-220xe" fillcolor="#484f56" stroked="f">
              <v:path arrowok="t"/>
            </v:shape>
            <v:shape id="_x0000_s3062" style="position:absolute;left:1506;top:-320;width:245;height:104" coordorigin="1506,-320" coordsize="245,104" path="m1589,-234r-5,-6l1586,-219r10,3l1594,-229r-5,-5xe" fillcolor="#484f56" stroked="f">
              <v:path arrowok="t"/>
            </v:shape>
            <v:shape id="_x0000_s3061" style="position:absolute;left:1506;top:-320;width:245;height:104" coordorigin="1506,-320" coordsize="245,104" path="m1568,-256r,12l1571,-234r8,7l1586,-219r-2,-21l1581,-247r,-19l1584,-274r5,-5l1594,-285r7,-3l1618,-288r6,3l1629,-280r5,6l1636,-267r,20l1634,-239r-5,5l1624,-229r-6,3l1601,-226r-7,-3l1596,-216r25,l1631,-219r7,-8l1646,-235r4,-10l1650,-270r-4,-10l1639,-288r-7,-7l1623,-298r-26,l1587,-295r-8,8l1572,-280r-4,11l1568,-256xe" fillcolor="#484f56" stroked="f">
              <v:path arrowok="t"/>
            </v:shape>
            <v:shape id="_x0000_s3060" style="position:absolute;left:1506;top:-320;width:245;height:104" coordorigin="1506,-320" coordsize="245,104" path="m1660,-227r,5l1665,-217r4,1l1674,-217r4,-5l1678,-227r-4,-5l1669,-233r-4,1l1660,-227xe" fillcolor="#484f56" stroked="f">
              <v:path arrowok="t"/>
            </v:shape>
            <v:shape id="_x0000_s3059" style="position:absolute;left:1506;top:-320;width:245;height:104" coordorigin="1506,-320" coordsize="245,104" path="m1694,-227r,5l1698,-217r5,1l1708,-217r4,-5l1712,-227r-4,-5l1703,-233r-5,1l1694,-227xe" fillcolor="#484f56" stroked="f">
              <v:path arrowok="t"/>
            </v:shape>
            <v:shape id="_x0000_s3058" style="position:absolute;left:1506;top:-320;width:245;height:104" coordorigin="1506,-320" coordsize="245,104" path="m1732,-227r,5l1737,-217r4,1l1746,-217r4,-5l1750,-227r-4,-5l1741,-233r-4,1l1732,-227xe" fillcolor="#484f56" stroked="f">
              <v:path arrowok="t"/>
            </v:shape>
            <v:shape id="_x0000_s3057" style="position:absolute;left:1506;top:-320;width:245;height:104" coordorigin="1506,-320" coordsize="245,104" path="m1534,-236r,-50l1554,-286r,-11l1534,-297r,-23l1520,-316r,19l1506,-297r,11l1520,-286r,63l1527,-216r20,l1551,-217r3,-1l1554,-229r-2,2l1546,-226r-5,l1536,-230r-2,-6xe" fillcolor="#484f56" stroked="f">
              <v:path arrowok="t"/>
            </v:shape>
            <w10:wrap anchorx="page"/>
          </v:group>
        </w:pict>
      </w:r>
      <w:hyperlink r:id="rId157"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ge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10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9"/>
            <w:sz w:val="16"/>
            <w:szCs w:val="16"/>
          </w:rPr>
          <w:t>►</w:t>
        </w:r>
      </w:hyperlink>
    </w:p>
    <w:p w14:paraId="1C9BF56C" w14:textId="77777777" w:rsidR="00283D51" w:rsidRDefault="00283D51">
      <w:pPr>
        <w:spacing w:line="200" w:lineRule="exact"/>
      </w:pPr>
    </w:p>
    <w:p w14:paraId="2622E8E2" w14:textId="77777777" w:rsidR="00283D51" w:rsidRDefault="00283D51">
      <w:pPr>
        <w:spacing w:line="200" w:lineRule="exact"/>
      </w:pPr>
    </w:p>
    <w:p w14:paraId="244CE5DE" w14:textId="77777777" w:rsidR="00283D51" w:rsidRDefault="00283D51">
      <w:pPr>
        <w:spacing w:line="200" w:lineRule="exact"/>
      </w:pPr>
    </w:p>
    <w:p w14:paraId="351B3F3B" w14:textId="77777777" w:rsidR="00283D51" w:rsidRDefault="00283D51">
      <w:pPr>
        <w:spacing w:line="200" w:lineRule="exact"/>
      </w:pPr>
    </w:p>
    <w:p w14:paraId="71557C25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77887CBE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5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59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60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61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proofErr w:type="spellEnd"/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62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er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</w:hyperlink>
    </w:p>
    <w:p w14:paraId="4A26750A" w14:textId="77777777" w:rsidR="00283D51" w:rsidRDefault="00283D51">
      <w:pPr>
        <w:spacing w:line="200" w:lineRule="exact"/>
      </w:pPr>
    </w:p>
    <w:p w14:paraId="4064EFC0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493801A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B4E80E6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DB3E3D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 xml:space="preserve"> O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,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625D2A21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4A32727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221B65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7665E939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B261DDE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0548B0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 xml:space="preserve"> O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,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50C45A2E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EB128B7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D73DBC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203A2C11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7C48994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9DEB7B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72B93A13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63"/>
          <w:footerReference w:type="default" r:id="rId164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46F5EA0E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6320FE5D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3</w:t>
      </w:r>
    </w:p>
    <w:p w14:paraId="03CB297A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18568E2A">
          <v:group id="_x0000_s3053" style="position:absolute;left:0;text-align:left;margin-left:38.15pt;margin-top:28.25pt;width:537.8pt;height:48.75pt;z-index:-12123;mso-position-horizontal-relative:page;mso-position-vertical-relative:page" coordorigin="763,565" coordsize="10756,975">
            <v:shape id="_x0000_s3055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3054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2402F22E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011A5C8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60119FAE" w14:textId="77777777" w:rsidR="00283D51" w:rsidRDefault="00283D51">
      <w:pPr>
        <w:spacing w:line="200" w:lineRule="exact"/>
      </w:pPr>
    </w:p>
    <w:p w14:paraId="1F27AEA1" w14:textId="77777777" w:rsidR="00283D51" w:rsidRDefault="00283D51">
      <w:pPr>
        <w:spacing w:line="200" w:lineRule="exact"/>
      </w:pPr>
    </w:p>
    <w:p w14:paraId="506316DA" w14:textId="77777777" w:rsidR="00283D51" w:rsidRDefault="00283D51">
      <w:pPr>
        <w:spacing w:before="13" w:line="220" w:lineRule="exact"/>
        <w:rPr>
          <w:sz w:val="22"/>
          <w:szCs w:val="22"/>
        </w:rPr>
      </w:pPr>
    </w:p>
    <w:p w14:paraId="0470842A" w14:textId="77777777" w:rsidR="00283D51" w:rsidRDefault="00000000">
      <w:pPr>
        <w:spacing w:before="35" w:line="309" w:lineRule="auto"/>
        <w:ind w:left="604" w:right="1027" w:firstLine="8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perso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need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bu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gers</w:t>
      </w:r>
      <w:r>
        <w:rPr>
          <w:rFonts w:ascii="Consolas" w:eastAsia="Consolas" w:hAnsi="Consolas" w:cs="Consolas"/>
          <w:color w:val="1C1F24"/>
          <w:sz w:val="14"/>
          <w:szCs w:val="14"/>
        </w:rPr>
        <w:t>.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Eac</w:t>
      </w:r>
      <w:r>
        <w:rPr>
          <w:rFonts w:ascii="Consolas" w:eastAsia="Consolas" w:hAnsi="Consolas" w:cs="Consolas"/>
          <w:color w:val="1C1F24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burge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cont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z w:val="14"/>
          <w:szCs w:val="14"/>
        </w:rPr>
        <w:t>s a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coun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calor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.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Af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tin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bu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ger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rso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eed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ru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a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stanc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hi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alori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z w:val="14"/>
          <w:szCs w:val="14"/>
        </w:rPr>
        <w:t>.</w:t>
      </w:r>
    </w:p>
    <w:p w14:paraId="6B8AE000" w14:textId="77777777" w:rsidR="00283D51" w:rsidRDefault="00000000">
      <w:pPr>
        <w:spacing w:line="180" w:lineRule="exact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ha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ea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1C1F24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i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rger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wi</w:t>
      </w:r>
      <w:r>
        <w:rPr>
          <w:rFonts w:ascii="Consolas" w:eastAsia="Consolas" w:hAnsi="Consolas" w:cs="Consolas"/>
          <w:color w:val="1C1F24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ca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orie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s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ea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the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ha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lea</w:t>
      </w:r>
      <w:r>
        <w:rPr>
          <w:rFonts w:ascii="Consolas" w:eastAsia="Consolas" w:hAnsi="Consolas" w:cs="Consolas"/>
          <w:color w:val="1C1F24"/>
          <w:sz w:val="14"/>
          <w:szCs w:val="14"/>
        </w:rPr>
        <w:t>st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i/>
          <w:color w:val="1C1F24"/>
          <w:sz w:val="14"/>
          <w:szCs w:val="14"/>
        </w:rPr>
        <w:t>3</w:t>
      </w:r>
      <w:proofErr w:type="spellStart"/>
      <w:r>
        <w:rPr>
          <w:rFonts w:ascii="Consolas" w:eastAsia="Consolas" w:hAnsi="Consolas" w:cs="Consolas"/>
          <w:i/>
          <w:color w:val="1C1F24"/>
          <w:position w:val="6"/>
          <w:sz w:val="11"/>
          <w:szCs w:val="11"/>
        </w:rPr>
        <w:t>i</w:t>
      </w:r>
      <w:proofErr w:type="spellEnd"/>
      <w:r>
        <w:rPr>
          <w:rFonts w:ascii="Consolas" w:eastAsia="Consolas" w:hAnsi="Consolas" w:cs="Consolas"/>
          <w:i/>
          <w:color w:val="1C1F24"/>
          <w:spacing w:val="3"/>
          <w:position w:val="6"/>
          <w:sz w:val="11"/>
          <w:szCs w:val="11"/>
        </w:rPr>
        <w:t xml:space="preserve"> </w:t>
      </w:r>
      <w:r>
        <w:rPr>
          <w:rFonts w:ascii="Consolas" w:eastAsia="Consolas" w:hAnsi="Consolas" w:cs="Consolas"/>
          <w:i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i/>
          <w:color w:val="1C1F24"/>
          <w:spacing w:val="4"/>
          <w:sz w:val="14"/>
          <w:szCs w:val="14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1C1F24"/>
          <w:sz w:val="14"/>
          <w:szCs w:val="14"/>
        </w:rPr>
        <w:t xml:space="preserve">c </w:t>
      </w:r>
      <w:r>
        <w:rPr>
          <w:rFonts w:ascii="Consolas" w:eastAsia="Consolas" w:hAnsi="Consolas" w:cs="Consolas"/>
          <w:i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ki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omete</w:t>
      </w:r>
      <w:r>
        <w:rPr>
          <w:rFonts w:ascii="Consolas" w:eastAsia="Consolas" w:hAnsi="Consolas" w:cs="Consolas"/>
          <w:color w:val="1C1F24"/>
          <w:sz w:val="14"/>
          <w:szCs w:val="14"/>
        </w:rPr>
        <w:t>rs</w:t>
      </w:r>
      <w:proofErr w:type="gramEnd"/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bur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alori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z w:val="14"/>
          <w:szCs w:val="14"/>
        </w:rPr>
        <w:t>.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For</w:t>
      </w:r>
    </w:p>
    <w:p w14:paraId="49C0484D" w14:textId="77777777" w:rsidR="00283D51" w:rsidRDefault="00000000">
      <w:pPr>
        <w:spacing w:before="47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x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ample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te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3</w:t>
      </w:r>
    </w:p>
    <w:p w14:paraId="70A285D1" w14:textId="77777777" w:rsidR="00283D51" w:rsidRDefault="00000000">
      <w:pPr>
        <w:spacing w:before="57"/>
        <w:ind w:left="686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rger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w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it</w:t>
      </w:r>
      <w:r>
        <w:rPr>
          <w:rFonts w:ascii="Consolas" w:eastAsia="Consolas" w:hAnsi="Consolas" w:cs="Consolas"/>
          <w:color w:val="1C1F24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cou</w:t>
      </w:r>
      <w:r>
        <w:rPr>
          <w:rFonts w:ascii="Consolas" w:eastAsia="Consolas" w:hAnsi="Consolas" w:cs="Consolas"/>
          <w:color w:val="1C1F24"/>
          <w:sz w:val="14"/>
          <w:szCs w:val="14"/>
        </w:rPr>
        <w:t>nt</w:t>
      </w:r>
      <w:r>
        <w:rPr>
          <w:rFonts w:ascii="Consolas" w:eastAsia="Consolas" w:hAnsi="Consolas" w:cs="Consolas"/>
          <w:color w:val="1C1F24"/>
          <w:spacing w:val="7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of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calori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order</w:t>
      </w:r>
      <w:r>
        <w:rPr>
          <w:rFonts w:ascii="Consolas" w:eastAsia="Consolas" w:hAnsi="Consolas" w:cs="Consolas"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[1</w:t>
      </w:r>
      <w:r>
        <w:rPr>
          <w:rFonts w:ascii="Consolas" w:eastAsia="Consolas" w:hAnsi="Consolas" w:cs="Consolas"/>
          <w:color w:val="1C1F24"/>
          <w:sz w:val="14"/>
          <w:szCs w:val="14"/>
        </w:rPr>
        <w:t>,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3,</w:t>
      </w:r>
      <w:r>
        <w:rPr>
          <w:rFonts w:ascii="Consolas" w:eastAsia="Consolas" w:hAnsi="Consolas" w:cs="Consolas"/>
          <w:color w:val="1C1F24"/>
          <w:spacing w:val="8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2</w:t>
      </w:r>
      <w:r>
        <w:rPr>
          <w:rFonts w:ascii="Consolas" w:eastAsia="Consolas" w:hAnsi="Consolas" w:cs="Consolas"/>
          <w:color w:val="1C1F24"/>
          <w:sz w:val="14"/>
          <w:szCs w:val="14"/>
        </w:rPr>
        <w:t>],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kil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meter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eed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ru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ar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(3</w:t>
      </w:r>
      <w:r>
        <w:rPr>
          <w:rFonts w:ascii="Consolas" w:eastAsia="Consolas" w:hAnsi="Consolas" w:cs="Consolas"/>
          <w:color w:val="1C1F24"/>
          <w:position w:val="5"/>
          <w:sz w:val="9"/>
          <w:szCs w:val="9"/>
        </w:rPr>
        <w:t>0</w:t>
      </w:r>
      <w:r>
        <w:rPr>
          <w:rFonts w:ascii="Consolas" w:eastAsia="Consolas" w:hAnsi="Consolas" w:cs="Consolas"/>
          <w:color w:val="1C1F24"/>
          <w:spacing w:val="10"/>
          <w:position w:val="5"/>
          <w:sz w:val="9"/>
          <w:szCs w:val="9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1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+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(3</w:t>
      </w:r>
      <w:r>
        <w:rPr>
          <w:rFonts w:ascii="Consolas" w:eastAsia="Consolas" w:hAnsi="Consolas" w:cs="Consolas"/>
          <w:color w:val="1C1F24"/>
          <w:position w:val="5"/>
          <w:sz w:val="9"/>
          <w:szCs w:val="9"/>
        </w:rPr>
        <w:t>1</w:t>
      </w:r>
      <w:r>
        <w:rPr>
          <w:rFonts w:ascii="Consolas" w:eastAsia="Consolas" w:hAnsi="Consolas" w:cs="Consolas"/>
          <w:color w:val="1C1F24"/>
          <w:spacing w:val="29"/>
          <w:position w:val="5"/>
          <w:sz w:val="9"/>
          <w:szCs w:val="9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3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+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(3</w:t>
      </w:r>
      <w:r>
        <w:rPr>
          <w:rFonts w:ascii="Consolas" w:eastAsia="Consolas" w:hAnsi="Consolas" w:cs="Consolas"/>
          <w:color w:val="1C1F24"/>
          <w:position w:val="5"/>
          <w:sz w:val="9"/>
          <w:szCs w:val="9"/>
        </w:rPr>
        <w:t>2</w:t>
      </w:r>
      <w:r>
        <w:rPr>
          <w:rFonts w:ascii="Consolas" w:eastAsia="Consolas" w:hAnsi="Consolas" w:cs="Consolas"/>
          <w:color w:val="1C1F24"/>
          <w:spacing w:val="29"/>
          <w:position w:val="5"/>
          <w:sz w:val="9"/>
          <w:szCs w:val="9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*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2</w:t>
      </w:r>
      <w:r>
        <w:rPr>
          <w:rFonts w:ascii="Consolas" w:eastAsia="Consolas" w:hAnsi="Consolas" w:cs="Consolas"/>
          <w:color w:val="1C1F24"/>
          <w:sz w:val="14"/>
          <w:szCs w:val="14"/>
        </w:rPr>
        <w:t>)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1</w:t>
      </w:r>
    </w:p>
    <w:p w14:paraId="25F48695" w14:textId="77777777" w:rsidR="00283D51" w:rsidRDefault="00000000">
      <w:pPr>
        <w:spacing w:before="47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+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9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+</w:t>
      </w:r>
      <w:r>
        <w:rPr>
          <w:rFonts w:ascii="Consolas" w:eastAsia="Consolas" w:hAnsi="Consolas" w:cs="Consolas"/>
          <w:color w:val="1C1F24"/>
          <w:spacing w:val="9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18</w:t>
      </w:r>
      <w:r>
        <w:rPr>
          <w:rFonts w:ascii="Consolas" w:eastAsia="Consolas" w:hAnsi="Consolas" w:cs="Consolas"/>
          <w:color w:val="1C1F24"/>
          <w:spacing w:val="8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=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28.</w:t>
      </w:r>
    </w:p>
    <w:p w14:paraId="30DBCC16" w14:textId="77777777" w:rsidR="00283D51" w:rsidRDefault="00000000">
      <w:pPr>
        <w:spacing w:before="66" w:line="302" w:lineRule="auto"/>
        <w:ind w:left="604" w:right="625" w:firstLine="8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z w:val="14"/>
          <w:szCs w:val="14"/>
        </w:rPr>
        <w:t>ut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thi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ot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mini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um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,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ry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othe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orde</w:t>
      </w:r>
      <w:r>
        <w:rPr>
          <w:rFonts w:ascii="Consolas" w:eastAsia="Consolas" w:hAnsi="Consolas" w:cs="Consolas"/>
          <w:color w:val="1C1F24"/>
          <w:sz w:val="14"/>
          <w:szCs w:val="14"/>
        </w:rPr>
        <w:t>rs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cons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mptio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choos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inimu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val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.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De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ermin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min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mu</w:t>
      </w:r>
      <w:r>
        <w:rPr>
          <w:rFonts w:ascii="Consolas" w:eastAsia="Consolas" w:hAnsi="Consolas" w:cs="Consolas"/>
          <w:color w:val="1C1F24"/>
          <w:sz w:val="14"/>
          <w:szCs w:val="14"/>
        </w:rPr>
        <w:t>m di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z w:val="14"/>
          <w:szCs w:val="14"/>
        </w:rPr>
        <w:t>ta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ce</w:t>
      </w:r>
    </w:p>
    <w:p w14:paraId="7B31262E" w14:textId="77777777" w:rsidR="00283D51" w:rsidRDefault="00000000">
      <w:pPr>
        <w:spacing w:before="25" w:line="330" w:lineRule="auto"/>
        <w:ind w:left="604" w:right="618" w:firstLine="82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need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.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te</w:t>
      </w:r>
      <w:r>
        <w:rPr>
          <w:rFonts w:ascii="Consolas" w:eastAsia="Consolas" w:hAnsi="Consolas" w:cs="Consolas"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ca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ea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rge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in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y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orde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us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an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eff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cien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-6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sort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al</w:t>
      </w:r>
      <w:r>
        <w:rPr>
          <w:rFonts w:ascii="Consolas" w:eastAsia="Consolas" w:hAnsi="Consolas" w:cs="Consolas"/>
          <w:color w:val="1C1F24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orith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.Appl</w:t>
      </w:r>
      <w:r>
        <w:rPr>
          <w:rFonts w:ascii="Consolas" w:eastAsia="Consolas" w:hAnsi="Consolas" w:cs="Consolas"/>
          <w:color w:val="1C1F24"/>
          <w:sz w:val="14"/>
          <w:szCs w:val="14"/>
        </w:rPr>
        <w:t>y</w:t>
      </w:r>
      <w:proofErr w:type="spellEnd"/>
      <w:proofErr w:type="gramEnd"/>
      <w:r>
        <w:rPr>
          <w:rFonts w:ascii="Consolas" w:eastAsia="Consolas" w:hAnsi="Consolas" w:cs="Consolas"/>
          <w:color w:val="1C1F24"/>
          <w:spacing w:val="-9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gree</w:t>
      </w:r>
      <w:r>
        <w:rPr>
          <w:rFonts w:ascii="Consolas" w:eastAsia="Consolas" w:hAnsi="Consolas" w:cs="Consolas"/>
          <w:color w:val="1C1F24"/>
          <w:sz w:val="14"/>
          <w:szCs w:val="14"/>
        </w:rPr>
        <w:t>dy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ap</w:t>
      </w:r>
      <w:r>
        <w:rPr>
          <w:rFonts w:ascii="Consolas" w:eastAsia="Consolas" w:hAnsi="Consolas" w:cs="Consolas"/>
          <w:color w:val="1C1F24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roac</w:t>
      </w:r>
      <w:r>
        <w:rPr>
          <w:rFonts w:ascii="Consolas" w:eastAsia="Consolas" w:hAnsi="Consolas" w:cs="Consolas"/>
          <w:color w:val="1C1F24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so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v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 xml:space="preserve">the </w:t>
      </w:r>
      <w:r>
        <w:rPr>
          <w:rFonts w:ascii="Consolas" w:eastAsia="Consolas" w:hAnsi="Consolas" w:cs="Consolas"/>
          <w:color w:val="1C1F24"/>
          <w:sz w:val="14"/>
          <w:szCs w:val="14"/>
        </w:rPr>
        <w:t>pr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bl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m.</w:t>
      </w:r>
    </w:p>
    <w:p w14:paraId="2792A9C6" w14:textId="77777777" w:rsidR="00283D51" w:rsidRDefault="00000000">
      <w:pPr>
        <w:spacing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I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pu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mat</w:t>
      </w:r>
    </w:p>
    <w:p w14:paraId="4087DC88" w14:textId="77777777" w:rsidR="00283D51" w:rsidRDefault="00000000">
      <w:pPr>
        <w:spacing w:before="57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rs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con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ain</w:t>
      </w:r>
      <w:r>
        <w:rPr>
          <w:rFonts w:ascii="Consolas" w:eastAsia="Consolas" w:hAnsi="Consolas" w:cs="Consolas"/>
          <w:color w:val="1C1F24"/>
          <w:sz w:val="14"/>
          <w:szCs w:val="14"/>
        </w:rPr>
        <w:t>s t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num</w:t>
      </w:r>
      <w:r>
        <w:rPr>
          <w:rFonts w:ascii="Consolas" w:eastAsia="Consolas" w:hAnsi="Consolas" w:cs="Consolas"/>
          <w:color w:val="1C1F24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-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</w:p>
    <w:p w14:paraId="372431D0" w14:textId="77777777" w:rsidR="00283D51" w:rsidRDefault="00000000">
      <w:pPr>
        <w:spacing w:before="47"/>
        <w:ind w:left="604"/>
        <w:rPr>
          <w:rFonts w:ascii="Consolas" w:eastAsia="Consolas" w:hAnsi="Consolas" w:cs="Consolas"/>
          <w:sz w:val="14"/>
          <w:szCs w:val="14"/>
        </w:rPr>
      </w:pPr>
      <w:r>
        <w:pict w14:anchorId="4B98A538">
          <v:group id="_x0000_s3051" style="position:absolute;left:0;text-align:left;margin-left:48.9pt;margin-top:102.45pt;width:514.9pt;height:289.1pt;z-index:-12122;mso-position-horizontal-relative:page;mso-position-vertical-relative:page" coordorigin="978,2049" coordsize="10298,5782">
            <v:shape id="_x0000_s3052" style="position:absolute;left:978;top:2049;width:10298;height:5782" coordorigin="978,2049" coordsize="10298,5782" path="m978,7831r10298,l11276,2049r-10298,l978,7831xe" filled="f" strokecolor="#8f939d" strokeweight=".19761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con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lin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onta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 xml:space="preserve">s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ca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orie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bu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ge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w</w:t>
      </w:r>
      <w:r>
        <w:rPr>
          <w:rFonts w:ascii="Consolas" w:eastAsia="Consolas" w:hAnsi="Consolas" w:cs="Consolas"/>
          <w:color w:val="1C1F24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ic</w:t>
      </w:r>
      <w:r>
        <w:rPr>
          <w:rFonts w:ascii="Consolas" w:eastAsia="Consolas" w:hAnsi="Consolas" w:cs="Consolas"/>
          <w:color w:val="1C1F24"/>
          <w:sz w:val="14"/>
          <w:szCs w:val="14"/>
        </w:rPr>
        <w:t>h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is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ac</w:t>
      </w:r>
      <w:r>
        <w:rPr>
          <w:rFonts w:ascii="Consolas" w:eastAsia="Consolas" w:hAnsi="Consolas" w:cs="Consolas"/>
          <w:color w:val="1C1F24"/>
          <w:spacing w:val="6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-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epara</w:t>
      </w:r>
      <w:r>
        <w:rPr>
          <w:rFonts w:ascii="Consolas" w:eastAsia="Consolas" w:hAnsi="Consolas" w:cs="Consolas"/>
          <w:color w:val="1C1F24"/>
          <w:sz w:val="14"/>
          <w:szCs w:val="14"/>
        </w:rPr>
        <w:t>te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z w:val="14"/>
          <w:szCs w:val="14"/>
        </w:rPr>
        <w:t>te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g</w:t>
      </w:r>
      <w:r>
        <w:rPr>
          <w:rFonts w:ascii="Consolas" w:eastAsia="Consolas" w:hAnsi="Consolas" w:cs="Consolas"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</w:p>
    <w:p w14:paraId="0297BB54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11FA32ED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tpu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m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at</w:t>
      </w:r>
    </w:p>
    <w:p w14:paraId="4680646C" w14:textId="77777777" w:rsidR="00283D51" w:rsidRDefault="00283D51">
      <w:pPr>
        <w:spacing w:before="2" w:line="280" w:lineRule="exact"/>
        <w:rPr>
          <w:sz w:val="28"/>
          <w:szCs w:val="28"/>
        </w:rPr>
      </w:pPr>
    </w:p>
    <w:p w14:paraId="4699682A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int</w:t>
      </w:r>
      <w:r>
        <w:rPr>
          <w:rFonts w:ascii="Consolas" w:eastAsia="Consolas" w:hAnsi="Consolas" w:cs="Consolas"/>
          <w:color w:val="1C1F24"/>
          <w:sz w:val="14"/>
          <w:szCs w:val="14"/>
        </w:rPr>
        <w:t>: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inimu</w:t>
      </w:r>
      <w:r>
        <w:rPr>
          <w:rFonts w:ascii="Consolas" w:eastAsia="Consolas" w:hAnsi="Consolas" w:cs="Consolas"/>
          <w:color w:val="1C1F24"/>
          <w:sz w:val="14"/>
          <w:szCs w:val="14"/>
        </w:rPr>
        <w:t>m</w:t>
      </w:r>
      <w:r>
        <w:rPr>
          <w:rFonts w:ascii="Consolas" w:eastAsia="Consolas" w:hAnsi="Consolas" w:cs="Consolas"/>
          <w:color w:val="1C1F24"/>
          <w:spacing w:val="-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numbe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-5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f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ki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omete</w:t>
      </w:r>
      <w:r>
        <w:rPr>
          <w:rFonts w:ascii="Consolas" w:eastAsia="Consolas" w:hAnsi="Consolas" w:cs="Consolas"/>
          <w:color w:val="1C1F24"/>
          <w:sz w:val="14"/>
          <w:szCs w:val="14"/>
        </w:rPr>
        <w:t>rs</w:t>
      </w:r>
      <w:r>
        <w:rPr>
          <w:rFonts w:ascii="Consolas" w:eastAsia="Consolas" w:hAnsi="Consolas" w:cs="Consolas"/>
          <w:color w:val="1C1F24"/>
          <w:spacing w:val="-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nee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d</w:t>
      </w:r>
      <w:r>
        <w:rPr>
          <w:rFonts w:ascii="Consolas" w:eastAsia="Consolas" w:hAnsi="Consolas" w:cs="Consolas"/>
          <w:color w:val="1C1F24"/>
          <w:spacing w:val="1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b</w:t>
      </w:r>
      <w:r>
        <w:rPr>
          <w:rFonts w:ascii="Consolas" w:eastAsia="Consolas" w:hAnsi="Consolas" w:cs="Consolas"/>
          <w:color w:val="1C1F24"/>
          <w:sz w:val="14"/>
          <w:szCs w:val="14"/>
        </w:rPr>
        <w:t>u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r</w:t>
      </w:r>
      <w:r>
        <w:rPr>
          <w:rFonts w:ascii="Consolas" w:eastAsia="Consolas" w:hAnsi="Consolas" w:cs="Consolas"/>
          <w:color w:val="1C1F24"/>
          <w:sz w:val="14"/>
          <w:szCs w:val="14"/>
        </w:rPr>
        <w:t>n</w:t>
      </w:r>
      <w:r>
        <w:rPr>
          <w:rFonts w:ascii="Consolas" w:eastAsia="Consolas" w:hAnsi="Consolas" w:cs="Consolas"/>
          <w:color w:val="1C1F24"/>
          <w:spacing w:val="2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ou</w:t>
      </w:r>
      <w:r>
        <w:rPr>
          <w:rFonts w:ascii="Consolas" w:eastAsia="Consolas" w:hAnsi="Consolas" w:cs="Consolas"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t</w:t>
      </w:r>
      <w:r>
        <w:rPr>
          <w:rFonts w:ascii="Consolas" w:eastAsia="Consolas" w:hAnsi="Consolas" w:cs="Consolas"/>
          <w:color w:val="1C1F24"/>
          <w:sz w:val="14"/>
          <w:szCs w:val="14"/>
        </w:rPr>
        <w:t>he</w:t>
      </w:r>
      <w:r>
        <w:rPr>
          <w:rFonts w:ascii="Consolas" w:eastAsia="Consolas" w:hAnsi="Consolas" w:cs="Consolas"/>
          <w:color w:val="1C1F24"/>
          <w:spacing w:val="3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c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a</w:t>
      </w:r>
      <w:r>
        <w:rPr>
          <w:rFonts w:ascii="Consolas" w:eastAsia="Consolas" w:hAnsi="Consolas" w:cs="Consolas"/>
          <w:color w:val="1C1F24"/>
          <w:sz w:val="14"/>
          <w:szCs w:val="14"/>
        </w:rPr>
        <w:t>l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o</w:t>
      </w:r>
      <w:r>
        <w:rPr>
          <w:rFonts w:ascii="Consolas" w:eastAsia="Consolas" w:hAnsi="Consolas" w:cs="Consolas"/>
          <w:color w:val="1C1F24"/>
          <w:sz w:val="14"/>
          <w:szCs w:val="14"/>
        </w:rPr>
        <w:t>ri</w:t>
      </w:r>
      <w:r>
        <w:rPr>
          <w:rFonts w:ascii="Consolas" w:eastAsia="Consolas" w:hAnsi="Consolas" w:cs="Consolas"/>
          <w:color w:val="1C1F24"/>
          <w:spacing w:val="5"/>
          <w:sz w:val="14"/>
          <w:szCs w:val="14"/>
        </w:rPr>
        <w:t>e</w:t>
      </w:r>
      <w:r>
        <w:rPr>
          <w:rFonts w:ascii="Consolas" w:eastAsia="Consolas" w:hAnsi="Consolas" w:cs="Consolas"/>
          <w:color w:val="1C1F24"/>
          <w:sz w:val="14"/>
          <w:szCs w:val="14"/>
        </w:rPr>
        <w:t>s</w:t>
      </w:r>
    </w:p>
    <w:p w14:paraId="063DE070" w14:textId="77777777" w:rsidR="00283D51" w:rsidRDefault="00283D51">
      <w:pPr>
        <w:spacing w:before="18" w:line="260" w:lineRule="exact"/>
        <w:rPr>
          <w:sz w:val="26"/>
          <w:szCs w:val="26"/>
        </w:rPr>
      </w:pPr>
    </w:p>
    <w:p w14:paraId="0ED7DF9D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mpl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b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I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n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p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t</w:t>
      </w:r>
    </w:p>
    <w:p w14:paraId="0AAA42FC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40D872D2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3</w:t>
      </w:r>
    </w:p>
    <w:p w14:paraId="4AB9C1BF" w14:textId="77777777" w:rsidR="00283D51" w:rsidRDefault="00000000">
      <w:pPr>
        <w:spacing w:before="47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5</w:t>
      </w:r>
      <w:r>
        <w:rPr>
          <w:rFonts w:ascii="Consolas" w:eastAsia="Consolas" w:hAnsi="Consolas" w:cs="Consolas"/>
          <w:color w:val="1C1F24"/>
          <w:spacing w:val="4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10</w:t>
      </w:r>
      <w:r>
        <w:rPr>
          <w:rFonts w:ascii="Consolas" w:eastAsia="Consolas" w:hAnsi="Consolas" w:cs="Consolas"/>
          <w:color w:val="1C1F24"/>
          <w:spacing w:val="8"/>
          <w:sz w:val="14"/>
          <w:szCs w:val="14"/>
        </w:rPr>
        <w:t xml:space="preserve"> </w:t>
      </w:r>
      <w:r>
        <w:rPr>
          <w:rFonts w:ascii="Consolas" w:eastAsia="Consolas" w:hAnsi="Consolas" w:cs="Consolas"/>
          <w:color w:val="1C1F24"/>
          <w:sz w:val="14"/>
          <w:szCs w:val="14"/>
        </w:rPr>
        <w:t>7</w:t>
      </w:r>
    </w:p>
    <w:p w14:paraId="534AA5F6" w14:textId="77777777" w:rsidR="00283D51" w:rsidRDefault="00283D51">
      <w:pPr>
        <w:spacing w:before="13" w:line="260" w:lineRule="exact"/>
        <w:rPr>
          <w:sz w:val="26"/>
          <w:szCs w:val="26"/>
        </w:rPr>
      </w:pPr>
    </w:p>
    <w:p w14:paraId="71CDA595" w14:textId="77777777" w:rsidR="00283D51" w:rsidRDefault="00000000">
      <w:pPr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S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a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mpl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e</w:t>
      </w:r>
      <w:r>
        <w:rPr>
          <w:rFonts w:ascii="Consolas" w:eastAsia="Consolas" w:hAnsi="Consolas" w:cs="Consolas"/>
          <w:b/>
          <w:color w:val="1C1F24"/>
          <w:spacing w:val="-4"/>
          <w:sz w:val="14"/>
          <w:szCs w:val="14"/>
        </w:rPr>
        <w:t xml:space="preserve"> 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O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u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t</w:t>
      </w:r>
      <w:r>
        <w:rPr>
          <w:rFonts w:ascii="Consolas" w:eastAsia="Consolas" w:hAnsi="Consolas" w:cs="Consolas"/>
          <w:b/>
          <w:color w:val="1C1F24"/>
          <w:spacing w:val="5"/>
          <w:sz w:val="14"/>
          <w:szCs w:val="14"/>
        </w:rPr>
        <w:t>p</w:t>
      </w:r>
      <w:r>
        <w:rPr>
          <w:rFonts w:ascii="Consolas" w:eastAsia="Consolas" w:hAnsi="Consolas" w:cs="Consolas"/>
          <w:b/>
          <w:color w:val="1C1F24"/>
          <w:sz w:val="14"/>
          <w:szCs w:val="14"/>
        </w:rPr>
        <w:t>ut</w:t>
      </w:r>
    </w:p>
    <w:p w14:paraId="79562F73" w14:textId="77777777" w:rsidR="00283D51" w:rsidRDefault="00000000">
      <w:pPr>
        <w:spacing w:before="61" w:line="160" w:lineRule="exact"/>
        <w:ind w:left="604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color w:val="1C1F24"/>
          <w:sz w:val="14"/>
          <w:szCs w:val="14"/>
        </w:rPr>
        <w:t>76</w:t>
      </w:r>
    </w:p>
    <w:p w14:paraId="7A674563" w14:textId="77777777" w:rsidR="00283D51" w:rsidRDefault="00283D51">
      <w:pPr>
        <w:spacing w:line="100" w:lineRule="exact"/>
        <w:rPr>
          <w:sz w:val="11"/>
          <w:szCs w:val="11"/>
        </w:rPr>
      </w:pPr>
    </w:p>
    <w:p w14:paraId="66DDD57B" w14:textId="77777777" w:rsidR="00283D51" w:rsidRDefault="00283D51">
      <w:pPr>
        <w:spacing w:line="200" w:lineRule="exact"/>
      </w:pPr>
    </w:p>
    <w:p w14:paraId="6753CCE3" w14:textId="77777777" w:rsidR="00283D51" w:rsidRDefault="00283D51">
      <w:pPr>
        <w:spacing w:line="200" w:lineRule="exact"/>
      </w:pPr>
    </w:p>
    <w:p w14:paraId="14E80E50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2579D17B" w14:textId="77777777" w:rsidR="00283D51" w:rsidRDefault="00283D51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562"/>
        <w:gridCol w:w="624"/>
      </w:tblGrid>
      <w:tr w:rsidR="00283D51" w14:paraId="059BBF3D" w14:textId="77777777">
        <w:trPr>
          <w:trHeight w:hRule="exact" w:val="403"/>
        </w:trPr>
        <w:tc>
          <w:tcPr>
            <w:tcW w:w="103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D661AEC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56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123B543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1EDA9E7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653ED377" w14:textId="77777777">
        <w:trPr>
          <w:trHeight w:hRule="exact" w:val="586"/>
        </w:trPr>
        <w:tc>
          <w:tcPr>
            <w:tcW w:w="103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04431A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56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58F2247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2F22AB80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62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01A1FB2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18</w:t>
            </w:r>
          </w:p>
        </w:tc>
      </w:tr>
    </w:tbl>
    <w:p w14:paraId="36437A56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55B9039E" w14:textId="77777777" w:rsidR="00283D51" w:rsidRDefault="00283D51">
      <w:pPr>
        <w:spacing w:line="200" w:lineRule="exact"/>
      </w:pPr>
    </w:p>
    <w:p w14:paraId="35CC9E17" w14:textId="77777777" w:rsidR="00283D51" w:rsidRDefault="00000000">
      <w:pPr>
        <w:spacing w:before="16"/>
        <w:ind w:left="563" w:right="8582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%)</w:t>
      </w:r>
    </w:p>
    <w:p w14:paraId="05D99C18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0845FFFE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007A5A64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math.h</w:t>
      </w:r>
      <w:proofErr w:type="spellEnd"/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70EA5AC2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</w:p>
    <w:p w14:paraId="69A8B9AA" w14:textId="77777777" w:rsidR="00283D51" w:rsidRDefault="00000000">
      <w:pPr>
        <w:spacing w:before="15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4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08E79770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7A94DA6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514A85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48B76BD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cal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6556F5D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42145DD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B82218E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cal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A4DF82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C352F5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3A072585">
          <v:group id="_x0000_s3019" style="position:absolute;left:0;text-align:left;margin-left:49.15pt;margin-top:502.55pt;width:516.05pt;height:259.85pt;z-index:-12124;mso-position-horizontal-relative:page;mso-position-vertical-relative:page" coordorigin="983,10051" coordsize="10321,5197">
            <v:shape id="_x0000_s3050" style="position:absolute;left:999;top:10066;width:547;height:0" coordorigin="999,10066" coordsize="547,0" path="m999,10066r547,e" filled="f" strokecolor="#a8a8a8" strokeweight=".82pt">
              <v:path arrowok="t"/>
            </v:shape>
            <v:shape id="_x0000_s3049" style="position:absolute;left:1546;top:10066;width:14;height:0" coordorigin="1546,10066" coordsize="14,0" path="m1546,10066r14,e" filled="f" strokecolor="#a8a8a8" strokeweight=".82pt">
              <v:path arrowok="t"/>
            </v:shape>
            <v:shape id="_x0000_s3048" style="position:absolute;left:1560;top:10066;width:9729;height:0" coordorigin="1560,10066" coordsize="9729,0" path="m1560,10066r9729,e" filled="f" strokecolor="#a8a8a8" strokeweight=".82pt">
              <v:path arrowok="t"/>
            </v:shape>
            <v:shape id="_x0000_s3047" style="position:absolute;left:1553;top:10073;width:0;height:216" coordorigin="1553,10073" coordsize="0,216" path="m1553,10073r,216e" filled="f" strokecolor="#adaeac" strokeweight=".82pt">
              <v:path arrowok="t"/>
            </v:shape>
            <v:shape id="_x0000_s3046" style="position:absolute;left:1553;top:10289;width:0;height:202" coordorigin="1553,10289" coordsize="0,202" path="m1553,10289r,202e" filled="f" strokeweight=".82pt">
              <v:path arrowok="t"/>
            </v:shape>
            <v:shape id="_x0000_s3045" style="position:absolute;left:1553;top:10491;width:0;height:197" coordorigin="1553,10491" coordsize="0,197" path="m1553,10491r,197e" filled="f" strokeweight=".82pt">
              <v:path arrowok="t"/>
            </v:shape>
            <v:shape id="_x0000_s3044" style="position:absolute;left:1553;top:10688;width:0;height:202" coordorigin="1553,10688" coordsize="0,202" path="m1553,10688r,202e" filled="f" strokeweight=".82pt">
              <v:path arrowok="t"/>
            </v:shape>
            <v:shape id="_x0000_s3043" style="position:absolute;left:1553;top:10890;width:0;height:202" coordorigin="1553,10890" coordsize="0,202" path="m1553,10890r,201e" filled="f" strokeweight=".82pt">
              <v:path arrowok="t"/>
            </v:shape>
            <v:shape id="_x0000_s3042" style="position:absolute;left:1553;top:11091;width:0;height:202" coordorigin="1553,11091" coordsize="0,202" path="m1553,11091r,202e" filled="f" strokeweight=".82pt">
              <v:path arrowok="t"/>
            </v:shape>
            <v:shape id="_x0000_s3041" style="position:absolute;left:1553;top:11293;width:0;height:202" coordorigin="1553,11293" coordsize="0,202" path="m1553,11293r,202e" filled="f" strokeweight=".82pt">
              <v:path arrowok="t"/>
            </v:shape>
            <v:shape id="_x0000_s3040" style="position:absolute;left:1553;top:11495;width:0;height:202" coordorigin="1553,11495" coordsize="0,202" path="m1553,11495r,201e" filled="f" strokeweight=".82pt">
              <v:path arrowok="t"/>
            </v:shape>
            <v:shape id="_x0000_s3039" style="position:absolute;left:1553;top:11696;width:0;height:202" coordorigin="1553,11696" coordsize="0,202" path="m1553,11696r,202e" filled="f" strokeweight=".82pt">
              <v:path arrowok="t"/>
            </v:shape>
            <v:shape id="_x0000_s3038" style="position:absolute;left:1553;top:11898;width:0;height:202" coordorigin="1553,11898" coordsize="0,202" path="m1553,11898r,201e" filled="f" strokeweight=".82pt">
              <v:path arrowok="t"/>
            </v:shape>
            <v:shape id="_x0000_s3037" style="position:absolute;left:1553;top:12099;width:0;height:197" coordorigin="1553,12099" coordsize="0,197" path="m1553,12099r,197e" filled="f" strokeweight=".82pt">
              <v:path arrowok="t"/>
            </v:shape>
            <v:shape id="_x0000_s3036" style="position:absolute;left:1553;top:12296;width:0;height:202" coordorigin="1553,12296" coordsize="0,202" path="m1553,12296r,202e" filled="f" strokeweight=".82pt">
              <v:path arrowok="t"/>
            </v:shape>
            <v:shape id="_x0000_s3035" style="position:absolute;left:1553;top:12498;width:0;height:202" coordorigin="1553,12498" coordsize="0,202" path="m1553,12498r,202e" filled="f" strokeweight=".82pt">
              <v:path arrowok="t"/>
            </v:shape>
            <v:shape id="_x0000_s3034" style="position:absolute;left:1553;top:12700;width:0;height:202" coordorigin="1553,12700" coordsize="0,202" path="m1553,12700r,201e" filled="f" strokeweight=".82pt">
              <v:path arrowok="t"/>
            </v:shape>
            <v:shape id="_x0000_s3033" style="position:absolute;left:1553;top:12901;width:0;height:202" coordorigin="1553,12901" coordsize="0,202" path="m1553,12901r,202e" filled="f" strokeweight=".82pt">
              <v:path arrowok="t"/>
            </v:shape>
            <v:shape id="_x0000_s3032" style="position:absolute;left:1553;top:13103;width:0;height:202" coordorigin="1553,13103" coordsize="0,202" path="m1553,13103r,202e" filled="f" strokeweight=".82pt">
              <v:path arrowok="t"/>
            </v:shape>
            <v:shape id="_x0000_s3031" style="position:absolute;left:1553;top:13305;width:0;height:202" coordorigin="1553,13305" coordsize="0,202" path="m1553,13305r,201e" filled="f" strokeweight=".82pt">
              <v:path arrowok="t"/>
            </v:shape>
            <v:shape id="_x0000_s3030" style="position:absolute;left:1553;top:13506;width:0;height:202" coordorigin="1553,13506" coordsize="0,202" path="m1553,13506r,202e" filled="f" strokeweight=".82pt">
              <v:path arrowok="t"/>
            </v:shape>
            <v:shape id="_x0000_s3029" style="position:absolute;left:1553;top:13708;width:0;height:197" coordorigin="1553,13708" coordsize="0,197" path="m1553,13708r,197e" filled="f" strokeweight=".82pt">
              <v:path arrowok="t"/>
            </v:shape>
            <v:shape id="_x0000_s3028" style="position:absolute;left:1553;top:13905;width:0;height:202" coordorigin="1553,13905" coordsize="0,202" path="m1553,13905r,201e" filled="f" strokeweight=".82pt">
              <v:path arrowok="t"/>
            </v:shape>
            <v:shape id="_x0000_s3027" style="position:absolute;left:1553;top:14106;width:0;height:202" coordorigin="1553,14106" coordsize="0,202" path="m1553,14106r,202e" filled="f" strokeweight=".82pt">
              <v:path arrowok="t"/>
            </v:shape>
            <v:shape id="_x0000_s3026" style="position:absolute;left:1553;top:14308;width:0;height:202" coordorigin="1553,14308" coordsize="0,202" path="m1553,14308r,202e" filled="f" strokeweight=".82pt">
              <v:path arrowok="t"/>
            </v:shape>
            <v:shape id="_x0000_s3025" style="position:absolute;left:1553;top:14510;width:0;height:202" coordorigin="1553,14510" coordsize="0,202" path="m1553,14510r,202e" filled="f" strokeweight=".82pt">
              <v:path arrowok="t"/>
            </v:shape>
            <v:shape id="_x0000_s3024" style="position:absolute;left:1553;top:14712;width:0;height:202" coordorigin="1553,14712" coordsize="0,202" path="m1553,14712r,201e" filled="f" strokeweight=".82pt">
              <v:path arrowok="t"/>
            </v:shape>
            <v:shape id="_x0000_s3023" style="position:absolute;left:1553;top:14913;width:0;height:202" coordorigin="1553,14913" coordsize="0,202" path="m1553,14913r,202e" filled="f" strokeweight=".82pt">
              <v:path arrowok="t"/>
            </v:shape>
            <v:shape id="_x0000_s3022" style="position:absolute;left:992;top:10059;width:0;height:5181" coordorigin="992,10059" coordsize="0,5181" path="m992,10059r,5181e" filled="f" strokecolor="#a8a8a8" strokeweight=".82pt">
              <v:path arrowok="t"/>
            </v:shape>
            <v:shape id="_x0000_s3021" style="position:absolute;left:1553;top:15115;width:0;height:125" coordorigin="1553,15115" coordsize="0,125" path="m1553,15115r,125e" filled="f" strokeweight=".82pt">
              <v:path arrowok="t"/>
            </v:shape>
            <v:shape id="_x0000_s3020" style="position:absolute;left:11296;top:10059;width:0;height:5181" coordorigin="11296,10059" coordsize="0,5181" path="m11296,10059r,5181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2F668B5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BFBE41E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96B1B2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CFC9EB8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026201F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])</w:t>
      </w:r>
    </w:p>
    <w:p w14:paraId="04F223CC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853EC0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em</w:t>
      </w:r>
      <w:r>
        <w:rPr>
          <w:rFonts w:ascii="Consolas" w:eastAsia="Consolas" w:hAnsi="Consolas" w:cs="Consolas"/>
          <w:color w:val="717373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cal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692ABB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cal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63D34F1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     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cal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temp;</w:t>
      </w:r>
    </w:p>
    <w:p w14:paraId="3C8E38F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72C2F2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518BED5" w14:textId="77777777" w:rsidR="00283D51" w:rsidRDefault="00000000">
      <w:pPr>
        <w:spacing w:before="14" w:line="16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15DD3EA" w14:textId="77777777" w:rsidR="00283D51" w:rsidRDefault="00000000">
      <w:pPr>
        <w:spacing w:line="140" w:lineRule="exact"/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65"/>
          <w:pgSz w:w="12240" w:h="15840"/>
          <w:pgMar w:top="460" w:right="380" w:bottom="0" w:left="380" w:header="267" w:footer="198" w:gutter="0"/>
          <w:pgNumType w:start="2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2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position w:val="1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position w:val="1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position w:val="1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position w:val="1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position w:val="1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position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position w:val="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position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position w:val="1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position w:val="1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position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position w:val="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position w:val="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)</w:t>
      </w:r>
    </w:p>
    <w:p w14:paraId="57976603" w14:textId="77777777" w:rsidR="00283D51" w:rsidRDefault="00283D51">
      <w:pPr>
        <w:spacing w:before="1" w:line="160" w:lineRule="exact"/>
        <w:rPr>
          <w:sz w:val="17"/>
          <w:szCs w:val="17"/>
        </w:rPr>
      </w:pPr>
    </w:p>
    <w:p w14:paraId="66316F28" w14:textId="77777777" w:rsidR="00283D51" w:rsidRDefault="00000000">
      <w:pPr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11824B38" w14:textId="77777777" w:rsidR="00283D51" w:rsidRDefault="00000000">
      <w:pPr>
        <w:spacing w:before="14"/>
        <w:ind w:right="118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w w:val="99"/>
          <w:sz w:val="16"/>
          <w:szCs w:val="16"/>
        </w:rPr>
        <w:t>28</w:t>
      </w:r>
    </w:p>
    <w:p w14:paraId="4E8C5638" w14:textId="77777777" w:rsidR="00283D51" w:rsidRDefault="00000000">
      <w:pPr>
        <w:spacing w:before="1" w:line="160" w:lineRule="exact"/>
        <w:rPr>
          <w:sz w:val="17"/>
          <w:szCs w:val="17"/>
        </w:rPr>
      </w:pPr>
      <w:r>
        <w:br w:type="column"/>
      </w:r>
    </w:p>
    <w:p w14:paraId="78D488FE" w14:textId="77777777" w:rsidR="00283D51" w:rsidRDefault="00000000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C9872A3" w14:textId="77777777" w:rsidR="00283D51" w:rsidRDefault="00000000">
      <w:pPr>
        <w:spacing w:before="19" w:line="180" w:lineRule="exact"/>
        <w:ind w:left="365"/>
        <w:rPr>
          <w:rFonts w:ascii="Consolas" w:eastAsia="Consolas" w:hAnsi="Consolas" w:cs="Consolas"/>
          <w:sz w:val="16"/>
          <w:szCs w:val="16"/>
        </w:rPr>
        <w:sectPr w:rsidR="00283D51">
          <w:pgSz w:w="12240" w:h="15840"/>
          <w:pgMar w:top="440" w:right="380" w:bottom="0" w:left="380" w:header="267" w:footer="198" w:gutter="0"/>
          <w:cols w:num="2" w:space="720" w:equalWidth="0">
            <w:col w:w="1121" w:space="453"/>
            <w:col w:w="9906"/>
          </w:cols>
        </w:sectPr>
      </w:pPr>
      <w:r>
        <w:pict w14:anchorId="3F37206E">
          <v:group id="_x0000_s3016" style="position:absolute;left:0;text-align:left;margin-left:48.15pt;margin-top:27.95pt;width:516.4pt;height:81.7pt;z-index:-12121;mso-position-horizontal-relative:page;mso-position-vertical-relative:page" coordorigin="963,559" coordsize="10328,1634">
            <v:shape id="_x0000_s3018" style="position:absolute;left:973;top:570;width:10308;height:1613" coordorigin="973,570" coordsize="10308,1613" path="m11281,570r-11,l11270,2172r-10286,l984,570r-11,l973,2183r10308,l11281,570xe" fillcolor="#a8a8a8" stroked="f">
              <v:path arrowok="t"/>
            </v:shape>
            <v:shape id="_x0000_s3017" style="position:absolute;left:1546;top:566;width:0;height:1266" coordorigin="1546,566" coordsize="0,1266" path="m1546,566r,1266e" filled="f" strokeweight=".23319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w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*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cal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4F727C27" w14:textId="77777777" w:rsidR="00283D51" w:rsidRDefault="00000000">
      <w:pPr>
        <w:spacing w:before="19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611D30F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s);</w:t>
      </w:r>
    </w:p>
    <w:p w14:paraId="24DAE00F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3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BD271CB" w14:textId="77777777" w:rsidR="00283D51" w:rsidRDefault="00000000">
      <w:pPr>
        <w:spacing w:line="180" w:lineRule="exact"/>
        <w:ind w:left="83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3646A7D" w14:textId="77777777" w:rsidR="00283D51" w:rsidRDefault="00283D51">
      <w:pPr>
        <w:spacing w:before="3" w:line="180" w:lineRule="exact"/>
        <w:rPr>
          <w:sz w:val="19"/>
          <w:szCs w:val="19"/>
        </w:rPr>
      </w:pPr>
    </w:p>
    <w:p w14:paraId="4E560D0F" w14:textId="77777777" w:rsidR="00283D51" w:rsidRDefault="00283D51">
      <w:pPr>
        <w:spacing w:line="200" w:lineRule="exact"/>
      </w:pPr>
    </w:p>
    <w:p w14:paraId="563FD582" w14:textId="77777777" w:rsidR="00283D51" w:rsidRDefault="00283D51">
      <w:pPr>
        <w:spacing w:line="200" w:lineRule="exact"/>
      </w:pPr>
    </w:p>
    <w:p w14:paraId="69EECCFE" w14:textId="77777777" w:rsidR="00283D51" w:rsidRDefault="00283D51">
      <w:pPr>
        <w:spacing w:line="200" w:lineRule="exact"/>
      </w:pPr>
    </w:p>
    <w:p w14:paraId="093B1447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1033"/>
        <w:gridCol w:w="706"/>
        <w:gridCol w:w="864"/>
        <w:gridCol w:w="423"/>
        <w:gridCol w:w="418"/>
      </w:tblGrid>
      <w:tr w:rsidR="00283D51" w14:paraId="70BD4B40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A859FC4" w14:textId="77777777" w:rsidR="00283D51" w:rsidRDefault="00283D51"/>
        </w:tc>
        <w:tc>
          <w:tcPr>
            <w:tcW w:w="103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34EEFFB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59387D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7D8F81D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9B34F2C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F10E45" w14:textId="77777777" w:rsidR="00283D51" w:rsidRDefault="00283D51"/>
        </w:tc>
      </w:tr>
      <w:tr w:rsidR="00283D51" w14:paraId="5E56C069" w14:textId="77777777">
        <w:trPr>
          <w:trHeight w:hRule="exact" w:val="30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8FCBC74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40E3EFE2">
                <v:shape id="_x0000_i1144" type="#_x0000_t75" style="width:7.5pt;height:6pt">
                  <v:imagedata r:id="rId16" o:title=""/>
                </v:shape>
              </w:pict>
            </w:r>
          </w:p>
        </w:tc>
        <w:tc>
          <w:tcPr>
            <w:tcW w:w="103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02D67EB1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9C709E3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63D35582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18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3D84395D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18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4997629" w14:textId="77777777" w:rsidR="00283D51" w:rsidRDefault="0098029A">
            <w:pPr>
              <w:spacing w:before="93"/>
              <w:ind w:left="83"/>
              <w:rPr>
                <w:sz w:val="12"/>
                <w:szCs w:val="12"/>
              </w:rPr>
            </w:pPr>
            <w:r>
              <w:pict w14:anchorId="0376755E">
                <v:shape id="_x0000_i1145" type="#_x0000_t75" style="width:7.5pt;height:6pt">
                  <v:imagedata r:id="rId16" o:title=""/>
                </v:shape>
              </w:pict>
            </w:r>
          </w:p>
        </w:tc>
      </w:tr>
      <w:tr w:rsidR="00283D51" w14:paraId="0A08F7E6" w14:textId="77777777">
        <w:trPr>
          <w:trHeight w:hRule="exact" w:val="280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1205ADB" w14:textId="77777777" w:rsidR="00283D51" w:rsidRDefault="00283D51"/>
        </w:tc>
        <w:tc>
          <w:tcPr>
            <w:tcW w:w="103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14A4DD1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97FEA0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41026B3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AA9946A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6AF9C39" w14:textId="77777777" w:rsidR="00283D51" w:rsidRDefault="00283D51"/>
        </w:tc>
      </w:tr>
      <w:tr w:rsidR="00283D51" w14:paraId="33A48131" w14:textId="77777777">
        <w:trPr>
          <w:trHeight w:hRule="exact" w:val="30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51AE715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72813677">
                <v:shape id="_x0000_i1146" type="#_x0000_t75" style="width:7.5pt;height:6pt">
                  <v:imagedata r:id="rId16" o:title=""/>
                </v:shape>
              </w:pict>
            </w:r>
          </w:p>
        </w:tc>
        <w:tc>
          <w:tcPr>
            <w:tcW w:w="103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41FD0C5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398DBA1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6A2E5C98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0FA31A66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F387319" w14:textId="77777777" w:rsidR="00283D51" w:rsidRDefault="0098029A">
            <w:pPr>
              <w:spacing w:before="94"/>
              <w:ind w:left="83"/>
              <w:rPr>
                <w:sz w:val="12"/>
                <w:szCs w:val="12"/>
              </w:rPr>
            </w:pPr>
            <w:r>
              <w:pict w14:anchorId="62137095">
                <v:shape id="_x0000_i1147" type="#_x0000_t75" style="width:7.5pt;height:6pt">
                  <v:imagedata r:id="rId16" o:title=""/>
                </v:shape>
              </w:pict>
            </w:r>
          </w:p>
        </w:tc>
      </w:tr>
      <w:tr w:rsidR="00283D51" w14:paraId="3C4AA0C8" w14:textId="77777777">
        <w:trPr>
          <w:trHeight w:hRule="exact" w:val="28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FCF90F" w14:textId="77777777" w:rsidR="00283D51" w:rsidRDefault="00283D51"/>
        </w:tc>
        <w:tc>
          <w:tcPr>
            <w:tcW w:w="103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EBA07F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978FF22" w14:textId="77777777" w:rsidR="00283D51" w:rsidRDefault="00000000">
            <w:pPr>
              <w:spacing w:before="19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1E06A69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5EF452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CFADC7" w14:textId="77777777" w:rsidR="00283D51" w:rsidRDefault="00283D51"/>
        </w:tc>
      </w:tr>
      <w:tr w:rsidR="00283D51" w14:paraId="7FBAD7D1" w14:textId="77777777">
        <w:trPr>
          <w:trHeight w:hRule="exact" w:val="29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606EB4E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1ED2FFFD">
                <v:shape id="_x0000_i1148" type="#_x0000_t75" style="width:7.5pt;height:6pt">
                  <v:imagedata r:id="rId16" o:title=""/>
                </v:shape>
              </w:pict>
            </w:r>
          </w:p>
        </w:tc>
        <w:tc>
          <w:tcPr>
            <w:tcW w:w="103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227DD03A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t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Cas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e</w:t>
            </w:r>
            <w:r>
              <w:rPr>
                <w:rFonts w:ascii="Consolas" w:eastAsia="Consolas" w:hAnsi="Consolas" w:cs="Consolas"/>
                <w:color w:val="1C1F24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FAA0016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7D21C9D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76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62A09DF5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76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6D8A18F" w14:textId="77777777" w:rsidR="00283D51" w:rsidRDefault="0098029A">
            <w:pPr>
              <w:spacing w:before="90"/>
              <w:ind w:left="83"/>
              <w:rPr>
                <w:sz w:val="12"/>
                <w:szCs w:val="12"/>
              </w:rPr>
            </w:pPr>
            <w:r>
              <w:pict w14:anchorId="1FB34A0E">
                <v:shape id="_x0000_i1149" type="#_x0000_t75" style="width:7.5pt;height:6pt">
                  <v:imagedata r:id="rId16" o:title=""/>
                </v:shape>
              </w:pict>
            </w:r>
          </w:p>
        </w:tc>
      </w:tr>
      <w:tr w:rsidR="00283D51" w14:paraId="2F8A3A72" w14:textId="77777777">
        <w:trPr>
          <w:trHeight w:hRule="exact" w:val="28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DF66A35" w14:textId="77777777" w:rsidR="00283D51" w:rsidRDefault="00283D51"/>
        </w:tc>
        <w:tc>
          <w:tcPr>
            <w:tcW w:w="103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15541B4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C6770D" w14:textId="77777777" w:rsidR="00283D51" w:rsidRDefault="00000000">
            <w:pPr>
              <w:spacing w:before="18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ED1ED57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8ADE40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87D0734" w14:textId="77777777" w:rsidR="00283D51" w:rsidRDefault="00283D51"/>
        </w:tc>
      </w:tr>
    </w:tbl>
    <w:p w14:paraId="64F0F81C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0B6B3C11" w14:textId="77777777" w:rsidR="00283D51" w:rsidRDefault="00000000">
      <w:pPr>
        <w:spacing w:before="19" w:line="18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3C2CB6F4">
          <v:group id="_x0000_s2998" style="position:absolute;left:0;text-align:left;margin-left:48.65pt;margin-top:26.95pt;width:27.45pt;height:10.7pt;z-index:-12120;mso-position-horizontal-relative:page" coordorigin="973,539" coordsize="549,214">
            <v:shape id="_x0000_s3009" style="position:absolute;left:979;top:545;width:538;height:202" coordorigin="979,545" coordsize="538,202" path="m979,707r,-123l979,579r1,-5l982,569r2,-5l986,560r4,-4l994,553r4,-3l1003,548r5,-2l1013,545r5,l1477,545r5,l1487,546r10,4l1505,556r11,28l1516,707r,6l1515,718r-2,4l1511,727r-19,17l1487,746r-5,1l1477,747r-459,l1013,747r-5,-1l1003,744r-5,-2l982,722r-2,-4l979,713r,-6xe" filled="f" strokeweight=".19761mm">
              <v:path arrowok="t"/>
            </v:shape>
            <v:shape id="_x0000_s3008" type="#_x0000_t75" style="position:absolute;left:974;top:542;width:547;height:211">
              <v:imagedata r:id="rId18" o:title=""/>
            </v:shape>
            <v:shape id="_x0000_s3007" style="position:absolute;left:1286;top:644;width:60;height:63" coordorigin="1286,644" coordsize="60,63" path="m1286,676r,10l1289,693r5,6l1300,704r8,3l1327,707r8,-2l1341,702r,-13l1336,692r-6,2l1312,694r-6,-5l1305,680r41,l1346,664r-2,-7l1339,652r-5,-6l1327,644r-9,l1312,657r5,-1l1325,656r3,5l1328,669r-23,l1309,644r-8,3l1295,652r-6,6l1286,666r,10xe" fillcolor="#ababab" stroked="f">
              <v:path arrowok="t"/>
            </v:shape>
            <v:shape id="_x0000_s3006" style="position:absolute;left:1305;top:644;width:12;height:25" coordorigin="1305,644" coordsize="12,25" path="m1309,644r-4,25l1307,662r5,-5l1318,644r-9,xe" fillcolor="#ababab" stroked="f">
              <v:path arrowok="t"/>
            </v:shape>
            <v:shape id="_x0000_s3005" style="position:absolute;left:1353;top:644;width:52;height:63" coordorigin="1353,644" coordsize="52,63" path="m1378,644r-9,3l1363,653r-7,5l1353,666r,19l1356,693r6,5l1368,704r8,3l1394,707r6,-2l1405,703r,-15l1400,691r-5,1l1385,692r-4,-1l1375,685r-2,-4l1373,670r2,-4l1381,659r5,-1l1396,658r5,1l1405,662r,-15l1401,645r-5,-1l1378,644xe" fillcolor="#ababab" stroked="f">
              <v:path arrowok="t"/>
            </v:shape>
            <v:shape id="_x0000_s3004" style="position:absolute;left:1409;top:627;width:44;height:80" coordorigin="1409,627" coordsize="44,80" path="m1439,689r,-30l1453,659r,-14l1439,645r,-18l1419,632r,13l1409,645r,14l1419,659r,41l1426,707r19,l1450,706r3,-2l1453,691r-2,1l1446,692r-5,l1439,689xe" fillcolor="#ababab" stroked="f">
              <v:path arrowok="t"/>
            </v:shape>
            <v:shape id="_x0000_s3003" style="position:absolute;left:1118;top:644;width:68;height:63" coordorigin="1118,644" coordsize="68,63" path="m1121,693r6,5l1133,704r5,-17l1138,670r1,-5l1142,662r6,-4l1162,658r4,6l1166,687r-4,5l1162,707r9,-3l1177,698r6,-6l1186,684r,-19l1183,658r-6,-6l1171,647r-8,-3l1142,644r-8,3l1127,652r-6,6l1118,666r,19l1121,693xe" fillcolor="#ababab" stroked="f">
              <v:path arrowok="t"/>
            </v:shape>
            <v:shape id="_x0000_s3002" style="position:absolute;left:1041;top:620;width:69;height:87" coordorigin="1041,620" coordsize="69,87" path="m1041,665r,13l1045,688r8,7l1061,703r10,4l1095,707r9,-2l1110,702r,-17l1104,689r-7,1l1081,690r-7,-2l1069,683r-4,-5l1062,672r,-17l1065,648r5,-4l1075,639r7,-3l1098,636r6,2l1110,641r,-18l1104,621r-7,-1l1074,620r-11,4l1054,632r-8,9l1041,652r,13xe" fillcolor="#ababab" stroked="f">
              <v:path arrowok="t"/>
            </v:shape>
            <v:shape id="_x0000_s3001" style="position:absolute;left:1133;top:687;width:29;height:20" coordorigin="1133,687" coordsize="29,20" path="m1138,687r-5,17l1141,707r21,l1162,692r-19,l1138,687xe" fillcolor="#ababab" stroked="f">
              <v:path arrowok="t"/>
            </v:shape>
            <v:shape id="_x0000_s3000" style="position:absolute;left:1194;top:644;width:41;height:61" coordorigin="1194,644" coordsize="41,61" path="m1230,644r-8,l1217,648r-4,8l1213,656r,-11l1194,645r,60l1213,705r,-34l1217,665r5,-5l1230,660r5,2l1235,645r-5,-1xe" fillcolor="#ababab" stroked="f">
              <v:path arrowok="t"/>
            </v:shape>
            <v:shape id="_x0000_s2999" style="position:absolute;left:1242;top:644;width:41;height:61" coordorigin="1242,644" coordsize="41,61" path="m1278,644r-8,l1265,648r-4,8l1261,656r,-11l1242,645r,60l1261,705r,-34l1265,665r5,-5l1278,660r5,2l1283,645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1A738D81">
          <v:shape id="_x0000_i1150" type="#_x0000_t75" style="width:8.25pt;height:6pt">
            <v:imagedata r:id="rId16" o:title=""/>
          </v:shape>
        </w:pict>
      </w:r>
    </w:p>
    <w:p w14:paraId="2BEC0F40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1A11D123" w14:textId="77777777" w:rsidR="00283D51" w:rsidRDefault="00283D51">
      <w:pPr>
        <w:spacing w:line="200" w:lineRule="exact"/>
      </w:pPr>
    </w:p>
    <w:p w14:paraId="3890D8BF" w14:textId="77777777" w:rsidR="00283D51" w:rsidRDefault="00283D51">
      <w:pPr>
        <w:spacing w:line="200" w:lineRule="exact"/>
      </w:pPr>
    </w:p>
    <w:p w14:paraId="27D7F799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234264C0" w14:textId="77777777" w:rsidR="00283D51" w:rsidRDefault="00283D51">
      <w:pPr>
        <w:spacing w:line="200" w:lineRule="exact"/>
      </w:pPr>
    </w:p>
    <w:p w14:paraId="451FEE1F" w14:textId="77777777" w:rsidR="00283D51" w:rsidRDefault="00283D51">
      <w:pPr>
        <w:spacing w:line="200" w:lineRule="exact"/>
      </w:pPr>
    </w:p>
    <w:p w14:paraId="74FEE2F7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71561769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66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ok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</w:hyperlink>
    </w:p>
    <w:p w14:paraId="0ECD16C0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6CEE841C" w14:textId="77777777" w:rsidR="00283D51" w:rsidRDefault="00283D51">
      <w:pPr>
        <w:spacing w:line="200" w:lineRule="exact"/>
      </w:pPr>
    </w:p>
    <w:p w14:paraId="154F2780" w14:textId="77777777" w:rsidR="00283D51" w:rsidRDefault="00283D51">
      <w:pPr>
        <w:spacing w:line="200" w:lineRule="exact"/>
      </w:pPr>
    </w:p>
    <w:p w14:paraId="18AB20C2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pict w14:anchorId="5E083FB0">
          <v:group id="_x0000_s2981" style="position:absolute;left:0;text-align:left;margin-left:45.85pt;margin-top:-24.65pt;width:520.95pt;height:20.75pt;z-index:-12119;mso-position-horizontal-relative:page" coordorigin="917,-493" coordsize="10419,415">
            <v:shape id="_x0000_s2996" style="position:absolute;left:923;top:-487;width:10408;height:403" coordorigin="923,-487" coordsize="10408,403" path="m923,-123r,-325l923,-453r1,-5l926,-463r2,-5l930,-472r4,-4l938,-480r4,-2l947,-484r5,-2l957,-487r5,l11292,-487r5,l11302,-486r5,2l11311,-482r5,2l11319,-476r4,4l11326,-468r2,5l11330,-458r1,5l11331,-448r,325l11292,-84,962,-84r-39,-34l923,-123xe" filled="f" strokecolor="#8f939d" strokeweight=".19761mm">
              <v:path arrowok="t"/>
            </v:shape>
            <v:shape id="_x0000_s2995" style="position:absolute;left:11146;top:-314;width:101;height:101" coordorigin="11146,-314" coordsize="101,101" path="m11247,-314r-101,101e" filled="f" strokeweight=".39525mm">
              <v:path arrowok="t"/>
            </v:shape>
            <v:shape id="_x0000_s2994" style="position:absolute;left:11202;top:-258;width:45;height:45" coordorigin="11202,-258" coordsize="45,45" path="m11247,-258r-45,45e" filled="f" strokeweight=".39525mm">
              <v:path arrowok="t"/>
            </v:shape>
            <v:shape id="_x0000_s2993" type="#_x0000_t75" style="position:absolute;left:936;top:-481;width:10382;height:389">
              <v:imagedata r:id="rId93" o:title=""/>
            </v:shape>
            <v:shape id="_x0000_s2992" style="position:absolute;left:1067;top:-338;width:386;height:147" coordorigin="1067,-338" coordsize="386,147" path="m1392,-247r-2,-5l1390,-278r2,-6l1397,-289r,-13l1390,-292r,l1390,-306r-13,l1377,-190r13,l1390,-238r,l1396,-229r1,-13l1392,-247xe" fillcolor="#484f56" stroked="f">
              <v:path arrowok="t"/>
            </v:shape>
            <v:shape id="_x0000_s2991" style="position:absolute;left:1067;top:-338;width:386;height:147" coordorigin="1067,-338" coordsize="386,147" path="m1111,-338r-14,l1097,-246r-6,10l1074,-236r-7,-3l1067,-227r7,2l1088,-225r8,-3l1102,-236r6,-7l1111,-253r,-85xe" fillcolor="#484f56" stroked="f">
              <v:path arrowok="t"/>
            </v:shape>
            <v:shape id="_x0000_s2990" style="position:absolute;left:1067;top:-338;width:386;height:147" coordorigin="1067,-338" coordsize="386,147" path="m1191,-227r13,l1204,-306r-13,l1191,-253r-2,6l1184,-242r-4,4l1175,-235r-20,l1148,-244r,-62l1135,-306r,48l1135,-251r9,20l1165,-225r11,l1185,-230r5,-9l1191,-239r,12xe" fillcolor="#484f56" stroked="f">
              <v:path arrowok="t"/>
            </v:shape>
            <v:shape id="_x0000_s2989" style="position:absolute;left:1067;top:-338;width:386;height:147" coordorigin="1067,-338" coordsize="386,147" path="m1252,-303r-6,10l1246,-293r,-13l1233,-306r,79l1246,-227r,-52l1248,-285r4,-5l1255,-295r5,-2l1279,-297r6,8l1285,-227r13,l1298,-279r2,-6l1304,-290r4,-5l1313,-297r13,l1330,-295r6,8l1337,-281r,54l1351,-227r,-52l1343,-300r-20,-8l1311,-308r-9,6l1296,-291r-2,-5l1291,-300r-4,-3l1283,-306r-5,-2l1261,-308r-9,5xe" fillcolor="#484f56" stroked="f">
              <v:path arrowok="t"/>
            </v:shape>
            <v:shape id="_x0000_s2988" style="position:absolute;left:1067;top:-338;width:386;height:147" coordorigin="1067,-338" coordsize="386,147" path="m1436,-229r7,-8l1450,-245r3,-10l1453,-280r-3,-10l1444,-297r-6,-7l1430,-308r-24,l1397,-302r,13l1402,-294r6,-3l1423,-297r6,3l1433,-289r4,5l1440,-278r,20l1437,-250r-4,6l1428,-238r-6,3l1407,-235r-6,-3l1397,-242r-1,13l1404,-225r23,l1436,-229xe" fillcolor="#484f56" stroked="f">
              <v:path arrowok="t"/>
            </v:shape>
            <v:shape id="_x0000_s2987" style="position:absolute;left:1506;top:-329;width:245;height:104" coordorigin="1506,-329" coordsize="245,104" path="m1589,-244r-5,-5l1586,-228r10,3l1594,-238r-5,-6xe" fillcolor="#484f56" stroked="f">
              <v:path arrowok="t"/>
            </v:shape>
            <v:shape id="_x0000_s2986" style="position:absolute;left:1506;top:-329;width:245;height:104" coordorigin="1506,-329" coordsize="245,104" path="m1568,-265r,12l1571,-243r8,7l1586,-228r-2,-21l1581,-256r,-19l1584,-283r5,-6l1594,-294r7,-3l1618,-297r6,3l1629,-289r5,5l1636,-276r,20l1634,-249r-5,6l1624,-238r-6,3l1601,-235r-7,-3l1596,-225r25,l1631,-229r7,-7l1646,-244r4,-10l1650,-279r-4,-10l1639,-297r-7,-7l1623,-308r-26,l1587,-304r-8,8l1572,-289r-4,10l1568,-265xe" fillcolor="#484f56" stroked="f">
              <v:path arrowok="t"/>
            </v:shape>
            <v:shape id="_x0000_s2985" style="position:absolute;left:1506;top:-329;width:245;height:104" coordorigin="1506,-329" coordsize="245,104" path="m1660,-236r,5l1665,-226r4,1l1674,-226r4,-5l1678,-236r-4,-5l1669,-242r-4,1l1660,-236xe" fillcolor="#484f56" stroked="f">
              <v:path arrowok="t"/>
            </v:shape>
            <v:shape id="_x0000_s2984" style="position:absolute;left:1506;top:-329;width:245;height:104" coordorigin="1506,-329" coordsize="245,104" path="m1694,-236r,5l1698,-226r5,1l1708,-226r4,-5l1712,-236r-4,-5l1703,-242r-5,1l1694,-236xe" fillcolor="#484f56" stroked="f">
              <v:path arrowok="t"/>
            </v:shape>
            <v:shape id="_x0000_s2983" style="position:absolute;left:1506;top:-329;width:245;height:104" coordorigin="1506,-329" coordsize="245,104" path="m1732,-236r,5l1737,-226r4,1l1746,-226r4,-5l1750,-236r-4,-5l1741,-242r-4,1l1732,-236xe" fillcolor="#484f56" stroked="f">
              <v:path arrowok="t"/>
            </v:shape>
            <v:shape id="_x0000_s2982" style="position:absolute;left:1506;top:-329;width:245;height:104" coordorigin="1506,-329" coordsize="245,104" path="m1534,-245r,-50l1554,-295r,-11l1534,-306r,-23l1520,-325r,19l1506,-306r,11l1520,-295r,62l1527,-225r20,l1551,-226r3,-1l1554,-238r-2,2l1546,-236r-5,l1536,-239r-2,-6xe" fillcolor="#484f56" stroked="f">
              <v:path arrowok="t"/>
            </v:shape>
            <w10:wrap anchorx="page"/>
          </v:group>
        </w:pict>
      </w:r>
      <w:hyperlink r:id="rId167"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9"/>
            <w:sz w:val="16"/>
            <w:szCs w:val="16"/>
          </w:rPr>
          <w:t>►</w:t>
        </w:r>
      </w:hyperlink>
    </w:p>
    <w:p w14:paraId="78148259" w14:textId="77777777" w:rsidR="00283D51" w:rsidRDefault="00283D51">
      <w:pPr>
        <w:spacing w:line="200" w:lineRule="exact"/>
      </w:pPr>
    </w:p>
    <w:p w14:paraId="45D9824C" w14:textId="77777777" w:rsidR="00283D51" w:rsidRDefault="00283D51">
      <w:pPr>
        <w:spacing w:line="200" w:lineRule="exact"/>
      </w:pPr>
    </w:p>
    <w:p w14:paraId="44688217" w14:textId="77777777" w:rsidR="00283D51" w:rsidRDefault="00283D51">
      <w:pPr>
        <w:spacing w:line="200" w:lineRule="exact"/>
      </w:pPr>
    </w:p>
    <w:p w14:paraId="78537615" w14:textId="77777777" w:rsidR="00283D51" w:rsidRDefault="00283D51">
      <w:pPr>
        <w:spacing w:line="200" w:lineRule="exact"/>
      </w:pPr>
    </w:p>
    <w:p w14:paraId="34E5F9A4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75A6E5B6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6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69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70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171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eed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proofErr w:type="spellEnd"/>
        <w:r>
          <w:rPr>
            <w:rFonts w:ascii="Segoe UI" w:eastAsia="Segoe UI" w:hAnsi="Segoe UI" w:cs="Segoe UI"/>
            <w:color w:val="0D6BBD"/>
            <w:spacing w:val="-3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proofErr w:type="spellEnd"/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72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</w:hyperlink>
    </w:p>
    <w:p w14:paraId="1EC76EDB" w14:textId="77777777" w:rsidR="00283D51" w:rsidRDefault="00283D51">
      <w:pPr>
        <w:spacing w:line="200" w:lineRule="exact"/>
      </w:pPr>
    </w:p>
    <w:p w14:paraId="63F48539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5F08465A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6A7C85B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DBE0D12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10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AM</w:t>
            </w:r>
          </w:p>
        </w:tc>
      </w:tr>
      <w:tr w:rsidR="00283D51" w14:paraId="0D5D7122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B7FCA3A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07E039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437360BA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4C9E9AF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116D196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AM</w:t>
            </w:r>
          </w:p>
        </w:tc>
      </w:tr>
      <w:tr w:rsidR="00283D51" w14:paraId="6D6E2F38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C52955D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738E9C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074EBA02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71657B4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F2F5EA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72429F16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73"/>
          <w:footerReference w:type="default" r:id="rId174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00DE1053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6224E10B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4</w:t>
      </w:r>
    </w:p>
    <w:p w14:paraId="3BDA593C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7D803B1E">
          <v:group id="_x0000_s2978" style="position:absolute;left:0;text-align:left;margin-left:38.15pt;margin-top:28.25pt;width:537.8pt;height:48.75pt;z-index:-12117;mso-position-horizontal-relative:page;mso-position-vertical-relative:page" coordorigin="763,565" coordsize="10756,975">
            <v:shape id="_x0000_s2980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979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429E29DD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48B8DFAC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7769A1E6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2A74DB48" w14:textId="77777777" w:rsidR="00283D51" w:rsidRDefault="00283D51">
      <w:pPr>
        <w:spacing w:line="200" w:lineRule="exact"/>
      </w:pPr>
    </w:p>
    <w:p w14:paraId="600D3431" w14:textId="77777777" w:rsidR="00283D51" w:rsidRDefault="00283D51">
      <w:pPr>
        <w:spacing w:line="200" w:lineRule="exact"/>
      </w:pPr>
    </w:p>
    <w:p w14:paraId="7598303D" w14:textId="77777777" w:rsidR="00283D51" w:rsidRDefault="00000000">
      <w:pPr>
        <w:spacing w:before="16" w:line="276" w:lineRule="auto"/>
        <w:ind w:left="595" w:right="620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,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proofErr w:type="spellEnd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*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proofErr w:type="gram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)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gramEnd"/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O(</w:t>
      </w:r>
      <w:proofErr w:type="spellStart"/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proofErr w:type="spellEnd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)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6A7F7856" w14:textId="77777777" w:rsidR="00283D51" w:rsidRDefault="00000000">
      <w:pPr>
        <w:spacing w:before="92"/>
        <w:ind w:left="638" w:right="9825"/>
        <w:jc w:val="both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001A1D"/>
          <w:spacing w:val="-2"/>
          <w:w w:val="105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pacing w:val="1"/>
          <w:w w:val="105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2"/>
          <w:w w:val="105"/>
          <w:sz w:val="17"/>
          <w:szCs w:val="17"/>
        </w:rPr>
        <w:t>p</w:t>
      </w:r>
      <w:r>
        <w:rPr>
          <w:rFonts w:ascii="Segoe UI" w:eastAsia="Segoe UI" w:hAnsi="Segoe UI" w:cs="Segoe UI"/>
          <w:color w:val="001A1D"/>
          <w:spacing w:val="1"/>
          <w:w w:val="105"/>
          <w:sz w:val="17"/>
          <w:szCs w:val="17"/>
        </w:rPr>
        <w:t>u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spacing w:val="-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2"/>
          <w:w w:val="105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spacing w:val="-1"/>
          <w:w w:val="105"/>
          <w:sz w:val="17"/>
          <w:szCs w:val="17"/>
        </w:rPr>
        <w:t>rm</w:t>
      </w:r>
      <w:r>
        <w:rPr>
          <w:rFonts w:ascii="Segoe UI" w:eastAsia="Segoe UI" w:hAnsi="Segoe UI" w:cs="Segoe UI"/>
          <w:color w:val="001A1D"/>
          <w:spacing w:val="1"/>
          <w:w w:val="105"/>
          <w:sz w:val="17"/>
          <w:szCs w:val="17"/>
        </w:rPr>
        <w:t>a</w:t>
      </w:r>
      <w:r>
        <w:rPr>
          <w:rFonts w:ascii="Segoe UI" w:eastAsia="Segoe UI" w:hAnsi="Segoe UI" w:cs="Segoe UI"/>
          <w:color w:val="001A1D"/>
          <w:spacing w:val="-4"/>
          <w:w w:val="105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:</w:t>
      </w:r>
    </w:p>
    <w:p w14:paraId="373875E7" w14:textId="77777777" w:rsidR="00283D51" w:rsidRDefault="00283D51">
      <w:pPr>
        <w:spacing w:before="8" w:line="120" w:lineRule="exact"/>
        <w:rPr>
          <w:sz w:val="12"/>
          <w:szCs w:val="12"/>
        </w:rPr>
      </w:pPr>
    </w:p>
    <w:p w14:paraId="0C0FDFA9" w14:textId="77777777" w:rsidR="00283D51" w:rsidRDefault="00000000">
      <w:pPr>
        <w:spacing w:line="378" w:lineRule="auto"/>
        <w:ind w:left="595" w:right="7604"/>
        <w:jc w:val="both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001A1D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-3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pacing w:val="-1"/>
          <w:sz w:val="17"/>
          <w:szCs w:val="17"/>
        </w:rPr>
        <w:t>r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001A1D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7"/>
          <w:szCs w:val="17"/>
        </w:rPr>
        <w:t>l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001A1D"/>
          <w:spacing w:val="7"/>
          <w:sz w:val="17"/>
          <w:szCs w:val="17"/>
        </w:rPr>
        <w:t>p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4"/>
          <w:sz w:val="17"/>
          <w:szCs w:val="17"/>
        </w:rPr>
        <w:t>c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2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z w:val="17"/>
          <w:szCs w:val="17"/>
        </w:rPr>
        <w:t>s</w:t>
      </w:r>
      <w:r>
        <w:rPr>
          <w:rFonts w:ascii="Segoe UI" w:eastAsia="Segoe UI" w:hAnsi="Segoe UI" w:cs="Segoe UI"/>
          <w:color w:val="001A1D"/>
          <w:spacing w:val="2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th</w:t>
      </w:r>
      <w:r>
        <w:rPr>
          <w:rFonts w:ascii="Segoe UI" w:eastAsia="Segoe UI" w:hAnsi="Segoe UI" w:cs="Segoe UI"/>
          <w:color w:val="001A1D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6"/>
          <w:sz w:val="17"/>
          <w:szCs w:val="17"/>
        </w:rPr>
        <w:t>u</w:t>
      </w:r>
      <w:r>
        <w:rPr>
          <w:rFonts w:ascii="Segoe UI" w:eastAsia="Segoe UI" w:hAnsi="Segoe UI" w:cs="Segoe UI"/>
          <w:color w:val="001A1D"/>
          <w:spacing w:val="-1"/>
          <w:sz w:val="17"/>
          <w:szCs w:val="17"/>
        </w:rPr>
        <w:t>m</w:t>
      </w:r>
      <w:r>
        <w:rPr>
          <w:rFonts w:ascii="Segoe UI" w:eastAsia="Segoe UI" w:hAnsi="Segoe UI" w:cs="Segoe UI"/>
          <w:color w:val="001A1D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z w:val="17"/>
          <w:szCs w:val="17"/>
        </w:rPr>
        <w:t>r</w:t>
      </w:r>
      <w:r>
        <w:rPr>
          <w:rFonts w:ascii="Segoe UI" w:eastAsia="Segoe UI" w:hAnsi="Segoe UI" w:cs="Segoe UI"/>
          <w:color w:val="001A1D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w w:val="105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-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l</w:t>
      </w:r>
      <w:r>
        <w:rPr>
          <w:rFonts w:ascii="Segoe UI" w:eastAsia="Segoe UI" w:hAnsi="Segoe UI" w:cs="Segoe UI"/>
          <w:color w:val="001A1D"/>
          <w:spacing w:val="3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-1"/>
          <w:sz w:val="17"/>
          <w:szCs w:val="17"/>
        </w:rPr>
        <w:t>m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nt</w:t>
      </w:r>
      <w:r>
        <w:rPr>
          <w:rFonts w:ascii="Segoe UI" w:eastAsia="Segoe UI" w:hAnsi="Segoe UI" w:cs="Segoe UI"/>
          <w:color w:val="001A1D"/>
          <w:spacing w:val="6"/>
          <w:sz w:val="17"/>
          <w:szCs w:val="17"/>
        </w:rPr>
        <w:t>s</w:t>
      </w:r>
      <w:r>
        <w:rPr>
          <w:rFonts w:ascii="Segoe UI" w:eastAsia="Segoe UI" w:hAnsi="Segoe UI" w:cs="Segoe UI"/>
          <w:color w:val="001A1D"/>
          <w:sz w:val="17"/>
          <w:szCs w:val="17"/>
        </w:rPr>
        <w:t xml:space="preserve">-n 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h</w:t>
      </w:r>
      <w:r>
        <w:rPr>
          <w:rFonts w:ascii="Segoe UI" w:eastAsia="Segoe UI" w:hAnsi="Segoe UI" w:cs="Segoe UI"/>
          <w:color w:val="001A1D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3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z w:val="17"/>
          <w:szCs w:val="17"/>
        </w:rPr>
        <w:t>xt</w:t>
      </w:r>
      <w:r>
        <w:rPr>
          <w:rFonts w:ascii="Segoe UI" w:eastAsia="Segoe UI" w:hAnsi="Segoe UI" w:cs="Segoe UI"/>
          <w:color w:val="001A1D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li</w:t>
      </w:r>
      <w:r>
        <w:rPr>
          <w:rFonts w:ascii="Segoe UI" w:eastAsia="Segoe UI" w:hAnsi="Segoe UI" w:cs="Segoe UI"/>
          <w:color w:val="001A1D"/>
          <w:spacing w:val="6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z w:val="17"/>
          <w:szCs w:val="17"/>
        </w:rPr>
        <w:t>s</w:t>
      </w:r>
      <w:r>
        <w:rPr>
          <w:rFonts w:ascii="Segoe UI" w:eastAsia="Segoe UI" w:hAnsi="Segoe UI" w:cs="Segoe UI"/>
          <w:color w:val="001A1D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001A1D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nta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2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w w:val="105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spacing w:val="6"/>
          <w:w w:val="105"/>
          <w:sz w:val="17"/>
          <w:szCs w:val="17"/>
        </w:rPr>
        <w:t>h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001A1D"/>
          <w:spacing w:val="-1"/>
          <w:sz w:val="17"/>
          <w:szCs w:val="17"/>
        </w:rPr>
        <w:t>rr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001A1D"/>
          <w:sz w:val="17"/>
          <w:szCs w:val="17"/>
        </w:rPr>
        <w:t>y</w:t>
      </w:r>
      <w:r>
        <w:rPr>
          <w:rFonts w:ascii="Segoe UI" w:eastAsia="Segoe UI" w:hAnsi="Segoe UI" w:cs="Segoe UI"/>
          <w:color w:val="001A1D"/>
          <w:spacing w:val="2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l</w:t>
      </w:r>
      <w:r>
        <w:rPr>
          <w:rFonts w:ascii="Segoe UI" w:eastAsia="Segoe UI" w:hAnsi="Segoe UI" w:cs="Segoe UI"/>
          <w:color w:val="001A1D"/>
          <w:spacing w:val="3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-1"/>
          <w:sz w:val="17"/>
          <w:szCs w:val="17"/>
        </w:rPr>
        <w:t>m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nts</w:t>
      </w:r>
      <w:r>
        <w:rPr>
          <w:rFonts w:ascii="Segoe UI" w:eastAsia="Segoe UI" w:hAnsi="Segoe UI" w:cs="Segoe UI"/>
          <w:color w:val="001A1D"/>
          <w:sz w:val="17"/>
          <w:szCs w:val="17"/>
        </w:rPr>
        <w:t>.</w:t>
      </w:r>
      <w:r>
        <w:rPr>
          <w:rFonts w:ascii="Segoe UI" w:eastAsia="Segoe UI" w:hAnsi="Segoe UI" w:cs="Segoe UI"/>
          <w:color w:val="001A1D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ut</w:t>
      </w:r>
      <w:r>
        <w:rPr>
          <w:rFonts w:ascii="Segoe UI" w:eastAsia="Segoe UI" w:hAnsi="Segoe UI" w:cs="Segoe UI"/>
          <w:color w:val="001A1D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001A1D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spacing w:val="2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2"/>
          <w:w w:val="105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spacing w:val="-1"/>
          <w:w w:val="105"/>
          <w:sz w:val="17"/>
          <w:szCs w:val="17"/>
        </w:rPr>
        <w:t>rm</w:t>
      </w:r>
      <w:r>
        <w:rPr>
          <w:rFonts w:ascii="Segoe UI" w:eastAsia="Segoe UI" w:hAnsi="Segoe UI" w:cs="Segoe UI"/>
          <w:color w:val="001A1D"/>
          <w:spacing w:val="1"/>
          <w:w w:val="105"/>
          <w:sz w:val="17"/>
          <w:szCs w:val="17"/>
        </w:rPr>
        <w:t>at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:</w:t>
      </w:r>
    </w:p>
    <w:p w14:paraId="58040779" w14:textId="77777777" w:rsidR="00283D51" w:rsidRDefault="00000000">
      <w:pPr>
        <w:spacing w:line="200" w:lineRule="exact"/>
        <w:ind w:left="595" w:right="8317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ed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2D9F85D3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5BDDB376" w14:textId="77777777" w:rsidR="00283D51" w:rsidRDefault="00000000">
      <w:pPr>
        <w:ind w:left="595" w:right="9850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633A9E77" w14:textId="77777777" w:rsidR="00283D51" w:rsidRDefault="00283D51">
      <w:pPr>
        <w:spacing w:before="8" w:line="120" w:lineRule="exact"/>
        <w:rPr>
          <w:sz w:val="12"/>
          <w:szCs w:val="12"/>
        </w:rPr>
      </w:pPr>
    </w:p>
    <w:p w14:paraId="5ADE2AF2" w14:textId="77777777" w:rsidR="00283D51" w:rsidRDefault="00000000">
      <w:pPr>
        <w:ind w:left="595" w:right="10776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</w:p>
    <w:p w14:paraId="18227F73" w14:textId="77777777" w:rsidR="00283D51" w:rsidRDefault="00283D51">
      <w:pPr>
        <w:spacing w:before="9" w:line="100" w:lineRule="exact"/>
        <w:rPr>
          <w:sz w:val="10"/>
          <w:szCs w:val="10"/>
        </w:rPr>
      </w:pPr>
    </w:p>
    <w:p w14:paraId="7E802A14" w14:textId="77777777" w:rsidR="00283D51" w:rsidRDefault="00000000">
      <w:pPr>
        <w:ind w:left="595" w:right="10238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</w:p>
    <w:p w14:paraId="15DB302A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14D36825" w14:textId="77777777" w:rsidR="00283D51" w:rsidRDefault="00000000">
      <w:pPr>
        <w:ind w:left="595" w:right="9757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D4EFF5A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AA6E41B" w14:textId="77777777" w:rsidR="00283D51" w:rsidRDefault="00000000">
      <w:pPr>
        <w:ind w:left="595" w:right="10689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40</w:t>
      </w:r>
    </w:p>
    <w:p w14:paraId="5F89B36D" w14:textId="77777777" w:rsidR="00283D51" w:rsidRDefault="00283D51">
      <w:pPr>
        <w:spacing w:before="4" w:line="180" w:lineRule="exact"/>
        <w:rPr>
          <w:sz w:val="19"/>
          <w:szCs w:val="19"/>
        </w:rPr>
      </w:pPr>
    </w:p>
    <w:p w14:paraId="40B551B6" w14:textId="77777777" w:rsidR="00283D51" w:rsidRDefault="00283D51">
      <w:pPr>
        <w:spacing w:line="200" w:lineRule="exact"/>
      </w:pPr>
    </w:p>
    <w:p w14:paraId="070C894A" w14:textId="77777777" w:rsidR="00283D51" w:rsidRDefault="00283D51">
      <w:pPr>
        <w:spacing w:line="200" w:lineRule="exact"/>
      </w:pPr>
    </w:p>
    <w:p w14:paraId="06FB8B04" w14:textId="77777777" w:rsidR="00283D51" w:rsidRDefault="00000000">
      <w:pPr>
        <w:ind w:left="595" w:right="8591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7B10D597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4FDF0A73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3AA0BCB6" w14:textId="77777777" w:rsidR="00283D51" w:rsidRDefault="00000000">
      <w:pPr>
        <w:spacing w:before="1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43747147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652A7E7E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A438F7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7CE3FDC7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18BBFE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794E6153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EF8ADE1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5336CFA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0E87D4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21BBB9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3CF7F6F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FCAC956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19AAD0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5ECB5A4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501352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     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&gt;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-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])</w:t>
      </w:r>
    </w:p>
    <w:p w14:paraId="4A6144E7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09D380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3B68FB97">
          <v:group id="_x0000_s2938" style="position:absolute;left:0;text-align:left;margin-left:49.15pt;margin-top:333.75pt;width:516.05pt;height:372.45pt;z-index:-12118;mso-position-horizontal-relative:page;mso-position-vertical-relative:page" coordorigin="983,6675" coordsize="10321,7449">
            <v:shape id="_x0000_s2977" style="position:absolute;left:999;top:6691;width:547;height:0" coordorigin="999,6691" coordsize="547,0" path="m999,6691r547,e" filled="f" strokecolor="#a8a8a8" strokeweight=".82pt">
              <v:path arrowok="t"/>
            </v:shape>
            <v:shape id="_x0000_s2976" style="position:absolute;left:1546;top:6691;width:14;height:0" coordorigin="1546,6691" coordsize="14,0" path="m1546,6691r14,e" filled="f" strokecolor="#a8a8a8" strokeweight=".82pt">
              <v:path arrowok="t"/>
            </v:shape>
            <v:shape id="_x0000_s2975" style="position:absolute;left:1560;top:6691;width:9729;height:0" coordorigin="1560,6691" coordsize="9729,0" path="m1560,6691r9729,e" filled="f" strokecolor="#a8a8a8" strokeweight=".82pt">
              <v:path arrowok="t"/>
            </v:shape>
            <v:shape id="_x0000_s2974" style="position:absolute;left:1553;top:6698;width:0;height:211" coordorigin="1553,6698" coordsize="0,211" path="m1553,6698r,211e" filled="f" strokecolor="#adaeac" strokeweight=".82pt">
              <v:path arrowok="t"/>
            </v:shape>
            <v:shape id="_x0000_s2973" style="position:absolute;left:1553;top:6909;width:0;height:202" coordorigin="1553,6909" coordsize="0,202" path="m1553,6909r,202e" filled="f" strokeweight=".82pt">
              <v:path arrowok="t"/>
            </v:shape>
            <v:shape id="_x0000_s2972" style="position:absolute;left:1553;top:7111;width:0;height:202" coordorigin="1553,7111" coordsize="0,202" path="m1553,7111r,201e" filled="f" strokeweight=".82pt">
              <v:path arrowok="t"/>
            </v:shape>
            <v:shape id="_x0000_s2971" style="position:absolute;left:1553;top:7312;width:0;height:202" coordorigin="1553,7312" coordsize="0,202" path="m1553,7312r,202e" filled="f" strokeweight=".82pt">
              <v:path arrowok="t"/>
            </v:shape>
            <v:shape id="_x0000_s2970" style="position:absolute;left:1553;top:7514;width:0;height:202" coordorigin="1553,7514" coordsize="0,202" path="m1553,7514r,202e" filled="f" strokeweight=".82pt">
              <v:path arrowok="t"/>
            </v:shape>
            <v:shape id="_x0000_s2969" style="position:absolute;left:1553;top:7716;width:0;height:202" coordorigin="1553,7716" coordsize="0,202" path="m1553,7716r,202e" filled="f" strokeweight=".82pt">
              <v:path arrowok="t"/>
            </v:shape>
            <v:shape id="_x0000_s2968" style="position:absolute;left:1553;top:7918;width:0;height:202" coordorigin="1553,7918" coordsize="0,202" path="m1553,7918r,201e" filled="f" strokeweight=".82pt">
              <v:path arrowok="t"/>
            </v:shape>
            <v:shape id="_x0000_s2967" style="position:absolute;left:1553;top:8119;width:0;height:202" coordorigin="1553,8119" coordsize="0,202" path="m1553,8119r,202e" filled="f" strokeweight=".82pt">
              <v:path arrowok="t"/>
            </v:shape>
            <v:shape id="_x0000_s2966" style="position:absolute;left:1553;top:8321;width:0;height:197" coordorigin="1553,8321" coordsize="0,197" path="m1553,8321r,197e" filled="f" strokeweight=".82pt">
              <v:path arrowok="t"/>
            </v:shape>
            <v:shape id="_x0000_s2965" style="position:absolute;left:1553;top:8518;width:0;height:202" coordorigin="1553,8518" coordsize="0,202" path="m1553,8518r,201e" filled="f" strokeweight=".82pt">
              <v:path arrowok="t"/>
            </v:shape>
            <v:shape id="_x0000_s2964" style="position:absolute;left:1553;top:8719;width:0;height:202" coordorigin="1553,8719" coordsize="0,202" path="m1553,8719r,202e" filled="f" strokeweight=".82pt">
              <v:path arrowok="t"/>
            </v:shape>
            <v:shape id="_x0000_s2963" style="position:absolute;left:1553;top:8921;width:0;height:202" coordorigin="1553,8921" coordsize="0,202" path="m1553,8921r,201e" filled="f" strokeweight=".82pt">
              <v:path arrowok="t"/>
            </v:shape>
            <v:shape id="_x0000_s2962" style="position:absolute;left:1553;top:9122;width:0;height:202" coordorigin="1553,9122" coordsize="0,202" path="m1553,9122r,202e" filled="f" strokeweight=".82pt">
              <v:path arrowok="t"/>
            </v:shape>
            <v:shape id="_x0000_s2961" style="position:absolute;left:1553;top:9324;width:0;height:202" coordorigin="1553,9324" coordsize="0,202" path="m1553,9324r,202e" filled="f" strokeweight=".82pt">
              <v:path arrowok="t"/>
            </v:shape>
            <v:shape id="_x0000_s2960" style="position:absolute;left:1553;top:9526;width:0;height:202" coordorigin="1553,9526" coordsize="0,202" path="m1553,9526r,202e" filled="f" strokeweight=".82pt">
              <v:path arrowok="t"/>
            </v:shape>
            <v:shape id="_x0000_s2959" style="position:absolute;left:1553;top:9728;width:0;height:202" coordorigin="1553,9728" coordsize="0,202" path="m1553,9728r,201e" filled="f" strokeweight=".82pt">
              <v:path arrowok="t"/>
            </v:shape>
            <v:shape id="_x0000_s2958" style="position:absolute;left:1553;top:9929;width:0;height:202" coordorigin="1553,9929" coordsize="0,202" path="m1553,9929r,202e" filled="f" strokeweight=".82pt">
              <v:path arrowok="t"/>
            </v:shape>
            <v:shape id="_x0000_s2957" style="position:absolute;left:1553;top:10131;width:0;height:197" coordorigin="1553,10131" coordsize="0,197" path="m1553,10131r,197e" filled="f" strokeweight=".82pt">
              <v:path arrowok="t"/>
            </v:shape>
            <v:shape id="_x0000_s2956" style="position:absolute;left:1553;top:10328;width:0;height:202" coordorigin="1553,10328" coordsize="0,202" path="m1553,10328r,201e" filled="f" strokeweight=".82pt">
              <v:path arrowok="t"/>
            </v:shape>
            <v:shape id="_x0000_s2955" style="position:absolute;left:1553;top:10529;width:0;height:202" coordorigin="1553,10529" coordsize="0,202" path="m1553,10529r,202e" filled="f" strokeweight=".82pt">
              <v:path arrowok="t"/>
            </v:shape>
            <v:shape id="_x0000_s2954" style="position:absolute;left:1553;top:10731;width:0;height:202" coordorigin="1553,10731" coordsize="0,202" path="m1553,10731r,202e" filled="f" strokeweight=".82pt">
              <v:path arrowok="t"/>
            </v:shape>
            <v:shape id="_x0000_s2953" style="position:absolute;left:1553;top:10933;width:0;height:202" coordorigin="1553,10933" coordsize="0,202" path="m1553,10933r,202e" filled="f" strokeweight=".82pt">
              <v:path arrowok="t"/>
            </v:shape>
            <v:shape id="_x0000_s2952" style="position:absolute;left:1553;top:11135;width:0;height:202" coordorigin="1553,11135" coordsize="0,202" path="m1553,11135r,201e" filled="f" strokeweight=".82pt">
              <v:path arrowok="t"/>
            </v:shape>
            <v:shape id="_x0000_s2951" style="position:absolute;left:1553;top:11336;width:0;height:202" coordorigin="1553,11336" coordsize="0,202" path="m1553,11336r,202e" filled="f" strokeweight=".82pt">
              <v:path arrowok="t"/>
            </v:shape>
            <v:shape id="_x0000_s2950" style="position:absolute;left:1553;top:11538;width:0;height:202" coordorigin="1553,11538" coordsize="0,202" path="m1553,11538r,201e" filled="f" strokeweight=".82pt">
              <v:path arrowok="t"/>
            </v:shape>
            <v:shape id="_x0000_s2949" style="position:absolute;left:1553;top:11739;width:0;height:197" coordorigin="1553,11739" coordsize="0,197" path="m1553,11739r,197e" filled="f" strokeweight=".82pt">
              <v:path arrowok="t"/>
            </v:shape>
            <v:shape id="_x0000_s2948" style="position:absolute;left:1553;top:11936;width:0;height:202" coordorigin="1553,11936" coordsize="0,202" path="m1553,11936r,202e" filled="f" strokeweight=".82pt">
              <v:path arrowok="t"/>
            </v:shape>
            <v:shape id="_x0000_s2947" style="position:absolute;left:1553;top:12138;width:0;height:202" coordorigin="1553,12138" coordsize="0,202" path="m1553,12138r,201e" filled="f" strokeweight=".82pt">
              <v:path arrowok="t"/>
            </v:shape>
            <v:shape id="_x0000_s2946" style="position:absolute;left:1553;top:12339;width:0;height:202" coordorigin="1553,12339" coordsize="0,202" path="m1553,12339r,202e" filled="f" strokeweight=".82pt">
              <v:path arrowok="t"/>
            </v:shape>
            <v:shape id="_x0000_s2945" style="position:absolute;left:1553;top:12541;width:0;height:202" coordorigin="1553,12541" coordsize="0,202" path="m1553,12541r,202e" filled="f" strokeweight=".82pt">
              <v:path arrowok="t"/>
            </v:shape>
            <v:shape id="_x0000_s2944" style="position:absolute;left:1553;top:12743;width:0;height:202" coordorigin="1553,12743" coordsize="0,202" path="m1553,12743r,202e" filled="f" strokeweight=".82pt">
              <v:path arrowok="t"/>
            </v:shape>
            <v:shape id="_x0000_s2943" style="position:absolute;left:992;top:6684;width:0;height:7432" coordorigin="992,6684" coordsize="0,7432" path="m992,6684r,7432e" filled="f" strokecolor="#a8a8a8" strokeweight=".82pt">
              <v:path arrowok="t"/>
            </v:shape>
            <v:shape id="_x0000_s2942" style="position:absolute;left:999;top:14109;width:10290;height:0" coordorigin="999,14109" coordsize="10290,0" path="m999,14109r10290,e" filled="f" strokecolor="#a8a8a8" strokeweight=".82pt">
              <v:path arrowok="t"/>
            </v:shape>
            <v:shape id="_x0000_s2941" style="position:absolute;left:11296;top:6684;width:0;height:7432" coordorigin="11296,6684" coordsize="0,7432" path="m11296,6684r,7432e" filled="f" strokecolor="#a8a8a8" strokeweight=".82pt">
              <v:path arrowok="t"/>
            </v:shape>
            <v:shape id="_x0000_s2940" style="position:absolute;left:11183;top:13948;width:101;height:101" coordorigin="11183,13948" coordsize="101,101" path="m11284,13948r-101,101e" filled="f" strokeweight=".39525mm">
              <v:path arrowok="t"/>
            </v:shape>
            <v:shape id="_x0000_s2939" style="position:absolute;left:11239;top:14004;width:45;height:45" coordorigin="11239,14004" coordsize="45,45" path="m11284,14004r-45,45e" filled="f" strokeweight=".39525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      </w:t>
      </w:r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em</w:t>
      </w:r>
      <w:r>
        <w:rPr>
          <w:rFonts w:ascii="Consolas" w:eastAsia="Consolas" w:hAnsi="Consolas" w:cs="Consolas"/>
          <w:color w:val="717373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A7BEDF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         </w:t>
      </w:r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7F63F842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         </w:t>
      </w:r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temp;</w:t>
      </w:r>
    </w:p>
    <w:p w14:paraId="393807B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 }</w:t>
      </w:r>
      <w:proofErr w:type="gramEnd"/>
    </w:p>
    <w:p w14:paraId="358CEE8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AA8160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D61C19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25</w:t>
      </w:r>
    </w:p>
    <w:p w14:paraId="4A4D915B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x_s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CCE2A6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C3E4D53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6D2925B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max_s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*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</w:p>
    <w:p w14:paraId="5E97EE8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5A5F12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75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r>
        <w:pict w14:anchorId="458895EA">
          <v:shape id="_x0000_s2937" type="#_x0000_t202" style="position:absolute;left:0;text-align:left;margin-left:49.15pt;margin-top:10.05pt;width:516.05pt;height:40.8pt;z-index:-121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2"/>
                    <w:gridCol w:w="289"/>
                    <w:gridCol w:w="9455"/>
                  </w:tblGrid>
                  <w:tr w:rsidR="00283D51" w14:paraId="3AFF3382" w14:textId="77777777">
                    <w:trPr>
                      <w:trHeight w:hRule="exact" w:val="223"/>
                    </w:trPr>
                    <w:tc>
                      <w:tcPr>
                        <w:tcW w:w="562" w:type="dxa"/>
                        <w:tcBorders>
                          <w:top w:val="nil"/>
                          <w:left w:val="single" w:sz="7" w:space="0" w:color="A8A8A8"/>
                          <w:bottom w:val="nil"/>
                          <w:right w:val="single" w:sz="7" w:space="0" w:color="000000"/>
                        </w:tcBorders>
                      </w:tcPr>
                      <w:p w14:paraId="5566AFCA" w14:textId="77777777" w:rsidR="00283D51" w:rsidRDefault="00000000">
                        <w:pPr>
                          <w:spacing w:before="14"/>
                          <w:ind w:left="225"/>
                          <w:rPr>
                            <w:rFonts w:ascii="Consolas" w:eastAsia="Consolas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-1"/>
                            <w:sz w:val="16"/>
                            <w:szCs w:val="16"/>
                          </w:rPr>
                          <w:t>32</w:t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nil"/>
                        </w:tcBorders>
                      </w:tcPr>
                      <w:p w14:paraId="5F72BB36" w14:textId="77777777" w:rsidR="00283D51" w:rsidRDefault="00283D51"/>
                    </w:tc>
                    <w:tc>
                      <w:tcPr>
                        <w:tcW w:w="945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A8A8A8"/>
                        </w:tcBorders>
                      </w:tcPr>
                      <w:p w14:paraId="4F84F6DC" w14:textId="77777777" w:rsidR="00283D51" w:rsidRDefault="00000000">
                        <w:pPr>
                          <w:spacing w:before="14"/>
                          <w:ind w:left="141"/>
                          <w:rPr>
                            <w:rFonts w:ascii="Consolas" w:eastAsia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7586A"/>
                            <w:spacing w:val="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onsolas" w:eastAsia="Consolas" w:hAnsi="Consolas" w:cs="Consolas"/>
                            <w:color w:val="47586A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onsolas" w:eastAsia="Consolas" w:hAnsi="Consolas" w:cs="Consolas"/>
                            <w:color w:val="47586A"/>
                            <w:spacing w:val="4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Consolas" w:eastAsia="Consolas" w:hAnsi="Consolas" w:cs="Consolas"/>
                            <w:color w:val="47586A"/>
                            <w:spacing w:val="5"/>
                            <w:sz w:val="16"/>
                            <w:szCs w:val="16"/>
                          </w:rPr>
                          <w:t>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4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Consolas" w:eastAsia="Consolas" w:hAnsi="Consolas" w:cs="Consolas"/>
                            <w:color w:val="636938"/>
                            <w:spacing w:val="-1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Consolas" w:eastAsia="Consolas" w:hAnsi="Consolas" w:cs="Consolas"/>
                            <w:color w:val="895B3A"/>
                            <w:spacing w:val="4"/>
                            <w:sz w:val="16"/>
                            <w:szCs w:val="16"/>
                          </w:rPr>
                          <w:t>%d\n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636938"/>
                            <w:spacing w:val="-1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4"/>
                            <w:sz w:val="16"/>
                            <w:szCs w:val="16"/>
                          </w:rPr>
                          <w:t>,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4"/>
                            <w:sz w:val="16"/>
                            <w:szCs w:val="16"/>
                          </w:rPr>
                          <w:t>max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4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4"/>
                            <w:sz w:val="16"/>
                            <w:szCs w:val="16"/>
                          </w:rPr>
                          <w:t>um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4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onsolas" w:eastAsia="Consolas" w:hAnsi="Consolas" w:cs="Consolas"/>
                            <w:color w:val="717373"/>
                            <w:sz w:val="16"/>
                            <w:szCs w:val="16"/>
                          </w:rPr>
                          <w:t>;</w:t>
                        </w:r>
                      </w:p>
                    </w:tc>
                  </w:tr>
                  <w:tr w:rsidR="00283D51" w14:paraId="642EB237" w14:textId="77777777">
                    <w:trPr>
                      <w:trHeight w:hRule="exact" w:val="199"/>
                    </w:trPr>
                    <w:tc>
                      <w:tcPr>
                        <w:tcW w:w="562" w:type="dxa"/>
                        <w:tcBorders>
                          <w:top w:val="nil"/>
                          <w:left w:val="single" w:sz="7" w:space="0" w:color="A8A8A8"/>
                          <w:bottom w:val="nil"/>
                          <w:right w:val="single" w:sz="7" w:space="0" w:color="000000"/>
                        </w:tcBorders>
                      </w:tcPr>
                      <w:p w14:paraId="6B67D70B" w14:textId="77777777" w:rsidR="00283D51" w:rsidRDefault="00000000">
                        <w:pPr>
                          <w:spacing w:line="180" w:lineRule="exact"/>
                          <w:ind w:left="225"/>
                          <w:rPr>
                            <w:rFonts w:ascii="Consolas" w:eastAsia="Consolas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-1"/>
                            <w:position w:val="1"/>
                            <w:sz w:val="16"/>
                            <w:szCs w:val="16"/>
                          </w:rPr>
                          <w:t>33</w:t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nil"/>
                        </w:tcBorders>
                      </w:tcPr>
                      <w:p w14:paraId="09B1B284" w14:textId="77777777" w:rsidR="00283D51" w:rsidRDefault="00283D51"/>
                    </w:tc>
                    <w:tc>
                      <w:tcPr>
                        <w:tcW w:w="945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A8A8A8"/>
                        </w:tcBorders>
                      </w:tcPr>
                      <w:p w14:paraId="011A2CA0" w14:textId="77777777" w:rsidR="00283D51" w:rsidRDefault="00000000">
                        <w:pPr>
                          <w:spacing w:line="180" w:lineRule="exact"/>
                          <w:ind w:left="141"/>
                          <w:rPr>
                            <w:rFonts w:ascii="Consolas" w:eastAsia="Consolas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605066"/>
                            <w:spacing w:val="4"/>
                            <w:position w:val="1"/>
                            <w:sz w:val="16"/>
                            <w:szCs w:val="16"/>
                          </w:rPr>
                          <w:t>retur</w:t>
                        </w:r>
                        <w:r>
                          <w:rPr>
                            <w:rFonts w:ascii="Consolas" w:eastAsia="Consolas" w:hAnsi="Consolas" w:cs="Consolas"/>
                            <w:color w:val="605066"/>
                            <w:position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onsolas" w:eastAsia="Consolas" w:hAnsi="Consolas" w:cs="Consolas"/>
                            <w:color w:val="605066"/>
                            <w:spacing w:val="-2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eastAsia="Consolas" w:hAnsi="Consolas" w:cs="Consolas"/>
                            <w:color w:val="895B3A"/>
                            <w:spacing w:val="4"/>
                            <w:position w:val="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nsolas" w:eastAsia="Consolas" w:hAnsi="Consolas" w:cs="Consolas"/>
                            <w:color w:val="717373"/>
                            <w:position w:val="1"/>
                            <w:sz w:val="16"/>
                            <w:szCs w:val="16"/>
                          </w:rPr>
                          <w:t>;</w:t>
                        </w:r>
                      </w:p>
                    </w:tc>
                  </w:tr>
                  <w:tr w:rsidR="00283D51" w14:paraId="0342A401" w14:textId="77777777">
                    <w:trPr>
                      <w:trHeight w:hRule="exact" w:val="192"/>
                    </w:trPr>
                    <w:tc>
                      <w:tcPr>
                        <w:tcW w:w="562" w:type="dxa"/>
                        <w:tcBorders>
                          <w:top w:val="nil"/>
                          <w:left w:val="single" w:sz="7" w:space="0" w:color="A8A8A8"/>
                          <w:bottom w:val="nil"/>
                          <w:right w:val="single" w:sz="7" w:space="0" w:color="000000"/>
                        </w:tcBorders>
                      </w:tcPr>
                      <w:p w14:paraId="6E77DBBE" w14:textId="77777777" w:rsidR="00283D51" w:rsidRDefault="00000000">
                        <w:pPr>
                          <w:spacing w:line="160" w:lineRule="exact"/>
                          <w:ind w:left="225"/>
                          <w:rPr>
                            <w:rFonts w:ascii="Consolas" w:eastAsia="Consolas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-1"/>
                            <w:position w:val="1"/>
                            <w:sz w:val="16"/>
                            <w:szCs w:val="16"/>
                          </w:rPr>
                          <w:t>34</w:t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nil"/>
                        </w:tcBorders>
                      </w:tcPr>
                      <w:p w14:paraId="073605AF" w14:textId="77777777" w:rsidR="00283D51" w:rsidRDefault="00000000">
                        <w:pPr>
                          <w:spacing w:line="160" w:lineRule="exact"/>
                          <w:ind w:left="52"/>
                          <w:rPr>
                            <w:rFonts w:ascii="Consolas" w:eastAsia="Consolas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717373"/>
                            <w:position w:val="1"/>
                            <w:sz w:val="16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945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A8A8A8"/>
                        </w:tcBorders>
                      </w:tcPr>
                      <w:p w14:paraId="3E84AF37" w14:textId="77777777" w:rsidR="00283D51" w:rsidRDefault="00283D51"/>
                    </w:tc>
                  </w:tr>
                  <w:tr w:rsidR="00283D51" w14:paraId="38022BDD" w14:textId="77777777">
                    <w:trPr>
                      <w:trHeight w:hRule="exact" w:val="185"/>
                    </w:trPr>
                    <w:tc>
                      <w:tcPr>
                        <w:tcW w:w="562" w:type="dxa"/>
                        <w:tcBorders>
                          <w:top w:val="nil"/>
                          <w:left w:val="single" w:sz="7" w:space="0" w:color="A8A8A8"/>
                          <w:bottom w:val="nil"/>
                          <w:right w:val="single" w:sz="7" w:space="0" w:color="000000"/>
                        </w:tcBorders>
                      </w:tcPr>
                      <w:p w14:paraId="2E9A77BB" w14:textId="77777777" w:rsidR="00283D51" w:rsidRDefault="00000000">
                        <w:pPr>
                          <w:spacing w:line="160" w:lineRule="exact"/>
                          <w:ind w:left="225"/>
                          <w:rPr>
                            <w:rFonts w:ascii="Consolas" w:eastAsia="Consolas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717373"/>
                            <w:spacing w:val="-1"/>
                            <w:position w:val="1"/>
                            <w:sz w:val="16"/>
                            <w:szCs w:val="16"/>
                          </w:rPr>
                          <w:t>35</w:t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nil"/>
                        </w:tcBorders>
                      </w:tcPr>
                      <w:p w14:paraId="76F011B5" w14:textId="77777777" w:rsidR="00283D51" w:rsidRDefault="00283D51"/>
                    </w:tc>
                    <w:tc>
                      <w:tcPr>
                        <w:tcW w:w="945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A8A8A8"/>
                        </w:tcBorders>
                      </w:tcPr>
                      <w:p w14:paraId="72E43640" w14:textId="77777777" w:rsidR="00283D51" w:rsidRDefault="00283D51"/>
                    </w:tc>
                  </w:tr>
                </w:tbl>
                <w:p w14:paraId="46598571" w14:textId="77777777" w:rsidR="00283D51" w:rsidRDefault="00283D51"/>
              </w:txbxContent>
            </v:textbox>
            <w10:wrap anchorx="page"/>
          </v:shape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31</w:t>
      </w:r>
    </w:p>
    <w:p w14:paraId="4A205B26" w14:textId="77777777" w:rsidR="00283D51" w:rsidRDefault="00283D51">
      <w:pPr>
        <w:spacing w:before="2" w:line="100" w:lineRule="exact"/>
        <w:rPr>
          <w:sz w:val="10"/>
          <w:szCs w:val="10"/>
        </w:rPr>
      </w:pPr>
    </w:p>
    <w:p w14:paraId="5655AAAD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5EE6D369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F81A1F0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B2E4E07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A743437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703FB5F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CF39BD" w14:textId="77777777" w:rsidR="00283D51" w:rsidRDefault="00283D51"/>
        </w:tc>
      </w:tr>
      <w:tr w:rsidR="00283D51" w14:paraId="7AF58727" w14:textId="77777777">
        <w:trPr>
          <w:trHeight w:hRule="exact" w:val="1460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849557C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23EC057B">
                <v:shape id="_x0000_i1151" type="#_x0000_t75" style="width:7.5pt;height:6pt">
                  <v:imagedata r:id="rId16" o:title=""/>
                </v:shape>
              </w:pict>
            </w:r>
          </w:p>
          <w:p w14:paraId="106156EF" w14:textId="77777777" w:rsidR="00283D51" w:rsidRDefault="00283D51">
            <w:pPr>
              <w:spacing w:line="200" w:lineRule="exact"/>
            </w:pPr>
          </w:p>
          <w:p w14:paraId="0150BCFC" w14:textId="77777777" w:rsidR="00283D51" w:rsidRDefault="00283D51">
            <w:pPr>
              <w:spacing w:line="200" w:lineRule="exact"/>
            </w:pPr>
          </w:p>
          <w:p w14:paraId="116EBED4" w14:textId="77777777" w:rsidR="00283D51" w:rsidRDefault="00283D51">
            <w:pPr>
              <w:spacing w:line="200" w:lineRule="exact"/>
            </w:pPr>
          </w:p>
          <w:p w14:paraId="609B9618" w14:textId="77777777" w:rsidR="00283D51" w:rsidRDefault="00283D51">
            <w:pPr>
              <w:spacing w:line="200" w:lineRule="exact"/>
            </w:pPr>
          </w:p>
          <w:p w14:paraId="4BD9FC35" w14:textId="77777777" w:rsidR="00283D51" w:rsidRDefault="00283D51">
            <w:pPr>
              <w:spacing w:line="200" w:lineRule="exact"/>
            </w:pPr>
          </w:p>
          <w:p w14:paraId="04AD6B8D" w14:textId="77777777" w:rsidR="00283D51" w:rsidRDefault="00283D51">
            <w:pPr>
              <w:spacing w:before="7" w:line="220" w:lineRule="exact"/>
              <w:rPr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C03C217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073992DF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46C4366D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7068BD06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7D288FAE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181CF3D5" w14:textId="77777777" w:rsidR="00283D51" w:rsidRDefault="00000000">
            <w:pPr>
              <w:spacing w:before="4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9C30254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40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93D2316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977E346" w14:textId="77777777" w:rsidR="00283D51" w:rsidRDefault="0098029A">
            <w:pPr>
              <w:spacing w:before="94"/>
              <w:ind w:left="78"/>
              <w:rPr>
                <w:sz w:val="12"/>
                <w:szCs w:val="12"/>
              </w:rPr>
            </w:pPr>
            <w:r>
              <w:pict w14:anchorId="309B007F">
                <v:shape id="_x0000_i1152" type="#_x0000_t75" style="width:7.5pt;height:6pt">
                  <v:imagedata r:id="rId16" o:title=""/>
                </v:shape>
              </w:pict>
            </w:r>
          </w:p>
          <w:p w14:paraId="0756DDEF" w14:textId="77777777" w:rsidR="00283D51" w:rsidRDefault="00283D51">
            <w:pPr>
              <w:spacing w:line="200" w:lineRule="exact"/>
            </w:pPr>
          </w:p>
          <w:p w14:paraId="2A8CC3B6" w14:textId="77777777" w:rsidR="00283D51" w:rsidRDefault="00283D51">
            <w:pPr>
              <w:spacing w:line="200" w:lineRule="exact"/>
            </w:pPr>
          </w:p>
          <w:p w14:paraId="753CE532" w14:textId="77777777" w:rsidR="00283D51" w:rsidRDefault="00283D51">
            <w:pPr>
              <w:spacing w:line="200" w:lineRule="exact"/>
            </w:pPr>
          </w:p>
          <w:p w14:paraId="3C31A554" w14:textId="77777777" w:rsidR="00283D51" w:rsidRDefault="00283D51">
            <w:pPr>
              <w:spacing w:line="200" w:lineRule="exact"/>
            </w:pPr>
          </w:p>
          <w:p w14:paraId="57A04C39" w14:textId="77777777" w:rsidR="00283D51" w:rsidRDefault="00283D51">
            <w:pPr>
              <w:spacing w:line="200" w:lineRule="exact"/>
            </w:pPr>
          </w:p>
          <w:p w14:paraId="3B991633" w14:textId="77777777" w:rsidR="00283D51" w:rsidRDefault="00283D51">
            <w:pPr>
              <w:spacing w:before="7" w:line="220" w:lineRule="exact"/>
              <w:rPr>
                <w:sz w:val="22"/>
                <w:szCs w:val="22"/>
              </w:rPr>
            </w:pPr>
          </w:p>
        </w:tc>
      </w:tr>
      <w:tr w:rsidR="00283D51" w14:paraId="1E0C0534" w14:textId="77777777">
        <w:trPr>
          <w:trHeight w:hRule="exact" w:val="255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84EE133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456EE68C">
                <v:shape id="_x0000_i1153" type="#_x0000_t75" style="width:7.5pt;height:6pt">
                  <v:imagedata r:id="rId16" o:title=""/>
                </v:shape>
              </w:pict>
            </w:r>
          </w:p>
          <w:p w14:paraId="45222915" w14:textId="77777777" w:rsidR="00283D51" w:rsidRDefault="00283D51">
            <w:pPr>
              <w:spacing w:before="5" w:line="120" w:lineRule="exact"/>
              <w:rPr>
                <w:sz w:val="12"/>
                <w:szCs w:val="12"/>
              </w:rPr>
            </w:pPr>
          </w:p>
          <w:p w14:paraId="4A8EF660" w14:textId="77777777" w:rsidR="00283D51" w:rsidRDefault="00283D51">
            <w:pPr>
              <w:spacing w:line="200" w:lineRule="exact"/>
            </w:pPr>
          </w:p>
          <w:p w14:paraId="698EA25B" w14:textId="77777777" w:rsidR="00283D51" w:rsidRDefault="00283D51">
            <w:pPr>
              <w:spacing w:line="200" w:lineRule="exact"/>
            </w:pPr>
          </w:p>
          <w:p w14:paraId="1FF762F7" w14:textId="77777777" w:rsidR="00283D51" w:rsidRDefault="00283D51">
            <w:pPr>
              <w:spacing w:line="200" w:lineRule="exact"/>
            </w:pPr>
          </w:p>
          <w:p w14:paraId="709C5267" w14:textId="77777777" w:rsidR="00283D51" w:rsidRDefault="00283D51">
            <w:pPr>
              <w:spacing w:line="200" w:lineRule="exact"/>
            </w:pPr>
          </w:p>
          <w:p w14:paraId="38122DDB" w14:textId="77777777" w:rsidR="00283D51" w:rsidRDefault="00283D51">
            <w:pPr>
              <w:spacing w:line="200" w:lineRule="exact"/>
            </w:pPr>
          </w:p>
          <w:p w14:paraId="2C760EE4" w14:textId="77777777" w:rsidR="00283D51" w:rsidRDefault="00283D51">
            <w:pPr>
              <w:spacing w:line="200" w:lineRule="exact"/>
            </w:pPr>
          </w:p>
          <w:p w14:paraId="4825FC9F" w14:textId="77777777" w:rsidR="00283D51" w:rsidRDefault="00283D51">
            <w:pPr>
              <w:spacing w:line="200" w:lineRule="exact"/>
            </w:pPr>
          </w:p>
          <w:p w14:paraId="745937A6" w14:textId="77777777" w:rsidR="00283D51" w:rsidRDefault="00283D51">
            <w:pPr>
              <w:spacing w:line="200" w:lineRule="exact"/>
            </w:pPr>
          </w:p>
          <w:p w14:paraId="1DB8DDFB" w14:textId="77777777" w:rsidR="00283D51" w:rsidRDefault="00283D51">
            <w:pPr>
              <w:spacing w:line="200" w:lineRule="exact"/>
            </w:pPr>
          </w:p>
          <w:p w14:paraId="5828B7A1" w14:textId="77777777" w:rsidR="00283D51" w:rsidRDefault="00283D51">
            <w:pPr>
              <w:spacing w:line="200" w:lineRule="exact"/>
            </w:pPr>
          </w:p>
          <w:p w14:paraId="2D198656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7436BD5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  <w:p w14:paraId="008C9503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2C3D4445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4570DD0A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15DCA309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4C675CB2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345BFCFE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48057E6E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15D019DB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6B7C9C81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268CF8AD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92CC969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6377C57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9A9DC1C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4A8F5D9A">
                <v:shape id="_x0000_i1154" type="#_x0000_t75" style="width:7.5pt;height:6pt">
                  <v:imagedata r:id="rId16" o:title=""/>
                </v:shape>
              </w:pict>
            </w:r>
          </w:p>
          <w:p w14:paraId="346E1B74" w14:textId="77777777" w:rsidR="00283D51" w:rsidRDefault="00283D51">
            <w:pPr>
              <w:spacing w:before="5" w:line="120" w:lineRule="exact"/>
              <w:rPr>
                <w:sz w:val="12"/>
                <w:szCs w:val="12"/>
              </w:rPr>
            </w:pPr>
          </w:p>
          <w:p w14:paraId="7F1FFF96" w14:textId="77777777" w:rsidR="00283D51" w:rsidRDefault="00283D51">
            <w:pPr>
              <w:spacing w:line="200" w:lineRule="exact"/>
            </w:pPr>
          </w:p>
          <w:p w14:paraId="099D2484" w14:textId="77777777" w:rsidR="00283D51" w:rsidRDefault="00283D51">
            <w:pPr>
              <w:spacing w:line="200" w:lineRule="exact"/>
            </w:pPr>
          </w:p>
          <w:p w14:paraId="6C8E9BB7" w14:textId="77777777" w:rsidR="00283D51" w:rsidRDefault="00283D51">
            <w:pPr>
              <w:spacing w:line="200" w:lineRule="exact"/>
            </w:pPr>
          </w:p>
          <w:p w14:paraId="35F8AB6D" w14:textId="77777777" w:rsidR="00283D51" w:rsidRDefault="00283D51">
            <w:pPr>
              <w:spacing w:line="200" w:lineRule="exact"/>
            </w:pPr>
          </w:p>
          <w:p w14:paraId="1FD53676" w14:textId="77777777" w:rsidR="00283D51" w:rsidRDefault="00283D51">
            <w:pPr>
              <w:spacing w:line="200" w:lineRule="exact"/>
            </w:pPr>
          </w:p>
          <w:p w14:paraId="519719BE" w14:textId="77777777" w:rsidR="00283D51" w:rsidRDefault="00283D51">
            <w:pPr>
              <w:spacing w:line="200" w:lineRule="exact"/>
            </w:pPr>
          </w:p>
          <w:p w14:paraId="2CC375CD" w14:textId="77777777" w:rsidR="00283D51" w:rsidRDefault="00283D51">
            <w:pPr>
              <w:spacing w:line="200" w:lineRule="exact"/>
            </w:pPr>
          </w:p>
          <w:p w14:paraId="618B02E7" w14:textId="77777777" w:rsidR="00283D51" w:rsidRDefault="00283D51">
            <w:pPr>
              <w:spacing w:line="200" w:lineRule="exact"/>
            </w:pPr>
          </w:p>
          <w:p w14:paraId="2CFB320F" w14:textId="77777777" w:rsidR="00283D51" w:rsidRDefault="00283D51">
            <w:pPr>
              <w:spacing w:line="200" w:lineRule="exact"/>
            </w:pPr>
          </w:p>
          <w:p w14:paraId="3BBC30A2" w14:textId="77777777" w:rsidR="00283D51" w:rsidRDefault="00283D51">
            <w:pPr>
              <w:spacing w:line="200" w:lineRule="exact"/>
            </w:pPr>
          </w:p>
          <w:p w14:paraId="3DA27FC2" w14:textId="77777777" w:rsidR="00283D51" w:rsidRDefault="00283D51">
            <w:pPr>
              <w:spacing w:line="200" w:lineRule="exact"/>
            </w:pPr>
          </w:p>
        </w:tc>
      </w:tr>
      <w:tr w:rsidR="00283D51" w14:paraId="0A83D0BC" w14:textId="77777777">
        <w:trPr>
          <w:trHeight w:hRule="exact" w:val="807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E30598E" w14:textId="77777777" w:rsidR="00283D51" w:rsidRDefault="0098029A">
            <w:pPr>
              <w:spacing w:before="90"/>
              <w:ind w:left="85"/>
              <w:rPr>
                <w:sz w:val="12"/>
                <w:szCs w:val="12"/>
              </w:rPr>
            </w:pPr>
            <w:r>
              <w:pict w14:anchorId="7906C77D">
                <v:shape id="_x0000_i1155" type="#_x0000_t75" style="width:7.5pt;height:6pt">
                  <v:imagedata r:id="rId16" o:title=""/>
                </v:shape>
              </w:pict>
            </w:r>
          </w:p>
          <w:p w14:paraId="2FE8893C" w14:textId="77777777" w:rsidR="00283D51" w:rsidRDefault="00283D51">
            <w:pPr>
              <w:spacing w:before="8" w:line="160" w:lineRule="exact"/>
              <w:rPr>
                <w:sz w:val="17"/>
                <w:szCs w:val="17"/>
              </w:rPr>
            </w:pPr>
          </w:p>
          <w:p w14:paraId="06E584D0" w14:textId="77777777" w:rsidR="00283D51" w:rsidRDefault="00283D51">
            <w:pPr>
              <w:spacing w:line="200" w:lineRule="exact"/>
            </w:pPr>
          </w:p>
          <w:p w14:paraId="2E24D404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5E6569F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0096024F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45</w:t>
            </w:r>
          </w:p>
          <w:p w14:paraId="15E33D6F" w14:textId="77777777" w:rsidR="00283D51" w:rsidRDefault="00000000">
            <w:pPr>
              <w:spacing w:before="4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B88FA9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45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6C1E8C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45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DCC26A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142011DB">
                <v:shape id="_x0000_i1156" type="#_x0000_t75" style="width:7.5pt;height:6pt">
                  <v:imagedata r:id="rId16" o:title=""/>
                </v:shape>
              </w:pict>
            </w:r>
          </w:p>
          <w:p w14:paraId="0E1B4962" w14:textId="77777777" w:rsidR="00283D51" w:rsidRDefault="00283D51">
            <w:pPr>
              <w:spacing w:before="8" w:line="160" w:lineRule="exact"/>
              <w:rPr>
                <w:sz w:val="17"/>
                <w:szCs w:val="17"/>
              </w:rPr>
            </w:pPr>
          </w:p>
          <w:p w14:paraId="47DAE53B" w14:textId="77777777" w:rsidR="00283D51" w:rsidRDefault="00283D51">
            <w:pPr>
              <w:spacing w:line="200" w:lineRule="exact"/>
            </w:pPr>
          </w:p>
          <w:p w14:paraId="3398DDDA" w14:textId="77777777" w:rsidR="00283D51" w:rsidRDefault="00283D51">
            <w:pPr>
              <w:spacing w:line="200" w:lineRule="exact"/>
            </w:pPr>
          </w:p>
        </w:tc>
      </w:tr>
    </w:tbl>
    <w:p w14:paraId="7DEB7C48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4E0BDB01" w14:textId="77777777" w:rsidR="00283D51" w:rsidRDefault="00000000">
      <w:pPr>
        <w:spacing w:before="18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2D59B362">
          <v:group id="_x0000_s2919" style="position:absolute;left:0;text-align:left;margin-left:48.65pt;margin-top:26.3pt;width:27.45pt;height:10.65pt;z-index:-12115;mso-position-horizontal-relative:page" coordorigin="973,526" coordsize="549,213">
            <v:shape id="_x0000_s2930" style="position:absolute;left:979;top:532;width:538;height:202" coordorigin="979,532" coordsize="538,202" path="m979,694r,-123l979,566r1,-5l982,556r2,-5l986,547r4,-4l994,540r4,-3l1003,535r5,-2l1013,532r5,l1477,532r5,l1487,533r5,2l1497,537r4,3l1505,543r4,4l1511,551r2,5l1515,561r1,5l1516,571r,123l1516,700r-1,5l1513,709r-2,5l1492,731r-5,2l1482,734r-5,l1018,734r-5,l1008,733r-5,-2l998,729,982,709r-2,-4l979,700r,-6xe" filled="f" strokeweight=".19761mm">
              <v:path arrowok="t"/>
            </v:shape>
            <v:shape id="_x0000_s2929" type="#_x0000_t75" style="position:absolute;left:974;top:527;width:547;height:211">
              <v:imagedata r:id="rId18" o:title=""/>
            </v:shape>
            <v:shape id="_x0000_s2928" style="position:absolute;left:1286;top:629;width:60;height:63" coordorigin="1286,629" coordsize="60,63" path="m1286,661r,10l1289,678r5,6l1300,689r8,3l1327,692r8,-2l1341,687r,-13l1336,677r-6,2l1312,679r-6,-5l1305,665r41,l1346,649r-2,-7l1339,637r-5,-6l1327,629r-9,l1312,642r5,-1l1325,641r3,5l1328,654r-23,l1309,629r-8,3l1295,637r-6,6l1286,651r,10xe" fillcolor="#ababab" stroked="f">
              <v:path arrowok="t"/>
            </v:shape>
            <v:shape id="_x0000_s2927" style="position:absolute;left:1305;top:629;width:12;height:25" coordorigin="1305,629" coordsize="12,25" path="m1309,629r-4,25l1307,647r5,-5l1318,629r-9,xe" fillcolor="#ababab" stroked="f">
              <v:path arrowok="t"/>
            </v:shape>
            <v:shape id="_x0000_s2926" style="position:absolute;left:1353;top:629;width:52;height:63" coordorigin="1353,629" coordsize="52,63" path="m1378,629r-9,3l1363,638r-7,5l1353,651r,19l1356,678r6,5l1368,689r8,3l1394,692r6,-2l1405,688r,-15l1400,676r-5,1l1385,677r-4,-1l1375,670r-2,-4l1373,655r2,-4l1381,644r5,-1l1396,643r5,1l1405,647r,-15l1401,630r-5,-1l1378,629xe" fillcolor="#ababab" stroked="f">
              <v:path arrowok="t"/>
            </v:shape>
            <v:shape id="_x0000_s2925" style="position:absolute;left:1409;top:612;width:44;height:80" coordorigin="1409,612" coordsize="44,80" path="m1439,674r,-30l1453,644r,-14l1439,630r,-18l1419,617r,13l1409,630r,14l1419,644r,41l1426,692r19,l1450,691r3,-2l1453,676r-2,1l1446,677r-5,l1439,674xe" fillcolor="#ababab" stroked="f">
              <v:path arrowok="t"/>
            </v:shape>
            <v:shape id="_x0000_s2924" style="position:absolute;left:1118;top:629;width:68;height:63" coordorigin="1118,629" coordsize="68,63" path="m1121,678r6,5l1133,689r5,-17l1138,655r1,-5l1142,647r6,-4l1162,643r4,6l1166,672r-4,5l1162,692r9,-3l1177,683r6,-6l1186,669r,-19l1183,643r-6,-6l1171,632r-8,-3l1142,629r-8,3l1127,637r-6,6l1118,651r,19l1121,678xe" fillcolor="#ababab" stroked="f">
              <v:path arrowok="t"/>
            </v:shape>
            <v:shape id="_x0000_s2923" style="position:absolute;left:1041;top:605;width:69;height:87" coordorigin="1041,605" coordsize="69,87" path="m1041,650r,13l1045,673r8,7l1061,688r10,4l1095,692r9,-2l1110,687r,-17l1104,674r-7,1l1081,675r-7,-2l1069,668r-4,-5l1062,657r,-17l1065,633r5,-4l1075,624r7,-3l1098,621r6,2l1110,626r,-18l1104,606r-7,-1l1074,605r-11,4l1054,617r-8,9l1041,637r,13xe" fillcolor="#ababab" stroked="f">
              <v:path arrowok="t"/>
            </v:shape>
            <v:shape id="_x0000_s2922" style="position:absolute;left:1133;top:672;width:29;height:20" coordorigin="1133,672" coordsize="29,20" path="m1138,672r-5,17l1141,692r21,l1162,677r-19,l1138,672xe" fillcolor="#ababab" stroked="f">
              <v:path arrowok="t"/>
            </v:shape>
            <v:shape id="_x0000_s2921" style="position:absolute;left:1194;top:629;width:41;height:61" coordorigin="1194,629" coordsize="41,61" path="m1230,629r-8,l1217,633r-4,8l1213,641r,-11l1194,630r,60l1213,690r,-34l1217,650r5,-5l1230,645r5,2l1235,630r-5,-1xe" fillcolor="#ababab" stroked="f">
              <v:path arrowok="t"/>
            </v:shape>
            <v:shape id="_x0000_s2920" style="position:absolute;left:1242;top:629;width:41;height:61" coordorigin="1242,629" coordsize="41,61" path="m1278,629r-8,l1265,633r-4,8l1261,641r,-11l1242,630r,60l1261,690r,-34l1265,650r5,-5l1278,645r5,2l1283,630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6543929D">
          <v:shape id="_x0000_i1157" type="#_x0000_t75" style="width:8.25pt;height:6pt">
            <v:imagedata r:id="rId16" o:title=""/>
          </v:shape>
        </w:pict>
      </w:r>
    </w:p>
    <w:p w14:paraId="37DD9127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4A164C33" w14:textId="77777777" w:rsidR="00283D51" w:rsidRDefault="00283D51">
      <w:pPr>
        <w:spacing w:line="200" w:lineRule="exact"/>
      </w:pPr>
    </w:p>
    <w:p w14:paraId="547621DC" w14:textId="77777777" w:rsidR="00283D51" w:rsidRDefault="00283D51">
      <w:pPr>
        <w:spacing w:line="200" w:lineRule="exact"/>
      </w:pPr>
    </w:p>
    <w:p w14:paraId="52FDCCE3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6DAA03BE" w14:textId="77777777" w:rsidR="00283D51" w:rsidRDefault="00283D51">
      <w:pPr>
        <w:spacing w:line="200" w:lineRule="exact"/>
      </w:pPr>
    </w:p>
    <w:p w14:paraId="2E5E83B7" w14:textId="77777777" w:rsidR="00283D51" w:rsidRDefault="00283D51">
      <w:pPr>
        <w:spacing w:line="200" w:lineRule="exact"/>
      </w:pPr>
    </w:p>
    <w:p w14:paraId="7AEFC856" w14:textId="77777777" w:rsidR="00283D51" w:rsidRDefault="00283D51">
      <w:pPr>
        <w:spacing w:before="5" w:line="280" w:lineRule="exact"/>
        <w:rPr>
          <w:sz w:val="28"/>
          <w:szCs w:val="28"/>
        </w:rPr>
      </w:pPr>
    </w:p>
    <w:p w14:paraId="5BE588AC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76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</w:hyperlink>
    </w:p>
    <w:p w14:paraId="0FB90B06" w14:textId="77777777" w:rsidR="00283D51" w:rsidRDefault="00283D51">
      <w:pPr>
        <w:spacing w:before="8" w:line="180" w:lineRule="exact"/>
        <w:rPr>
          <w:sz w:val="18"/>
          <w:szCs w:val="18"/>
        </w:rPr>
      </w:pPr>
    </w:p>
    <w:p w14:paraId="48E8A52B" w14:textId="77777777" w:rsidR="00283D51" w:rsidRDefault="00283D51">
      <w:pPr>
        <w:spacing w:line="200" w:lineRule="exact"/>
      </w:pPr>
    </w:p>
    <w:p w14:paraId="2015411C" w14:textId="77777777" w:rsidR="00283D51" w:rsidRDefault="00283D51">
      <w:pPr>
        <w:spacing w:line="200" w:lineRule="exact"/>
      </w:pPr>
    </w:p>
    <w:p w14:paraId="6A6F8485" w14:textId="77777777" w:rsidR="00283D51" w:rsidRDefault="00000000">
      <w:pPr>
        <w:spacing w:before="16"/>
        <w:ind w:left="7620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pict w14:anchorId="6C5C6CF8">
          <v:group id="_x0000_s2904" style="position:absolute;left:0;text-align:left;margin-left:45.85pt;margin-top:-24pt;width:520.95pt;height:20.15pt;z-index:-12114;mso-position-horizontal-relative:page" coordorigin="917,-480" coordsize="10419,403">
            <v:shape id="_x0000_s2917" style="position:absolute;left:923;top:-475;width:10408;height:392" coordorigin="923,-475" coordsize="10408,392" path="m923,-122r,-313l923,-440r1,-6l926,-450r2,-5l930,-459r4,-4l938,-467r4,-3l947,-472r5,-2l957,-475r5,l11292,-475r5,l11302,-474r5,2l11311,-470r5,3l11319,-463r4,4l11331,-435r,313l11292,-82,962,-82r-39,-34l923,-122xe" filled="f" strokecolor="#8f939d" strokeweight=".19761mm">
              <v:path arrowok="t"/>
            </v:shape>
            <v:shape id="_x0000_s2916" type="#_x0000_t75" style="position:absolute;left:936;top:-467;width:10382;height:374">
              <v:imagedata r:id="rId38" o:title=""/>
            </v:shape>
            <v:shape id="_x0000_s2915" style="position:absolute;left:1067;top:-323;width:386;height:147" coordorigin="1067,-323" coordsize="386,147" path="m1392,-232r-2,-6l1390,-263r2,-7l1397,-275r,-13l1390,-277r,l1390,-291r-13,l1377,-176r13,l1390,-224r,l1396,-215r1,-13l1392,-232xe" fillcolor="#484f56" stroked="f">
              <v:path arrowok="t"/>
            </v:shape>
            <v:shape id="_x0000_s2914" style="position:absolute;left:1067;top:-323;width:386;height:147" coordorigin="1067,-323" coordsize="386,147" path="m1111,-323r-14,l1097,-232r-6,10l1074,-222r-7,-3l1067,-212r7,2l1088,-210r8,-4l1102,-221r6,-8l1111,-239r,-84xe" fillcolor="#484f56" stroked="f">
              <v:path arrowok="t"/>
            </v:shape>
            <v:shape id="_x0000_s2913" style="position:absolute;left:1067;top:-323;width:386;height:147" coordorigin="1067,-323" coordsize="386,147" path="m1191,-212r13,l1204,-291r-13,l1191,-238r-2,6l1184,-228r-4,5l1175,-221r-20,l1148,-229r,-62l1135,-291r,47l1135,-237r9,20l1165,-210r11,l1185,-215r5,-10l1191,-225r,13xe" fillcolor="#484f56" stroked="f">
              <v:path arrowok="t"/>
            </v:shape>
            <v:shape id="_x0000_s2912" style="position:absolute;left:1067;top:-323;width:386;height:147" coordorigin="1067,-323" coordsize="386,147" path="m1252,-288r-6,9l1246,-279r,-12l1233,-291r,79l1246,-212r,-53l1248,-271r4,-5l1255,-280r5,-3l1279,-283r6,8l1285,-212r13,l1298,-264r2,-6l1304,-275r4,-5l1313,-283r13,l1330,-281r3,4l1336,-273r1,7l1337,-212r14,l1351,-264r-8,-22l1323,-293r-12,l1302,-288r-6,11l1294,-282r-3,-4l1287,-289r-4,-3l1278,-293r-17,l1252,-288xe" fillcolor="#484f56" stroked="f">
              <v:path arrowok="t"/>
            </v:shape>
            <v:shape id="_x0000_s2911" style="position:absolute;left:1067;top:-323;width:386;height:147" coordorigin="1067,-323" coordsize="386,147" path="m1436,-214r7,-8l1450,-230r3,-11l1453,-266r-3,-10l1444,-283r-6,-7l1430,-293r-24,l1397,-288r,13l1402,-280r6,-3l1423,-283r6,3l1433,-275r4,5l1440,-263r,19l1437,-236r-4,6l1428,-224r-6,3l1407,-221r-6,-2l1397,-228r-1,13l1404,-210r23,l1436,-214xe" fillcolor="#484f56" stroked="f">
              <v:path arrowok="t"/>
            </v:shape>
            <v:shape id="_x0000_s2910" style="position:absolute;left:1506;top:-315;width:245;height:104" coordorigin="1506,-315" coordsize="245,104" path="m1589,-229r-5,-6l1586,-214r10,4l1594,-224r-5,-5xe" fillcolor="#484f56" stroked="f">
              <v:path arrowok="t"/>
            </v:shape>
            <v:shape id="_x0000_s2909" style="position:absolute;left:1506;top:-315;width:245;height:104" coordorigin="1506,-315" coordsize="245,104" path="m1568,-251r,12l1571,-229r8,8l1586,-214r-2,-21l1581,-242r,-19l1584,-269r5,-5l1594,-280r7,-3l1618,-283r6,3l1629,-275r5,6l1636,-262r,20l1634,-234r-5,5l1624,-224r-6,3l1601,-221r-7,-3l1596,-210r25,l1631,-214r7,-8l1646,-229r4,-10l1650,-265r-4,-10l1639,-282r-7,-8l1623,-293r-26,l1587,-290r-8,8l1572,-275r-4,11l1568,-251xe" fillcolor="#484f56" stroked="f">
              <v:path arrowok="t"/>
            </v:shape>
            <v:shape id="_x0000_s2908" style="position:absolute;left:1506;top:-315;width:245;height:104" coordorigin="1506,-315" coordsize="245,104" path="m1660,-222r,5l1665,-211r4,1l1674,-211r4,-6l1678,-222r-4,-5l1669,-228r-4,1l1660,-222xe" fillcolor="#484f56" stroked="f">
              <v:path arrowok="t"/>
            </v:shape>
            <v:shape id="_x0000_s2907" style="position:absolute;left:1506;top:-315;width:245;height:104" coordorigin="1506,-315" coordsize="245,104" path="m1694,-222r,5l1698,-211r5,1l1708,-211r4,-6l1712,-222r-4,-5l1703,-228r-5,1l1694,-222xe" fillcolor="#484f56" stroked="f">
              <v:path arrowok="t"/>
            </v:shape>
            <v:shape id="_x0000_s2906" style="position:absolute;left:1506;top:-315;width:245;height:104" coordorigin="1506,-315" coordsize="245,104" path="m1732,-222r,5l1737,-211r4,1l1746,-211r4,-6l1750,-222r-4,-5l1741,-228r-4,1l1732,-222xe" fillcolor="#484f56" stroked="f">
              <v:path arrowok="t"/>
            </v:shape>
            <v:shape id="_x0000_s2905" style="position:absolute;left:1506;top:-315;width:245;height:104" coordorigin="1506,-315" coordsize="245,104" path="m1534,-231r,-50l1554,-281r,-10l1534,-291r,-24l1520,-311r,20l1506,-291r,10l1520,-281r,63l1527,-210r20,l1551,-211r3,-2l1554,-224r-2,2l1546,-221r-5,l1536,-225r-2,-6xe" fillcolor="#484f56" stroked="f">
              <v:path arrowok="t"/>
            </v:shape>
            <w10:wrap anchorx="page"/>
          </v:group>
        </w:pict>
      </w:r>
      <w:hyperlink r:id="rId177"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5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4"/>
            <w:sz w:val="16"/>
            <w:szCs w:val="16"/>
          </w:rPr>
          <w:t xml:space="preserve"> </w:t>
        </w:r>
        <w:proofErr w:type="gram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s</w:t>
        </w:r>
        <w:proofErr w:type="gramEnd"/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10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533BC8BE" w14:textId="77777777" w:rsidR="00283D51" w:rsidRDefault="00283D51">
      <w:pPr>
        <w:spacing w:line="200" w:lineRule="exact"/>
      </w:pPr>
    </w:p>
    <w:p w14:paraId="3791067A" w14:textId="77777777" w:rsidR="00283D51" w:rsidRDefault="00283D51">
      <w:pPr>
        <w:spacing w:line="200" w:lineRule="exact"/>
      </w:pPr>
    </w:p>
    <w:p w14:paraId="51B24DE9" w14:textId="77777777" w:rsidR="00283D51" w:rsidRDefault="00283D51">
      <w:pPr>
        <w:spacing w:line="200" w:lineRule="exact"/>
      </w:pPr>
    </w:p>
    <w:p w14:paraId="4063CA72" w14:textId="77777777" w:rsidR="00283D51" w:rsidRDefault="00283D51">
      <w:pPr>
        <w:spacing w:line="200" w:lineRule="exact"/>
      </w:pPr>
    </w:p>
    <w:p w14:paraId="4F5A5958" w14:textId="77777777" w:rsidR="00283D51" w:rsidRDefault="00283D51">
      <w:pPr>
        <w:spacing w:before="12" w:line="200" w:lineRule="exact"/>
      </w:pPr>
    </w:p>
    <w:p w14:paraId="58226E51" w14:textId="77777777" w:rsidR="00283D51" w:rsidRDefault="00000000">
      <w:pPr>
        <w:spacing w:before="16" w:line="200" w:lineRule="exact"/>
        <w:ind w:left="355"/>
        <w:rPr>
          <w:rFonts w:ascii="Segoe UI" w:eastAsia="Segoe UI" w:hAnsi="Segoe UI" w:cs="Segoe UI"/>
          <w:sz w:val="16"/>
          <w:szCs w:val="16"/>
        </w:rPr>
      </w:pPr>
      <w:hyperlink r:id="rId178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2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79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80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81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82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5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m</w:t>
        </w:r>
      </w:hyperlink>
    </w:p>
    <w:p w14:paraId="3BEF021A" w14:textId="77777777" w:rsidR="00283D51" w:rsidRDefault="00283D51">
      <w:pPr>
        <w:spacing w:line="200" w:lineRule="exact"/>
      </w:pPr>
    </w:p>
    <w:p w14:paraId="5B306FC4" w14:textId="77777777" w:rsidR="00283D51" w:rsidRDefault="00283D51">
      <w:pPr>
        <w:spacing w:before="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9112"/>
      </w:tblGrid>
      <w:tr w:rsidR="00283D51" w14:paraId="3D2FD86D" w14:textId="77777777">
        <w:trPr>
          <w:trHeight w:hRule="exact" w:val="278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C3CA79D" w14:textId="77777777" w:rsidR="00283D51" w:rsidRDefault="00000000">
            <w:pPr>
              <w:spacing w:before="23"/>
              <w:ind w:left="778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ed</w:t>
            </w: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>on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DF72413" w14:textId="77777777" w:rsidR="00283D51" w:rsidRDefault="00000000">
            <w:pPr>
              <w:spacing w:before="23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AM</w:t>
            </w:r>
          </w:p>
        </w:tc>
      </w:tr>
      <w:tr w:rsidR="00283D51" w14:paraId="0A9AE735" w14:textId="77777777">
        <w:trPr>
          <w:trHeight w:hRule="exact" w:val="289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F8E9A3F" w14:textId="77777777" w:rsidR="00283D51" w:rsidRDefault="00000000">
            <w:pPr>
              <w:spacing w:before="19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CC05C1F" w14:textId="77777777" w:rsidR="00283D51" w:rsidRDefault="00000000">
            <w:pPr>
              <w:spacing w:before="19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65CDD8A3" w14:textId="77777777">
        <w:trPr>
          <w:trHeight w:hRule="exact" w:val="274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3A49CD7" w14:textId="77777777" w:rsidR="00283D51" w:rsidRDefault="00000000">
            <w:pPr>
              <w:spacing w:before="18"/>
              <w:ind w:left="49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>on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D21D3FA" w14:textId="77777777" w:rsidR="00283D51" w:rsidRDefault="00000000">
            <w:pPr>
              <w:spacing w:before="18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ep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b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AM</w:t>
            </w:r>
          </w:p>
        </w:tc>
      </w:tr>
      <w:tr w:rsidR="00283D51" w14:paraId="739065F4" w14:textId="77777777">
        <w:trPr>
          <w:trHeight w:hRule="exact" w:val="278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4FCD59C" w14:textId="77777777" w:rsidR="00283D51" w:rsidRDefault="00000000">
            <w:pPr>
              <w:spacing w:before="18"/>
              <w:ind w:left="71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29B86D5" w14:textId="77777777" w:rsidR="00283D51" w:rsidRDefault="00000000">
            <w:pPr>
              <w:spacing w:before="18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416AA7AD" w14:textId="77777777">
        <w:trPr>
          <w:trHeight w:hRule="exact" w:val="288"/>
        </w:trPr>
        <w:tc>
          <w:tcPr>
            <w:tcW w:w="1649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5A433E9" w14:textId="77777777" w:rsidR="00283D51" w:rsidRDefault="00000000">
            <w:pPr>
              <w:spacing w:before="18"/>
              <w:ind w:left="109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s</w:t>
            </w:r>
          </w:p>
        </w:tc>
        <w:tc>
          <w:tcPr>
            <w:tcW w:w="9112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7682546" w14:textId="77777777" w:rsidR="00283D51" w:rsidRDefault="00000000">
            <w:pPr>
              <w:spacing w:before="18"/>
              <w:ind w:left="84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33AF68FF" w14:textId="77777777" w:rsidR="00283D51" w:rsidRDefault="00000000">
      <w:pPr>
        <w:spacing w:line="200" w:lineRule="exact"/>
        <w:ind w:left="1483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83"/>
          <w:footerReference w:type="default" r:id="rId184"/>
          <w:pgSz w:w="12240" w:h="15840"/>
          <w:pgMar w:top="460" w:right="380" w:bottom="280" w:left="380" w:header="270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34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%)</w:t>
      </w:r>
    </w:p>
    <w:p w14:paraId="6B5BCD9C" w14:textId="77777777" w:rsidR="00283D51" w:rsidRDefault="00283D51">
      <w:pPr>
        <w:spacing w:before="1" w:line="140" w:lineRule="exact"/>
        <w:rPr>
          <w:sz w:val="15"/>
          <w:szCs w:val="15"/>
        </w:rPr>
      </w:pPr>
    </w:p>
    <w:p w14:paraId="3BEBC4BF" w14:textId="77777777" w:rsidR="00283D51" w:rsidRDefault="00000000">
      <w:pPr>
        <w:ind w:left="475"/>
        <w:rPr>
          <w:rFonts w:ascii="Segoe UI" w:eastAsia="Segoe UI" w:hAnsi="Segoe UI" w:cs="Segoe UI"/>
          <w:sz w:val="19"/>
          <w:szCs w:val="19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1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  <w:w w:val="101"/>
          <w:sz w:val="19"/>
          <w:szCs w:val="19"/>
        </w:rPr>
        <w:t>5</w:t>
      </w:r>
    </w:p>
    <w:p w14:paraId="5EE79C97" w14:textId="77777777" w:rsidR="00283D51" w:rsidRDefault="00000000">
      <w:pPr>
        <w:spacing w:before="81"/>
        <w:ind w:left="475"/>
        <w:rPr>
          <w:rFonts w:ascii="Segoe UI" w:eastAsia="Segoe UI" w:hAnsi="Segoe UI" w:cs="Segoe UI"/>
          <w:sz w:val="13"/>
          <w:szCs w:val="13"/>
        </w:rPr>
      </w:pPr>
      <w:r>
        <w:pict w14:anchorId="30CD616D">
          <v:group id="_x0000_s2901" style="position:absolute;left:0;text-align:left;margin-left:38.05pt;margin-top:28.25pt;width:537.7pt;height:48.1pt;z-index:-12112;mso-position-horizontal-relative:page;mso-position-vertical-relative:page" coordorigin="761,565" coordsize="10754,962">
            <v:shape id="_x0000_s2903" style="position:absolute;left:767;top:570;width:10743;height:951" coordorigin="767,570" coordsize="10743,951" path="m767,1505r,-918l767,582r1,-4l771,575r4,-3l779,570r4,l11493,570r4,l11501,572r3,3l11508,578r1,4l11509,587r,918l11493,1522r-10710,l767,1510r,-5xe" filled="f" strokecolor="#c9d0d5" strokeweight=".19514mm">
              <v:path arrowok="t"/>
            </v:shape>
            <v:shape id="_x0000_s2902" type="#_x0000_t75" style="position:absolute;left:778;top:581;width:10718;height:931">
              <v:imagedata r:id="rId132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66F3873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3D58DB0" w14:textId="77777777" w:rsidR="00283D51" w:rsidRDefault="00000000">
      <w:pPr>
        <w:spacing w:line="160" w:lineRule="exact"/>
        <w:ind w:left="475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52A960CB" w14:textId="77777777" w:rsidR="00283D51" w:rsidRDefault="00283D51">
      <w:pPr>
        <w:spacing w:before="6" w:line="120" w:lineRule="exact"/>
        <w:rPr>
          <w:sz w:val="12"/>
          <w:szCs w:val="12"/>
        </w:rPr>
      </w:pPr>
    </w:p>
    <w:p w14:paraId="46F32D01" w14:textId="77777777" w:rsidR="00283D51" w:rsidRDefault="00283D51">
      <w:pPr>
        <w:spacing w:line="200" w:lineRule="exact"/>
      </w:pPr>
    </w:p>
    <w:p w14:paraId="7A12505C" w14:textId="77777777" w:rsidR="00283D51" w:rsidRDefault="00283D51">
      <w:pPr>
        <w:spacing w:line="200" w:lineRule="exact"/>
      </w:pPr>
    </w:p>
    <w:p w14:paraId="2BA1C0D3" w14:textId="77777777" w:rsidR="00283D51" w:rsidRDefault="00000000">
      <w:pPr>
        <w:spacing w:before="16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_</w:t>
      </w:r>
      <w:proofErr w:type="gram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[</w:t>
      </w:r>
      <w:proofErr w:type="gramEnd"/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_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proofErr w:type="spellEnd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iz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(</w:t>
      </w:r>
      <w:proofErr w:type="gramEnd"/>
    </w:p>
    <w:p w14:paraId="776F2B9A" w14:textId="77777777" w:rsidR="00283D51" w:rsidRDefault="00000000">
      <w:pPr>
        <w:spacing w:before="22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)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*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])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7EE8A1B0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3D8FC8C3" w14:textId="77777777" w:rsidR="00283D51" w:rsidRDefault="00000000">
      <w:pPr>
        <w:spacing w:line="200" w:lineRule="exact"/>
        <w:ind w:left="58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-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-2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:</w:t>
      </w:r>
    </w:p>
    <w:p w14:paraId="5015A300" w14:textId="77777777" w:rsidR="00283D51" w:rsidRDefault="00283D51">
      <w:pPr>
        <w:spacing w:before="4" w:line="120" w:lineRule="exact"/>
        <w:rPr>
          <w:sz w:val="13"/>
          <w:szCs w:val="13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620"/>
      </w:tblGrid>
      <w:tr w:rsidR="00283D51" w14:paraId="53A8D0EC" w14:textId="77777777">
        <w:trPr>
          <w:trHeight w:hRule="exact" w:val="389"/>
        </w:trPr>
        <w:tc>
          <w:tcPr>
            <w:tcW w:w="56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91B1FBF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9DE00A" w14:textId="77777777" w:rsidR="00283D51" w:rsidRDefault="00000000">
            <w:pPr>
              <w:spacing w:before="76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5C68726E" w14:textId="77777777">
        <w:trPr>
          <w:trHeight w:hRule="exact" w:val="296"/>
        </w:trPr>
        <w:tc>
          <w:tcPr>
            <w:tcW w:w="5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E63E027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62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289AF9A8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28</w:t>
            </w:r>
          </w:p>
        </w:tc>
      </w:tr>
      <w:tr w:rsidR="00283D51" w14:paraId="323B6569" w14:textId="77777777">
        <w:trPr>
          <w:trHeight w:hRule="exact" w:val="216"/>
        </w:trPr>
        <w:tc>
          <w:tcPr>
            <w:tcW w:w="5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DFABBFB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62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70A53BE" w14:textId="77777777" w:rsidR="00283D51" w:rsidRDefault="00283D51"/>
        </w:tc>
      </w:tr>
      <w:tr w:rsidR="00283D51" w14:paraId="1150BD91" w14:textId="77777777">
        <w:trPr>
          <w:trHeight w:hRule="exact" w:val="216"/>
        </w:trPr>
        <w:tc>
          <w:tcPr>
            <w:tcW w:w="5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BAE2844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62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34B783E" w14:textId="77777777" w:rsidR="00283D51" w:rsidRDefault="00283D51"/>
        </w:tc>
      </w:tr>
      <w:tr w:rsidR="00283D51" w14:paraId="115594AA" w14:textId="77777777">
        <w:trPr>
          <w:trHeight w:hRule="exact" w:val="221"/>
        </w:trPr>
        <w:tc>
          <w:tcPr>
            <w:tcW w:w="5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1850B63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62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812B925" w14:textId="77777777" w:rsidR="00283D51" w:rsidRDefault="00283D51"/>
        </w:tc>
      </w:tr>
      <w:tr w:rsidR="00283D51" w14:paraId="1F5DFFCD" w14:textId="77777777">
        <w:trPr>
          <w:trHeight w:hRule="exact" w:val="216"/>
        </w:trPr>
        <w:tc>
          <w:tcPr>
            <w:tcW w:w="5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B34F788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62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5A08D19B" w14:textId="77777777" w:rsidR="00283D51" w:rsidRDefault="00283D51"/>
        </w:tc>
      </w:tr>
      <w:tr w:rsidR="00283D51" w14:paraId="62DD4DC4" w14:textId="77777777">
        <w:trPr>
          <w:trHeight w:hRule="exact" w:val="216"/>
        </w:trPr>
        <w:tc>
          <w:tcPr>
            <w:tcW w:w="5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42B22CD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62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5E30FAE" w14:textId="77777777" w:rsidR="00283D51" w:rsidRDefault="00283D51"/>
        </w:tc>
      </w:tr>
      <w:tr w:rsidR="00283D51" w14:paraId="5984D261" w14:textId="77777777">
        <w:trPr>
          <w:trHeight w:hRule="exact" w:val="275"/>
        </w:trPr>
        <w:tc>
          <w:tcPr>
            <w:tcW w:w="5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EFD43F3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62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24A2C3" w14:textId="77777777" w:rsidR="00283D51" w:rsidRDefault="00283D51"/>
        </w:tc>
      </w:tr>
    </w:tbl>
    <w:p w14:paraId="5787AE46" w14:textId="77777777" w:rsidR="00283D51" w:rsidRDefault="00283D51">
      <w:pPr>
        <w:spacing w:before="5" w:line="160" w:lineRule="exact"/>
        <w:rPr>
          <w:sz w:val="16"/>
          <w:szCs w:val="16"/>
        </w:rPr>
      </w:pPr>
    </w:p>
    <w:p w14:paraId="0B35A7DF" w14:textId="77777777" w:rsidR="00283D51" w:rsidRDefault="00283D51">
      <w:pPr>
        <w:spacing w:line="200" w:lineRule="exact"/>
      </w:pPr>
    </w:p>
    <w:p w14:paraId="2475D3D4" w14:textId="77777777" w:rsidR="00283D51" w:rsidRDefault="00000000">
      <w:pPr>
        <w:spacing w:before="16"/>
        <w:ind w:left="553" w:right="8611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  <w:r>
        <w:rPr>
          <w:rFonts w:ascii="Segoe UI" w:eastAsia="Segoe UI" w:hAnsi="Segoe UI" w:cs="Segoe UI"/>
          <w:b/>
          <w:color w:val="001A1D"/>
          <w:spacing w:val="4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: 0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%)</w:t>
      </w:r>
    </w:p>
    <w:p w14:paraId="574C403C" w14:textId="77777777" w:rsidR="00283D51" w:rsidRDefault="00000000">
      <w:pPr>
        <w:spacing w:before="97"/>
        <w:ind w:left="931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1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l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ib.h</w:t>
      </w:r>
      <w:proofErr w:type="spellEnd"/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23491DEF" w14:textId="77777777" w:rsidR="00283D51" w:rsidRDefault="00000000">
      <w:pPr>
        <w:spacing w:before="15"/>
        <w:ind w:left="931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470E0F06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16331AD" w14:textId="77777777" w:rsidR="00283D51" w:rsidRDefault="00000000">
      <w:pPr>
        <w:spacing w:before="14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2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55755AD1" w14:textId="77777777" w:rsidR="00283D51" w:rsidRDefault="00000000">
      <w:pPr>
        <w:spacing w:before="9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2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229DAC6" w14:textId="77777777" w:rsidR="00283D51" w:rsidRDefault="00000000">
      <w:pPr>
        <w:spacing w:before="14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</w:p>
    <w:p w14:paraId="6ABA8A82" w14:textId="77777777" w:rsidR="00283D51" w:rsidRDefault="00000000">
      <w:pPr>
        <w:spacing w:before="9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2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y_O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array_Two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N];</w:t>
      </w:r>
    </w:p>
    <w:p w14:paraId="1160A05B" w14:textId="77777777" w:rsidR="00283D51" w:rsidRDefault="00000000">
      <w:pPr>
        <w:spacing w:before="14"/>
        <w:ind w:left="931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</w:p>
    <w:p w14:paraId="42F47197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6B67FFA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25876A9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rray_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6CCE6E4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DC2AD31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107B0E04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BD5616E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240798B9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rray_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wo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27AA9ED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6D5D631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148701A0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A561937" w14:textId="77777777" w:rsidR="00283D51" w:rsidRDefault="00000000">
      <w:pPr>
        <w:spacing w:before="9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4120E65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3BF3A77" w14:textId="77777777" w:rsidR="00283D51" w:rsidRDefault="00000000">
      <w:pPr>
        <w:spacing w:before="9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0A32D827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    </w:t>
      </w:r>
      <w:r>
        <w:rPr>
          <w:rFonts w:ascii="Consolas" w:eastAsia="Consolas" w:hAnsi="Consolas" w:cs="Consolas"/>
          <w:color w:val="717373"/>
          <w:spacing w:val="5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y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_On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ay_</w:t>
      </w:r>
      <w:proofErr w:type="gram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])</w:t>
      </w:r>
    </w:p>
    <w:p w14:paraId="5B9AF974" w14:textId="77777777" w:rsidR="00283D51" w:rsidRDefault="00000000">
      <w:pPr>
        <w:spacing w:before="9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7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6360B433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pict w14:anchorId="521F6BD6">
          <v:group id="_x0000_s2847" style="position:absolute;left:0;text-align:left;margin-left:48.95pt;margin-top:280pt;width:516.05pt;height:482.65pt;z-index:-12113;mso-position-horizontal-relative:page;mso-position-vertical-relative:page" coordorigin="979,5600" coordsize="10321,9653">
            <v:shape id="_x0000_s2900" style="position:absolute;left:994;top:5615;width:542;height:0" coordorigin="994,5615" coordsize="542,0" path="m994,5615r542,e" filled="f" strokecolor="#a8a8a8" strokeweight=".82pt">
              <v:path arrowok="t"/>
            </v:shape>
            <v:shape id="_x0000_s2899" style="position:absolute;left:1536;top:5615;width:14;height:0" coordorigin="1536,5615" coordsize="14,0" path="m1536,5615r15,e" filled="f" strokecolor="#a8a8a8" strokeweight=".82pt">
              <v:path arrowok="t"/>
            </v:shape>
            <v:shape id="_x0000_s2898" style="position:absolute;left:1551;top:5615;width:9733;height:0" coordorigin="1551,5615" coordsize="9733,0" path="m1551,5615r9733,e" filled="f" strokecolor="#a8a8a8" strokeweight=".82pt">
              <v:path arrowok="t"/>
            </v:shape>
            <v:shape id="_x0000_s2897" style="position:absolute;left:1544;top:5622;width:0;height:192" coordorigin="1544,5622" coordsize="0,192" path="m1544,5622r,193e" filled="f" strokeweight=".82pt">
              <v:path arrowok="t"/>
            </v:shape>
            <v:shape id="_x0000_s2896" style="position:absolute;left:1544;top:5815;width:0;height:197" coordorigin="1544,5815" coordsize="0,197" path="m1544,5815r,197e" filled="f" strokeweight=".82pt">
              <v:path arrowok="t"/>
            </v:shape>
            <v:shape id="_x0000_s2895" style="position:absolute;left:1544;top:6012;width:0;height:202" coordorigin="1544,6012" coordsize="0,202" path="m1544,6012r,201e" filled="f" strokeweight=".82pt">
              <v:path arrowok="t"/>
            </v:shape>
            <v:shape id="_x0000_s2894" style="position:absolute;left:1544;top:6213;width:0;height:197" coordorigin="1544,6213" coordsize="0,197" path="m1544,6213r,197e" filled="f" strokeweight=".82pt">
              <v:path arrowok="t"/>
            </v:shape>
            <v:shape id="_x0000_s2893" style="position:absolute;left:1544;top:6410;width:0;height:202" coordorigin="1544,6410" coordsize="0,202" path="m1544,6410r,202e" filled="f" strokeweight=".82pt">
              <v:path arrowok="t"/>
            </v:shape>
            <v:shape id="_x0000_s2892" style="position:absolute;left:1544;top:6612;width:0;height:197" coordorigin="1544,6612" coordsize="0,197" path="m1544,6612r,196e" filled="f" strokeweight=".82pt">
              <v:path arrowok="t"/>
            </v:shape>
            <v:shape id="_x0000_s2891" style="position:absolute;left:1544;top:6808;width:0;height:202" coordorigin="1544,6808" coordsize="0,202" path="m1544,6808r,202e" filled="f" strokeweight=".82pt">
              <v:path arrowok="t"/>
            </v:shape>
            <v:shape id="_x0000_s2890" style="position:absolute;left:1544;top:7010;width:0;height:197" coordorigin="1544,7010" coordsize="0,197" path="m1544,7010r,197e" filled="f" strokeweight=".82pt">
              <v:path arrowok="t"/>
            </v:shape>
            <v:shape id="_x0000_s2889" style="position:absolute;left:1544;top:7207;width:0;height:202" coordorigin="1544,7207" coordsize="0,202" path="m1544,7207r,201e" filled="f" strokeweight=".82pt">
              <v:path arrowok="t"/>
            </v:shape>
            <v:shape id="_x0000_s2888" style="position:absolute;left:1544;top:7408;width:0;height:197" coordorigin="1544,7408" coordsize="0,197" path="m1544,7408r,198e" filled="f" strokeweight=".82pt">
              <v:path arrowok="t"/>
            </v:shape>
            <v:shape id="_x0000_s2887" style="position:absolute;left:1544;top:7606;width:0;height:202" coordorigin="1544,7606" coordsize="0,202" path="m1544,7606r,201e" filled="f" strokeweight=".82pt">
              <v:path arrowok="t"/>
            </v:shape>
            <v:shape id="_x0000_s2886" style="position:absolute;left:1544;top:7807;width:0;height:197" coordorigin="1544,7807" coordsize="0,197" path="m1544,7807r,197e" filled="f" strokeweight=".82pt">
              <v:path arrowok="t"/>
            </v:shape>
            <v:shape id="_x0000_s2885" style="position:absolute;left:1544;top:8004;width:0;height:197" coordorigin="1544,8004" coordsize="0,197" path="m1544,8004r,197e" filled="f" strokeweight=".82pt">
              <v:path arrowok="t"/>
            </v:shape>
            <v:shape id="_x0000_s2884" style="position:absolute;left:1544;top:8201;width:0;height:202" coordorigin="1544,8201" coordsize="0,202" path="m1544,8201r,201e" filled="f" strokeweight=".82pt">
              <v:path arrowok="t"/>
            </v:shape>
            <v:shape id="_x0000_s2883" style="position:absolute;left:1544;top:8402;width:0;height:197" coordorigin="1544,8402" coordsize="0,197" path="m1544,8402r,197e" filled="f" strokeweight=".82pt">
              <v:path arrowok="t"/>
            </v:shape>
            <v:shape id="_x0000_s2882" style="position:absolute;left:1544;top:8599;width:0;height:202" coordorigin="1544,8599" coordsize="0,202" path="m1544,8599r,202e" filled="f" strokeweight=".82pt">
              <v:path arrowok="t"/>
            </v:shape>
            <v:shape id="_x0000_s2881" style="position:absolute;left:1544;top:8801;width:0;height:197" coordorigin="1544,8801" coordsize="0,197" path="m1544,8801r,197e" filled="f" strokeweight=".82pt">
              <v:path arrowok="t"/>
            </v:shape>
            <v:shape id="_x0000_s2880" style="position:absolute;left:1544;top:8998;width:0;height:202" coordorigin="1544,8998" coordsize="0,202" path="m1544,8998r,202e" filled="f" strokeweight=".82pt">
              <v:path arrowok="t"/>
            </v:shape>
            <v:shape id="_x0000_s2879" style="position:absolute;left:1544;top:9200;width:0;height:197" coordorigin="1544,9200" coordsize="0,197" path="m1544,9200r,196e" filled="f" strokeweight=".82pt">
              <v:path arrowok="t"/>
            </v:shape>
            <v:shape id="_x0000_s2878" style="position:absolute;left:1544;top:9396;width:0;height:202" coordorigin="1544,9396" coordsize="0,202" path="m1544,9396r,202e" filled="f" strokeweight=".82pt">
              <v:path arrowok="t"/>
            </v:shape>
            <v:shape id="_x0000_s2877" style="position:absolute;left:1544;top:9598;width:0;height:197" coordorigin="1544,9598" coordsize="0,197" path="m1544,9598r,197e" filled="f" strokeweight=".82pt">
              <v:path arrowok="t"/>
            </v:shape>
            <v:shape id="_x0000_s2876" style="position:absolute;left:1544;top:9795;width:0;height:202" coordorigin="1544,9795" coordsize="0,202" path="m1544,9795r,201e" filled="f" strokeweight=".82pt">
              <v:path arrowok="t"/>
            </v:shape>
            <v:shape id="_x0000_s2875" style="position:absolute;left:1544;top:9996;width:0;height:197" coordorigin="1544,9996" coordsize="0,197" path="m1544,9996r,197e" filled="f" strokeweight=".82pt">
              <v:path arrowok="t"/>
            </v:shape>
            <v:shape id="_x0000_s2874" style="position:absolute;left:1544;top:10193;width:0;height:197" coordorigin="1544,10193" coordsize="0,197" path="m1544,10193r,197e" filled="f" strokeweight=".82pt">
              <v:path arrowok="t"/>
            </v:shape>
            <v:shape id="_x0000_s2873" style="position:absolute;left:1544;top:10390;width:0;height:202" coordorigin="1544,10390" coordsize="0,202" path="m1544,10390r,202e" filled="f" strokeweight=".82pt">
              <v:path arrowok="t"/>
            </v:shape>
            <v:shape id="_x0000_s2872" style="position:absolute;left:1544;top:10592;width:0;height:197" coordorigin="1544,10592" coordsize="0,197" path="m1544,10592r,196e" filled="f" strokeweight=".82pt">
              <v:path arrowok="t"/>
            </v:shape>
            <v:shape id="_x0000_s2871" style="position:absolute;left:1544;top:10789;width:0;height:202" coordorigin="1544,10789" coordsize="0,202" path="m1544,10789r,202e" filled="f" strokeweight=".82pt">
              <v:path arrowok="t"/>
            </v:shape>
            <v:shape id="_x0000_s2870" style="position:absolute;left:1544;top:10991;width:0;height:197" coordorigin="1544,10991" coordsize="0,197" path="m1544,10991r,196e" filled="f" strokeweight=".82pt">
              <v:path arrowok="t"/>
            </v:shape>
            <v:shape id="_x0000_s2869" style="position:absolute;left:1544;top:11187;width:0;height:202" coordorigin="1544,11187" coordsize="0,202" path="m1544,11187r,202e" filled="f" strokeweight=".82pt">
              <v:path arrowok="t"/>
            </v:shape>
            <v:shape id="_x0000_s2868" style="position:absolute;left:1544;top:11389;width:0;height:197" coordorigin="1544,11389" coordsize="0,197" path="m1544,11389r,197e" filled="f" strokeweight=".82pt">
              <v:path arrowok="t"/>
            </v:shape>
            <v:shape id="_x0000_s2867" style="position:absolute;left:1544;top:11586;width:0;height:202" coordorigin="1544,11586" coordsize="0,202" path="m1544,11586r,201e" filled="f" strokeweight=".82pt">
              <v:path arrowok="t"/>
            </v:shape>
            <v:shape id="_x0000_s2866" style="position:absolute;left:1544;top:11787;width:0;height:197" coordorigin="1544,11787" coordsize="0,197" path="m1544,11787r,197e" filled="f" strokeweight=".82pt">
              <v:path arrowok="t"/>
            </v:shape>
            <v:shape id="_x0000_s2865" style="position:absolute;left:1544;top:11984;width:0;height:202" coordorigin="1544,11984" coordsize="0,202" path="m1544,11984r,202e" filled="f" strokeweight=".82pt">
              <v:path arrowok="t"/>
            </v:shape>
            <v:shape id="_x0000_s2864" style="position:absolute;left:1544;top:12186;width:0;height:197" coordorigin="1544,12186" coordsize="0,197" path="m1544,12186r,197e" filled="f" strokeweight=".82pt">
              <v:path arrowok="t"/>
            </v:shape>
            <v:shape id="_x0000_s2863" style="position:absolute;left:1544;top:12383;width:0;height:197" coordorigin="1544,12383" coordsize="0,197" path="m1544,12383r,197e" filled="f" strokeweight=".82pt">
              <v:path arrowok="t"/>
            </v:shape>
            <v:shape id="_x0000_s2862" style="position:absolute;left:1544;top:12580;width:0;height:202" coordorigin="1544,12580" coordsize="0,202" path="m1544,12580r,201e" filled="f" strokeweight=".82pt">
              <v:path arrowok="t"/>
            </v:shape>
            <v:shape id="_x0000_s2861" style="position:absolute;left:1544;top:12781;width:0;height:197" coordorigin="1544,12781" coordsize="0,197" path="m1544,12781r,197e" filled="f" strokeweight=".82pt">
              <v:path arrowok="t"/>
            </v:shape>
            <v:shape id="_x0000_s2860" style="position:absolute;left:1544;top:12978;width:0;height:202" coordorigin="1544,12978" coordsize="0,202" path="m1544,12978r,202e" filled="f" strokeweight=".82pt">
              <v:path arrowok="t"/>
            </v:shape>
            <v:shape id="_x0000_s2859" style="position:absolute;left:1544;top:13180;width:0;height:197" coordorigin="1544,13180" coordsize="0,197" path="m1544,13180r,197e" filled="f" strokeweight=".82pt">
              <v:path arrowok="t"/>
            </v:shape>
            <v:shape id="_x0000_s2858" style="position:absolute;left:1544;top:13377;width:0;height:202" coordorigin="1544,13377" coordsize="0,202" path="m1544,13377r,201e" filled="f" strokeweight=".82pt">
              <v:path arrowok="t"/>
            </v:shape>
            <v:shape id="_x0000_s2857" style="position:absolute;left:1544;top:13578;width:0;height:197" coordorigin="1544,13578" coordsize="0,197" path="m1544,13578r,197e" filled="f" strokeweight=".82pt">
              <v:path arrowok="t"/>
            </v:shape>
            <v:shape id="_x0000_s2856" style="position:absolute;left:1544;top:13775;width:0;height:202" coordorigin="1544,13775" coordsize="0,202" path="m1544,13775r,202e" filled="f" strokeweight=".82pt">
              <v:path arrowok="t"/>
            </v:shape>
            <v:shape id="_x0000_s2855" style="position:absolute;left:1544;top:13977;width:0;height:197" coordorigin="1544,13977" coordsize="0,197" path="m1544,13977r,196e" filled="f" strokeweight=".82pt">
              <v:path arrowok="t"/>
            </v:shape>
            <v:shape id="_x0000_s2854" style="position:absolute;left:1544;top:14173;width:0;height:202" coordorigin="1544,14173" coordsize="0,202" path="m1544,14173r,203e" filled="f" strokeweight=".82pt">
              <v:path arrowok="t"/>
            </v:shape>
            <v:shape id="_x0000_s2853" style="position:absolute;left:1544;top:14376;width:0;height:197" coordorigin="1544,14376" coordsize="0,197" path="m1544,14376r,196e" filled="f" strokeweight=".82pt">
              <v:path arrowok="t"/>
            </v:shape>
            <v:shape id="_x0000_s2852" style="position:absolute;left:1544;top:14572;width:0;height:202" coordorigin="1544,14572" coordsize="0,202" path="m1544,14572r,202e" filled="f" strokeweight=".82pt">
              <v:path arrowok="t"/>
            </v:shape>
            <v:shape id="_x0000_s2851" style="position:absolute;left:1544;top:14774;width:0;height:197" coordorigin="1544,14774" coordsize="0,197" path="m1544,14774r,197e" filled="f" strokeweight=".82pt">
              <v:path arrowok="t"/>
            </v:shape>
            <v:shape id="_x0000_s2850" style="position:absolute;left:987;top:5608;width:0;height:9637" coordorigin="987,5608" coordsize="0,9637" path="m987,5608r,9636e" filled="f" strokecolor="#a8a8a8" strokeweight=".82pt">
              <v:path arrowok="t"/>
            </v:shape>
            <v:shape id="_x0000_s2849" style="position:absolute;left:1544;top:14971;width:0;height:274" coordorigin="1544,14971" coordsize="0,274" path="m1544,14971r,273e" filled="f" strokeweight=".82pt">
              <v:path arrowok="t"/>
            </v:shape>
            <v:shape id="_x0000_s2848" style="position:absolute;left:11292;top:5608;width:0;height:9637" coordorigin="11292,5608" coordsize="0,9637" path="m11292,5608r,9636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        </w:t>
      </w:r>
      <w:r>
        <w:rPr>
          <w:rFonts w:ascii="Consolas" w:eastAsia="Consolas" w:hAnsi="Consolas" w:cs="Consolas"/>
          <w:color w:val="717373"/>
          <w:spacing w:val="6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</w:t>
      </w:r>
      <w:r>
        <w:rPr>
          <w:rFonts w:ascii="Consolas" w:eastAsia="Consolas" w:hAnsi="Consolas" w:cs="Consolas"/>
          <w:color w:val="717373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array_O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[j];</w:t>
      </w:r>
    </w:p>
    <w:p w14:paraId="0FEDF94C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        </w:t>
      </w:r>
      <w:r>
        <w:rPr>
          <w:rFonts w:ascii="Consolas" w:eastAsia="Consolas" w:hAnsi="Consolas" w:cs="Consolas"/>
          <w:color w:val="717373"/>
          <w:spacing w:val="6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array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One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ray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One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];</w:t>
      </w:r>
    </w:p>
    <w:p w14:paraId="37819A3F" w14:textId="77777777" w:rsidR="00283D51" w:rsidRDefault="00000000">
      <w:pPr>
        <w:spacing w:before="10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        </w:t>
      </w:r>
      <w:r>
        <w:rPr>
          <w:rFonts w:ascii="Consolas" w:eastAsia="Consolas" w:hAnsi="Consolas" w:cs="Consolas"/>
          <w:color w:val="717373"/>
          <w:spacing w:val="6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array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One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temp;</w:t>
      </w:r>
    </w:p>
    <w:p w14:paraId="0207413A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B5DF57B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E9F5E5C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2F39E68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32</w:t>
      </w:r>
    </w:p>
    <w:p w14:paraId="2710AAFD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57C7005" w14:textId="77777777" w:rsidR="00283D51" w:rsidRDefault="00000000">
      <w:pPr>
        <w:spacing w:before="9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1E24DED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1D45C54" w14:textId="77777777" w:rsidR="00283D51" w:rsidRDefault="00000000">
      <w:pPr>
        <w:spacing w:before="10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AE6FD8B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    </w:t>
      </w:r>
      <w:r>
        <w:rPr>
          <w:rFonts w:ascii="Consolas" w:eastAsia="Consolas" w:hAnsi="Consolas" w:cs="Consolas"/>
          <w:color w:val="717373"/>
          <w:spacing w:val="5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y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_Tw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o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ay_</w:t>
      </w:r>
      <w:proofErr w:type="gram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wo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])</w:t>
      </w:r>
    </w:p>
    <w:p w14:paraId="0A99C798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7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88ABCB4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     </w:t>
      </w:r>
      <w:r>
        <w:rPr>
          <w:rFonts w:ascii="Consolas" w:eastAsia="Consolas" w:hAnsi="Consolas" w:cs="Consolas"/>
          <w:color w:val="717373"/>
          <w:spacing w:val="6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</w:t>
      </w:r>
      <w:r>
        <w:rPr>
          <w:rFonts w:ascii="Consolas" w:eastAsia="Consolas" w:hAnsi="Consolas" w:cs="Consolas"/>
          <w:color w:val="717373"/>
          <w:sz w:val="16"/>
          <w:szCs w:val="16"/>
        </w:rPr>
        <w:t>p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array_T</w:t>
      </w:r>
      <w:r>
        <w:rPr>
          <w:rFonts w:ascii="Consolas" w:eastAsia="Consolas" w:hAnsi="Consolas" w:cs="Consolas"/>
          <w:color w:val="717373"/>
          <w:sz w:val="16"/>
          <w:szCs w:val="16"/>
        </w:rPr>
        <w:t>w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[j];</w:t>
      </w:r>
    </w:p>
    <w:p w14:paraId="0D761EDC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        </w:t>
      </w:r>
      <w:r>
        <w:rPr>
          <w:rFonts w:ascii="Consolas" w:eastAsia="Consolas" w:hAnsi="Consolas" w:cs="Consolas"/>
          <w:color w:val="717373"/>
          <w:spacing w:val="6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array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Two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ray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Two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];</w:t>
      </w:r>
    </w:p>
    <w:p w14:paraId="078A8CC1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        </w:t>
      </w:r>
      <w:r>
        <w:rPr>
          <w:rFonts w:ascii="Consolas" w:eastAsia="Consolas" w:hAnsi="Consolas" w:cs="Consolas"/>
          <w:color w:val="717373"/>
          <w:spacing w:val="6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array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Two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temp;</w:t>
      </w:r>
    </w:p>
    <w:p w14:paraId="69468FBE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3055EBD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0105606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DC0E418" w14:textId="77777777" w:rsidR="00283D51" w:rsidRDefault="00000000">
      <w:pPr>
        <w:spacing w:before="10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45</w:t>
      </w:r>
    </w:p>
    <w:p w14:paraId="4BFB443C" w14:textId="77777777" w:rsidR="00283D51" w:rsidRDefault="00000000">
      <w:pPr>
        <w:spacing w:before="14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in_s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17591A2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660B38B" w14:textId="77777777" w:rsidR="00283D51" w:rsidRDefault="00000000">
      <w:pPr>
        <w:spacing w:before="14"/>
        <w:ind w:left="84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6D49E1D" w14:textId="77777777" w:rsidR="00283D51" w:rsidRDefault="00000000">
      <w:pPr>
        <w:spacing w:before="9"/>
        <w:ind w:left="8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85"/>
          <w:pgSz w:w="12240" w:h="15840"/>
          <w:pgMar w:top="460" w:right="380" w:bottom="280" w:left="380" w:header="270" w:footer="246" w:gutter="0"/>
          <w:pgNumType w:start="2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4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min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_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su</w:t>
      </w:r>
      <w:r>
        <w:rPr>
          <w:rFonts w:ascii="Consolas" w:eastAsia="Consolas" w:hAnsi="Consolas" w:cs="Consolas"/>
          <w:color w:val="717373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4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5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arr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y_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*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ay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_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Tw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-5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];</w:t>
      </w: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267"/>
        <w:gridCol w:w="2252"/>
      </w:tblGrid>
      <w:tr w:rsidR="00283D51" w14:paraId="72338E73" w14:textId="77777777">
        <w:trPr>
          <w:trHeight w:hRule="exact" w:val="275"/>
        </w:trPr>
        <w:tc>
          <w:tcPr>
            <w:tcW w:w="364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5C26981" w14:textId="77777777" w:rsidR="00283D51" w:rsidRDefault="00000000">
            <w:pPr>
              <w:spacing w:before="71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lastRenderedPageBreak/>
              <w:t>50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E566D71" w14:textId="77777777" w:rsidR="00283D51" w:rsidRDefault="00283D51"/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14B155C1" w14:textId="77777777" w:rsidR="00283D51" w:rsidRDefault="00000000">
            <w:pPr>
              <w:spacing w:before="71"/>
              <w:ind w:left="139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}</w:t>
            </w:r>
          </w:p>
        </w:tc>
      </w:tr>
      <w:tr w:rsidR="00283D51" w14:paraId="53FF1821" w14:textId="77777777">
        <w:trPr>
          <w:trHeight w:hRule="exact" w:val="195"/>
        </w:trPr>
        <w:tc>
          <w:tcPr>
            <w:tcW w:w="364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EECBA9A" w14:textId="77777777" w:rsidR="00283D51" w:rsidRDefault="00000000">
            <w:pPr>
              <w:spacing w:line="16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51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ABF8448" w14:textId="77777777" w:rsidR="00283D51" w:rsidRDefault="00283D51"/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40428BEF" w14:textId="77777777" w:rsidR="00283D51" w:rsidRDefault="00000000">
            <w:pPr>
              <w:spacing w:line="160" w:lineRule="exact"/>
              <w:ind w:left="139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p</w:t>
            </w:r>
            <w:r>
              <w:rPr>
                <w:rFonts w:ascii="Consolas" w:eastAsia="Consolas" w:hAnsi="Consolas" w:cs="Consolas"/>
                <w:color w:val="47586A"/>
                <w:spacing w:val="-1"/>
                <w:position w:val="1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47586A"/>
                <w:spacing w:val="5"/>
                <w:position w:val="1"/>
                <w:sz w:val="16"/>
                <w:szCs w:val="16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636938"/>
                <w:spacing w:val="-1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%d\n</w:t>
            </w:r>
            <w:proofErr w:type="gramStart"/>
            <w:r>
              <w:rPr>
                <w:rFonts w:ascii="Consolas" w:eastAsia="Consolas" w:hAnsi="Consolas" w:cs="Consolas"/>
                <w:color w:val="636938"/>
                <w:spacing w:val="-1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min</w:t>
            </w:r>
            <w:proofErr w:type="gram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_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s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um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48A6BC03" w14:textId="77777777">
        <w:trPr>
          <w:trHeight w:hRule="exact" w:val="194"/>
        </w:trPr>
        <w:tc>
          <w:tcPr>
            <w:tcW w:w="364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C4D8EB0" w14:textId="77777777" w:rsidR="00283D51" w:rsidRDefault="00000000">
            <w:pPr>
              <w:spacing w:line="16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52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667FAEF" w14:textId="77777777" w:rsidR="00283D51" w:rsidRDefault="00283D51"/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1E128C8D" w14:textId="77777777" w:rsidR="00283D51" w:rsidRDefault="00000000">
            <w:pPr>
              <w:spacing w:line="160" w:lineRule="exact"/>
              <w:ind w:left="139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retur</w:t>
            </w:r>
            <w:r>
              <w:rPr>
                <w:rFonts w:ascii="Consolas" w:eastAsia="Consolas" w:hAnsi="Consolas" w:cs="Consolas"/>
                <w:color w:val="605066"/>
                <w:position w:val="1"/>
                <w:sz w:val="16"/>
                <w:szCs w:val="16"/>
              </w:rPr>
              <w:t>n</w:t>
            </w:r>
            <w:r>
              <w:rPr>
                <w:rFonts w:ascii="Consolas" w:eastAsia="Consolas" w:hAnsi="Consolas" w:cs="Consolas"/>
                <w:color w:val="605066"/>
                <w:spacing w:val="-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95B3A"/>
                <w:spacing w:val="-1"/>
                <w:position w:val="1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22419E8E" w14:textId="77777777">
        <w:trPr>
          <w:trHeight w:hRule="exact" w:val="275"/>
        </w:trPr>
        <w:tc>
          <w:tcPr>
            <w:tcW w:w="364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F87A12C" w14:textId="77777777" w:rsidR="00283D51" w:rsidRDefault="00000000">
            <w:pPr>
              <w:spacing w:line="160" w:lineRule="exact"/>
              <w:ind w:left="4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53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13EE5E8" w14:textId="77777777" w:rsidR="00283D51" w:rsidRDefault="00000000">
            <w:pPr>
              <w:spacing w:line="160" w:lineRule="exact"/>
              <w:ind w:left="33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7506D5B6" w14:textId="77777777" w:rsidR="00283D51" w:rsidRDefault="00283D51"/>
        </w:tc>
      </w:tr>
    </w:tbl>
    <w:p w14:paraId="4A6C75BE" w14:textId="77777777" w:rsidR="00283D51" w:rsidRDefault="00283D51">
      <w:pPr>
        <w:spacing w:before="6" w:line="180" w:lineRule="exact"/>
        <w:rPr>
          <w:sz w:val="19"/>
          <w:szCs w:val="19"/>
        </w:rPr>
      </w:pPr>
    </w:p>
    <w:p w14:paraId="3DEDD0CA" w14:textId="77777777" w:rsidR="00283D51" w:rsidRDefault="00283D51">
      <w:pPr>
        <w:spacing w:line="200" w:lineRule="exact"/>
      </w:pPr>
    </w:p>
    <w:p w14:paraId="676FBC42" w14:textId="77777777" w:rsidR="00283D51" w:rsidRDefault="00283D51">
      <w:pPr>
        <w:spacing w:line="200" w:lineRule="exact"/>
      </w:pPr>
    </w:p>
    <w:p w14:paraId="449618E0" w14:textId="77777777" w:rsidR="00283D51" w:rsidRDefault="00283D51">
      <w:pPr>
        <w:spacing w:line="200" w:lineRule="exact"/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62"/>
        <w:gridCol w:w="854"/>
        <w:gridCol w:w="418"/>
        <w:gridCol w:w="413"/>
      </w:tblGrid>
      <w:tr w:rsidR="00283D51" w14:paraId="7D9A1697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D452E9A" w14:textId="77777777" w:rsidR="00283D51" w:rsidRDefault="00283D51"/>
        </w:tc>
        <w:tc>
          <w:tcPr>
            <w:tcW w:w="56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219B2FE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5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EF4AD70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BAE8291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0D3EF8F" w14:textId="77777777" w:rsidR="00283D51" w:rsidRDefault="00283D51"/>
        </w:tc>
      </w:tr>
      <w:tr w:rsidR="00283D51" w14:paraId="27C67308" w14:textId="77777777">
        <w:trPr>
          <w:trHeight w:hRule="exact" w:val="1652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B61904D" w14:textId="77777777" w:rsidR="00283D51" w:rsidRDefault="0098029A">
            <w:pPr>
              <w:spacing w:before="98"/>
              <w:ind w:left="87"/>
              <w:rPr>
                <w:sz w:val="11"/>
                <w:szCs w:val="11"/>
              </w:rPr>
            </w:pPr>
            <w:r>
              <w:pict w14:anchorId="1A78D766">
                <v:shape id="_x0000_i1158" type="#_x0000_t75" style="width:7.5pt;height:6pt">
                  <v:imagedata r:id="rId134" o:title=""/>
                </v:shape>
              </w:pict>
            </w:r>
          </w:p>
          <w:p w14:paraId="08E98DC0" w14:textId="77777777" w:rsidR="00283D51" w:rsidRDefault="00283D51">
            <w:pPr>
              <w:spacing w:line="200" w:lineRule="exact"/>
            </w:pPr>
          </w:p>
          <w:p w14:paraId="02EFC5F0" w14:textId="77777777" w:rsidR="00283D51" w:rsidRDefault="00283D51">
            <w:pPr>
              <w:spacing w:line="200" w:lineRule="exact"/>
            </w:pPr>
          </w:p>
          <w:p w14:paraId="43892ABB" w14:textId="77777777" w:rsidR="00283D51" w:rsidRDefault="00283D51">
            <w:pPr>
              <w:spacing w:line="200" w:lineRule="exact"/>
            </w:pPr>
          </w:p>
          <w:p w14:paraId="003917AA" w14:textId="77777777" w:rsidR="00283D51" w:rsidRDefault="00283D51">
            <w:pPr>
              <w:spacing w:line="200" w:lineRule="exact"/>
            </w:pPr>
          </w:p>
          <w:p w14:paraId="294D8311" w14:textId="77777777" w:rsidR="00283D51" w:rsidRDefault="00283D51">
            <w:pPr>
              <w:spacing w:line="200" w:lineRule="exact"/>
            </w:pPr>
          </w:p>
          <w:p w14:paraId="1DA9E065" w14:textId="77777777" w:rsidR="00283D51" w:rsidRDefault="00283D51">
            <w:pPr>
              <w:spacing w:line="200" w:lineRule="exact"/>
            </w:pPr>
          </w:p>
          <w:p w14:paraId="191253EB" w14:textId="77777777" w:rsidR="00283D51" w:rsidRDefault="00283D51">
            <w:pPr>
              <w:spacing w:before="19" w:line="200" w:lineRule="exact"/>
            </w:pPr>
          </w:p>
        </w:tc>
        <w:tc>
          <w:tcPr>
            <w:tcW w:w="56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2A0DF3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3B660A3B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4A34316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1651920A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525C4473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38BAE02C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7436BD24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5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3030104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28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54AE8DE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28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D47493" w14:textId="77777777" w:rsidR="00283D51" w:rsidRDefault="0098029A">
            <w:pPr>
              <w:spacing w:before="98"/>
              <w:ind w:left="82"/>
              <w:rPr>
                <w:sz w:val="11"/>
                <w:szCs w:val="11"/>
              </w:rPr>
            </w:pPr>
            <w:r>
              <w:pict w14:anchorId="28EC11B0">
                <v:shape id="_x0000_i1159" type="#_x0000_t75" style="width:7.5pt;height:6pt">
                  <v:imagedata r:id="rId134" o:title=""/>
                </v:shape>
              </w:pict>
            </w:r>
          </w:p>
          <w:p w14:paraId="328902C5" w14:textId="77777777" w:rsidR="00283D51" w:rsidRDefault="00283D51">
            <w:pPr>
              <w:spacing w:line="200" w:lineRule="exact"/>
            </w:pPr>
          </w:p>
          <w:p w14:paraId="4D3C1176" w14:textId="77777777" w:rsidR="00283D51" w:rsidRDefault="00283D51">
            <w:pPr>
              <w:spacing w:line="200" w:lineRule="exact"/>
            </w:pPr>
          </w:p>
          <w:p w14:paraId="1476CA2A" w14:textId="77777777" w:rsidR="00283D51" w:rsidRDefault="00283D51">
            <w:pPr>
              <w:spacing w:line="200" w:lineRule="exact"/>
            </w:pPr>
          </w:p>
          <w:p w14:paraId="2C366F1F" w14:textId="77777777" w:rsidR="00283D51" w:rsidRDefault="00283D51">
            <w:pPr>
              <w:spacing w:line="200" w:lineRule="exact"/>
            </w:pPr>
          </w:p>
          <w:p w14:paraId="3F51C523" w14:textId="77777777" w:rsidR="00283D51" w:rsidRDefault="00283D51">
            <w:pPr>
              <w:spacing w:line="200" w:lineRule="exact"/>
            </w:pPr>
          </w:p>
          <w:p w14:paraId="3F04B77E" w14:textId="77777777" w:rsidR="00283D51" w:rsidRDefault="00283D51">
            <w:pPr>
              <w:spacing w:line="200" w:lineRule="exact"/>
            </w:pPr>
          </w:p>
          <w:p w14:paraId="33002634" w14:textId="77777777" w:rsidR="00283D51" w:rsidRDefault="00283D51">
            <w:pPr>
              <w:spacing w:before="19" w:line="200" w:lineRule="exact"/>
            </w:pPr>
          </w:p>
        </w:tc>
      </w:tr>
      <w:tr w:rsidR="00283D51" w14:paraId="16C95A41" w14:textId="77777777">
        <w:trPr>
          <w:trHeight w:hRule="exact" w:val="20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337C118" w14:textId="77777777" w:rsidR="00283D51" w:rsidRDefault="0098029A">
            <w:pPr>
              <w:spacing w:before="94"/>
              <w:ind w:left="87"/>
              <w:rPr>
                <w:sz w:val="11"/>
                <w:szCs w:val="11"/>
              </w:rPr>
            </w:pPr>
            <w:r>
              <w:pict w14:anchorId="036F582B">
                <v:shape id="_x0000_i1160" type="#_x0000_t75" style="width:7.5pt;height:6pt">
                  <v:imagedata r:id="rId134" o:title=""/>
                </v:shape>
              </w:pict>
            </w:r>
          </w:p>
          <w:p w14:paraId="0CF75844" w14:textId="77777777" w:rsidR="00283D51" w:rsidRDefault="00283D51">
            <w:pPr>
              <w:spacing w:line="200" w:lineRule="exact"/>
            </w:pPr>
          </w:p>
          <w:p w14:paraId="0801D212" w14:textId="77777777" w:rsidR="00283D51" w:rsidRDefault="00283D51">
            <w:pPr>
              <w:spacing w:line="200" w:lineRule="exact"/>
            </w:pPr>
          </w:p>
          <w:p w14:paraId="48E4AAD6" w14:textId="77777777" w:rsidR="00283D51" w:rsidRDefault="00283D51">
            <w:pPr>
              <w:spacing w:line="200" w:lineRule="exact"/>
            </w:pPr>
          </w:p>
          <w:p w14:paraId="077AA812" w14:textId="77777777" w:rsidR="00283D51" w:rsidRDefault="00283D51">
            <w:pPr>
              <w:spacing w:line="200" w:lineRule="exact"/>
            </w:pPr>
          </w:p>
          <w:p w14:paraId="078E5C56" w14:textId="77777777" w:rsidR="00283D51" w:rsidRDefault="00283D51">
            <w:pPr>
              <w:spacing w:line="200" w:lineRule="exact"/>
            </w:pPr>
          </w:p>
          <w:p w14:paraId="7B78FFA4" w14:textId="77777777" w:rsidR="00283D51" w:rsidRDefault="00283D51">
            <w:pPr>
              <w:spacing w:line="200" w:lineRule="exact"/>
            </w:pPr>
          </w:p>
          <w:p w14:paraId="6BF443D1" w14:textId="77777777" w:rsidR="00283D51" w:rsidRDefault="00283D51">
            <w:pPr>
              <w:spacing w:line="200" w:lineRule="exact"/>
            </w:pPr>
          </w:p>
          <w:p w14:paraId="14DA91E7" w14:textId="77777777" w:rsidR="00283D51" w:rsidRDefault="00283D51">
            <w:pPr>
              <w:spacing w:line="200" w:lineRule="exact"/>
            </w:pPr>
          </w:p>
          <w:p w14:paraId="201C10D4" w14:textId="77777777" w:rsidR="00283D51" w:rsidRDefault="00283D51">
            <w:pPr>
              <w:spacing w:line="260" w:lineRule="exact"/>
              <w:rPr>
                <w:sz w:val="26"/>
                <w:szCs w:val="26"/>
              </w:rPr>
            </w:pPr>
          </w:p>
        </w:tc>
        <w:tc>
          <w:tcPr>
            <w:tcW w:w="56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BE5A8C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74A49C46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  <w:p w14:paraId="6A0C2D87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703B76DF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344C3941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  <w:p w14:paraId="6B3D5059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2A404917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7F40BA6A" w14:textId="77777777" w:rsidR="00283D51" w:rsidRDefault="00000000">
            <w:pPr>
              <w:spacing w:before="48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713C6426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5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4DAF885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22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F7CE3C0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3A2A00" w14:textId="77777777" w:rsidR="00283D51" w:rsidRDefault="0098029A">
            <w:pPr>
              <w:spacing w:before="94"/>
              <w:ind w:left="82"/>
              <w:rPr>
                <w:sz w:val="11"/>
                <w:szCs w:val="11"/>
              </w:rPr>
            </w:pPr>
            <w:r>
              <w:pict w14:anchorId="61962B2E">
                <v:shape id="_x0000_i1161" type="#_x0000_t75" style="width:7.5pt;height:6pt">
                  <v:imagedata r:id="rId134" o:title=""/>
                </v:shape>
              </w:pict>
            </w:r>
          </w:p>
          <w:p w14:paraId="2369EF09" w14:textId="77777777" w:rsidR="00283D51" w:rsidRDefault="00283D51">
            <w:pPr>
              <w:spacing w:line="200" w:lineRule="exact"/>
            </w:pPr>
          </w:p>
          <w:p w14:paraId="3203E61E" w14:textId="77777777" w:rsidR="00283D51" w:rsidRDefault="00283D51">
            <w:pPr>
              <w:spacing w:line="200" w:lineRule="exact"/>
            </w:pPr>
          </w:p>
          <w:p w14:paraId="5A9FC911" w14:textId="77777777" w:rsidR="00283D51" w:rsidRDefault="00283D51">
            <w:pPr>
              <w:spacing w:line="200" w:lineRule="exact"/>
            </w:pPr>
          </w:p>
          <w:p w14:paraId="3EF1658C" w14:textId="77777777" w:rsidR="00283D51" w:rsidRDefault="00283D51">
            <w:pPr>
              <w:spacing w:line="200" w:lineRule="exact"/>
            </w:pPr>
          </w:p>
          <w:p w14:paraId="4DD17391" w14:textId="77777777" w:rsidR="00283D51" w:rsidRDefault="00283D51">
            <w:pPr>
              <w:spacing w:line="200" w:lineRule="exact"/>
            </w:pPr>
          </w:p>
          <w:p w14:paraId="774B54FE" w14:textId="77777777" w:rsidR="00283D51" w:rsidRDefault="00283D51">
            <w:pPr>
              <w:spacing w:line="200" w:lineRule="exact"/>
            </w:pPr>
          </w:p>
          <w:p w14:paraId="200893E1" w14:textId="77777777" w:rsidR="00283D51" w:rsidRDefault="00283D51">
            <w:pPr>
              <w:spacing w:line="200" w:lineRule="exact"/>
            </w:pPr>
          </w:p>
          <w:p w14:paraId="041DDF1B" w14:textId="77777777" w:rsidR="00283D51" w:rsidRDefault="00283D51">
            <w:pPr>
              <w:spacing w:line="200" w:lineRule="exact"/>
            </w:pPr>
          </w:p>
          <w:p w14:paraId="0904C369" w14:textId="77777777" w:rsidR="00283D51" w:rsidRDefault="00283D51">
            <w:pPr>
              <w:spacing w:line="260" w:lineRule="exact"/>
              <w:rPr>
                <w:sz w:val="26"/>
                <w:szCs w:val="26"/>
              </w:rPr>
            </w:pPr>
          </w:p>
        </w:tc>
      </w:tr>
      <w:tr w:rsidR="00283D51" w14:paraId="221C9AB1" w14:textId="77777777">
        <w:trPr>
          <w:trHeight w:hRule="exact" w:val="2535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598318D" w14:textId="77777777" w:rsidR="00283D51" w:rsidRDefault="0098029A">
            <w:pPr>
              <w:spacing w:before="96"/>
              <w:ind w:left="87"/>
              <w:rPr>
                <w:sz w:val="11"/>
                <w:szCs w:val="11"/>
              </w:rPr>
            </w:pPr>
            <w:r>
              <w:pict w14:anchorId="59038170">
                <v:shape id="_x0000_i1162" type="#_x0000_t75" style="width:7.5pt;height:6pt">
                  <v:imagedata r:id="rId134" o:title=""/>
                </v:shape>
              </w:pict>
            </w:r>
          </w:p>
          <w:p w14:paraId="7AB1C210" w14:textId="77777777" w:rsidR="00283D51" w:rsidRDefault="00283D51">
            <w:pPr>
              <w:spacing w:before="4" w:line="100" w:lineRule="exact"/>
              <w:rPr>
                <w:sz w:val="10"/>
                <w:szCs w:val="10"/>
              </w:rPr>
            </w:pPr>
          </w:p>
          <w:p w14:paraId="106EE9D5" w14:textId="77777777" w:rsidR="00283D51" w:rsidRDefault="00283D51">
            <w:pPr>
              <w:spacing w:line="200" w:lineRule="exact"/>
            </w:pPr>
          </w:p>
          <w:p w14:paraId="0A0D5A56" w14:textId="77777777" w:rsidR="00283D51" w:rsidRDefault="00283D51">
            <w:pPr>
              <w:spacing w:line="200" w:lineRule="exact"/>
            </w:pPr>
          </w:p>
          <w:p w14:paraId="3D4F536F" w14:textId="77777777" w:rsidR="00283D51" w:rsidRDefault="00283D51">
            <w:pPr>
              <w:spacing w:line="200" w:lineRule="exact"/>
            </w:pPr>
          </w:p>
          <w:p w14:paraId="27409A06" w14:textId="77777777" w:rsidR="00283D51" w:rsidRDefault="00283D51">
            <w:pPr>
              <w:spacing w:line="200" w:lineRule="exact"/>
            </w:pPr>
          </w:p>
          <w:p w14:paraId="7461A3B4" w14:textId="77777777" w:rsidR="00283D51" w:rsidRDefault="00283D51">
            <w:pPr>
              <w:spacing w:line="200" w:lineRule="exact"/>
            </w:pPr>
          </w:p>
          <w:p w14:paraId="60D23430" w14:textId="77777777" w:rsidR="00283D51" w:rsidRDefault="00283D51">
            <w:pPr>
              <w:spacing w:line="200" w:lineRule="exact"/>
            </w:pPr>
          </w:p>
          <w:p w14:paraId="7B2902C1" w14:textId="77777777" w:rsidR="00283D51" w:rsidRDefault="00283D51">
            <w:pPr>
              <w:spacing w:line="200" w:lineRule="exact"/>
            </w:pPr>
          </w:p>
          <w:p w14:paraId="6F5BA6D6" w14:textId="77777777" w:rsidR="00283D51" w:rsidRDefault="00283D51">
            <w:pPr>
              <w:spacing w:line="200" w:lineRule="exact"/>
            </w:pPr>
          </w:p>
          <w:p w14:paraId="2A1C6258" w14:textId="77777777" w:rsidR="00283D51" w:rsidRDefault="00283D51">
            <w:pPr>
              <w:spacing w:line="200" w:lineRule="exact"/>
            </w:pPr>
          </w:p>
          <w:p w14:paraId="1DF59486" w14:textId="77777777" w:rsidR="00283D51" w:rsidRDefault="00283D51">
            <w:pPr>
              <w:spacing w:line="200" w:lineRule="exact"/>
            </w:pPr>
          </w:p>
          <w:p w14:paraId="714FA840" w14:textId="77777777" w:rsidR="00283D51" w:rsidRDefault="00283D51">
            <w:pPr>
              <w:spacing w:line="200" w:lineRule="exact"/>
            </w:pPr>
          </w:p>
        </w:tc>
        <w:tc>
          <w:tcPr>
            <w:tcW w:w="56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F69BB5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6AC03D5A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20</w:t>
            </w:r>
          </w:p>
          <w:p w14:paraId="6BFE944A" w14:textId="77777777" w:rsidR="00283D51" w:rsidRDefault="00000000">
            <w:pPr>
              <w:spacing w:before="6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  <w:p w14:paraId="208BB89F" w14:textId="77777777" w:rsidR="00283D51" w:rsidRDefault="00000000">
            <w:pPr>
              <w:spacing w:before="4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30</w:t>
            </w:r>
          </w:p>
          <w:p w14:paraId="2B36683B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  <w:p w14:paraId="61496950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40</w:t>
            </w:r>
          </w:p>
          <w:p w14:paraId="5859FFA6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  <w:p w14:paraId="0FB15820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  <w:p w14:paraId="218E8EC8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  <w:p w14:paraId="7508493F" w14:textId="77777777" w:rsidR="00283D51" w:rsidRDefault="00000000">
            <w:pPr>
              <w:spacing w:before="4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59EEF7BC" w14:textId="77777777" w:rsidR="00283D51" w:rsidRDefault="00000000">
            <w:pPr>
              <w:spacing w:before="5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FA2DF42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5BB965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7E45066" w14:textId="77777777" w:rsidR="00283D51" w:rsidRDefault="0098029A">
            <w:pPr>
              <w:spacing w:before="96"/>
              <w:ind w:left="82"/>
              <w:rPr>
                <w:sz w:val="11"/>
                <w:szCs w:val="11"/>
              </w:rPr>
            </w:pPr>
            <w:r>
              <w:pict w14:anchorId="76899DF2">
                <v:shape id="_x0000_i1163" type="#_x0000_t75" style="width:7.5pt;height:6pt">
                  <v:imagedata r:id="rId134" o:title=""/>
                </v:shape>
              </w:pict>
            </w:r>
          </w:p>
          <w:p w14:paraId="3CED4ACC" w14:textId="77777777" w:rsidR="00283D51" w:rsidRDefault="00283D51">
            <w:pPr>
              <w:spacing w:before="4" w:line="100" w:lineRule="exact"/>
              <w:rPr>
                <w:sz w:val="10"/>
                <w:szCs w:val="10"/>
              </w:rPr>
            </w:pPr>
          </w:p>
          <w:p w14:paraId="765B439B" w14:textId="77777777" w:rsidR="00283D51" w:rsidRDefault="00283D51">
            <w:pPr>
              <w:spacing w:line="200" w:lineRule="exact"/>
            </w:pPr>
          </w:p>
          <w:p w14:paraId="263D86CC" w14:textId="77777777" w:rsidR="00283D51" w:rsidRDefault="00283D51">
            <w:pPr>
              <w:spacing w:line="200" w:lineRule="exact"/>
            </w:pPr>
          </w:p>
          <w:p w14:paraId="216912C2" w14:textId="77777777" w:rsidR="00283D51" w:rsidRDefault="00283D51">
            <w:pPr>
              <w:spacing w:line="200" w:lineRule="exact"/>
            </w:pPr>
          </w:p>
          <w:p w14:paraId="57015D5D" w14:textId="77777777" w:rsidR="00283D51" w:rsidRDefault="00283D51">
            <w:pPr>
              <w:spacing w:line="200" w:lineRule="exact"/>
            </w:pPr>
          </w:p>
          <w:p w14:paraId="6A679E29" w14:textId="77777777" w:rsidR="00283D51" w:rsidRDefault="00283D51">
            <w:pPr>
              <w:spacing w:line="200" w:lineRule="exact"/>
            </w:pPr>
          </w:p>
          <w:p w14:paraId="242B81E2" w14:textId="77777777" w:rsidR="00283D51" w:rsidRDefault="00283D51">
            <w:pPr>
              <w:spacing w:line="200" w:lineRule="exact"/>
            </w:pPr>
          </w:p>
          <w:p w14:paraId="34227FA9" w14:textId="77777777" w:rsidR="00283D51" w:rsidRDefault="00283D51">
            <w:pPr>
              <w:spacing w:line="200" w:lineRule="exact"/>
            </w:pPr>
          </w:p>
          <w:p w14:paraId="2A8857F4" w14:textId="77777777" w:rsidR="00283D51" w:rsidRDefault="00283D51">
            <w:pPr>
              <w:spacing w:line="200" w:lineRule="exact"/>
            </w:pPr>
          </w:p>
          <w:p w14:paraId="4BA2F226" w14:textId="77777777" w:rsidR="00283D51" w:rsidRDefault="00283D51">
            <w:pPr>
              <w:spacing w:line="200" w:lineRule="exact"/>
            </w:pPr>
          </w:p>
          <w:p w14:paraId="453072B9" w14:textId="77777777" w:rsidR="00283D51" w:rsidRDefault="00283D51">
            <w:pPr>
              <w:spacing w:line="200" w:lineRule="exact"/>
            </w:pPr>
          </w:p>
          <w:p w14:paraId="6EADF1A8" w14:textId="77777777" w:rsidR="00283D51" w:rsidRDefault="00283D51">
            <w:pPr>
              <w:spacing w:line="200" w:lineRule="exact"/>
            </w:pPr>
          </w:p>
        </w:tc>
      </w:tr>
    </w:tbl>
    <w:p w14:paraId="3E673811" w14:textId="77777777" w:rsidR="00283D51" w:rsidRDefault="00283D51">
      <w:pPr>
        <w:spacing w:before="9" w:line="120" w:lineRule="exact"/>
        <w:rPr>
          <w:sz w:val="13"/>
          <w:szCs w:val="13"/>
        </w:rPr>
      </w:pPr>
    </w:p>
    <w:p w14:paraId="18DEADC2" w14:textId="77777777" w:rsidR="00283D51" w:rsidRDefault="00000000">
      <w:pPr>
        <w:spacing w:before="16" w:line="200" w:lineRule="exact"/>
        <w:ind w:left="672"/>
        <w:rPr>
          <w:rFonts w:ascii="Segoe UI" w:eastAsia="Segoe UI" w:hAnsi="Segoe UI" w:cs="Segoe UI"/>
          <w:sz w:val="16"/>
          <w:szCs w:val="16"/>
        </w:rPr>
      </w:pPr>
      <w:r>
        <w:pict w14:anchorId="187D3B36">
          <v:group id="_x0000_s2829" style="position:absolute;left:0;text-align:left;margin-left:48.4pt;margin-top:26.65pt;width:27.2pt;height:10.7pt;z-index:-12110;mso-position-horizontal-relative:page" coordorigin="968,533" coordsize="544,214">
            <v:shape id="_x0000_s2840" style="position:absolute;left:974;top:539;width:531;height:199" coordorigin="974,539" coordsize="531,199" path="m974,699r,-121l974,572r1,-4l976,563r2,-5l981,554r4,-4l989,547r4,-3l997,542r5,-2l1007,539r5,l1466,539r5,l1476,540r5,2l1485,544r5,3l1493,550r4,4l1500,558r2,5l1504,568r1,4l1505,578r,121l1505,704r-1,5l1502,714r-2,5l1481,735r-5,2l1471,738r-5,l1012,738r-5,l1002,737r-5,-2l993,733,976,714r-1,-5l974,704r,-5xe" filled="f" strokeweight=".19514mm">
              <v:path arrowok="t"/>
            </v:shape>
            <v:shape id="_x0000_s2839" type="#_x0000_t75" style="position:absolute;left:970;top:536;width:542;height:211">
              <v:imagedata r:id="rId18" o:title=""/>
            </v:shape>
            <v:shape id="_x0000_s2838" style="position:absolute;left:1281;top:633;width:60;height:63" coordorigin="1281,633" coordsize="60,63" path="m1281,665r,10l1284,682r6,6l1295,693r8,3l1323,696r7,-2l1336,691r,-13l1331,681r-6,2l1307,683r-6,-5l1300,669r42,l1342,653r-3,-7l1334,641r-5,-6l1322,633r-9,l1307,646r6,-1l1320,645r4,5l1324,658r-24,l1304,633r-8,3l1290,641r-6,6l1281,655r,10xe" fillcolor="#ababab" stroked="f">
              <v:path arrowok="t"/>
            </v:shape>
            <v:shape id="_x0000_s2837" style="position:absolute;left:1300;top:633;width:12;height:25" coordorigin="1300,633" coordsize="12,25" path="m1304,633r-4,25l1302,651r5,-5l1313,633r-9,xe" fillcolor="#ababab" stroked="f">
              <v:path arrowok="t"/>
            </v:shape>
            <v:shape id="_x0000_s2836" style="position:absolute;left:1348;top:633;width:51;height:63" coordorigin="1348,633" coordsize="51,63" path="m1373,633r-9,3l1358,642r-6,5l1348,655r,19l1351,682r6,5l1363,693r8,3l1389,696r7,-2l1400,692r,-15l1395,680r-4,1l1380,681r-4,-1l1370,674r-2,-4l1368,659r2,-4l1376,648r5,-1l1391,647r5,1l1400,651r,-15l1397,634r-6,-1l1373,633xe" fillcolor="#ababab" stroked="f">
              <v:path arrowok="t"/>
            </v:shape>
            <v:shape id="_x0000_s2835" style="position:absolute;left:1404;top:616;width:44;height:80" coordorigin="1404,616" coordsize="44,80" path="m1434,678r,-30l1448,648r,-14l1434,634r,-18l1414,621r,13l1404,634r,14l1414,648r,41l1421,696r20,l1445,695r3,-2l1448,680r-2,1l1442,681r-6,l1434,678xe" fillcolor="#ababab" stroked="f">
              <v:path arrowok="t"/>
            </v:shape>
            <v:shape id="_x0000_s2834" style="position:absolute;left:1113;top:633;width:68;height:63" coordorigin="1113,633" coordsize="68,63" path="m1116,682r6,5l1128,693r5,-17l1133,659r1,-5l1137,651r6,-4l1157,647r5,6l1162,676r-5,5l1158,696r8,-3l1172,687r6,-6l1181,673r,-19l1178,647r-6,-6l1167,636r-9,-3l1137,633r-8,3l1123,641r-7,6l1113,655r,19l1116,682xe" fillcolor="#ababab" stroked="f">
              <v:path arrowok="t"/>
            </v:shape>
            <v:shape id="_x0000_s2833" style="position:absolute;left:1037;top:609;width:69;height:87" coordorigin="1037,609" coordsize="69,87" path="m1037,654r,13l1040,677r8,7l1056,692r11,4l1090,696r9,-2l1105,691r,-17l1099,678r-7,1l1076,679r-7,-2l1065,672r-5,-5l1057,661r,-17l1060,637r5,-4l1070,628r7,-3l1093,625r6,2l1105,630r,-18l1099,610r-7,-1l1070,609r-12,4l1050,621r-9,9l1037,641r,13xe" fillcolor="#ababab" stroked="f">
              <v:path arrowok="t"/>
            </v:shape>
            <v:shape id="_x0000_s2832" style="position:absolute;left:1128;top:676;width:29;height:20" coordorigin="1128,676" coordsize="29,20" path="m1133,676r-5,17l1137,696r21,l1157,681r-19,l1133,676xe" fillcolor="#ababab" stroked="f">
              <v:path arrowok="t"/>
            </v:shape>
            <v:shape id="_x0000_s2831" style="position:absolute;left:1189;top:633;width:41;height:61" coordorigin="1189,633" coordsize="41,61" path="m1225,633r-8,l1212,637r-3,8l1208,645r,-11l1189,634r,60l1208,694r,-34l1212,654r6,-5l1225,649r5,2l1230,634r-5,-1xe" fillcolor="#ababab" stroked="f">
              <v:path arrowok="t"/>
            </v:shape>
            <v:shape id="_x0000_s2830" style="position:absolute;left:1237;top:633;width:41;height:61" coordorigin="1237,633" coordsize="41,61" path="m1273,633r-8,l1260,637r-3,8l1256,645r,-11l1237,634r,60l1256,694r,-34l1260,654r6,-5l1273,649r5,2l1278,634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9"/>
          <w:position w:val="-1"/>
          <w:sz w:val="16"/>
          <w:szCs w:val="16"/>
        </w:rPr>
        <w:t xml:space="preserve"> </w:t>
      </w:r>
      <w:r w:rsidR="0098029A">
        <w:pict w14:anchorId="1755487B">
          <v:shape id="_x0000_i1164" type="#_x0000_t75" style="width:7.5pt;height:6pt">
            <v:imagedata r:id="rId134" o:title=""/>
          </v:shape>
        </w:pict>
      </w:r>
    </w:p>
    <w:p w14:paraId="31BCAD31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2E4CEFBE" w14:textId="77777777" w:rsidR="00283D51" w:rsidRDefault="00283D51">
      <w:pPr>
        <w:spacing w:line="200" w:lineRule="exact"/>
      </w:pPr>
    </w:p>
    <w:p w14:paraId="589615AD" w14:textId="77777777" w:rsidR="00283D51" w:rsidRDefault="00283D51">
      <w:pPr>
        <w:spacing w:line="200" w:lineRule="exact"/>
      </w:pPr>
    </w:p>
    <w:p w14:paraId="10CA7CE5" w14:textId="77777777" w:rsidR="00283D51" w:rsidRDefault="00000000">
      <w:pPr>
        <w:spacing w:before="22"/>
        <w:ind w:left="58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1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z w:val="14"/>
          <w:szCs w:val="14"/>
        </w:rPr>
        <w:t>for</w:t>
      </w:r>
      <w:r>
        <w:rPr>
          <w:rFonts w:ascii="Segoe UI" w:eastAsia="Segoe UI" w:hAnsi="Segoe UI" w:cs="Segoe UI"/>
          <w:color w:val="8E662D"/>
          <w:spacing w:val="7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1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7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o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 xml:space="preserve"> 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6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6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43261803" w14:textId="77777777" w:rsidR="00283D51" w:rsidRDefault="00283D51">
      <w:pPr>
        <w:spacing w:line="200" w:lineRule="exact"/>
      </w:pPr>
    </w:p>
    <w:p w14:paraId="2773F51F" w14:textId="77777777" w:rsidR="00283D51" w:rsidRDefault="00283D51">
      <w:pPr>
        <w:spacing w:line="200" w:lineRule="exact"/>
      </w:pPr>
    </w:p>
    <w:p w14:paraId="268F6B6C" w14:textId="77777777" w:rsidR="00283D51" w:rsidRDefault="00283D51">
      <w:pPr>
        <w:spacing w:before="6" w:line="260" w:lineRule="exact"/>
        <w:rPr>
          <w:sz w:val="26"/>
          <w:szCs w:val="26"/>
        </w:rPr>
      </w:pPr>
    </w:p>
    <w:p w14:paraId="6718DACF" w14:textId="77777777" w:rsidR="00283D51" w:rsidRDefault="00000000">
      <w:pPr>
        <w:spacing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hyperlink r:id="rId186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m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</w:hyperlink>
    </w:p>
    <w:p w14:paraId="3F8F2977" w14:textId="77777777" w:rsidR="00283D51" w:rsidRDefault="00283D51">
      <w:pPr>
        <w:spacing w:before="3" w:line="180" w:lineRule="exact"/>
        <w:rPr>
          <w:sz w:val="19"/>
          <w:szCs w:val="19"/>
        </w:rPr>
      </w:pPr>
    </w:p>
    <w:p w14:paraId="72369424" w14:textId="77777777" w:rsidR="00283D51" w:rsidRDefault="00283D51">
      <w:pPr>
        <w:spacing w:line="200" w:lineRule="exact"/>
      </w:pPr>
    </w:p>
    <w:p w14:paraId="32DE2815" w14:textId="77777777" w:rsidR="00283D51" w:rsidRDefault="00283D51">
      <w:pPr>
        <w:spacing w:line="200" w:lineRule="exact"/>
      </w:pPr>
    </w:p>
    <w:p w14:paraId="0FB482FA" w14:textId="77777777" w:rsidR="00283D51" w:rsidRDefault="00000000">
      <w:pPr>
        <w:spacing w:before="16"/>
        <w:ind w:right="655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280" w:right="380" w:bottom="280" w:left="380" w:header="270" w:footer="246" w:gutter="0"/>
          <w:cols w:space="720"/>
        </w:sectPr>
      </w:pPr>
      <w:r>
        <w:pict w14:anchorId="3DCA638F">
          <v:group id="_x0000_s2812" style="position:absolute;left:0;text-align:left;margin-left:45.6pt;margin-top:-23.8pt;width:521.1pt;height:19.9pt;z-index:-12109;mso-position-horizontal-relative:page" coordorigin="912,-476" coordsize="10422,398">
            <v:shape id="_x0000_s2827" style="position:absolute;left:918;top:-471;width:10411;height:387" coordorigin="918,-471" coordsize="10411,387" path="m918,-122r,-310l918,-437r1,-5l920,-447r2,-5l925,-456r4,-3l933,-463r4,-3l941,-468r5,-2l951,-471r5,l11290,-471r5,l11300,-470r5,2l11309,-466r4,3l11317,-459r4,3l11324,-452r1,5l11327,-442r1,5l11328,-432r,310l11290,-83,956,-83r-38,-34l918,-122xe" filled="f" strokecolor="#8f939d" strokeweight=".19514mm">
              <v:path arrowok="t"/>
            </v:shape>
            <v:shape id="_x0000_s2826" style="position:absolute;left:11146;top:-343;width:100;height:100" coordorigin="11146,-343" coordsize="100,100" path="m11245,-343r-99,99e" filled="f" strokeweight=".39028mm">
              <v:path arrowok="t"/>
            </v:shape>
            <v:shape id="_x0000_s2825" style="position:absolute;left:11201;top:-288;width:44;height:44" coordorigin="11201,-288" coordsize="44,44" path="m11245,-288r-44,44e" filled="f" strokeweight=".39028mm">
              <v:path arrowok="t"/>
            </v:shape>
            <v:shape id="_x0000_s2824" type="#_x0000_t75" style="position:absolute;left:931;top:-463;width:10387;height:374">
              <v:imagedata r:id="rId187" o:title=""/>
            </v:shape>
            <v:shape id="_x0000_s2823" style="position:absolute;left:1058;top:-329;width:386;height:147" coordorigin="1058,-329" coordsize="386,147" path="m1383,-238r-3,-6l1380,-269r3,-7l1387,-281r,-13l1381,-283r-1,l1380,-297r-13,l1367,-182r13,l1380,-229r1,l1387,-221r,-13l1383,-238xe" fillcolor="#484f56" stroked="f">
              <v:path arrowok="t"/>
            </v:shape>
            <v:shape id="_x0000_s2822" style="position:absolute;left:1058;top:-329;width:386;height:147" coordorigin="1058,-329" coordsize="386,147" path="m1101,-329r-14,l1087,-238r-6,10l1064,-228r-6,-3l1058,-218r6,2l1079,-216r7,-4l1092,-227r6,-7l1101,-245r,-84xe" fillcolor="#484f56" stroked="f">
              <v:path arrowok="t"/>
            </v:shape>
            <v:shape id="_x0000_s2821" style="position:absolute;left:1058;top:-329;width:386;height:147" coordorigin="1058,-329" coordsize="386,147" path="m1181,-218r13,l1194,-297r-13,l1181,-244r-2,6l1175,-234r-4,5l1165,-227r-20,l1139,-235r,-62l1125,-297r,47l1126,-243r8,20l1155,-216r12,l1175,-221r6,-10l1181,-231r,13xe" fillcolor="#484f56" stroked="f">
              <v:path arrowok="t"/>
            </v:shape>
            <v:shape id="_x0000_s2820" style="position:absolute;left:1058;top:-329;width:386;height:147" coordorigin="1058,-329" coordsize="386,147" path="m1243,-294r-6,9l1236,-285r,-12l1223,-297r,79l1236,-218r,-53l1238,-277r4,-4l1246,-286r5,-2l1269,-288r6,7l1275,-218r14,l1289,-270r2,-6l1295,-281r4,-5l1304,-288r12,l1321,-286r5,7l1328,-272r,54l1341,-218r,-52l1334,-292r-20,-7l1301,-299r-9,5l1286,-283r-1,-5l1282,-292r-5,-3l1273,-298r-5,-1l1251,-299r-8,5xe" fillcolor="#484f56" stroked="f">
              <v:path arrowok="t"/>
            </v:shape>
            <v:shape id="_x0000_s2819" style="position:absolute;left:1058;top:-329;width:386;height:147" coordorigin="1058,-329" coordsize="386,147" path="m1427,-220r6,-8l1440,-236r4,-11l1444,-272r-3,-9l1435,-288r-6,-8l1420,-299r-23,l1387,-294r,13l1392,-286r6,-2l1413,-288r6,2l1424,-281r4,5l1430,-269r,19l1428,-242r-5,6l1419,-230r-7,3l1397,-227r-5,-2l1387,-234r,13l1395,-216r22,l1427,-220xe" fillcolor="#484f56" stroked="f">
              <v:path arrowok="t"/>
            </v:shape>
            <v:shape id="_x0000_s2818" style="position:absolute;left:1492;top:-321;width:245;height:104" coordorigin="1492,-321" coordsize="245,104" path="m1575,-235r-5,-5l1572,-220r10,4l1580,-230r-5,-5xe" fillcolor="#484f56" stroked="f">
              <v:path arrowok="t"/>
            </v:shape>
            <v:shape id="_x0000_s2817" style="position:absolute;left:1492;top:-321;width:245;height:104" coordorigin="1492,-321" coordsize="245,104" path="m1553,-257r,13l1557,-235r7,8l1572,-220r-2,-20l1567,-248r,-19l1570,-275r5,-5l1580,-286r6,-2l1603,-288r7,2l1615,-280r4,5l1622,-267r,19l1619,-240r-4,5l1610,-229r-7,2l1586,-227r-6,-3l1582,-216r24,l1617,-220r7,-8l1632,-235r3,-10l1635,-271r-3,-10l1625,-288r-7,-7l1608,-299r-25,l1572,-295r-7,7l1557,-280r-4,10l1553,-257xe" fillcolor="#484f56" stroked="f">
              <v:path arrowok="t"/>
            </v:shape>
            <v:shape id="_x0000_s2816" style="position:absolute;left:1492;top:-321;width:245;height:104" coordorigin="1492,-321" coordsize="245,104" path="m1646,-227r,4l1650,-217r5,1l1660,-217r4,-6l1664,-227r-4,-6l1655,-234r-5,1l1646,-227xe" fillcolor="#484f56" stroked="f">
              <v:path arrowok="t"/>
            </v:shape>
            <v:shape id="_x0000_s2815" style="position:absolute;left:1492;top:-321;width:245;height:104" coordorigin="1492,-321" coordsize="245,104" path="m1684,-227r,4l1689,-217r4,1l1698,-217r4,-6l1702,-227r-4,-6l1693,-234r-4,1l1684,-227xe" fillcolor="#484f56" stroked="f">
              <v:path arrowok="t"/>
            </v:shape>
            <v:shape id="_x0000_s2814" style="position:absolute;left:1492;top:-321;width:245;height:104" coordorigin="1492,-321" coordsize="245,104" path="m1718,-227r,4l1722,-217r5,1l1732,-217r4,-6l1736,-227r-4,-6l1727,-234r-5,1l1718,-227xe" fillcolor="#484f56" stroked="f">
              <v:path arrowok="t"/>
            </v:shape>
            <v:shape id="_x0000_s2813" style="position:absolute;left:1492;top:-321;width:245;height:104" coordorigin="1492,-321" coordsize="245,104" path="m1519,-236r,-50l1540,-286r,-11l1519,-297r,-24l1506,-317r,20l1492,-297r,11l1506,-286r,62l1513,-216r20,l1537,-217r3,-2l1540,-230r-2,2l1531,-227r-4,l1522,-230r-3,-6xe" fillcolor="#484f56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w w:val="99"/>
          <w:sz w:val="14"/>
          <w:szCs w:val="14"/>
        </w:rPr>
        <w:t>1</w:t>
      </w:r>
      <w:r>
        <w:rPr>
          <w:rFonts w:ascii="Segoe UI" w:eastAsia="Segoe UI" w:hAnsi="Segoe UI" w:cs="Segoe UI"/>
          <w:color w:val="0D6BBD"/>
          <w:w w:val="99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7"/>
          <w:sz w:val="14"/>
          <w:szCs w:val="14"/>
        </w:rPr>
        <w:t xml:space="preserve"> </w:t>
      </w:r>
      <w:hyperlink r:id="rId188"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w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1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Nu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1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8"/>
            <w:sz w:val="16"/>
            <w:szCs w:val="16"/>
          </w:rPr>
          <w:t>►</w:t>
        </w:r>
      </w:hyperlink>
    </w:p>
    <w:p w14:paraId="1B116007" w14:textId="77777777" w:rsidR="00283D51" w:rsidRDefault="00283D51">
      <w:pPr>
        <w:spacing w:line="200" w:lineRule="exact"/>
      </w:pPr>
    </w:p>
    <w:p w14:paraId="049DB0A8" w14:textId="77777777" w:rsidR="00283D51" w:rsidRDefault="00283D51">
      <w:pPr>
        <w:spacing w:line="200" w:lineRule="exact"/>
      </w:pPr>
    </w:p>
    <w:p w14:paraId="308ED4C7" w14:textId="77777777" w:rsidR="00283D51" w:rsidRDefault="00283D51">
      <w:pPr>
        <w:spacing w:line="200" w:lineRule="exact"/>
      </w:pPr>
    </w:p>
    <w:p w14:paraId="7285B586" w14:textId="77777777" w:rsidR="00283D51" w:rsidRDefault="00283D51">
      <w:pPr>
        <w:spacing w:line="200" w:lineRule="exact"/>
      </w:pPr>
    </w:p>
    <w:p w14:paraId="0E91D0B7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0B00B9DA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89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9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9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92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na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proofErr w:type="spellEnd"/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19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mbe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</w:hyperlink>
    </w:p>
    <w:p w14:paraId="35E68A9B" w14:textId="77777777" w:rsidR="00283D51" w:rsidRDefault="00283D51">
      <w:pPr>
        <w:spacing w:line="200" w:lineRule="exact"/>
      </w:pPr>
    </w:p>
    <w:p w14:paraId="68602ECD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30774679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CF06E26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EBE956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W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6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5503A2D2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AD75B8F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2E0615A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713D0EA3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78A2610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9E2EA22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W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6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10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47C4C001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E677FD2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39F77D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</w:tbl>
    <w:p w14:paraId="6206C4FF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194"/>
          <w:footerReference w:type="default" r:id="rId19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38C05449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456E52B4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1</w:t>
      </w:r>
    </w:p>
    <w:p w14:paraId="3467A998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185A4CBA">
          <v:group id="_x0000_s2809" style="position:absolute;left:0;text-align:left;margin-left:38.15pt;margin-top:28.25pt;width:537.8pt;height:48.75pt;z-index:-12107;mso-position-horizontal-relative:page;mso-position-vertical-relative:page" coordorigin="763,565" coordsize="10756,975">
            <v:shape id="_x0000_s2811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810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07E1FCC5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03AACF29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10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10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4ADA1735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2BB938C0" w14:textId="77777777" w:rsidR="00283D51" w:rsidRDefault="00283D51">
      <w:pPr>
        <w:spacing w:line="200" w:lineRule="exact"/>
      </w:pPr>
    </w:p>
    <w:p w14:paraId="7BC2F82F" w14:textId="77777777" w:rsidR="00283D51" w:rsidRDefault="00283D51">
      <w:pPr>
        <w:spacing w:line="200" w:lineRule="exact"/>
      </w:pPr>
    </w:p>
    <w:p w14:paraId="01B82C7F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Pl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ay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118FBCB6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52474AEA" w14:textId="77777777" w:rsidR="00283D51" w:rsidRDefault="00000000">
      <w:pPr>
        <w:spacing w:line="281" w:lineRule="auto"/>
        <w:ind w:left="595" w:right="65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g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zzl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,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‘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’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o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2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gramEnd"/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eff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ys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1411D7B7" w14:textId="77777777" w:rsidR="00283D51" w:rsidRDefault="00000000">
      <w:pPr>
        <w:spacing w:before="81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1:</w:t>
      </w:r>
    </w:p>
    <w:p w14:paraId="0B8D3FC1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44D39266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i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i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b/>
          <w:i/>
          <w:color w:val="001A1D"/>
          <w:spacing w:val="7"/>
          <w:sz w:val="16"/>
          <w:szCs w:val="16"/>
        </w:rPr>
        <w:t>p</w:t>
      </w:r>
      <w:r>
        <w:rPr>
          <w:rFonts w:ascii="Segoe UI" w:eastAsia="Segoe UI" w:hAnsi="Segoe UI" w:cs="Segoe UI"/>
          <w:b/>
          <w:i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b/>
          <w:i/>
          <w:color w:val="001A1D"/>
          <w:spacing w:val="-2"/>
          <w:sz w:val="16"/>
          <w:szCs w:val="16"/>
        </w:rPr>
        <w:t>t</w:t>
      </w:r>
      <w:r>
        <w:rPr>
          <w:rFonts w:ascii="Segoe UI" w:eastAsia="Segoe UI" w:hAnsi="Segoe UI" w:cs="Segoe UI"/>
          <w:b/>
          <w:i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6</w:t>
      </w:r>
    </w:p>
    <w:p w14:paraId="03A4313E" w14:textId="77777777" w:rsidR="00283D51" w:rsidRDefault="00000000">
      <w:pPr>
        <w:spacing w:before="41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i/>
          <w:color w:val="001A1D"/>
          <w:spacing w:val="4"/>
          <w:sz w:val="16"/>
          <w:szCs w:val="16"/>
        </w:rPr>
        <w:t>O</w:t>
      </w:r>
      <w:r>
        <w:rPr>
          <w:rFonts w:ascii="Segoe UI" w:eastAsia="Segoe UI" w:hAnsi="Segoe UI" w:cs="Segoe UI"/>
          <w:b/>
          <w:i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b/>
          <w:i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b/>
          <w:i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i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b/>
          <w:i/>
          <w:color w:val="001A1D"/>
          <w:spacing w:val="-2"/>
          <w:sz w:val="16"/>
          <w:szCs w:val="16"/>
        </w:rPr>
        <w:t>t</w:t>
      </w:r>
      <w:r>
        <w:rPr>
          <w:rFonts w:ascii="Segoe UI" w:eastAsia="Segoe UI" w:hAnsi="Segoe UI" w:cs="Segoe UI"/>
          <w:b/>
          <w:i/>
          <w:color w:val="001A1D"/>
          <w:spacing w:val="1"/>
          <w:sz w:val="16"/>
          <w:szCs w:val="16"/>
        </w:rPr>
        <w:t>: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6</w:t>
      </w:r>
    </w:p>
    <w:p w14:paraId="4D01D75D" w14:textId="77777777" w:rsidR="00283D51" w:rsidRDefault="00000000">
      <w:pPr>
        <w:spacing w:before="32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i/>
          <w:color w:val="001A1D"/>
          <w:spacing w:val="2"/>
          <w:sz w:val="16"/>
          <w:szCs w:val="16"/>
        </w:rPr>
        <w:t>E</w:t>
      </w:r>
      <w:r>
        <w:rPr>
          <w:rFonts w:ascii="Segoe UI" w:eastAsia="Segoe UI" w:hAnsi="Segoe UI" w:cs="Segoe UI"/>
          <w:b/>
          <w:i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b/>
          <w:i/>
          <w:color w:val="001A1D"/>
          <w:spacing w:val="7"/>
          <w:sz w:val="16"/>
          <w:szCs w:val="16"/>
        </w:rPr>
        <w:t>p</w:t>
      </w:r>
      <w:r>
        <w:rPr>
          <w:rFonts w:ascii="Segoe UI" w:eastAsia="Segoe UI" w:hAnsi="Segoe UI" w:cs="Segoe UI"/>
          <w:b/>
          <w:i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b/>
          <w:i/>
          <w:color w:val="001A1D"/>
          <w:spacing w:val="7"/>
          <w:sz w:val="16"/>
          <w:szCs w:val="16"/>
        </w:rPr>
        <w:t>a</w:t>
      </w:r>
      <w:r>
        <w:rPr>
          <w:rFonts w:ascii="Segoe UI" w:eastAsia="Segoe UI" w:hAnsi="Segoe UI" w:cs="Segoe UI"/>
          <w:b/>
          <w:i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b/>
          <w:i/>
          <w:color w:val="001A1D"/>
          <w:spacing w:val="7"/>
          <w:sz w:val="16"/>
          <w:szCs w:val="16"/>
        </w:rPr>
        <w:t>a</w:t>
      </w:r>
      <w:r>
        <w:rPr>
          <w:rFonts w:ascii="Segoe UI" w:eastAsia="Segoe UI" w:hAnsi="Segoe UI" w:cs="Segoe UI"/>
          <w:b/>
          <w:i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b/>
          <w:i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i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i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b/>
          <w:i/>
          <w:color w:val="001A1D"/>
          <w:sz w:val="16"/>
          <w:szCs w:val="16"/>
        </w:rPr>
        <w:t>:</w:t>
      </w:r>
      <w:r>
        <w:rPr>
          <w:rFonts w:ascii="Segoe UI" w:eastAsia="Segoe UI" w:hAnsi="Segoe UI" w:cs="Segoe UI"/>
          <w:b/>
          <w:i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3"/>
          <w:sz w:val="16"/>
          <w:szCs w:val="16"/>
        </w:rPr>
        <w:t>Th</w:t>
      </w:r>
      <w:r>
        <w:rPr>
          <w:rFonts w:ascii="Segoe UI" w:eastAsia="Segoe UI" w:hAnsi="Segoe UI" w:cs="Segoe UI"/>
          <w:i/>
          <w:color w:val="001A1D"/>
          <w:spacing w:val="4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5"/>
          <w:sz w:val="16"/>
          <w:szCs w:val="16"/>
        </w:rPr>
        <w:t>a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6</w:t>
      </w:r>
      <w:r>
        <w:rPr>
          <w:rFonts w:ascii="Segoe UI" w:eastAsia="Segoe UI" w:hAnsi="Segoe UI" w:cs="Segoe UI"/>
          <w:i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w</w:t>
      </w:r>
      <w:r>
        <w:rPr>
          <w:rFonts w:ascii="Segoe UI" w:eastAsia="Segoe UI" w:hAnsi="Segoe UI" w:cs="Segoe UI"/>
          <w:i/>
          <w:color w:val="001A1D"/>
          <w:spacing w:val="5"/>
          <w:sz w:val="16"/>
          <w:szCs w:val="16"/>
        </w:rPr>
        <w:t>ay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i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t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i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6</w:t>
      </w:r>
      <w:r>
        <w:rPr>
          <w:rFonts w:ascii="Segoe UI" w:eastAsia="Segoe UI" w:hAnsi="Segoe UI" w:cs="Segoe UI"/>
          <w:i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i/>
          <w:color w:val="001A1D"/>
          <w:spacing w:val="4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p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i/>
          <w:color w:val="001A1D"/>
          <w:spacing w:val="4"/>
          <w:sz w:val="16"/>
          <w:szCs w:val="16"/>
        </w:rPr>
        <w:t>ese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n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7"/>
          <w:sz w:val="16"/>
          <w:szCs w:val="16"/>
        </w:rPr>
        <w:t>n</w:t>
      </w:r>
      <w:r>
        <w:rPr>
          <w:rFonts w:ascii="Segoe UI" w:eastAsia="Segoe UI" w:hAnsi="Segoe UI" w:cs="Segoe UI"/>
          <w:i/>
          <w:color w:val="001A1D"/>
          <w:spacing w:val="3"/>
          <w:sz w:val="16"/>
          <w:szCs w:val="16"/>
        </w:rPr>
        <w:t>um</w:t>
      </w:r>
      <w:r>
        <w:rPr>
          <w:rFonts w:ascii="Segoe UI" w:eastAsia="Segoe UI" w:hAnsi="Segoe UI" w:cs="Segoe UI"/>
          <w:i/>
          <w:color w:val="001A1D"/>
          <w:spacing w:val="5"/>
          <w:sz w:val="16"/>
          <w:szCs w:val="16"/>
        </w:rPr>
        <w:t>b</w:t>
      </w:r>
      <w:r>
        <w:rPr>
          <w:rFonts w:ascii="Segoe UI" w:eastAsia="Segoe UI" w:hAnsi="Segoe UI" w:cs="Segoe UI"/>
          <w:i/>
          <w:color w:val="001A1D"/>
          <w:spacing w:val="4"/>
          <w:sz w:val="16"/>
          <w:szCs w:val="16"/>
        </w:rPr>
        <w:t>e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w</w:t>
      </w:r>
      <w:r>
        <w:rPr>
          <w:rFonts w:ascii="Segoe UI" w:eastAsia="Segoe UI" w:hAnsi="Segoe UI" w:cs="Segoe UI"/>
          <w:i/>
          <w:color w:val="001A1D"/>
          <w:spacing w:val="7"/>
          <w:sz w:val="16"/>
          <w:szCs w:val="16"/>
        </w:rPr>
        <w:t>i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h 1</w:t>
      </w:r>
      <w:r>
        <w:rPr>
          <w:rFonts w:ascii="Segoe UI" w:eastAsia="Segoe UI" w:hAnsi="Segoe UI" w:cs="Segoe UI"/>
          <w:i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pacing w:val="5"/>
          <w:sz w:val="16"/>
          <w:szCs w:val="16"/>
        </w:rPr>
        <w:t>a</w:t>
      </w:r>
      <w:r>
        <w:rPr>
          <w:rFonts w:ascii="Segoe UI" w:eastAsia="Segoe UI" w:hAnsi="Segoe UI" w:cs="Segoe UI"/>
          <w:i/>
          <w:color w:val="001A1D"/>
          <w:spacing w:val="7"/>
          <w:sz w:val="16"/>
          <w:szCs w:val="16"/>
        </w:rPr>
        <w:t>n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i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3</w:t>
      </w:r>
    </w:p>
    <w:p w14:paraId="5AAFDB55" w14:textId="77777777" w:rsidR="00283D51" w:rsidRDefault="00000000">
      <w:pPr>
        <w:spacing w:before="36"/>
        <w:ind w:left="100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1</w:t>
      </w:r>
    </w:p>
    <w:p w14:paraId="277E2FD6" w14:textId="77777777" w:rsidR="00283D51" w:rsidRDefault="00000000">
      <w:pPr>
        <w:spacing w:before="46"/>
        <w:ind w:left="100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3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3</w:t>
      </w:r>
    </w:p>
    <w:p w14:paraId="2EFDE40F" w14:textId="77777777" w:rsidR="00283D51" w:rsidRDefault="00000000">
      <w:pPr>
        <w:spacing w:before="32"/>
        <w:ind w:left="100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3</w:t>
      </w:r>
    </w:p>
    <w:p w14:paraId="5D22D995" w14:textId="77777777" w:rsidR="00283D51" w:rsidRDefault="00000000">
      <w:pPr>
        <w:spacing w:before="32"/>
        <w:ind w:left="100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3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1</w:t>
      </w:r>
    </w:p>
    <w:p w14:paraId="1D020392" w14:textId="77777777" w:rsidR="00283D51" w:rsidRDefault="00000000">
      <w:pPr>
        <w:spacing w:before="46"/>
        <w:ind w:left="100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3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1</w:t>
      </w:r>
    </w:p>
    <w:p w14:paraId="714FB4BA" w14:textId="77777777" w:rsidR="00283D51" w:rsidRDefault="00000000">
      <w:pPr>
        <w:spacing w:before="32"/>
        <w:ind w:left="100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i/>
          <w:color w:val="001A1D"/>
          <w:spacing w:val="1"/>
          <w:sz w:val="16"/>
          <w:szCs w:val="16"/>
        </w:rPr>
        <w:t>3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i/>
          <w:color w:val="001A1D"/>
          <w:spacing w:val="2"/>
          <w:sz w:val="16"/>
          <w:szCs w:val="16"/>
        </w:rPr>
        <w:t>+</w:t>
      </w:r>
      <w:r>
        <w:rPr>
          <w:rFonts w:ascii="Segoe UI" w:eastAsia="Segoe UI" w:hAnsi="Segoe UI" w:cs="Segoe UI"/>
          <w:i/>
          <w:color w:val="001A1D"/>
          <w:sz w:val="16"/>
          <w:szCs w:val="16"/>
        </w:rPr>
        <w:t>1</w:t>
      </w:r>
    </w:p>
    <w:p w14:paraId="19D548B8" w14:textId="77777777" w:rsidR="00283D51" w:rsidRDefault="00000000">
      <w:pPr>
        <w:spacing w:before="37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26538C25" w14:textId="77777777" w:rsidR="00283D51" w:rsidRDefault="00000000">
      <w:pPr>
        <w:spacing w:before="4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</w:p>
    <w:p w14:paraId="6E341DFD" w14:textId="77777777" w:rsidR="00283D51" w:rsidRDefault="00283D51">
      <w:pPr>
        <w:spacing w:before="17" w:line="260" w:lineRule="exact"/>
        <w:rPr>
          <w:sz w:val="26"/>
          <w:szCs w:val="26"/>
        </w:rPr>
      </w:pPr>
    </w:p>
    <w:p w14:paraId="606F55BD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Out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2A3923FB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D26125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  <w:r>
        <w:rPr>
          <w:rFonts w:ascii="Segoe UI" w:eastAsia="Segoe UI" w:hAnsi="Segoe UI" w:cs="Segoe UI"/>
          <w:b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h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10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ay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‘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n’ 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c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3</w:t>
      </w:r>
    </w:p>
    <w:p w14:paraId="689BBD92" w14:textId="77777777" w:rsidR="00283D51" w:rsidRDefault="00283D51">
      <w:pPr>
        <w:spacing w:before="8" w:line="160" w:lineRule="exact"/>
        <w:rPr>
          <w:sz w:val="16"/>
          <w:szCs w:val="16"/>
        </w:rPr>
      </w:pPr>
    </w:p>
    <w:p w14:paraId="39C47C01" w14:textId="77777777" w:rsidR="00283D51" w:rsidRDefault="00283D51">
      <w:pPr>
        <w:spacing w:line="200" w:lineRule="exact"/>
      </w:pPr>
    </w:p>
    <w:p w14:paraId="41D616C4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4D344654" w14:textId="77777777" w:rsidR="00283D51" w:rsidRDefault="00283D51">
      <w:pPr>
        <w:spacing w:before="11" w:line="280" w:lineRule="exact"/>
        <w:rPr>
          <w:sz w:val="28"/>
          <w:szCs w:val="28"/>
        </w:rPr>
      </w:pPr>
    </w:p>
    <w:p w14:paraId="697AD849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28C8453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613D02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61264AF4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15164F1B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13E577D5" w14:textId="77777777" w:rsidR="00283D51" w:rsidRDefault="00283D51">
      <w:pPr>
        <w:spacing w:before="5" w:line="120" w:lineRule="exact"/>
        <w:rPr>
          <w:sz w:val="13"/>
          <w:szCs w:val="13"/>
        </w:rPr>
      </w:pPr>
    </w:p>
    <w:p w14:paraId="6532E29F" w14:textId="77777777" w:rsidR="00283D51" w:rsidRDefault="00283D51">
      <w:pPr>
        <w:spacing w:line="200" w:lineRule="exact"/>
      </w:pPr>
    </w:p>
    <w:p w14:paraId="6C2CC919" w14:textId="77777777" w:rsidR="00283D51" w:rsidRDefault="00283D51">
      <w:pPr>
        <w:spacing w:line="200" w:lineRule="exact"/>
      </w:pPr>
    </w:p>
    <w:p w14:paraId="0D2BAE09" w14:textId="77777777" w:rsidR="00283D51" w:rsidRDefault="00283D51">
      <w:pPr>
        <w:spacing w:line="200" w:lineRule="exact"/>
      </w:pPr>
    </w:p>
    <w:p w14:paraId="5FC03CC0" w14:textId="77777777" w:rsidR="00283D51" w:rsidRDefault="00283D51">
      <w:pPr>
        <w:spacing w:line="200" w:lineRule="exact"/>
      </w:pPr>
    </w:p>
    <w:p w14:paraId="6CE77567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068FE097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58A7B12F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344537FC" w14:textId="77777777" w:rsidR="00283D51" w:rsidRDefault="00000000">
      <w:pPr>
        <w:spacing w:before="1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5E818534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defi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MAX</w:t>
      </w:r>
      <w:r>
        <w:rPr>
          <w:rFonts w:ascii="Consolas" w:eastAsia="Consolas" w:hAnsi="Consolas" w:cs="Consolas"/>
          <w:color w:val="7A7C7B"/>
          <w:spacing w:val="9"/>
          <w:sz w:val="16"/>
          <w:szCs w:val="16"/>
        </w:rPr>
        <w:t>_</w:t>
      </w:r>
      <w:r>
        <w:rPr>
          <w:rFonts w:ascii="Consolas" w:eastAsia="Consolas" w:hAnsi="Consolas" w:cs="Consolas"/>
          <w:color w:val="7A7C7B"/>
          <w:sz w:val="16"/>
          <w:szCs w:val="16"/>
        </w:rPr>
        <w:t>N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100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A7C7B"/>
          <w:sz w:val="16"/>
          <w:szCs w:val="16"/>
        </w:rPr>
        <w:t>0</w:t>
      </w:r>
    </w:p>
    <w:p w14:paraId="29E000B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</w:p>
    <w:p w14:paraId="11896599" w14:textId="77777777" w:rsidR="00283D51" w:rsidRDefault="00000000">
      <w:pPr>
        <w:spacing w:before="15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lon</w:t>
      </w:r>
      <w:r>
        <w:rPr>
          <w:rFonts w:ascii="Consolas" w:eastAsia="Consolas" w:hAnsi="Consolas" w:cs="Consolas"/>
          <w:color w:val="605066"/>
          <w:sz w:val="16"/>
          <w:szCs w:val="16"/>
        </w:rPr>
        <w:t>g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g</w:t>
      </w:r>
      <w:proofErr w:type="spell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ount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</w:t>
      </w:r>
    </w:p>
    <w:p w14:paraId="5F0B59A0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17A2E0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lon</w:t>
      </w:r>
      <w:r>
        <w:rPr>
          <w:rFonts w:ascii="Consolas" w:eastAsia="Consolas" w:hAnsi="Consolas" w:cs="Consolas"/>
          <w:color w:val="605066"/>
          <w:sz w:val="16"/>
          <w:szCs w:val="16"/>
        </w:rPr>
        <w:t>g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lon</w:t>
      </w:r>
      <w:r>
        <w:rPr>
          <w:rFonts w:ascii="Consolas" w:eastAsia="Consolas" w:hAnsi="Consolas" w:cs="Consolas"/>
          <w:color w:val="605066"/>
          <w:sz w:val="16"/>
          <w:szCs w:val="16"/>
        </w:rPr>
        <w:t>g</w:t>
      </w:r>
      <w:proofErr w:type="spell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5745D49B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</w:p>
    <w:p w14:paraId="2CFA3260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7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56B4E37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0A456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B950B4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FDFC2D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5B3E4500">
          <v:group id="_x0000_s2777" style="position:absolute;left:0;text-align:left;margin-left:49.15pt;margin-top:500.85pt;width:516.05pt;height:261.55pt;z-index:-12108;mso-position-horizontal-relative:page;mso-position-vertical-relative:page" coordorigin="983,10017" coordsize="10321,5231">
            <v:shape id="_x0000_s2808" style="position:absolute;left:999;top:10032;width:547;height:0" coordorigin="999,10032" coordsize="547,0" path="m999,10032r547,e" filled="f" strokecolor="#a8a8a8" strokeweight=".82pt">
              <v:path arrowok="t"/>
            </v:shape>
            <v:shape id="_x0000_s2807" style="position:absolute;left:1546;top:10032;width:14;height:0" coordorigin="1546,10032" coordsize="14,0" path="m1546,10032r14,e" filled="f" strokecolor="#a8a8a8" strokeweight=".82pt">
              <v:path arrowok="t"/>
            </v:shape>
            <v:shape id="_x0000_s2806" style="position:absolute;left:1560;top:10032;width:9729;height:0" coordorigin="1560,10032" coordsize="9729,0" path="m1560,10032r9729,e" filled="f" strokecolor="#a8a8a8" strokeweight=".82pt">
              <v:path arrowok="t"/>
            </v:shape>
            <v:shape id="_x0000_s2805" style="position:absolute;left:1553;top:10040;width:0;height:211" coordorigin="1553,10040" coordsize="0,211" path="m1553,10040r,211e" filled="f" strokecolor="#adaeac" strokeweight=".82pt">
              <v:path arrowok="t"/>
            </v:shape>
            <v:shape id="_x0000_s2804" style="position:absolute;left:1553;top:10251;width:0;height:202" coordorigin="1553,10251" coordsize="0,202" path="m1553,10251r,201e" filled="f" strokeweight=".82pt">
              <v:path arrowok="t"/>
            </v:shape>
            <v:shape id="_x0000_s2803" style="position:absolute;left:1553;top:10452;width:0;height:202" coordorigin="1553,10452" coordsize="0,202" path="m1553,10452r,202e" filled="f" strokeweight=".82pt">
              <v:path arrowok="t"/>
            </v:shape>
            <v:shape id="_x0000_s2802" style="position:absolute;left:1553;top:10654;width:0;height:202" coordorigin="1553,10654" coordsize="0,202" path="m1553,10654r,202e" filled="f" strokeweight=".82pt">
              <v:path arrowok="t"/>
            </v:shape>
            <v:shape id="_x0000_s2801" style="position:absolute;left:1553;top:10856;width:0;height:202" coordorigin="1553,10856" coordsize="0,202" path="m1553,10856r,202e" filled="f" strokeweight=".82pt">
              <v:path arrowok="t"/>
            </v:shape>
            <v:shape id="_x0000_s2800" style="position:absolute;left:1553;top:11058;width:0;height:202" coordorigin="1553,11058" coordsize="0,202" path="m1553,11058r,201e" filled="f" strokeweight=".82pt">
              <v:path arrowok="t"/>
            </v:shape>
            <v:shape id="_x0000_s2799" style="position:absolute;left:1553;top:11259;width:0;height:202" coordorigin="1553,11259" coordsize="0,202" path="m1553,11259r,202e" filled="f" strokeweight=".82pt">
              <v:path arrowok="t"/>
            </v:shape>
            <v:shape id="_x0000_s2798" style="position:absolute;left:1553;top:11461;width:0;height:202" coordorigin="1553,11461" coordsize="0,202" path="m1553,11461r,202e" filled="f" strokeweight=".82pt">
              <v:path arrowok="t"/>
            </v:shape>
            <v:shape id="_x0000_s2797" style="position:absolute;left:1553;top:11663;width:0;height:197" coordorigin="1553,11663" coordsize="0,197" path="m1553,11663r,196e" filled="f" strokeweight=".82pt">
              <v:path arrowok="t"/>
            </v:shape>
            <v:shape id="_x0000_s2796" style="position:absolute;left:1553;top:11859;width:0;height:202" coordorigin="1553,11859" coordsize="0,202" path="m1553,11859r,202e" filled="f" strokeweight=".82pt">
              <v:path arrowok="t"/>
            </v:shape>
            <v:shape id="_x0000_s2795" style="position:absolute;left:1553;top:12061;width:0;height:202" coordorigin="1553,12061" coordsize="0,202" path="m1553,12061r,202e" filled="f" strokeweight=".82pt">
              <v:path arrowok="t"/>
            </v:shape>
            <v:shape id="_x0000_s2794" style="position:absolute;left:1553;top:12263;width:0;height:202" coordorigin="1553,12263" coordsize="0,202" path="m1553,12263r,201e" filled="f" strokeweight=".82pt">
              <v:path arrowok="t"/>
            </v:shape>
            <v:shape id="_x0000_s2793" style="position:absolute;left:1553;top:12464;width:0;height:202" coordorigin="1553,12464" coordsize="0,202" path="m1553,12464r,202e" filled="f" strokeweight=".82pt">
              <v:path arrowok="t"/>
            </v:shape>
            <v:shape id="_x0000_s2792" style="position:absolute;left:1553;top:12666;width:0;height:202" coordorigin="1553,12666" coordsize="0,202" path="m1553,12666r,202e" filled="f" strokeweight=".82pt">
              <v:path arrowok="t"/>
            </v:shape>
            <v:shape id="_x0000_s2791" style="position:absolute;left:1553;top:12868;width:0;height:202" coordorigin="1553,12868" coordsize="0,202" path="m1553,12868r,201e" filled="f" strokeweight=".82pt">
              <v:path arrowok="t"/>
            </v:shape>
            <v:shape id="_x0000_s2790" style="position:absolute;left:1553;top:13069;width:0;height:202" coordorigin="1553,13069" coordsize="0,202" path="m1553,13069r,202e" filled="f" strokeweight=".82pt">
              <v:path arrowok="t"/>
            </v:shape>
            <v:shape id="_x0000_s2789" style="position:absolute;left:1553;top:13271;width:0;height:197" coordorigin="1553,13271" coordsize="0,197" path="m1553,13271r,197e" filled="f" strokeweight=".82pt">
              <v:path arrowok="t"/>
            </v:shape>
            <v:shape id="_x0000_s2788" style="position:absolute;left:1553;top:13468;width:0;height:202" coordorigin="1553,13468" coordsize="0,202" path="m1553,13468r,201e" filled="f" strokeweight=".82pt">
              <v:path arrowok="t"/>
            </v:shape>
            <v:shape id="_x0000_s2787" style="position:absolute;left:1553;top:13669;width:0;height:202" coordorigin="1553,13669" coordsize="0,202" path="m1553,13669r,202e" filled="f" strokeweight=".82pt">
              <v:path arrowok="t"/>
            </v:shape>
            <v:shape id="_x0000_s2786" style="position:absolute;left:1553;top:13871;width:0;height:202" coordorigin="1553,13871" coordsize="0,202" path="m1553,13871r,202e" filled="f" strokeweight=".82pt">
              <v:path arrowok="t"/>
            </v:shape>
            <v:shape id="_x0000_s2785" style="position:absolute;left:1553;top:14073;width:0;height:202" coordorigin="1553,14073" coordsize="0,202" path="m1553,14073r,202e" filled="f" strokeweight=".82pt">
              <v:path arrowok="t"/>
            </v:shape>
            <v:shape id="_x0000_s2784" style="position:absolute;left:1553;top:14275;width:0;height:202" coordorigin="1553,14275" coordsize="0,202" path="m1553,14275r,201e" filled="f" strokeweight=".82pt">
              <v:path arrowok="t"/>
            </v:shape>
            <v:shape id="_x0000_s2783" style="position:absolute;left:1553;top:14476;width:0;height:202" coordorigin="1553,14476" coordsize="0,202" path="m1553,14476r,202e" filled="f" strokeweight=".82pt">
              <v:path arrowok="t"/>
            </v:shape>
            <v:shape id="_x0000_s2782" style="position:absolute;left:1553;top:14678;width:0;height:202" coordorigin="1553,14678" coordsize="0,202" path="m1553,14678r,202e" filled="f" strokeweight=".82pt">
              <v:path arrowok="t"/>
            </v:shape>
            <v:shape id="_x0000_s2781" style="position:absolute;left:1553;top:14880;width:0;height:197" coordorigin="1553,14880" coordsize="0,197" path="m1553,14880r,196e" filled="f" strokeweight=".82pt">
              <v:path arrowok="t"/>
            </v:shape>
            <v:shape id="_x0000_s2780" style="position:absolute;left:992;top:10025;width:0;height:5214" coordorigin="992,10025" coordsize="0,5214" path="m992,10025r,5215e" filled="f" strokecolor="#a8a8a8" strokeweight=".82pt">
              <v:path arrowok="t"/>
            </v:shape>
            <v:shape id="_x0000_s2779" style="position:absolute;left:1553;top:15076;width:0;height:163" coordorigin="1553,15076" coordsize="0,163" path="m1553,15076r,164e" filled="f" strokeweight=".82pt">
              <v:path arrowok="t"/>
            </v:shape>
            <v:shape id="_x0000_s2778" style="position:absolute;left:11296;top:10025;width:0;height:5214" coordorigin="11296,10025" coordsize="0,5214" path="m11296,10025r,5215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3643B1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DFAFA0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00564D9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8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9EC3191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5363DA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CE702F3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568FB0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      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3773BBE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DFB42E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B42C9DF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2C47592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     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-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4833677C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715DCBB" w14:textId="77777777" w:rsidR="00283D51" w:rsidRDefault="00000000">
      <w:pPr>
        <w:spacing w:line="160" w:lineRule="exact"/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196"/>
          <w:pgSz w:w="12240" w:h="15840"/>
          <w:pgMar w:top="460" w:right="380" w:bottom="280" w:left="380" w:header="267" w:footer="208" w:gutter="0"/>
          <w:pgNumType w:start="2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6    </w:t>
      </w:r>
      <w:proofErr w:type="gram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}</w:t>
      </w:r>
      <w:proofErr w:type="gramEnd"/>
    </w:p>
    <w:p w14:paraId="1CC1E63A" w14:textId="77777777" w:rsidR="00283D51" w:rsidRDefault="00283D51">
      <w:pPr>
        <w:spacing w:before="13" w:line="200" w:lineRule="exact"/>
      </w:pPr>
    </w:p>
    <w:p w14:paraId="55A9EEF3" w14:textId="77777777" w:rsidR="00283D51" w:rsidRDefault="00000000">
      <w:pPr>
        <w:spacing w:before="31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27</w:t>
      </w:r>
    </w:p>
    <w:p w14:paraId="7340BCBC" w14:textId="77777777" w:rsidR="00283D51" w:rsidRDefault="00000000">
      <w:pPr>
        <w:spacing w:before="19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15957E0C" w14:textId="77777777" w:rsidR="00283D51" w:rsidRDefault="00000000">
      <w:pPr>
        <w:spacing w:before="9"/>
        <w:ind w:left="83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3114EAE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30</w:t>
      </w:r>
    </w:p>
    <w:p w14:paraId="6A042527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1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C122EFF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3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0A1C0B5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786AB1F2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0399B15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35</w:t>
      </w:r>
    </w:p>
    <w:p w14:paraId="2CFF4C5F" w14:textId="77777777" w:rsidR="00283D51" w:rsidRDefault="00000000">
      <w:pPr>
        <w:spacing w:before="15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921A6E3" w14:textId="77777777" w:rsidR="00283D51" w:rsidRDefault="00000000">
      <w:pPr>
        <w:spacing w:before="9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B0C2C27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</w:t>
      </w:r>
      <w:r>
        <w:rPr>
          <w:rFonts w:ascii="Consolas" w:eastAsia="Consolas" w:hAnsi="Consolas" w:cs="Consolas"/>
          <w:color w:val="717373"/>
          <w:spacing w:val="6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D06BE45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6BE1856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pict w14:anchorId="7EE9EB23">
          <v:group id="_x0000_s2751" style="position:absolute;left:0;text-align:left;margin-left:48.15pt;margin-top:27.9pt;width:516.4pt;height:271.7pt;z-index:-12106;mso-position-horizontal-relative:page;mso-position-vertical-relative:page" coordorigin="963,558" coordsize="10328,5434">
            <v:shape id="_x0000_s2776" style="position:absolute;left:973;top:570;width:10308;height:5412" coordorigin="973,570" coordsize="10308,5412" path="m11281,570r-11,l11270,5971r-10286,l984,570r-11,l973,5982r10308,l11281,570xe" fillcolor="#a8a8a8" stroked="f">
              <v:path arrowok="t"/>
            </v:shape>
            <v:shape id="_x0000_s2775" style="position:absolute;left:1544;top:566;width:0;height:240" coordorigin="1544,566" coordsize="0,240" path="m1544,566r,241e" filled="f" strokeweight=".82pt">
              <v:path arrowok="t"/>
            </v:shape>
            <v:shape id="_x0000_s2774" style="position:absolute;left:1544;top:807;width:0;height:202" coordorigin="1544,807" coordsize="0,202" path="m1544,807r,201e" filled="f" strokeweight=".82pt">
              <v:path arrowok="t"/>
            </v:shape>
            <v:shape id="_x0000_s2773" style="position:absolute;left:1544;top:1008;width:0;height:197" coordorigin="1544,1008" coordsize="0,197" path="m1544,1008r,197e" filled="f" strokeweight=".82pt">
              <v:path arrowok="t"/>
            </v:shape>
            <v:shape id="_x0000_s2772" style="position:absolute;left:1544;top:1205;width:0;height:202" coordorigin="1544,1205" coordsize="0,202" path="m1544,1205r,202e" filled="f" strokeweight=".82pt">
              <v:path arrowok="t"/>
            </v:shape>
            <v:shape id="_x0000_s2771" style="position:absolute;left:1544;top:1407;width:0;height:202" coordorigin="1544,1407" coordsize="0,202" path="m1544,1407r,201e" filled="f" strokeweight=".82pt">
              <v:path arrowok="t"/>
            </v:shape>
            <v:shape id="_x0000_s2770" style="position:absolute;left:1544;top:1608;width:0;height:202" coordorigin="1544,1608" coordsize="0,202" path="m1544,1608r,202e" filled="f" strokeweight=".82pt">
              <v:path arrowok="t"/>
            </v:shape>
            <v:shape id="_x0000_s2769" style="position:absolute;left:1544;top:1810;width:0;height:202" coordorigin="1544,1810" coordsize="0,202" path="m1544,1810r,202e" filled="f" strokeweight=".82pt">
              <v:path arrowok="t"/>
            </v:shape>
            <v:shape id="_x0000_s2768" style="position:absolute;left:1544;top:2012;width:0;height:202" coordorigin="1544,2012" coordsize="0,202" path="m1544,2012r,201e" filled="f" strokeweight=".82pt">
              <v:path arrowok="t"/>
            </v:shape>
            <v:shape id="_x0000_s2767" style="position:absolute;left:1544;top:2213;width:0;height:202" coordorigin="1544,2213" coordsize="0,202" path="m1544,2213r,202e" filled="f" strokeweight=".82pt">
              <v:path arrowok="t"/>
            </v:shape>
            <v:shape id="_x0000_s2766" style="position:absolute;left:1544;top:2415;width:0;height:202" coordorigin="1544,2415" coordsize="0,202" path="m1544,2415r,202e" filled="f" strokeweight=".82pt">
              <v:path arrowok="t"/>
            </v:shape>
            <v:shape id="_x0000_s2765" style="position:absolute;left:1544;top:2617;width:0;height:197" coordorigin="1544,2617" coordsize="0,197" path="m1544,2617r,197e" filled="f" strokeweight=".82pt">
              <v:path arrowok="t"/>
            </v:shape>
            <v:shape id="_x0000_s2764" style="position:absolute;left:1544;top:2814;width:0;height:202" coordorigin="1544,2814" coordsize="0,202" path="m1544,2814r,201e" filled="f" strokeweight=".82pt">
              <v:path arrowok="t"/>
            </v:shape>
            <v:shape id="_x0000_s2763" style="position:absolute;left:1544;top:3015;width:0;height:202" coordorigin="1544,3015" coordsize="0,202" path="m1544,3015r,202e" filled="f" strokeweight=".82pt">
              <v:path arrowok="t"/>
            </v:shape>
            <v:shape id="_x0000_s2762" style="position:absolute;left:1544;top:3217;width:0;height:202" coordorigin="1544,3217" coordsize="0,202" path="m1544,3217r,202e" filled="f" strokeweight=".82pt">
              <v:path arrowok="t"/>
            </v:shape>
            <v:shape id="_x0000_s2761" style="position:absolute;left:1544;top:3419;width:0;height:202" coordorigin="1544,3419" coordsize="0,202" path="m1544,3419r,201e" filled="f" strokeweight=".82pt">
              <v:path arrowok="t"/>
            </v:shape>
            <v:shape id="_x0000_s2760" style="position:absolute;left:1544;top:3620;width:0;height:202" coordorigin="1544,3620" coordsize="0,202" path="m1544,3620r,202e" filled="f" strokeweight=".82pt">
              <v:path arrowok="t"/>
            </v:shape>
            <v:shape id="_x0000_s2759" style="position:absolute;left:1544;top:3822;width:0;height:202" coordorigin="1544,3822" coordsize="0,202" path="m1544,3822r,201e" filled="f" strokeweight=".82pt">
              <v:path arrowok="t"/>
            </v:shape>
            <v:shape id="_x0000_s2758" style="position:absolute;left:1544;top:4023;width:0;height:202" coordorigin="1544,4023" coordsize="0,202" path="m1544,4023r,202e" filled="f" strokeweight=".82pt">
              <v:path arrowok="t"/>
            </v:shape>
            <v:shape id="_x0000_s2757" style="position:absolute;left:1544;top:4225;width:0;height:197" coordorigin="1544,4225" coordsize="0,197" path="m1544,4225r,197e" filled="f" strokeweight=".82pt">
              <v:path arrowok="t"/>
            </v:shape>
            <v:shape id="_x0000_s2756" style="position:absolute;left:1544;top:4422;width:0;height:202" coordorigin="1544,4422" coordsize="0,202" path="m1544,4422r,202e" filled="f" strokeweight=".82pt">
              <v:path arrowok="t"/>
            </v:shape>
            <v:shape id="_x0000_s2755" style="position:absolute;left:1544;top:4624;width:0;height:202" coordorigin="1544,4624" coordsize="0,202" path="m1544,4624r,201e" filled="f" strokeweight=".82pt">
              <v:path arrowok="t"/>
            </v:shape>
            <v:shape id="_x0000_s2754" style="position:absolute;left:1544;top:4825;width:0;height:202" coordorigin="1544,4825" coordsize="0,202" path="m1544,4825r,202e" filled="f" strokeweight=".82pt">
              <v:path arrowok="t"/>
            </v:shape>
            <v:shape id="_x0000_s2753" style="position:absolute;left:1544;top:5027;width:0;height:202" coordorigin="1544,5027" coordsize="0,202" path="m1544,5027r,202e" filled="f" strokeweight=".82pt">
              <v:path arrowok="t"/>
            </v:shape>
            <v:shape id="_x0000_s2752" style="position:absolute;left:1544;top:5229;width:0;height:187" coordorigin="1544,5229" coordsize="0,187" path="m1544,5229r,187e" filled="f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40</w:t>
      </w:r>
    </w:p>
    <w:p w14:paraId="65B868B7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MAX_N)</w:t>
      </w:r>
    </w:p>
    <w:p w14:paraId="6E962DA3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261BB68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43</w:t>
      </w:r>
    </w:p>
    <w:p w14:paraId="4A5F3B8E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</w:t>
      </w:r>
      <w:r>
        <w:rPr>
          <w:rFonts w:ascii="Consolas" w:eastAsia="Consolas" w:hAnsi="Consolas" w:cs="Consolas"/>
          <w:color w:val="717373"/>
          <w:spacing w:val="6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27C87F5" w14:textId="77777777" w:rsidR="00283D51" w:rsidRDefault="00000000">
      <w:pPr>
        <w:spacing w:before="9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E78A5E2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46</w:t>
      </w:r>
    </w:p>
    <w:p w14:paraId="3580ADD0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l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l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proofErr w:type="spellEnd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\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2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count(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498CED2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48</w:t>
      </w:r>
    </w:p>
    <w:p w14:paraId="154301FE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4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6B02D7D" w14:textId="77777777" w:rsidR="00283D51" w:rsidRDefault="00000000">
      <w:pPr>
        <w:spacing w:line="180" w:lineRule="exact"/>
        <w:ind w:left="83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FCDE16F" w14:textId="77777777" w:rsidR="00283D51" w:rsidRDefault="00283D51">
      <w:pPr>
        <w:spacing w:before="5" w:line="180" w:lineRule="exact"/>
        <w:rPr>
          <w:sz w:val="18"/>
          <w:szCs w:val="18"/>
        </w:rPr>
      </w:pPr>
    </w:p>
    <w:p w14:paraId="484E5509" w14:textId="77777777" w:rsidR="00283D51" w:rsidRDefault="00283D51">
      <w:pPr>
        <w:spacing w:line="200" w:lineRule="exact"/>
      </w:pPr>
    </w:p>
    <w:p w14:paraId="002121E6" w14:textId="77777777" w:rsidR="00283D51" w:rsidRDefault="00283D51">
      <w:pPr>
        <w:spacing w:line="200" w:lineRule="exact"/>
      </w:pPr>
    </w:p>
    <w:p w14:paraId="121E300D" w14:textId="77777777" w:rsidR="00283D51" w:rsidRDefault="00283D51">
      <w:pPr>
        <w:spacing w:line="200" w:lineRule="exact"/>
      </w:pPr>
    </w:p>
    <w:p w14:paraId="2B261EBE" w14:textId="77777777" w:rsidR="00283D51" w:rsidRDefault="00283D51">
      <w:pPr>
        <w:spacing w:line="200" w:lineRule="exact"/>
      </w:pPr>
    </w:p>
    <w:p w14:paraId="707633D2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1512"/>
        <w:gridCol w:w="1517"/>
        <w:gridCol w:w="413"/>
      </w:tblGrid>
      <w:tr w:rsidR="00283D51" w14:paraId="17BA389A" w14:textId="77777777">
        <w:trPr>
          <w:trHeight w:hRule="exact" w:val="389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1AEF8AD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86C237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151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D588C2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151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EC3D9C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0048049" w14:textId="77777777" w:rsidR="00283D51" w:rsidRDefault="00283D51"/>
        </w:tc>
      </w:tr>
      <w:tr w:rsidR="00283D51" w14:paraId="78EC8133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E1A3BBE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6EEE8B42">
                <v:shape id="_x0000_i1165" type="#_x0000_t75" style="width:7.5pt;height:6pt">
                  <v:imagedata r:id="rId16" o:title=""/>
                </v:shape>
              </w:pict>
            </w:r>
          </w:p>
          <w:p w14:paraId="2F72D306" w14:textId="77777777" w:rsidR="00283D51" w:rsidRDefault="00283D51">
            <w:pPr>
              <w:spacing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3164F57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151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9EEA55A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151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34A6B5B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05269F" w14:textId="77777777" w:rsidR="00283D51" w:rsidRDefault="0098029A">
            <w:pPr>
              <w:spacing w:before="94"/>
              <w:ind w:left="72"/>
              <w:rPr>
                <w:sz w:val="12"/>
                <w:szCs w:val="12"/>
              </w:rPr>
            </w:pPr>
            <w:r>
              <w:pict w14:anchorId="50615265">
                <v:shape id="_x0000_i1166" type="#_x0000_t75" style="width:7.5pt;height:6pt">
                  <v:imagedata r:id="rId16" o:title=""/>
                </v:shape>
              </w:pict>
            </w:r>
          </w:p>
          <w:p w14:paraId="35A7942E" w14:textId="77777777" w:rsidR="00283D51" w:rsidRDefault="00283D51">
            <w:pPr>
              <w:spacing w:line="160" w:lineRule="exact"/>
              <w:rPr>
                <w:sz w:val="16"/>
                <w:szCs w:val="16"/>
              </w:rPr>
            </w:pPr>
          </w:p>
        </w:tc>
      </w:tr>
      <w:tr w:rsidR="00283D51" w14:paraId="4BB8FEF1" w14:textId="77777777">
        <w:trPr>
          <w:trHeight w:hRule="exact" w:val="40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4256F39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40A2CA6D">
                <v:shape id="_x0000_i1167" type="#_x0000_t75" style="width:7.5pt;height:6pt">
                  <v:imagedata r:id="rId16" o:title=""/>
                </v:shape>
              </w:pict>
            </w:r>
          </w:p>
          <w:p w14:paraId="4B28B48C" w14:textId="77777777" w:rsidR="00283D51" w:rsidRDefault="00283D51">
            <w:pPr>
              <w:spacing w:before="2" w:line="160" w:lineRule="exact"/>
              <w:rPr>
                <w:sz w:val="17"/>
                <w:szCs w:val="17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3A34CB4" w14:textId="77777777" w:rsidR="00283D51" w:rsidRDefault="00000000">
            <w:pPr>
              <w:spacing w:before="9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25</w:t>
            </w:r>
          </w:p>
        </w:tc>
        <w:tc>
          <w:tcPr>
            <w:tcW w:w="151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AC27A2B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8641</w:t>
            </w:r>
          </w:p>
        </w:tc>
        <w:tc>
          <w:tcPr>
            <w:tcW w:w="151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D5A94C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8641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CCCB51B" w14:textId="77777777" w:rsidR="00283D51" w:rsidRDefault="0098029A">
            <w:pPr>
              <w:spacing w:before="92"/>
              <w:ind w:left="72"/>
              <w:rPr>
                <w:sz w:val="12"/>
                <w:szCs w:val="12"/>
              </w:rPr>
            </w:pPr>
            <w:r>
              <w:pict w14:anchorId="403C9A5A">
                <v:shape id="_x0000_i1168" type="#_x0000_t75" style="width:7.5pt;height:6pt">
                  <v:imagedata r:id="rId16" o:title=""/>
                </v:shape>
              </w:pict>
            </w:r>
          </w:p>
          <w:p w14:paraId="444CA73F" w14:textId="77777777" w:rsidR="00283D51" w:rsidRDefault="00283D51">
            <w:pPr>
              <w:spacing w:before="2" w:line="160" w:lineRule="exact"/>
              <w:rPr>
                <w:sz w:val="17"/>
                <w:szCs w:val="17"/>
              </w:rPr>
            </w:pPr>
          </w:p>
        </w:tc>
      </w:tr>
      <w:tr w:rsidR="00283D51" w14:paraId="44FEA789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194257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6FFA57F8">
                <v:shape id="_x0000_i1169" type="#_x0000_t75" style="width:7.5pt;height:6pt">
                  <v:imagedata r:id="rId16" o:title=""/>
                </v:shape>
              </w:pict>
            </w:r>
          </w:p>
          <w:p w14:paraId="4B12AE77" w14:textId="77777777" w:rsidR="00283D51" w:rsidRDefault="00283D51">
            <w:pPr>
              <w:spacing w:before="3" w:line="160" w:lineRule="exact"/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BBE12D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151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0BA3BF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24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82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67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29</w:t>
            </w:r>
          </w:p>
        </w:tc>
        <w:tc>
          <w:tcPr>
            <w:tcW w:w="151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9A2FB1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24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82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67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29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D247A68" w14:textId="77777777" w:rsidR="00283D51" w:rsidRDefault="0098029A">
            <w:pPr>
              <w:spacing w:before="92"/>
              <w:ind w:left="72"/>
              <w:rPr>
                <w:sz w:val="12"/>
                <w:szCs w:val="12"/>
              </w:rPr>
            </w:pPr>
            <w:r>
              <w:pict w14:anchorId="720DA6CC">
                <v:shape id="_x0000_i1170" type="#_x0000_t75" style="width:7.5pt;height:6pt">
                  <v:imagedata r:id="rId16" o:title=""/>
                </v:shape>
              </w:pict>
            </w:r>
          </w:p>
          <w:p w14:paraId="5B78D134" w14:textId="77777777" w:rsidR="00283D51" w:rsidRDefault="00283D51">
            <w:pPr>
              <w:spacing w:before="3" w:line="160" w:lineRule="exact"/>
              <w:rPr>
                <w:sz w:val="16"/>
                <w:szCs w:val="16"/>
              </w:rPr>
            </w:pPr>
          </w:p>
        </w:tc>
      </w:tr>
    </w:tbl>
    <w:p w14:paraId="786DFEF8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2EDB65E2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10C4DAEC">
          <v:group id="_x0000_s2733" style="position:absolute;left:0;text-align:left;margin-left:48.65pt;margin-top:26.8pt;width:27.45pt;height:10.65pt;z-index:-12104;mso-position-horizontal-relative:page" coordorigin="973,536" coordsize="549,213">
            <v:shape id="_x0000_s2744" style="position:absolute;left:979;top:542;width:538;height:202" coordorigin="979,542" coordsize="538,202" path="m979,704r,-123l979,576r1,-5l982,566r2,-5l986,557r4,-4l994,550r4,-3l1003,545r5,-2l1013,542r5,l1477,542r5,l1487,543r5,2l1497,547r4,3l1505,553r4,4l1511,561r2,5l1515,571r1,5l1516,581r,123l1516,710r-1,5l1513,719r-2,5l1477,744r-459,l982,719r-2,-4l979,710r,-6xe" filled="f" strokeweight=".19761mm">
              <v:path arrowok="t"/>
            </v:shape>
            <v:shape id="_x0000_s2743" type="#_x0000_t75" style="position:absolute;left:974;top:536;width:547;height:211">
              <v:imagedata r:id="rId18" o:title=""/>
            </v:shape>
            <v:shape id="_x0000_s2742" style="position:absolute;left:1286;top:638;width:60;height:63" coordorigin="1286,638" coordsize="60,63" path="m1286,671r,9l1289,688r5,5l1300,698r8,3l1327,701r8,-1l1341,697r,-14l1336,686r-6,2l1312,688r-6,-4l1305,675r41,l1346,658r-2,-7l1339,646r-5,-5l1327,638r-9,l1312,652r5,-1l1325,651r3,4l1328,664r-23,l1309,638r-8,3l1295,647r-6,6l1286,661r,10xe" fillcolor="#ababab" stroked="f">
              <v:path arrowok="t"/>
            </v:shape>
            <v:shape id="_x0000_s2741" style="position:absolute;left:1305;top:638;width:12;height:25" coordorigin="1305,638" coordsize="12,25" path="m1309,638r-4,26l1307,657r5,-5l1318,638r-9,xe" fillcolor="#ababab" stroked="f">
              <v:path arrowok="t"/>
            </v:shape>
            <v:shape id="_x0000_s2740" style="position:absolute;left:1353;top:638;width:52;height:63" coordorigin="1353,638" coordsize="52,63" path="m1378,638r-9,3l1363,647r-7,6l1353,661r,19l1356,687r6,6l1368,698r8,3l1394,701r6,-1l1405,697r,-14l1400,685r-5,2l1385,687r-4,-2l1375,679r-2,-4l1373,664r2,-4l1381,654r5,-2l1396,652r5,2l1405,657r,-16l1401,639r-5,-1l1378,638xe" fillcolor="#ababab" stroked="f">
              <v:path arrowok="t"/>
            </v:shape>
            <v:shape id="_x0000_s2739" style="position:absolute;left:1409;top:621;width:44;height:80" coordorigin="1409,621" coordsize="44,80" path="m1439,684r,-31l1453,653r,-13l1439,640r,-19l1419,627r,13l1409,640r,13l1419,653r,41l1426,701r19,l1450,700r3,-1l1453,685r-2,1l1446,687r-5,l1439,684xe" fillcolor="#ababab" stroked="f">
              <v:path arrowok="t"/>
            </v:shape>
            <v:shape id="_x0000_s2738" style="position:absolute;left:1118;top:638;width:68;height:63" coordorigin="1118,638" coordsize="68,63" path="m1121,687r6,6l1133,698r5,-17l1138,664r1,-4l1142,657r6,-5l1162,652r4,6l1166,681r-4,6l1162,701r9,-3l1177,692r6,-5l1186,679r,-19l1183,652r-6,-5l1171,641r-8,-3l1142,638r-8,3l1127,647r-6,5l1118,660r,19l1121,687xe" fillcolor="#ababab" stroked="f">
              <v:path arrowok="t"/>
            </v:shape>
            <v:shape id="_x0000_s2737" style="position:absolute;left:1041;top:614;width:69;height:87" coordorigin="1041,614" coordsize="69,87" path="m1041,659r,13l1045,682r8,8l1061,697r10,4l1095,701r9,-1l1110,697r,-18l1104,683r-7,2l1081,685r-7,-3l1069,677r-4,-4l1062,666r,-16l1065,643r5,-5l1075,633r7,-3l1098,630r6,2l1110,635r,-18l1104,615r-7,-1l1074,614r-11,4l1054,627r-8,8l1041,646r,13xe" fillcolor="#ababab" stroked="f">
              <v:path arrowok="t"/>
            </v:shape>
            <v:shape id="_x0000_s2736" style="position:absolute;left:1133;top:681;width:29;height:20" coordorigin="1133,681" coordsize="29,20" path="m1138,681r-5,17l1141,701r21,l1162,687r-19,l1138,681xe" fillcolor="#ababab" stroked="f">
              <v:path arrowok="t"/>
            </v:shape>
            <v:shape id="_x0000_s2735" style="position:absolute;left:1194;top:639;width:41;height:61" coordorigin="1194,639" coordsize="41,61" path="m1230,639r-8,l1217,643r-4,8l1213,651r,-11l1194,640r,60l1213,700r,-34l1217,659r5,-5l1230,654r5,2l1235,639r-5,xe" fillcolor="#ababab" stroked="f">
              <v:path arrowok="t"/>
            </v:shape>
            <v:shape id="_x0000_s2734" style="position:absolute;left:1242;top:639;width:41;height:61" coordorigin="1242,639" coordsize="41,61" path="m1278,639r-8,l1265,643r-4,8l1261,651r,-11l1242,640r,60l1261,700r,-34l1265,659r5,-5l1278,654r5,2l1283,639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6B0F381E">
          <v:shape id="_x0000_i1171" type="#_x0000_t75" style="width:8.25pt;height:6pt">
            <v:imagedata r:id="rId16" o:title=""/>
          </v:shape>
        </w:pict>
      </w:r>
    </w:p>
    <w:p w14:paraId="31E05742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068055BF" w14:textId="77777777" w:rsidR="00283D51" w:rsidRDefault="00283D51">
      <w:pPr>
        <w:spacing w:line="200" w:lineRule="exact"/>
      </w:pPr>
    </w:p>
    <w:p w14:paraId="046640E7" w14:textId="77777777" w:rsidR="00283D51" w:rsidRDefault="00283D51">
      <w:pPr>
        <w:spacing w:line="200" w:lineRule="exact"/>
      </w:pPr>
    </w:p>
    <w:p w14:paraId="61D4A074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351C675F" w14:textId="77777777" w:rsidR="00283D51" w:rsidRDefault="00283D51">
      <w:pPr>
        <w:spacing w:line="200" w:lineRule="exact"/>
      </w:pPr>
    </w:p>
    <w:p w14:paraId="1DB66A33" w14:textId="77777777" w:rsidR="00283D51" w:rsidRDefault="00283D51">
      <w:pPr>
        <w:spacing w:line="200" w:lineRule="exact"/>
      </w:pPr>
    </w:p>
    <w:p w14:paraId="7A14F353" w14:textId="77777777" w:rsidR="00283D51" w:rsidRDefault="00283D51">
      <w:pPr>
        <w:spacing w:before="5" w:line="280" w:lineRule="exact"/>
        <w:rPr>
          <w:sz w:val="28"/>
          <w:szCs w:val="28"/>
        </w:rPr>
      </w:pPr>
    </w:p>
    <w:p w14:paraId="10C7BE54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197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5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m</w:t>
        </w:r>
      </w:hyperlink>
    </w:p>
    <w:p w14:paraId="59DD43B4" w14:textId="77777777" w:rsidR="00283D51" w:rsidRDefault="00283D51">
      <w:pPr>
        <w:spacing w:line="200" w:lineRule="exact"/>
      </w:pPr>
    </w:p>
    <w:p w14:paraId="187B2A28" w14:textId="77777777" w:rsidR="00283D51" w:rsidRDefault="00283D51">
      <w:pPr>
        <w:spacing w:line="200" w:lineRule="exact"/>
      </w:pPr>
    </w:p>
    <w:p w14:paraId="480D0B3C" w14:textId="77777777" w:rsidR="00283D51" w:rsidRDefault="00283D51">
      <w:pPr>
        <w:spacing w:before="3" w:line="200" w:lineRule="exact"/>
      </w:pPr>
    </w:p>
    <w:p w14:paraId="3774DA4F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340" w:right="380" w:bottom="280" w:left="380" w:header="267" w:footer="208" w:gutter="0"/>
          <w:cols w:space="720"/>
        </w:sectPr>
      </w:pPr>
      <w:r>
        <w:pict w14:anchorId="41E8D36E">
          <v:group id="_x0000_s2729" style="position:absolute;left:0;text-align:left;margin-left:558.05pt;margin-top:11.6pt;width:5.6pt;height:5.6pt;z-index:-12105;mso-position-horizontal-relative:page" coordorigin="11161,232" coordsize="112,112">
            <v:shape id="_x0000_s2731" style="position:absolute;left:11172;top:243;width:90;height:90" coordorigin="11172,243" coordsize="90,90" path="m11262,243r-90,90e" filled="f" strokeweight=".39525mm">
              <v:path arrowok="t"/>
            </v:shape>
            <v:shape id="_x0000_s2730" style="position:absolute;left:11228;top:299;width:34;height:34" coordorigin="11228,299" coordsize="34,34" path="m11262,299r-34,34e" filled="f" strokeweight=".39525mm">
              <v:path arrowok="t"/>
            </v:shape>
            <w10:wrap anchorx="page"/>
          </v:group>
        </w:pict>
      </w:r>
      <w:r>
        <w:pict w14:anchorId="1C03F89B">
          <v:group id="_x0000_s2715" style="position:absolute;left:0;text-align:left;margin-left:45.85pt;margin-top:-24.75pt;width:520.95pt;height:20.75pt;z-index:-12103;mso-position-horizontal-relative:page" coordorigin="917,-495" coordsize="10419,415">
            <v:shape id="_x0000_s2728" style="position:absolute;left:923;top:-490;width:10408;height:403" coordorigin="923,-490" coordsize="10408,403" path="m923,-125r,-325l923,-456r1,-5l926,-465r2,-5l930,-474r4,-4l938,-482r4,-3l947,-487r5,-2l957,-490r5,l11292,-490r5,l11302,-489r5,2l11311,-485r5,3l11319,-478r4,4l11326,-470r2,5l11330,-461r1,5l11331,-450r,325l11307,-89r-5,2l11297,-86r-5,l962,-86r-5,l952,-87r-5,-2l942,-91r-16,-19l924,-115r-1,-5l923,-125xe" filled="f" strokecolor="#8f939d" strokeweight=".19761mm">
              <v:path arrowok="t"/>
            </v:shape>
            <v:shape id="_x0000_s2727" type="#_x0000_t75" style="position:absolute;left:936;top:-482;width:10382;height:389">
              <v:imagedata r:id="rId93" o:title=""/>
            </v:shape>
            <v:shape id="_x0000_s2726" style="position:absolute;left:1067;top:-339;width:386;height:147" coordorigin="1067,-339" coordsize="386,147" path="m1392,-248r-2,-5l1390,-279r2,-6l1397,-290r,-13l1390,-293r,l1390,-307r-13,l1377,-191r13,l1390,-239r,l1396,-230r1,-13l1392,-248xe" fillcolor="#484f56" stroked="f">
              <v:path arrowok="t"/>
            </v:shape>
            <v:shape id="_x0000_s2725" style="position:absolute;left:1067;top:-339;width:386;height:147" coordorigin="1067,-339" coordsize="386,147" path="m1111,-339r-14,l1097,-247r-6,10l1074,-237r-7,-3l1067,-228r7,2l1088,-226r8,-3l1102,-237r6,-7l1111,-254r,-85xe" fillcolor="#484f56" stroked="f">
              <v:path arrowok="t"/>
            </v:shape>
            <v:shape id="_x0000_s2724" style="position:absolute;left:1067;top:-339;width:386;height:147" coordorigin="1067,-339" coordsize="386,147" path="m1191,-228r13,l1204,-307r-13,l1191,-254r-2,6l1184,-243r-4,4l1175,-236r-20,l1148,-245r,-62l1135,-307r,48l1135,-252r9,20l1165,-226r11,l1185,-231r5,-9l1191,-240r,12xe" fillcolor="#484f56" stroked="f">
              <v:path arrowok="t"/>
            </v:shape>
            <v:shape id="_x0000_s2723" style="position:absolute;left:1067;top:-339;width:386;height:147" coordorigin="1067,-339" coordsize="386,147" path="m1252,-304r-6,10l1246,-294r,-13l1233,-307r,79l1246,-228r,-52l1248,-286r4,-5l1255,-296r5,-2l1279,-298r6,8l1285,-228r13,l1298,-280r2,-6l1304,-291r4,-5l1313,-298r13,l1330,-296r6,8l1337,-282r,54l1351,-228r,-52l1343,-301r-20,-8l1311,-309r-9,6l1296,-292r-2,-5l1291,-301r-4,-3l1283,-307r-5,-2l1261,-309r-9,5xe" fillcolor="#484f56" stroked="f">
              <v:path arrowok="t"/>
            </v:shape>
            <v:shape id="_x0000_s2722" style="position:absolute;left:1067;top:-339;width:386;height:147" coordorigin="1067,-339" coordsize="386,147" path="m1436,-230r7,-8l1450,-246r3,-10l1453,-281r-3,-10l1444,-298r-6,-7l1430,-309r-24,l1397,-303r,13l1402,-295r6,-3l1423,-298r6,3l1433,-290r4,5l1440,-279r,20l1437,-251r-4,6l1428,-239r-6,3l1407,-236r-6,-3l1397,-243r-1,13l1404,-226r23,l1436,-230xe" fillcolor="#484f56" stroked="f">
              <v:path arrowok="t"/>
            </v:shape>
            <v:shape id="_x0000_s2721" style="position:absolute;left:1506;top:-330;width:245;height:104" coordorigin="1506,-330" coordsize="245,104" path="m1589,-245r-5,-5l1586,-229r10,3l1594,-239r-5,-6xe" fillcolor="#484f56" stroked="f">
              <v:path arrowok="t"/>
            </v:shape>
            <v:shape id="_x0000_s2720" style="position:absolute;left:1506;top:-330;width:245;height:104" coordorigin="1506,-330" coordsize="245,104" path="m1568,-266r,12l1571,-244r8,7l1586,-229r-2,-21l1581,-257r,-19l1584,-284r5,-6l1594,-295r7,-3l1618,-298r6,3l1629,-290r5,5l1636,-277r,20l1634,-250r-5,6l1624,-239r-6,3l1601,-236r-7,-3l1596,-226r25,l1631,-230r7,-7l1646,-245r4,-10l1650,-280r-4,-10l1639,-298r-7,-7l1623,-309r-26,l1587,-305r-8,8l1572,-290r-4,10l1568,-266xe" fillcolor="#484f56" stroked="f">
              <v:path arrowok="t"/>
            </v:shape>
            <v:shape id="_x0000_s2719" style="position:absolute;left:1506;top:-330;width:245;height:104" coordorigin="1506,-330" coordsize="245,104" path="m1660,-237r,5l1665,-227r4,1l1674,-227r4,-5l1678,-237r-4,-5l1669,-243r-4,1l1660,-237xe" fillcolor="#484f56" stroked="f">
              <v:path arrowok="t"/>
            </v:shape>
            <v:shape id="_x0000_s2718" style="position:absolute;left:1506;top:-330;width:245;height:104" coordorigin="1506,-330" coordsize="245,104" path="m1694,-237r,5l1698,-227r5,1l1708,-227r4,-5l1712,-237r-4,-5l1703,-243r-5,1l1694,-237xe" fillcolor="#484f56" stroked="f">
              <v:path arrowok="t"/>
            </v:shape>
            <v:shape id="_x0000_s2717" style="position:absolute;left:1506;top:-330;width:245;height:104" coordorigin="1506,-330" coordsize="245,104" path="m1732,-237r,5l1737,-227r4,1l1746,-227r4,-5l1750,-237r-4,-5l1741,-243r-4,1l1732,-237xe" fillcolor="#484f56" stroked="f">
              <v:path arrowok="t"/>
            </v:shape>
            <v:shape id="_x0000_s2716" style="position:absolute;left:1506;top:-330;width:245;height:104" coordorigin="1506,-330" coordsize="245,104" path="m1534,-246r,-50l1554,-296r,-11l1534,-307r,-23l1520,-326r,19l1506,-307r,11l1520,-296r,62l1527,-226r20,l1551,-227r3,-1l1554,-239r-2,2l1546,-237r-5,l1536,-240r-2,-6xe" fillcolor="#484f56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2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198"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4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8"/>
            <w:sz w:val="16"/>
            <w:szCs w:val="16"/>
          </w:rPr>
          <w:t>►</w:t>
        </w:r>
      </w:hyperlink>
    </w:p>
    <w:p w14:paraId="18E7D68D" w14:textId="77777777" w:rsidR="00283D51" w:rsidRDefault="00283D51">
      <w:pPr>
        <w:spacing w:line="200" w:lineRule="exact"/>
      </w:pPr>
    </w:p>
    <w:p w14:paraId="111EAE80" w14:textId="77777777" w:rsidR="00283D51" w:rsidRDefault="00283D51">
      <w:pPr>
        <w:spacing w:line="200" w:lineRule="exact"/>
      </w:pPr>
    </w:p>
    <w:p w14:paraId="61191EB8" w14:textId="77777777" w:rsidR="00283D51" w:rsidRDefault="00283D51">
      <w:pPr>
        <w:spacing w:line="200" w:lineRule="exact"/>
      </w:pPr>
    </w:p>
    <w:p w14:paraId="1BBC57DB" w14:textId="77777777" w:rsidR="00283D51" w:rsidRDefault="00283D51">
      <w:pPr>
        <w:spacing w:line="200" w:lineRule="exact"/>
      </w:pPr>
    </w:p>
    <w:p w14:paraId="23832C53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7A4835BB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199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0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0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02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na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proofErr w:type="spellEnd"/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0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</w:hyperlink>
    </w:p>
    <w:p w14:paraId="3F422F02" w14:textId="77777777" w:rsidR="00283D51" w:rsidRDefault="00283D51">
      <w:pPr>
        <w:spacing w:line="200" w:lineRule="exact"/>
      </w:pPr>
    </w:p>
    <w:p w14:paraId="6912451A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5AECE2BB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CF1ED6E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82E7FE2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W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6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3F7D5F65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CC313C6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2DA65B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4A7B49D8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7C182D4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5C4D06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W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 xml:space="preserve">6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7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be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10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>PM</w:t>
            </w:r>
          </w:p>
        </w:tc>
      </w:tr>
      <w:tr w:rsidR="00283D51" w14:paraId="0D2A65DF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6CCC22D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84228F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</w:tbl>
    <w:p w14:paraId="2E92E332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04"/>
          <w:footerReference w:type="default" r:id="rId20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5422BE12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53E28843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2</w:t>
      </w:r>
    </w:p>
    <w:p w14:paraId="3492565F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5F651D63">
          <v:group id="_x0000_s2712" style="position:absolute;left:0;text-align:left;margin-left:38.15pt;margin-top:28.25pt;width:537.8pt;height:48.75pt;z-index:-12101;mso-position-horizontal-relative:page;mso-position-vertical-relative:page" coordorigin="763,565" coordsize="10756,975">
            <v:shape id="_x0000_s2714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713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6D0840CB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70AA941E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10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10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5B014426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5AA04C61" w14:textId="77777777" w:rsidR="00283D51" w:rsidRDefault="00283D51">
      <w:pPr>
        <w:spacing w:line="200" w:lineRule="exact"/>
      </w:pPr>
    </w:p>
    <w:p w14:paraId="529F18A1" w14:textId="77777777" w:rsidR="00283D51" w:rsidRDefault="00283D51">
      <w:pPr>
        <w:spacing w:line="200" w:lineRule="exact"/>
      </w:pPr>
    </w:p>
    <w:p w14:paraId="3C80A7D6" w14:textId="77777777" w:rsidR="00283D51" w:rsidRDefault="00000000">
      <w:pPr>
        <w:spacing w:before="16"/>
        <w:ind w:left="595" w:right="8981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ay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C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he</w:t>
      </w:r>
      <w:r>
        <w:rPr>
          <w:rFonts w:ascii="Segoe UI" w:eastAsia="Segoe UI" w:hAnsi="Segoe UI" w:cs="Segoe UI"/>
          <w:b/>
          <w:color w:val="001A1D"/>
          <w:spacing w:val="-3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b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2EB3A44B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3CB2AC22" w14:textId="77777777" w:rsidR="00283D51" w:rsidRDefault="00000000">
      <w:pPr>
        <w:spacing w:line="283" w:lineRule="auto"/>
        <w:ind w:left="595" w:right="759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*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Ra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)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,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ef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w w:val="99"/>
          <w:sz w:val="16"/>
          <w:szCs w:val="16"/>
        </w:rPr>
        <w:t>(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)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t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eed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av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av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p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p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He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p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m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o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g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eff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2D827ADB" w14:textId="77777777" w:rsidR="00283D51" w:rsidRDefault="00000000">
      <w:pPr>
        <w:spacing w:before="80" w:line="276" w:lineRule="auto"/>
        <w:ind w:left="595" w:right="1015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01AFE99F" w14:textId="77777777" w:rsidR="00283D51" w:rsidRDefault="00000000">
      <w:pPr>
        <w:spacing w:before="14"/>
        <w:ind w:left="595" w:right="10776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</w:p>
    <w:p w14:paraId="54A225DE" w14:textId="77777777" w:rsidR="00283D51" w:rsidRDefault="00000000">
      <w:pPr>
        <w:spacing w:before="32"/>
        <w:ind w:left="595" w:right="1050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</w:p>
    <w:p w14:paraId="6B939CD3" w14:textId="77777777" w:rsidR="00283D51" w:rsidRDefault="00000000">
      <w:pPr>
        <w:spacing w:before="36"/>
        <w:ind w:left="595" w:right="1050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</w:p>
    <w:p w14:paraId="18F44011" w14:textId="77777777" w:rsidR="00283D51" w:rsidRDefault="00000000">
      <w:pPr>
        <w:spacing w:before="46"/>
        <w:ind w:left="595" w:right="10487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z w:val="16"/>
          <w:szCs w:val="16"/>
        </w:rPr>
        <w:t>8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7</w:t>
      </w:r>
      <w:r>
        <w:rPr>
          <w:rFonts w:ascii="Segoe UI" w:eastAsia="Segoe UI" w:hAnsi="Segoe UI" w:cs="Segoe UI"/>
          <w:b/>
          <w:color w:val="001A1D"/>
          <w:spacing w:val="8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1</w:t>
      </w:r>
    </w:p>
    <w:p w14:paraId="6D4A97ED" w14:textId="77777777" w:rsidR="00283D51" w:rsidRDefault="00000000">
      <w:pPr>
        <w:spacing w:before="32"/>
        <w:ind w:left="595" w:right="10272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:</w:t>
      </w:r>
    </w:p>
    <w:p w14:paraId="61B35170" w14:textId="77777777" w:rsidR="00283D51" w:rsidRDefault="00000000">
      <w:pPr>
        <w:spacing w:before="46"/>
        <w:ind w:left="595" w:right="10689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19</w:t>
      </w:r>
    </w:p>
    <w:p w14:paraId="374816B8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639C734C" w14:textId="77777777" w:rsidR="00283D51" w:rsidRDefault="00000000">
      <w:pPr>
        <w:ind w:left="595" w:right="9913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n:</w:t>
      </w:r>
    </w:p>
    <w:p w14:paraId="04001E61" w14:textId="77777777" w:rsidR="00283D51" w:rsidRDefault="00000000">
      <w:pPr>
        <w:spacing w:before="47"/>
        <w:ind w:left="595" w:right="6935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6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139A14B5" w14:textId="77777777" w:rsidR="00283D51" w:rsidRDefault="00000000">
      <w:pPr>
        <w:spacing w:before="27"/>
        <w:ind w:left="638" w:right="8175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: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+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+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8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+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+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9</w:t>
      </w:r>
    </w:p>
    <w:p w14:paraId="19191057" w14:textId="77777777" w:rsidR="00283D51" w:rsidRDefault="00283D51">
      <w:pPr>
        <w:spacing w:before="8" w:line="120" w:lineRule="exact"/>
        <w:rPr>
          <w:sz w:val="12"/>
          <w:szCs w:val="12"/>
        </w:rPr>
      </w:pPr>
    </w:p>
    <w:p w14:paraId="71949000" w14:textId="77777777" w:rsidR="00283D51" w:rsidRDefault="00000000">
      <w:pPr>
        <w:ind w:left="595" w:right="9845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6B654B41" w14:textId="77777777" w:rsidR="00283D51" w:rsidRDefault="00000000">
      <w:pPr>
        <w:spacing w:before="32"/>
        <w:ind w:left="595" w:right="8573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</w:p>
    <w:p w14:paraId="2804F52D" w14:textId="77777777" w:rsidR="00283D51" w:rsidRDefault="00000000">
      <w:pPr>
        <w:spacing w:before="46"/>
        <w:ind w:left="595" w:right="7175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*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613E7CDD" w14:textId="77777777" w:rsidR="00283D51" w:rsidRDefault="00283D51">
      <w:pPr>
        <w:spacing w:before="17" w:line="260" w:lineRule="exact"/>
        <w:rPr>
          <w:sz w:val="26"/>
          <w:szCs w:val="26"/>
        </w:rPr>
      </w:pPr>
    </w:p>
    <w:p w14:paraId="354908FF" w14:textId="77777777" w:rsidR="00283D51" w:rsidRDefault="00000000">
      <w:pPr>
        <w:ind w:left="595" w:right="9711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Out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u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b/>
          <w:color w:val="001A1D"/>
          <w:spacing w:val="-1"/>
          <w:sz w:val="16"/>
          <w:szCs w:val="16"/>
        </w:rPr>
        <w:t>o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t</w:t>
      </w:r>
    </w:p>
    <w:p w14:paraId="4DEAE8E4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47F54CE4" w14:textId="77777777" w:rsidR="00283D51" w:rsidRDefault="00000000">
      <w:pPr>
        <w:ind w:left="595" w:right="7728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Pr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Ma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</w:p>
    <w:p w14:paraId="2893AD68" w14:textId="77777777" w:rsidR="00283D51" w:rsidRDefault="00283D51">
      <w:pPr>
        <w:spacing w:line="200" w:lineRule="exact"/>
      </w:pPr>
    </w:p>
    <w:p w14:paraId="44703BCF" w14:textId="77777777" w:rsidR="00283D51" w:rsidRDefault="00283D51">
      <w:pPr>
        <w:spacing w:line="200" w:lineRule="exact"/>
      </w:pPr>
    </w:p>
    <w:p w14:paraId="20B3438D" w14:textId="77777777" w:rsidR="00283D51" w:rsidRDefault="00283D51">
      <w:pPr>
        <w:spacing w:line="200" w:lineRule="exact"/>
      </w:pPr>
    </w:p>
    <w:p w14:paraId="1833396A" w14:textId="77777777" w:rsidR="00283D51" w:rsidRDefault="00283D51">
      <w:pPr>
        <w:spacing w:line="200" w:lineRule="exact"/>
      </w:pPr>
    </w:p>
    <w:p w14:paraId="002E4C09" w14:textId="77777777" w:rsidR="00283D51" w:rsidRDefault="00283D51">
      <w:pPr>
        <w:spacing w:line="200" w:lineRule="exact"/>
      </w:pPr>
    </w:p>
    <w:p w14:paraId="0B27B569" w14:textId="77777777" w:rsidR="00283D51" w:rsidRDefault="00283D51">
      <w:pPr>
        <w:spacing w:before="6" w:line="260" w:lineRule="exact"/>
        <w:rPr>
          <w:sz w:val="26"/>
          <w:szCs w:val="26"/>
        </w:rPr>
      </w:pPr>
    </w:p>
    <w:p w14:paraId="0D674335" w14:textId="77777777" w:rsidR="00283D51" w:rsidRDefault="00000000">
      <w:pPr>
        <w:ind w:left="595" w:right="8591"/>
        <w:jc w:val="both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4D8A03BD" w14:textId="77777777" w:rsidR="00283D51" w:rsidRDefault="00283D51">
      <w:pPr>
        <w:spacing w:before="1" w:line="120" w:lineRule="exact"/>
        <w:rPr>
          <w:sz w:val="12"/>
          <w:szCs w:val="12"/>
        </w:rPr>
      </w:pPr>
    </w:p>
    <w:p w14:paraId="42BE3CCB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172F12B6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l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ib.h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03ED973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n][n]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CCF4E02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47F07692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[n][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F01A2B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</w:t>
      </w:r>
      <w:r>
        <w:rPr>
          <w:rFonts w:ascii="Consolas" w:eastAsia="Consolas" w:hAnsi="Consolas" w:cs="Consolas"/>
          <w:color w:val="717373"/>
          <w:sz w:val="16"/>
          <w:szCs w:val="16"/>
        </w:rPr>
        <w:t>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2CCB5078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;j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EDAE24A" w14:textId="77777777" w:rsidR="00283D51" w:rsidRDefault="00000000">
      <w:pPr>
        <w:spacing w:before="15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E27EA6D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5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Start"/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C59449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7AA465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0A58D1B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C715097" w14:textId="77777777" w:rsidR="00283D51" w:rsidRDefault="00000000">
      <w:pPr>
        <w:spacing w:before="9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22D69C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5340B91C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452538F4">
          <v:group id="_x0000_s2677" style="position:absolute;left:0;text-align:left;margin-left:49.15pt;margin-top:471.55pt;width:516.05pt;height:290.6pt;z-index:-12102;mso-position-horizontal-relative:page;mso-position-vertical-relative:page" coordorigin="983,9431" coordsize="10321,5812">
            <v:shape id="_x0000_s2711" style="position:absolute;left:999;top:9447;width:547;height:0" coordorigin="999,9447" coordsize="547,0" path="m999,9447r547,e" filled="f" strokecolor="#a8a8a8" strokeweight=".82pt">
              <v:path arrowok="t"/>
            </v:shape>
            <v:shape id="_x0000_s2710" style="position:absolute;left:1546;top:9447;width:14;height:0" coordorigin="1546,9447" coordsize="14,0" path="m1546,9447r14,e" filled="f" strokecolor="#a8a8a8" strokeweight=".82pt">
              <v:path arrowok="t"/>
            </v:shape>
            <v:shape id="_x0000_s2709" style="position:absolute;left:1560;top:9447;width:9729;height:0" coordorigin="1560,9447" coordsize="9729,0" path="m1560,9447r9729,e" filled="f" strokecolor="#a8a8a8" strokeweight=".82pt">
              <v:path arrowok="t"/>
            </v:shape>
            <v:shape id="_x0000_s2708" style="position:absolute;left:1553;top:9454;width:0;height:216" coordorigin="1553,9454" coordsize="0,216" path="m1553,9454r,216e" filled="f" strokecolor="#adaeac" strokeweight=".82pt">
              <v:path arrowok="t"/>
            </v:shape>
            <v:shape id="_x0000_s2707" style="position:absolute;left:1553;top:9670;width:0;height:202" coordorigin="1553,9670" coordsize="0,202" path="m1553,9670r,202e" filled="f" strokeweight=".82pt">
              <v:path arrowok="t"/>
            </v:shape>
            <v:shape id="_x0000_s2706" style="position:absolute;left:1553;top:9872;width:0;height:202" coordorigin="1553,9872" coordsize="0,202" path="m1553,9872r,201e" filled="f" strokeweight=".82pt">
              <v:path arrowok="t"/>
            </v:shape>
            <v:shape id="_x0000_s2705" style="position:absolute;left:1553;top:10073;width:0;height:197" coordorigin="1553,10073" coordsize="0,197" path="m1553,10073r,197e" filled="f" strokeweight=".82pt">
              <v:path arrowok="t"/>
            </v:shape>
            <v:shape id="_x0000_s2704" style="position:absolute;left:1553;top:10270;width:0;height:202" coordorigin="1553,10270" coordsize="0,202" path="m1553,10270r,202e" filled="f" strokeweight=".82pt">
              <v:path arrowok="t"/>
            </v:shape>
            <v:shape id="_x0000_s2703" style="position:absolute;left:1553;top:10472;width:0;height:202" coordorigin="1553,10472" coordsize="0,202" path="m1553,10472r,201e" filled="f" strokeweight=".82pt">
              <v:path arrowok="t"/>
            </v:shape>
            <v:shape id="_x0000_s2702" style="position:absolute;left:1553;top:10673;width:0;height:202" coordorigin="1553,10673" coordsize="0,202" path="m1553,10673r,202e" filled="f" strokeweight=".82pt">
              <v:path arrowok="t"/>
            </v:shape>
            <v:shape id="_x0000_s2701" style="position:absolute;left:1553;top:10875;width:0;height:202" coordorigin="1553,10875" coordsize="0,202" path="m1553,10875r,202e" filled="f" strokeweight=".82pt">
              <v:path arrowok="t"/>
            </v:shape>
            <v:shape id="_x0000_s2700" style="position:absolute;left:1553;top:11077;width:0;height:202" coordorigin="1553,11077" coordsize="0,202" path="m1553,11077r,202e" filled="f" strokeweight=".82pt">
              <v:path arrowok="t"/>
            </v:shape>
            <v:shape id="_x0000_s2699" style="position:absolute;left:1553;top:11279;width:0;height:202" coordorigin="1553,11279" coordsize="0,202" path="m1553,11279r,201e" filled="f" strokeweight=".82pt">
              <v:path arrowok="t"/>
            </v:shape>
            <v:shape id="_x0000_s2698" style="position:absolute;left:1553;top:11480;width:0;height:202" coordorigin="1553,11480" coordsize="0,202" path="m1553,11480r,202e" filled="f" strokeweight=".82pt">
              <v:path arrowok="t"/>
            </v:shape>
            <v:shape id="_x0000_s2697" style="position:absolute;left:1553;top:11682;width:0;height:197" coordorigin="1553,11682" coordsize="0,197" path="m1553,11682r,197e" filled="f" strokeweight=".82pt">
              <v:path arrowok="t"/>
            </v:shape>
            <v:shape id="_x0000_s2696" style="position:absolute;left:1553;top:11879;width:0;height:202" coordorigin="1553,11879" coordsize="0,202" path="m1553,11879r,201e" filled="f" strokeweight=".82pt">
              <v:path arrowok="t"/>
            </v:shape>
            <v:shape id="_x0000_s2695" style="position:absolute;left:1553;top:12080;width:0;height:202" coordorigin="1553,12080" coordsize="0,202" path="m1553,12080r,202e" filled="f" strokeweight=".82pt">
              <v:path arrowok="t"/>
            </v:shape>
            <v:shape id="_x0000_s2694" style="position:absolute;left:1553;top:12282;width:0;height:202" coordorigin="1553,12282" coordsize="0,202" path="m1553,12282r,201e" filled="f" strokeweight=".82pt">
              <v:path arrowok="t"/>
            </v:shape>
            <v:shape id="_x0000_s2693" style="position:absolute;left:1553;top:12483;width:0;height:202" coordorigin="1553,12483" coordsize="0,202" path="m1553,12483r,202e" filled="f" strokeweight=".82pt">
              <v:path arrowok="t"/>
            </v:shape>
            <v:shape id="_x0000_s2692" style="position:absolute;left:1553;top:12685;width:0;height:202" coordorigin="1553,12685" coordsize="0,202" path="m1553,12685r,202e" filled="f" strokeweight=".82pt">
              <v:path arrowok="t"/>
            </v:shape>
            <v:shape id="_x0000_s2691" style="position:absolute;left:1553;top:12887;width:0;height:202" coordorigin="1553,12887" coordsize="0,202" path="m1553,12887r,202e" filled="f" strokeweight=".82pt">
              <v:path arrowok="t"/>
            </v:shape>
            <v:shape id="_x0000_s2690" style="position:absolute;left:1553;top:13089;width:0;height:202" coordorigin="1553,13089" coordsize="0,202" path="m1553,13089r,201e" filled="f" strokeweight=".82pt">
              <v:path arrowok="t"/>
            </v:shape>
            <v:shape id="_x0000_s2689" style="position:absolute;left:1553;top:13290;width:0;height:197" coordorigin="1553,13290" coordsize="0,197" path="m1553,13290r,197e" filled="f" strokeweight=".82pt">
              <v:path arrowok="t"/>
            </v:shape>
            <v:shape id="_x0000_s2688" style="position:absolute;left:1553;top:13487;width:0;height:202" coordorigin="1553,13487" coordsize="0,202" path="m1553,13487r,202e" filled="f" strokeweight=".82pt">
              <v:path arrowok="t"/>
            </v:shape>
            <v:shape id="_x0000_s2687" style="position:absolute;left:1553;top:13689;width:0;height:202" coordorigin="1553,13689" coordsize="0,202" path="m1553,13689r,201e" filled="f" strokeweight=".82pt">
              <v:path arrowok="t"/>
            </v:shape>
            <v:shape id="_x0000_s2686" style="position:absolute;left:1553;top:13890;width:0;height:202" coordorigin="1553,13890" coordsize="0,202" path="m1553,13890r,202e" filled="f" strokeweight=".82pt">
              <v:path arrowok="t"/>
            </v:shape>
            <v:shape id="_x0000_s2685" style="position:absolute;left:1553;top:14092;width:0;height:202" coordorigin="1553,14092" coordsize="0,202" path="m1553,14092r,202e" filled="f" strokeweight=".82pt">
              <v:path arrowok="t"/>
            </v:shape>
            <v:shape id="_x0000_s2684" style="position:absolute;left:1553;top:14294;width:0;height:202" coordorigin="1553,14294" coordsize="0,202" path="m1553,14294r,202e" filled="f" strokeweight=".82pt">
              <v:path arrowok="t"/>
            </v:shape>
            <v:shape id="_x0000_s2683" style="position:absolute;left:1553;top:14496;width:0;height:202" coordorigin="1553,14496" coordsize="0,202" path="m1553,14496r,201e" filled="f" strokeweight=".82pt">
              <v:path arrowok="t"/>
            </v:shape>
            <v:shape id="_x0000_s2682" style="position:absolute;left:1553;top:14697;width:0;height:202" coordorigin="1553,14697" coordsize="0,202" path="m1553,14697r,202e" filled="f" strokeweight=".82pt">
              <v:path arrowok="t"/>
            </v:shape>
            <v:shape id="_x0000_s2681" style="position:absolute;left:1553;top:14899;width:0;height:197" coordorigin="1553,14899" coordsize="0,197" path="m1553,14899r,197e" filled="f" strokeweight=".82pt">
              <v:path arrowok="t"/>
            </v:shape>
            <v:shape id="_x0000_s2680" style="position:absolute;left:992;top:9440;width:0;height:5795" coordorigin="992,9440" coordsize="0,5795" path="m992,9440r,5795e" filled="f" strokecolor="#a8a8a8" strokeweight=".82pt">
              <v:path arrowok="t"/>
            </v:shape>
            <v:shape id="_x0000_s2679" style="position:absolute;left:1553;top:15096;width:0;height:139" coordorigin="1553,15096" coordsize="0,139" path="m1553,15096r,139e" filled="f" strokeweight=".82pt">
              <v:path arrowok="t"/>
            </v:shape>
            <v:shape id="_x0000_s2678" style="position:absolute;left:11296;top:9440;width:0;height:5795" coordorigin="11296,9440" coordsize="0,5795" path="m11296,9440r,5795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50A46B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264757E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A053F12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65167C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C085AFA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796D614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j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])</w:t>
      </w:r>
    </w:p>
    <w:p w14:paraId="309F8C04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3CB4B9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     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-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5920E84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E7AE93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2C50E600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69468B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        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j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7682F339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8B9C660" w14:textId="77777777" w:rsidR="00283D51" w:rsidRDefault="00000000">
      <w:pPr>
        <w:spacing w:line="140" w:lineRule="exact"/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06"/>
          <w:pgSz w:w="12240" w:h="15840"/>
          <w:pgMar w:top="460" w:right="380" w:bottom="280" w:left="380" w:header="267" w:footer="208" w:gutter="0"/>
          <w:pgNumType w:start="2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position w:val="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9        </w:t>
      </w:r>
      <w:proofErr w:type="gram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>}</w:t>
      </w:r>
      <w:proofErr w:type="gramEnd"/>
    </w:p>
    <w:p w14:paraId="29FBFD4F" w14:textId="77777777" w:rsidR="00283D51" w:rsidRDefault="00283D51">
      <w:pPr>
        <w:spacing w:before="12" w:line="220" w:lineRule="exact"/>
        <w:rPr>
          <w:sz w:val="22"/>
          <w:szCs w:val="22"/>
        </w:rPr>
      </w:pPr>
    </w:p>
    <w:p w14:paraId="43318E86" w14:textId="77777777" w:rsidR="00283D51" w:rsidRDefault="00000000">
      <w:pPr>
        <w:spacing w:before="31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F3587D0" w14:textId="77777777" w:rsidR="00283D51" w:rsidRDefault="00000000">
      <w:pPr>
        <w:spacing w:before="19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31</w:t>
      </w:r>
    </w:p>
    <w:p w14:paraId="23A82E4D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dp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-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proofErr w:type="gram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-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];</w:t>
      </w:r>
    </w:p>
    <w:p w14:paraId="0604FD7E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1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87D8320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15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21C0684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1832D005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0631007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37</w:t>
      </w:r>
    </w:p>
    <w:p w14:paraId="236ACFEF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chess[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][n]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3B7D32C" w14:textId="77777777" w:rsidR="00283D51" w:rsidRDefault="00000000">
      <w:pPr>
        <w:spacing w:before="10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39</w:t>
      </w:r>
    </w:p>
    <w:p w14:paraId="4E2D2689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</w:t>
      </w:r>
      <w:r>
        <w:rPr>
          <w:rFonts w:ascii="Consolas" w:eastAsia="Consolas" w:hAnsi="Consolas" w:cs="Consolas"/>
          <w:color w:val="2B2B2B"/>
          <w:spacing w:val="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52C30A9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pict w14:anchorId="4006C840">
          <v:group id="_x0000_s2654" style="position:absolute;left:0;text-align:left;margin-left:48.15pt;margin-top:27.9pt;width:516.4pt;height:242.55pt;z-index:-12100;mso-position-horizontal-relative:page;mso-position-vertical-relative:page" coordorigin="963,558" coordsize="10328,4851">
            <v:shape id="_x0000_s2676" style="position:absolute;left:973;top:570;width:10308;height:4829" coordorigin="973,570" coordsize="10308,4829" path="m11281,570r-11,l11270,5388r-10286,l984,570r-11,l973,5399r10308,l11281,570xe" fillcolor="#a8a8a8" stroked="f">
              <v:path arrowok="t"/>
            </v:shape>
            <v:shape id="_x0000_s2675" style="position:absolute;left:1544;top:566;width:0;height:260" coordorigin="1544,566" coordsize="0,260" path="m1544,566r,260e" filled="f" strokeweight=".82pt">
              <v:path arrowok="t"/>
            </v:shape>
            <v:shape id="_x0000_s2674" style="position:absolute;left:1544;top:826;width:0;height:202" coordorigin="1544,826" coordsize="0,202" path="m1544,826r,202e" filled="f" strokeweight=".82pt">
              <v:path arrowok="t"/>
            </v:shape>
            <v:shape id="_x0000_s2673" style="position:absolute;left:1544;top:1028;width:0;height:202" coordorigin="1544,1028" coordsize="0,202" path="m1544,1028r,201e" filled="f" strokeweight=".82pt">
              <v:path arrowok="t"/>
            </v:shape>
            <v:shape id="_x0000_s2672" style="position:absolute;left:1544;top:1229;width:0;height:202" coordorigin="1544,1229" coordsize="0,202" path="m1544,1229r,202e" filled="f" strokeweight=".82pt">
              <v:path arrowok="t"/>
            </v:shape>
            <v:shape id="_x0000_s2671" style="position:absolute;left:1544;top:1431;width:0;height:202" coordorigin="1544,1431" coordsize="0,202" path="m1544,1431r,201e" filled="f" strokeweight=".82pt">
              <v:path arrowok="t"/>
            </v:shape>
            <v:shape id="_x0000_s2670" style="position:absolute;left:1544;top:1632;width:0;height:202" coordorigin="1544,1632" coordsize="0,202" path="m1544,1632r,202e" filled="f" strokeweight=".82pt">
              <v:path arrowok="t"/>
            </v:shape>
            <v:shape id="_x0000_s2669" style="position:absolute;left:1544;top:1834;width:0;height:202" coordorigin="1544,1834" coordsize="0,202" path="m1544,1834r,202e" filled="f" strokeweight=".82pt">
              <v:path arrowok="t"/>
            </v:shape>
            <v:shape id="_x0000_s2668" style="position:absolute;left:1544;top:2036;width:0;height:202" coordorigin="1544,2036" coordsize="0,202" path="m1544,2036r,201e" filled="f" strokeweight=".82pt">
              <v:path arrowok="t"/>
            </v:shape>
            <v:shape id="_x0000_s2667" style="position:absolute;left:1544;top:2237;width:0;height:197" coordorigin="1544,2237" coordsize="0,197" path="m1544,2237r,197e" filled="f" strokeweight=".82pt">
              <v:path arrowok="t"/>
            </v:shape>
            <v:shape id="_x0000_s2666" style="position:absolute;left:1544;top:2434;width:0;height:202" coordorigin="1544,2434" coordsize="0,202" path="m1544,2434r,202e" filled="f" strokeweight=".82pt">
              <v:path arrowok="t"/>
            </v:shape>
            <v:shape id="_x0000_s2665" style="position:absolute;left:1544;top:2636;width:0;height:202" coordorigin="1544,2636" coordsize="0,202" path="m1544,2636r,202e" filled="f" strokeweight=".82pt">
              <v:path arrowok="t"/>
            </v:shape>
            <v:shape id="_x0000_s2664" style="position:absolute;left:1544;top:2838;width:0;height:202" coordorigin="1544,2838" coordsize="0,202" path="m1544,2838r,201e" filled="f" strokeweight=".82pt">
              <v:path arrowok="t"/>
            </v:shape>
            <v:shape id="_x0000_s2663" style="position:absolute;left:1544;top:3039;width:0;height:202" coordorigin="1544,3039" coordsize="0,202" path="m1544,3039r,202e" filled="f" strokeweight=".82pt">
              <v:path arrowok="t"/>
            </v:shape>
            <v:shape id="_x0000_s2662" style="position:absolute;left:1544;top:3241;width:0;height:202" coordorigin="1544,3241" coordsize="0,202" path="m1544,3241r,202e" filled="f" strokeweight=".82pt">
              <v:path arrowok="t"/>
            </v:shape>
            <v:shape id="_x0000_s2661" style="position:absolute;left:1544;top:3443;width:0;height:202" coordorigin="1544,3443" coordsize="0,202" path="m1544,3443r,201e" filled="f" strokeweight=".82pt">
              <v:path arrowok="t"/>
            </v:shape>
            <v:shape id="_x0000_s2660" style="position:absolute;left:1544;top:3644;width:0;height:202" coordorigin="1544,3644" coordsize="0,202" path="m1544,3644r,202e" filled="f" strokeweight=".82pt">
              <v:path arrowok="t"/>
            </v:shape>
            <v:shape id="_x0000_s2659" style="position:absolute;left:1544;top:3846;width:0;height:197" coordorigin="1544,3846" coordsize="0,197" path="m1544,3846r,197e" filled="f" strokeweight=".82pt">
              <v:path arrowok="t"/>
            </v:shape>
            <v:shape id="_x0000_s2658" style="position:absolute;left:1544;top:4043;width:0;height:202" coordorigin="1544,4043" coordsize="0,202" path="m1544,4043r,202e" filled="f" strokeweight=".82pt">
              <v:path arrowok="t"/>
            </v:shape>
            <v:shape id="_x0000_s2657" style="position:absolute;left:1544;top:4245;width:0;height:202" coordorigin="1544,4245" coordsize="0,202" path="m1544,4245r,201e" filled="f" strokeweight=".82pt">
              <v:path arrowok="t"/>
            </v:shape>
            <v:shape id="_x0000_s2656" style="position:absolute;left:1544;top:4446;width:0;height:202" coordorigin="1544,4446" coordsize="0,202" path="m1544,4446r,202e" filled="f" strokeweight=".82pt">
              <v:path arrowok="t"/>
            </v:shape>
            <v:shape id="_x0000_s2655" style="position:absolute;left:1544;top:4648;width:0;height:187" coordorigin="1544,4648" coordsize="0,187" path="m1544,4648r,187e" filled="f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B538388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    </w:t>
      </w:r>
      <w:r>
        <w:rPr>
          <w:rFonts w:ascii="Consolas" w:eastAsia="Consolas" w:hAnsi="Consolas" w:cs="Consolas"/>
          <w:color w:val="717373"/>
          <w:spacing w:val="69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][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DE9E4D4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0FC6C90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0EDD9819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45</w:t>
      </w:r>
    </w:p>
    <w:p w14:paraId="6620AB01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sul</w:t>
      </w:r>
      <w:r>
        <w:rPr>
          <w:rFonts w:ascii="Consolas" w:eastAsia="Consolas" w:hAnsi="Consolas" w:cs="Consolas"/>
          <w:color w:val="717373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pacing w:val="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2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ax(</w:t>
      </w:r>
      <w:proofErr w:type="gram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chess);</w:t>
      </w:r>
    </w:p>
    <w:p w14:paraId="0E4D40D9" w14:textId="77777777" w:rsidR="00283D51" w:rsidRDefault="00000000">
      <w:pPr>
        <w:spacing w:before="10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\n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result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4BD857F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48</w:t>
      </w:r>
    </w:p>
    <w:p w14:paraId="35B7299C" w14:textId="77777777" w:rsidR="00283D51" w:rsidRDefault="00000000">
      <w:pPr>
        <w:spacing w:before="14"/>
        <w:ind w:left="83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EC422A8" w14:textId="77777777" w:rsidR="00283D51" w:rsidRDefault="00000000">
      <w:pPr>
        <w:spacing w:line="180" w:lineRule="exact"/>
        <w:ind w:left="835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</w:t>
      </w:r>
      <w:r>
        <w:rPr>
          <w:rFonts w:ascii="Consolas" w:eastAsia="Consolas" w:hAnsi="Consolas" w:cs="Consolas"/>
          <w:color w:val="717373"/>
          <w:spacing w:val="1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57270D4" w14:textId="77777777" w:rsidR="00283D51" w:rsidRDefault="00283D51">
      <w:pPr>
        <w:spacing w:line="200" w:lineRule="exact"/>
      </w:pPr>
    </w:p>
    <w:p w14:paraId="225F6124" w14:textId="77777777" w:rsidR="00283D51" w:rsidRDefault="00283D51">
      <w:pPr>
        <w:spacing w:line="200" w:lineRule="exact"/>
      </w:pPr>
    </w:p>
    <w:p w14:paraId="401E59AD" w14:textId="77777777" w:rsidR="00283D51" w:rsidRDefault="00283D51">
      <w:pPr>
        <w:spacing w:line="200" w:lineRule="exact"/>
      </w:pPr>
    </w:p>
    <w:p w14:paraId="67631325" w14:textId="77777777" w:rsidR="00283D51" w:rsidRDefault="00283D51">
      <w:pPr>
        <w:spacing w:line="200" w:lineRule="exact"/>
      </w:pPr>
    </w:p>
    <w:p w14:paraId="5EE24F5A" w14:textId="77777777" w:rsidR="00283D51" w:rsidRDefault="00283D51">
      <w:pPr>
        <w:spacing w:line="200" w:lineRule="exact"/>
      </w:pPr>
    </w:p>
    <w:p w14:paraId="2B0B1287" w14:textId="77777777" w:rsidR="00283D51" w:rsidRDefault="00283D51">
      <w:pPr>
        <w:spacing w:before="4"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706"/>
        <w:gridCol w:w="864"/>
        <w:gridCol w:w="428"/>
        <w:gridCol w:w="413"/>
      </w:tblGrid>
      <w:tr w:rsidR="00283D51" w14:paraId="298D5929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2D28EEC" w14:textId="77777777" w:rsidR="00283D51" w:rsidRDefault="00283D51"/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2C1D152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0880B9C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322AD4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A1C19D" w14:textId="77777777" w:rsidR="00283D51" w:rsidRDefault="00283D51"/>
        </w:tc>
      </w:tr>
      <w:tr w:rsidR="00283D51" w14:paraId="00928771" w14:textId="77777777">
        <w:trPr>
          <w:trHeight w:hRule="exact" w:val="30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EA24B6B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5F3D1065">
                <v:shape id="_x0000_i1172" type="#_x0000_t75" style="width:7.5pt;height:6pt">
                  <v:imagedata r:id="rId16" o:title=""/>
                </v:shape>
              </w:pict>
            </w:r>
          </w:p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3341353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FD62D9F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</w:t>
            </w:r>
          </w:p>
        </w:tc>
        <w:tc>
          <w:tcPr>
            <w:tcW w:w="42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6A0F7C3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19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84DED3A" w14:textId="77777777" w:rsidR="00283D51" w:rsidRDefault="0098029A">
            <w:pPr>
              <w:spacing w:before="92"/>
              <w:ind w:left="82"/>
              <w:rPr>
                <w:sz w:val="12"/>
                <w:szCs w:val="12"/>
              </w:rPr>
            </w:pPr>
            <w:r>
              <w:pict w14:anchorId="44AAE807">
                <v:shape id="_x0000_i1173" type="#_x0000_t75" style="width:7.5pt;height:6pt">
                  <v:imagedata r:id="rId16" o:title=""/>
                </v:shape>
              </w:pict>
            </w:r>
          </w:p>
        </w:tc>
      </w:tr>
      <w:tr w:rsidR="00283D51" w14:paraId="3AD4366E" w14:textId="77777777">
        <w:trPr>
          <w:trHeight w:hRule="exact" w:val="21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062A477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34C155E" w14:textId="77777777" w:rsidR="00283D51" w:rsidRDefault="00000000">
            <w:pPr>
              <w:spacing w:before="1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8DC759B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C986ADB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E47FD7B" w14:textId="77777777" w:rsidR="00283D51" w:rsidRDefault="00283D51"/>
        </w:tc>
      </w:tr>
      <w:tr w:rsidR="00283D51" w14:paraId="68FBC3FE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A38FAEA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6FEE4DB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B9E9D85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F0DC9CF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F0409E0" w14:textId="77777777" w:rsidR="00283D51" w:rsidRDefault="00283D51"/>
        </w:tc>
      </w:tr>
      <w:tr w:rsidR="00283D51" w14:paraId="398D1665" w14:textId="77777777">
        <w:trPr>
          <w:trHeight w:hRule="exact" w:val="29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D9ADD83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30B631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CA5A35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9F36604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9D7B39" w14:textId="77777777" w:rsidR="00283D51" w:rsidRDefault="00283D51"/>
        </w:tc>
      </w:tr>
      <w:tr w:rsidR="00283D51" w14:paraId="6A9886FD" w14:textId="77777777">
        <w:trPr>
          <w:trHeight w:hRule="exact" w:val="292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4A0EE9D" w14:textId="77777777" w:rsidR="00283D51" w:rsidRDefault="0098029A">
            <w:pPr>
              <w:spacing w:before="82"/>
              <w:ind w:left="85"/>
              <w:rPr>
                <w:sz w:val="12"/>
                <w:szCs w:val="12"/>
              </w:rPr>
            </w:pPr>
            <w:r>
              <w:pict w14:anchorId="6B943F9D">
                <v:shape id="_x0000_i1174" type="#_x0000_t75" style="width:7.5pt;height:6pt">
                  <v:imagedata r:id="rId16" o:title=""/>
                </v:shape>
              </w:pict>
            </w:r>
          </w:p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5CEEF9A4" w14:textId="77777777" w:rsidR="00283D51" w:rsidRDefault="00000000">
            <w:pPr>
              <w:spacing w:before="8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6EBE51D" w14:textId="77777777" w:rsidR="00283D51" w:rsidRDefault="00000000">
            <w:pPr>
              <w:spacing w:before="8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42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32C16FE3" w14:textId="77777777" w:rsidR="00283D51" w:rsidRDefault="00000000">
            <w:pPr>
              <w:spacing w:before="8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1EE35F3" w14:textId="77777777" w:rsidR="00283D51" w:rsidRDefault="0098029A">
            <w:pPr>
              <w:spacing w:before="82"/>
              <w:ind w:left="82"/>
              <w:rPr>
                <w:sz w:val="12"/>
                <w:szCs w:val="12"/>
              </w:rPr>
            </w:pPr>
            <w:r>
              <w:pict w14:anchorId="31595988">
                <v:shape id="_x0000_i1175" type="#_x0000_t75" style="width:7.5pt;height:6pt">
                  <v:imagedata r:id="rId16" o:title=""/>
                </v:shape>
              </w:pict>
            </w:r>
          </w:p>
        </w:tc>
      </w:tr>
      <w:tr w:rsidR="00283D51" w14:paraId="1D15CC72" w14:textId="77777777">
        <w:trPr>
          <w:trHeight w:hRule="exact" w:val="223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87F7E56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E1E8EB2" w14:textId="77777777" w:rsidR="00283D51" w:rsidRDefault="00000000">
            <w:pPr>
              <w:spacing w:before="1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5551A69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CE2D628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53E9639" w14:textId="77777777" w:rsidR="00283D51" w:rsidRDefault="00283D51"/>
        </w:tc>
      </w:tr>
      <w:tr w:rsidR="00283D51" w14:paraId="38DA7A5A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850ECAE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394C30E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D0B9C84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1806924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64E6736" w14:textId="77777777" w:rsidR="00283D51" w:rsidRDefault="00283D51"/>
        </w:tc>
      </w:tr>
      <w:tr w:rsidR="00283D51" w14:paraId="4F32231D" w14:textId="77777777">
        <w:trPr>
          <w:trHeight w:hRule="exact" w:val="284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94B2BA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3994FDA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B994692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23529DB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C936FBA" w14:textId="77777777" w:rsidR="00283D51" w:rsidRDefault="00283D51"/>
        </w:tc>
      </w:tr>
      <w:tr w:rsidR="00283D51" w14:paraId="308A3994" w14:textId="77777777">
        <w:trPr>
          <w:trHeight w:hRule="exact" w:val="296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5179F9A2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4BCC74AC">
                <v:shape id="_x0000_i1176" type="#_x0000_t75" style="width:7.5pt;height:6pt">
                  <v:imagedata r:id="rId16" o:title=""/>
                </v:shape>
              </w:pict>
            </w:r>
          </w:p>
        </w:tc>
        <w:tc>
          <w:tcPr>
            <w:tcW w:w="70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F6A9D7C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8286B86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28</w:t>
            </w:r>
          </w:p>
        </w:tc>
        <w:tc>
          <w:tcPr>
            <w:tcW w:w="42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1B1C67A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28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C180525" w14:textId="77777777" w:rsidR="00283D51" w:rsidRDefault="0098029A">
            <w:pPr>
              <w:spacing w:before="93"/>
              <w:ind w:left="82"/>
              <w:rPr>
                <w:sz w:val="12"/>
                <w:szCs w:val="12"/>
              </w:rPr>
            </w:pPr>
            <w:r>
              <w:pict w14:anchorId="7DA4C226">
                <v:shape id="_x0000_i1177" type="#_x0000_t75" style="width:7.5pt;height:6pt">
                  <v:imagedata r:id="rId16" o:title=""/>
                </v:shape>
              </w:pict>
            </w:r>
          </w:p>
        </w:tc>
      </w:tr>
      <w:tr w:rsidR="00283D51" w14:paraId="7068BBF1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1CFB423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83E8698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1BE53ED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DA69BB7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BB0959E" w14:textId="77777777" w:rsidR="00283D51" w:rsidRDefault="00283D51"/>
        </w:tc>
      </w:tr>
      <w:tr w:rsidR="00283D51" w14:paraId="3F791C36" w14:textId="77777777">
        <w:trPr>
          <w:trHeight w:hRule="exact" w:val="219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CFEFBF7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D1536D4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1E545D9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3B55FB7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025A6B5" w14:textId="77777777" w:rsidR="00283D51" w:rsidRDefault="00283D51"/>
        </w:tc>
      </w:tr>
      <w:tr w:rsidR="00283D51" w14:paraId="53818A82" w14:textId="77777777">
        <w:trPr>
          <w:trHeight w:hRule="exact" w:val="21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43C0EC6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F0F8AE9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250E357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42E3A26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C79B0D4" w14:textId="77777777" w:rsidR="00283D51" w:rsidRDefault="00283D51"/>
        </w:tc>
      </w:tr>
      <w:tr w:rsidR="00283D51" w14:paraId="4D2F1653" w14:textId="77777777">
        <w:trPr>
          <w:trHeight w:hRule="exact" w:val="284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AB80BC" w14:textId="77777777" w:rsidR="00283D51" w:rsidRDefault="00283D51"/>
        </w:tc>
        <w:tc>
          <w:tcPr>
            <w:tcW w:w="70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D76682A" w14:textId="77777777" w:rsidR="00283D51" w:rsidRDefault="00000000">
            <w:pPr>
              <w:spacing w:before="1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286F21D" w14:textId="77777777" w:rsidR="00283D51" w:rsidRDefault="00283D51"/>
        </w:tc>
        <w:tc>
          <w:tcPr>
            <w:tcW w:w="42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E03413D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DEAA0FF" w14:textId="77777777" w:rsidR="00283D51" w:rsidRDefault="00283D51"/>
        </w:tc>
      </w:tr>
    </w:tbl>
    <w:p w14:paraId="22785721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7DB352D1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34B91993">
          <v:group id="_x0000_s2636" style="position:absolute;left:0;text-align:left;margin-left:48.65pt;margin-top:26.8pt;width:27.45pt;height:10.65pt;z-index:-12099;mso-position-horizontal-relative:page" coordorigin="973,536" coordsize="549,213">
            <v:shape id="_x0000_s2647" style="position:absolute;left:979;top:542;width:538;height:202" coordorigin="979,542" coordsize="538,202" path="m979,705r,-124l979,576r1,-5l982,566r2,-4l986,557r4,-3l994,550r4,-3l1003,545r5,-2l1013,542r5,l1477,542r5,l1487,543r5,2l1497,547r4,3l1505,554r4,3l1511,562r2,4l1515,571r1,5l1516,581r,124l1516,710r-1,5l1513,720r-2,4l1492,741r-5,2l1482,744r-5,l1018,744r-5,l1008,743r-5,-2l998,739,982,720r-2,-5l979,710r,-5xe" filled="f" strokeweight=".19761mm">
              <v:path arrowok="t"/>
            </v:shape>
            <v:shape id="_x0000_s2646" type="#_x0000_t75" style="position:absolute;left:974;top:536;width:547;height:211">
              <v:imagedata r:id="rId18" o:title=""/>
            </v:shape>
            <v:shape id="_x0000_s2645" style="position:absolute;left:1286;top:638;width:60;height:63" coordorigin="1286,638" coordsize="60,63" path="m1286,670r,10l1289,687r5,6l1300,698r8,3l1327,701r8,-2l1341,696r,-13l1336,686r-6,2l1312,688r-6,-5l1305,675r41,l1346,658r-2,-7l1339,646r-5,-5l1327,638r-9,l1312,652r5,-2l1325,650r3,5l1328,663r-23,l1309,638r-8,3l1295,647r-6,5l1286,660r,10xe" fillcolor="#ababab" stroked="f">
              <v:path arrowok="t"/>
            </v:shape>
            <v:shape id="_x0000_s2644" style="position:absolute;left:1305;top:638;width:12;height:25" coordorigin="1305,638" coordsize="12,25" path="m1309,638r-4,25l1307,657r5,-5l1318,638r-9,xe" fillcolor="#ababab" stroked="f">
              <v:path arrowok="t"/>
            </v:shape>
            <v:shape id="_x0000_s2643" style="position:absolute;left:1353;top:638;width:52;height:63" coordorigin="1353,638" coordsize="52,63" path="m1378,638r-9,3l1363,647r-7,6l1353,661r,19l1356,687r6,5l1368,698r8,3l1394,701r6,-1l1405,697r,-15l1400,685r-5,2l1385,687r-4,-2l1375,679r-2,-4l1373,664r2,-4l1381,654r5,-2l1396,652r5,2l1405,656r,-15l1401,639r-5,-1l1378,638xe" fillcolor="#ababab" stroked="f">
              <v:path arrowok="t"/>
            </v:shape>
            <v:shape id="_x0000_s2642" style="position:absolute;left:1409;top:621;width:44;height:80" coordorigin="1409,621" coordsize="44,80" path="m1439,684r,-31l1453,653r,-14l1439,639r,-18l1419,626r,13l1409,639r,14l1419,653r,41l1426,701r19,l1450,700r3,-1l1453,685r-2,1l1446,687r-5,l1439,684xe" fillcolor="#ababab" stroked="f">
              <v:path arrowok="t"/>
            </v:shape>
            <v:shape id="_x0000_s2641" style="position:absolute;left:1118;top:638;width:68;height:63" coordorigin="1118,638" coordsize="68,63" path="m1121,687r6,5l1133,698r5,-17l1138,664r1,-4l1142,657r6,-5l1162,652r4,6l1166,681r-4,6l1162,701r9,-3l1177,692r6,-6l1186,679r,-20l1183,652r-6,-6l1171,641r-8,-3l1142,638r-8,3l1127,646r-6,6l1118,660r,19l1121,687xe" fillcolor="#ababab" stroked="f">
              <v:path arrowok="t"/>
            </v:shape>
            <v:shape id="_x0000_s2640" style="position:absolute;left:1041;top:614;width:69;height:87" coordorigin="1041,614" coordsize="69,87" path="m1041,659r,13l1045,682r8,7l1061,697r10,4l1095,701r9,-2l1110,696r,-17l1104,683r-7,2l1081,685r-7,-3l1069,677r-4,-5l1062,666r,-17l1065,643r5,-5l1075,633r7,-3l1098,630r6,2l1110,635r,-18l1104,615r-7,-1l1074,614r-11,4l1054,627r-8,8l1041,646r,13xe" fillcolor="#ababab" stroked="f">
              <v:path arrowok="t"/>
            </v:shape>
            <v:shape id="_x0000_s2639" style="position:absolute;left:1133;top:681;width:29;height:20" coordorigin="1133,681" coordsize="29,20" path="m1138,681r-5,17l1141,701r21,l1162,687r-19,l1138,681xe" fillcolor="#ababab" stroked="f">
              <v:path arrowok="t"/>
            </v:shape>
            <v:shape id="_x0000_s2638" style="position:absolute;left:1194;top:638;width:41;height:61" coordorigin="1194,638" coordsize="41,61" path="m1230,638r-8,l1217,642r-4,9l1213,651r,-12l1194,639r,60l1213,699r,-33l1217,659r5,-5l1230,654r5,2l1235,639r-5,-1xe" fillcolor="#ababab" stroked="f">
              <v:path arrowok="t"/>
            </v:shape>
            <v:shape id="_x0000_s2637" style="position:absolute;left:1242;top:638;width:41;height:61" coordorigin="1242,638" coordsize="41,61" path="m1278,638r-8,l1265,642r-4,9l1261,651r,-12l1242,639r,60l1261,699r,-33l1265,659r5,-5l1278,654r5,2l1283,639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3C16FA4A">
          <v:shape id="_x0000_i1178" type="#_x0000_t75" style="width:8.25pt;height:6pt">
            <v:imagedata r:id="rId16" o:title=""/>
          </v:shape>
        </w:pict>
      </w:r>
    </w:p>
    <w:p w14:paraId="637D2737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53565C98" w14:textId="77777777" w:rsidR="00283D51" w:rsidRDefault="00283D51">
      <w:pPr>
        <w:spacing w:line="200" w:lineRule="exact"/>
      </w:pPr>
    </w:p>
    <w:p w14:paraId="332B1779" w14:textId="77777777" w:rsidR="00283D51" w:rsidRDefault="00283D51">
      <w:pPr>
        <w:spacing w:line="200" w:lineRule="exact"/>
      </w:pPr>
    </w:p>
    <w:p w14:paraId="17305826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34B25F74" w14:textId="77777777" w:rsidR="00283D51" w:rsidRDefault="00283D51">
      <w:pPr>
        <w:spacing w:line="200" w:lineRule="exact"/>
      </w:pPr>
    </w:p>
    <w:p w14:paraId="3A04C114" w14:textId="77777777" w:rsidR="00283D51" w:rsidRDefault="00283D51">
      <w:pPr>
        <w:spacing w:line="200" w:lineRule="exact"/>
      </w:pPr>
    </w:p>
    <w:p w14:paraId="636FF13C" w14:textId="77777777" w:rsidR="00283D51" w:rsidRDefault="00283D51">
      <w:pPr>
        <w:spacing w:before="16" w:line="260" w:lineRule="exact"/>
        <w:rPr>
          <w:sz w:val="26"/>
          <w:szCs w:val="26"/>
        </w:rPr>
      </w:pPr>
    </w:p>
    <w:p w14:paraId="588663E3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hyperlink r:id="rId207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-D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yi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mbe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</w:hyperlink>
    </w:p>
    <w:p w14:paraId="36B2D42E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0582C4F4" w14:textId="77777777" w:rsidR="00283D51" w:rsidRDefault="00283D51">
      <w:pPr>
        <w:spacing w:line="200" w:lineRule="exact"/>
      </w:pPr>
    </w:p>
    <w:p w14:paraId="04CA68C3" w14:textId="77777777" w:rsidR="00283D51" w:rsidRDefault="00283D51">
      <w:pPr>
        <w:spacing w:line="200" w:lineRule="exact"/>
      </w:pPr>
    </w:p>
    <w:p w14:paraId="6421A315" w14:textId="77777777" w:rsidR="00283D51" w:rsidRDefault="00000000">
      <w:pPr>
        <w:spacing w:before="16"/>
        <w:ind w:right="660"/>
        <w:jc w:val="right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340" w:right="380" w:bottom="280" w:left="380" w:header="267" w:footer="208" w:gutter="0"/>
          <w:cols w:space="720"/>
        </w:sectPr>
      </w:pPr>
      <w:r>
        <w:pict w14:anchorId="588CB336">
          <v:group id="_x0000_s2632" style="position:absolute;left:0;text-align:left;margin-left:556.8pt;margin-top:-61.55pt;width:6.15pt;height:6.15pt;z-index:-12098;mso-position-horizontal-relative:page" coordorigin="11136,-1231" coordsize="123,123">
            <v:shape id="_x0000_s2634" style="position:absolute;left:11147;top:-1220;width:101;height:101" coordorigin="11147,-1220" coordsize="101,101" path="m11248,-1220r-101,101e" filled="f" strokeweight=".39525mm">
              <v:path arrowok="t"/>
            </v:shape>
            <v:shape id="_x0000_s2633" style="position:absolute;left:11203;top:-1164;width:45;height:45" coordorigin="11203,-1164" coordsize="45,45" path="m11248,-1164r-45,45e" filled="f" strokeweight=".39525mm">
              <v:path arrowok="t"/>
            </v:shape>
            <w10:wrap anchorx="page"/>
          </v:group>
        </w:pict>
      </w:r>
      <w:r>
        <w:pict w14:anchorId="28C3FFA7">
          <v:group id="_x0000_s2618" style="position:absolute;left:0;text-align:left;margin-left:45.85pt;margin-top:-24.05pt;width:520.95pt;height:20.15pt;z-index:-12097;mso-position-horizontal-relative:page" coordorigin="917,-481" coordsize="10419,403">
            <v:shape id="_x0000_s2631" style="position:absolute;left:923;top:-475;width:10408;height:392" coordorigin="923,-475" coordsize="10408,392" path="m923,-122r,-314l923,-441r1,-5l926,-451r2,-5l930,-460r4,-4l938,-467r4,-3l947,-472r5,-2l957,-475r5,l11292,-475r5,l11302,-474r5,2l11311,-470r5,3l11319,-464r4,4l11326,-456r2,5l11330,-446r1,5l11331,-436r,314l11331,-117r-1,5l11328,-107r-2,5l11307,-86r-5,2l11297,-83r-5,l962,-83r-5,l952,-84r-5,-2l942,-88r-16,-19l924,-112r-1,-5l923,-122xe" filled="f" strokecolor="#8f939d" strokeweight=".19761mm">
              <v:path arrowok="t"/>
            </v:shape>
            <v:shape id="_x0000_s2630" type="#_x0000_t75" style="position:absolute;left:936;top:-468;width:10382;height:379">
              <v:imagedata r:id="rId38" o:title=""/>
            </v:shape>
            <v:shape id="_x0000_s2629" style="position:absolute;left:1067;top:-324;width:386;height:147" coordorigin="1067,-324" coordsize="386,147" path="m1392,-233r-2,-6l1390,-264r2,-7l1397,-276r,-13l1390,-278r,l1390,-292r-13,l1377,-177r13,l1390,-225r,l1396,-216r1,-13l1392,-233xe" fillcolor="#484f56" stroked="f">
              <v:path arrowok="t"/>
            </v:shape>
            <v:shape id="_x0000_s2628" style="position:absolute;left:1067;top:-324;width:386;height:147" coordorigin="1067,-324" coordsize="386,147" path="m1111,-324r-14,l1097,-233r-6,10l1074,-223r-7,-3l1067,-213r7,2l1088,-211r8,-4l1102,-222r6,-8l1111,-240r,-84xe" fillcolor="#484f56" stroked="f">
              <v:path arrowok="t"/>
            </v:shape>
            <v:shape id="_x0000_s2627" style="position:absolute;left:1067;top:-324;width:386;height:147" coordorigin="1067,-324" coordsize="386,147" path="m1191,-213r13,l1204,-292r-13,l1191,-239r-2,6l1184,-229r-4,5l1175,-222r-20,l1148,-230r,-62l1135,-292r,47l1135,-238r9,20l1165,-211r11,l1185,-216r5,-10l1191,-226r,13xe" fillcolor="#484f56" stroked="f">
              <v:path arrowok="t"/>
            </v:shape>
            <v:shape id="_x0000_s2626" style="position:absolute;left:1067;top:-324;width:386;height:147" coordorigin="1067,-324" coordsize="386,147" path="m1252,-289r-6,9l1246,-280r,-12l1233,-292r,79l1246,-213r,-53l1248,-272r4,-5l1255,-281r5,-3l1279,-284r6,8l1285,-213r13,l1298,-265r2,-6l1304,-276r4,-5l1313,-284r13,l1330,-282r3,4l1336,-274r1,7l1337,-213r14,l1351,-265r-8,-22l1323,-294r-12,l1302,-289r-6,11l1294,-283r-3,-4l1287,-290r-4,-3l1278,-294r-17,l1252,-289xe" fillcolor="#484f56" stroked="f">
              <v:path arrowok="t"/>
            </v:shape>
            <v:shape id="_x0000_s2625" style="position:absolute;left:1067;top:-324;width:386;height:147" coordorigin="1067,-324" coordsize="386,147" path="m1436,-215r7,-8l1450,-231r3,-11l1453,-267r-3,-10l1444,-284r-6,-7l1430,-294r-24,l1397,-289r,13l1402,-281r6,-3l1423,-284r6,3l1433,-276r4,5l1440,-264r,19l1437,-237r-4,6l1428,-225r-6,3l1407,-222r-6,-2l1397,-229r-1,13l1404,-211r23,l1436,-215xe" fillcolor="#484f56" stroked="f">
              <v:path arrowok="t"/>
            </v:shape>
            <v:shape id="_x0000_s2624" style="position:absolute;left:1506;top:-316;width:245;height:104" coordorigin="1506,-316" coordsize="245,104" path="m1589,-230r-5,-6l1586,-215r10,4l1594,-225r-5,-5xe" fillcolor="#484f56" stroked="f">
              <v:path arrowok="t"/>
            </v:shape>
            <v:shape id="_x0000_s2623" style="position:absolute;left:1506;top:-316;width:245;height:104" coordorigin="1506,-316" coordsize="245,104" path="m1568,-252r,12l1571,-230r8,8l1586,-215r-2,-21l1581,-243r,-19l1584,-270r5,-5l1594,-281r7,-3l1618,-284r6,3l1629,-276r5,6l1636,-263r,20l1634,-235r-5,5l1624,-225r-6,3l1601,-222r-7,-3l1596,-211r25,l1631,-215r7,-8l1646,-230r4,-10l1650,-266r-4,-10l1639,-283r-7,-8l1623,-294r-26,l1587,-291r-8,8l1572,-276r-4,11l1568,-252xe" fillcolor="#484f56" stroked="f">
              <v:path arrowok="t"/>
            </v:shape>
            <v:shape id="_x0000_s2622" style="position:absolute;left:1506;top:-316;width:245;height:104" coordorigin="1506,-316" coordsize="245,104" path="m1660,-223r,5l1665,-212r4,1l1674,-212r4,-6l1678,-223r-4,-5l1669,-229r-4,1l1660,-223xe" fillcolor="#484f56" stroked="f">
              <v:path arrowok="t"/>
            </v:shape>
            <v:shape id="_x0000_s2621" style="position:absolute;left:1506;top:-316;width:245;height:104" coordorigin="1506,-316" coordsize="245,104" path="m1694,-223r,5l1698,-212r5,1l1708,-212r4,-6l1712,-223r-4,-5l1703,-229r-5,1l1694,-223xe" fillcolor="#484f56" stroked="f">
              <v:path arrowok="t"/>
            </v:shape>
            <v:shape id="_x0000_s2620" style="position:absolute;left:1506;top:-316;width:245;height:104" coordorigin="1506,-316" coordsize="245,104" path="m1732,-223r,5l1737,-212r4,1l1746,-212r4,-6l1750,-223r-4,-5l1741,-229r-4,1l1732,-223xe" fillcolor="#484f56" stroked="f">
              <v:path arrowok="t"/>
            </v:shape>
            <v:shape id="_x0000_s2619" style="position:absolute;left:1506;top:-316;width:245;height:104" coordorigin="1506,-316" coordsize="245,104" path="m1534,-232r,-50l1554,-282r,-10l1534,-292r,-24l1520,-312r,20l1506,-292r,10l1520,-282r,63l1527,-211r20,l1551,-212r3,-2l1554,-225r-2,2l1546,-222r-5,l1536,-226r-2,-6xe" fillcolor="#484f56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3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208"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1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ge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eq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w w:val="98"/>
            <w:sz w:val="16"/>
            <w:szCs w:val="16"/>
          </w:rPr>
          <w:t>►</w:t>
        </w:r>
      </w:hyperlink>
    </w:p>
    <w:p w14:paraId="797A36D7" w14:textId="77777777" w:rsidR="00283D51" w:rsidRDefault="00283D51">
      <w:pPr>
        <w:spacing w:line="200" w:lineRule="exact"/>
      </w:pPr>
    </w:p>
    <w:p w14:paraId="6096CA9E" w14:textId="77777777" w:rsidR="00283D51" w:rsidRDefault="00283D51">
      <w:pPr>
        <w:spacing w:line="200" w:lineRule="exact"/>
      </w:pPr>
    </w:p>
    <w:p w14:paraId="13E7FAA0" w14:textId="77777777" w:rsidR="00283D51" w:rsidRDefault="00283D51">
      <w:pPr>
        <w:spacing w:line="200" w:lineRule="exact"/>
      </w:pPr>
    </w:p>
    <w:p w14:paraId="45867CD4" w14:textId="77777777" w:rsidR="00283D51" w:rsidRDefault="00283D51">
      <w:pPr>
        <w:spacing w:line="200" w:lineRule="exact"/>
      </w:pPr>
    </w:p>
    <w:p w14:paraId="536FAD67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7E5C20D4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09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1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1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2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12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proofErr w:type="spellEnd"/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1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12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</w:hyperlink>
    </w:p>
    <w:p w14:paraId="2F64721B" w14:textId="77777777" w:rsidR="00283D51" w:rsidRDefault="00283D51">
      <w:pPr>
        <w:spacing w:line="200" w:lineRule="exact"/>
      </w:pPr>
    </w:p>
    <w:p w14:paraId="3B7A50D9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30617D16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E7C62E8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4EB4275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3605B1EE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7089521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F4DC831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34809057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387BECC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9AF4896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2478B767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32E1805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A5C5D6B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6431A5C9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620A29D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D0B43B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5FB1F5D8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14"/>
          <w:footerReference w:type="default" r:id="rId21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493159E7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0552C51E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3</w:t>
      </w:r>
    </w:p>
    <w:p w14:paraId="5360CD57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023365C4">
          <v:group id="_x0000_s2615" style="position:absolute;left:0;text-align:left;margin-left:38.15pt;margin-top:28.25pt;width:537.8pt;height:48.75pt;z-index:-12095;mso-position-horizontal-relative:page;mso-position-vertical-relative:page" coordorigin="763,565" coordsize="10756,975">
            <v:shape id="_x0000_s2617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616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43B25A59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C40D6B5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4E79B771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2E7F5427" w14:textId="77777777" w:rsidR="00283D51" w:rsidRDefault="00283D51">
      <w:pPr>
        <w:spacing w:line="200" w:lineRule="exact"/>
      </w:pPr>
    </w:p>
    <w:p w14:paraId="65CC176F" w14:textId="77777777" w:rsidR="00283D51" w:rsidRDefault="00283D51">
      <w:pPr>
        <w:spacing w:line="200" w:lineRule="exact"/>
      </w:pPr>
    </w:p>
    <w:p w14:paraId="61ABF129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o 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proofErr w:type="gram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eq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)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1C4FAB0E" w14:textId="77777777" w:rsidR="00283D51" w:rsidRDefault="00283D51">
      <w:pPr>
        <w:spacing w:line="200" w:lineRule="exact"/>
      </w:pPr>
    </w:p>
    <w:p w14:paraId="376206E9" w14:textId="77777777" w:rsidR="00283D51" w:rsidRDefault="00283D51">
      <w:pPr>
        <w:spacing w:before="20" w:line="240" w:lineRule="exact"/>
        <w:rPr>
          <w:sz w:val="24"/>
          <w:szCs w:val="24"/>
        </w:rPr>
      </w:pPr>
    </w:p>
    <w:p w14:paraId="46AFF5C8" w14:textId="77777777" w:rsidR="00283D51" w:rsidRDefault="00000000">
      <w:pPr>
        <w:ind w:left="590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6774CB07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069DAF6D" w14:textId="77777777" w:rsidR="00283D51" w:rsidRDefault="00000000">
      <w:pPr>
        <w:spacing w:line="378" w:lineRule="auto"/>
        <w:ind w:left="638" w:right="10060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sb</w:t>
      </w:r>
      <w:proofErr w:type="spellEnd"/>
    </w:p>
    <w:p w14:paraId="6A5FA0F1" w14:textId="77777777" w:rsidR="00283D51" w:rsidRDefault="00283D51">
      <w:pPr>
        <w:spacing w:line="200" w:lineRule="exact"/>
      </w:pPr>
    </w:p>
    <w:p w14:paraId="71AE2E2A" w14:textId="77777777" w:rsidR="00283D51" w:rsidRDefault="00283D51">
      <w:pPr>
        <w:spacing w:before="16" w:line="260" w:lineRule="exact"/>
        <w:rPr>
          <w:sz w:val="26"/>
          <w:szCs w:val="26"/>
        </w:rPr>
      </w:pPr>
    </w:p>
    <w:p w14:paraId="422E01AF" w14:textId="77777777" w:rsidR="00283D51" w:rsidRDefault="00000000">
      <w:pPr>
        <w:ind w:left="600"/>
        <w:rPr>
          <w:rFonts w:ascii="Segoe UI" w:eastAsia="Segoe UI" w:hAnsi="Segoe UI" w:cs="Segoe UI"/>
          <w:sz w:val="23"/>
          <w:szCs w:val="23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 xml:space="preserve">s1                            </w:t>
      </w:r>
      <w:r>
        <w:rPr>
          <w:rFonts w:ascii="Segoe UI" w:eastAsia="Segoe UI" w:hAnsi="Segoe UI" w:cs="Segoe UI"/>
          <w:color w:val="001A1D"/>
          <w:spacing w:val="1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a             </w:t>
      </w:r>
      <w:r>
        <w:rPr>
          <w:rFonts w:ascii="Segoe UI" w:eastAsia="Segoe UI" w:hAnsi="Segoe UI" w:cs="Segoe UI"/>
          <w:color w:val="001A1D"/>
          <w:spacing w:val="2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g             </w:t>
      </w:r>
      <w:r>
        <w:rPr>
          <w:rFonts w:ascii="Segoe UI" w:eastAsia="Segoe UI" w:hAnsi="Segoe UI" w:cs="Segoe UI"/>
          <w:color w:val="001A1D"/>
          <w:spacing w:val="15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position w:val="1"/>
          <w:sz w:val="23"/>
          <w:szCs w:val="23"/>
        </w:rPr>
        <w:t>g</w:t>
      </w:r>
      <w:proofErr w:type="spellEnd"/>
      <w:r>
        <w:rPr>
          <w:rFonts w:ascii="Segoe UI" w:eastAsia="Segoe UI" w:hAnsi="Segoe UI" w:cs="Segoe UI"/>
          <w:color w:val="001A1D"/>
          <w:position w:val="1"/>
          <w:sz w:val="23"/>
          <w:szCs w:val="23"/>
        </w:rPr>
        <w:t xml:space="preserve">        </w:t>
      </w:r>
      <w:r>
        <w:rPr>
          <w:rFonts w:ascii="Segoe UI" w:eastAsia="Segoe UI" w:hAnsi="Segoe UI" w:cs="Segoe UI"/>
          <w:color w:val="001A1D"/>
          <w:spacing w:val="15"/>
          <w:position w:val="1"/>
          <w:sz w:val="23"/>
          <w:szCs w:val="23"/>
        </w:rPr>
        <w:t xml:space="preserve"> </w:t>
      </w:r>
      <w:r>
        <w:rPr>
          <w:rFonts w:ascii="Segoe UI" w:eastAsia="Segoe UI" w:hAnsi="Segoe UI" w:cs="Segoe UI"/>
          <w:color w:val="001A1D"/>
          <w:position w:val="1"/>
          <w:sz w:val="23"/>
          <w:szCs w:val="23"/>
        </w:rPr>
        <w:t xml:space="preserve">t         </w:t>
      </w:r>
      <w:r>
        <w:rPr>
          <w:rFonts w:ascii="Segoe UI" w:eastAsia="Segoe UI" w:hAnsi="Segoe UI" w:cs="Segoe UI"/>
          <w:color w:val="001A1D"/>
          <w:spacing w:val="14"/>
          <w:position w:val="1"/>
          <w:sz w:val="23"/>
          <w:szCs w:val="23"/>
        </w:rPr>
        <w:t xml:space="preserve"> </w:t>
      </w:r>
      <w:r>
        <w:rPr>
          <w:rFonts w:ascii="Segoe UI" w:eastAsia="Segoe UI" w:hAnsi="Segoe UI" w:cs="Segoe UI"/>
          <w:color w:val="001A1D"/>
          <w:position w:val="1"/>
          <w:sz w:val="23"/>
          <w:szCs w:val="23"/>
        </w:rPr>
        <w:t xml:space="preserve">a        </w:t>
      </w:r>
      <w:r>
        <w:rPr>
          <w:rFonts w:ascii="Segoe UI" w:eastAsia="Segoe UI" w:hAnsi="Segoe UI" w:cs="Segoe UI"/>
          <w:color w:val="001A1D"/>
          <w:spacing w:val="33"/>
          <w:position w:val="1"/>
          <w:sz w:val="23"/>
          <w:szCs w:val="23"/>
        </w:rPr>
        <w:t xml:space="preserve"> </w:t>
      </w:r>
      <w:r>
        <w:rPr>
          <w:rFonts w:ascii="Segoe UI" w:eastAsia="Segoe UI" w:hAnsi="Segoe UI" w:cs="Segoe UI"/>
          <w:color w:val="001A1D"/>
          <w:position w:val="1"/>
          <w:sz w:val="23"/>
          <w:szCs w:val="23"/>
        </w:rPr>
        <w:t>b</w:t>
      </w:r>
    </w:p>
    <w:p w14:paraId="7A037D4C" w14:textId="77777777" w:rsidR="00283D51" w:rsidRDefault="00283D51">
      <w:pPr>
        <w:spacing w:line="160" w:lineRule="exact"/>
        <w:rPr>
          <w:sz w:val="17"/>
          <w:szCs w:val="17"/>
        </w:rPr>
      </w:pPr>
    </w:p>
    <w:p w14:paraId="72EACDEF" w14:textId="77777777" w:rsidR="00283D51" w:rsidRDefault="00283D51">
      <w:pPr>
        <w:spacing w:line="200" w:lineRule="exact"/>
      </w:pPr>
    </w:p>
    <w:p w14:paraId="34EB3772" w14:textId="77777777" w:rsidR="00283D51" w:rsidRDefault="00000000">
      <w:pPr>
        <w:ind w:left="600"/>
        <w:rPr>
          <w:rFonts w:ascii="Segoe UI" w:eastAsia="Segoe UI" w:hAnsi="Segoe UI" w:cs="Segoe UI"/>
          <w:sz w:val="23"/>
          <w:szCs w:val="23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 xml:space="preserve">s2                            </w:t>
      </w:r>
      <w:r>
        <w:rPr>
          <w:rFonts w:ascii="Segoe UI" w:eastAsia="Segoe UI" w:hAnsi="Segoe UI" w:cs="Segoe UI"/>
          <w:color w:val="001A1D"/>
          <w:spacing w:val="1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2"/>
          <w:sz w:val="23"/>
          <w:szCs w:val="23"/>
        </w:rPr>
        <w:t xml:space="preserve">g        </w:t>
      </w:r>
      <w:r>
        <w:rPr>
          <w:rFonts w:ascii="Segoe UI" w:eastAsia="Segoe UI" w:hAnsi="Segoe UI" w:cs="Segoe UI"/>
          <w:color w:val="001A1D"/>
          <w:spacing w:val="14"/>
          <w:position w:val="2"/>
          <w:sz w:val="23"/>
          <w:szCs w:val="23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x             </w:t>
      </w:r>
      <w:r>
        <w:rPr>
          <w:rFonts w:ascii="Segoe UI" w:eastAsia="Segoe UI" w:hAnsi="Segoe UI" w:cs="Segoe UI"/>
          <w:color w:val="001A1D"/>
          <w:spacing w:val="3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2"/>
          <w:sz w:val="23"/>
          <w:szCs w:val="23"/>
        </w:rPr>
        <w:t xml:space="preserve">t         </w:t>
      </w:r>
      <w:r>
        <w:rPr>
          <w:rFonts w:ascii="Segoe UI" w:eastAsia="Segoe UI" w:hAnsi="Segoe UI" w:cs="Segoe UI"/>
          <w:color w:val="001A1D"/>
          <w:spacing w:val="10"/>
          <w:position w:val="2"/>
          <w:sz w:val="23"/>
          <w:szCs w:val="23"/>
        </w:rPr>
        <w:t xml:space="preserve"> </w:t>
      </w:r>
      <w:r>
        <w:rPr>
          <w:rFonts w:ascii="Segoe UI Light" w:eastAsia="Segoe UI Light" w:hAnsi="Segoe UI Light" w:cs="Segoe UI Light"/>
          <w:color w:val="001A1D"/>
          <w:position w:val="4"/>
        </w:rPr>
        <w:t xml:space="preserve">x          </w:t>
      </w:r>
      <w:r>
        <w:rPr>
          <w:rFonts w:ascii="Segoe UI Light" w:eastAsia="Segoe UI Light" w:hAnsi="Segoe UI Light" w:cs="Segoe UI Light"/>
          <w:color w:val="001A1D"/>
          <w:spacing w:val="35"/>
          <w:position w:val="4"/>
        </w:rPr>
        <w:t xml:space="preserve"> </w:t>
      </w:r>
      <w:r>
        <w:rPr>
          <w:rFonts w:ascii="Segoe UI" w:eastAsia="Segoe UI" w:hAnsi="Segoe UI" w:cs="Segoe UI"/>
          <w:color w:val="001A1D"/>
          <w:position w:val="2"/>
          <w:sz w:val="23"/>
          <w:szCs w:val="23"/>
        </w:rPr>
        <w:t xml:space="preserve">a        </w:t>
      </w:r>
      <w:r>
        <w:rPr>
          <w:rFonts w:ascii="Segoe UI" w:eastAsia="Segoe UI" w:hAnsi="Segoe UI" w:cs="Segoe UI"/>
          <w:color w:val="001A1D"/>
          <w:spacing w:val="33"/>
          <w:position w:val="2"/>
          <w:sz w:val="23"/>
          <w:szCs w:val="23"/>
        </w:rPr>
        <w:t xml:space="preserve"> </w:t>
      </w:r>
      <w:r>
        <w:rPr>
          <w:rFonts w:ascii="Segoe UI Light" w:eastAsia="Segoe UI Light" w:hAnsi="Segoe UI Light" w:cs="Segoe UI Light"/>
          <w:color w:val="001A1D"/>
          <w:position w:val="4"/>
        </w:rPr>
        <w:t xml:space="preserve">y          </w:t>
      </w:r>
      <w:r>
        <w:rPr>
          <w:rFonts w:ascii="Segoe UI Light" w:eastAsia="Segoe UI Light" w:hAnsi="Segoe UI Light" w:cs="Segoe UI Light"/>
          <w:color w:val="001A1D"/>
          <w:spacing w:val="23"/>
          <w:position w:val="4"/>
        </w:rPr>
        <w:t xml:space="preserve"> </w:t>
      </w:r>
      <w:r>
        <w:rPr>
          <w:rFonts w:ascii="Segoe UI" w:eastAsia="Segoe UI" w:hAnsi="Segoe UI" w:cs="Segoe UI"/>
          <w:color w:val="001A1D"/>
          <w:position w:val="2"/>
          <w:sz w:val="23"/>
          <w:szCs w:val="23"/>
        </w:rPr>
        <w:t>b</w:t>
      </w:r>
    </w:p>
    <w:p w14:paraId="3EBAE05D" w14:textId="77777777" w:rsidR="00283D51" w:rsidRDefault="00283D51">
      <w:pPr>
        <w:spacing w:line="200" w:lineRule="exact"/>
      </w:pPr>
    </w:p>
    <w:p w14:paraId="223E225C" w14:textId="77777777" w:rsidR="00283D51" w:rsidRDefault="00283D51">
      <w:pPr>
        <w:spacing w:line="200" w:lineRule="exact"/>
      </w:pPr>
    </w:p>
    <w:p w14:paraId="44B8DD57" w14:textId="77777777" w:rsidR="00283D51" w:rsidRDefault="00283D51">
      <w:pPr>
        <w:spacing w:before="4" w:line="200" w:lineRule="exact"/>
      </w:pPr>
    </w:p>
    <w:p w14:paraId="03103C1C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he</w:t>
      </w:r>
      <w:r>
        <w:rPr>
          <w:rFonts w:ascii="Segoe UI" w:eastAsia="Segoe UI" w:hAnsi="Segoe UI" w:cs="Segoe UI"/>
          <w:b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001A1D"/>
          <w:spacing w:val="1"/>
          <w:sz w:val="16"/>
          <w:szCs w:val="16"/>
        </w:rPr>
        <w:t>t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h </w:t>
      </w:r>
      <w:r>
        <w:rPr>
          <w:rFonts w:ascii="Segoe UI" w:eastAsia="Segoe UI" w:hAnsi="Segoe UI" w:cs="Segoe UI"/>
          <w:b/>
          <w:color w:val="001A1D"/>
          <w:spacing w:val="-2"/>
          <w:sz w:val="16"/>
          <w:szCs w:val="16"/>
        </w:rPr>
        <w:t>i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z w:val="16"/>
          <w:szCs w:val="16"/>
        </w:rPr>
        <w:t>4</w:t>
      </w:r>
    </w:p>
    <w:p w14:paraId="20DEA80F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18E20F89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proofErr w:type="spellStart"/>
      <w:proofErr w:type="gramStart"/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proofErr w:type="spellEnd"/>
      <w:proofErr w:type="gramEnd"/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Progr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</w:p>
    <w:p w14:paraId="337ABB3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066CC230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15626E6D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78D2C024" w14:textId="77777777">
        <w:trPr>
          <w:trHeight w:hRule="exact" w:val="389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C330DE8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DA973F8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7CEB8CCF" w14:textId="77777777">
        <w:trPr>
          <w:trHeight w:hRule="exact" w:val="586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22171E" w14:textId="77777777" w:rsidR="00283D51" w:rsidRDefault="00000000">
            <w:pPr>
              <w:spacing w:before="92" w:line="330" w:lineRule="auto"/>
              <w:ind w:left="76" w:right="224"/>
              <w:rPr>
                <w:rFonts w:ascii="Consolas" w:eastAsia="Consolas" w:hAnsi="Consolas" w:cs="Consolas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aab</w:t>
            </w:r>
            <w:proofErr w:type="spellEnd"/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a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z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EDDC56B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</w:tr>
    </w:tbl>
    <w:p w14:paraId="7385D376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700E5637" w14:textId="77777777" w:rsidR="00283D51" w:rsidRDefault="00283D51">
      <w:pPr>
        <w:spacing w:line="200" w:lineRule="exact"/>
      </w:pPr>
    </w:p>
    <w:p w14:paraId="710E8206" w14:textId="77777777" w:rsidR="00283D51" w:rsidRDefault="00000000">
      <w:pPr>
        <w:spacing w:before="16"/>
        <w:ind w:left="563" w:right="8582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%)</w:t>
      </w:r>
    </w:p>
    <w:p w14:paraId="549F1EBC" w14:textId="77777777" w:rsidR="00283D51" w:rsidRDefault="00283D51">
      <w:pPr>
        <w:spacing w:line="120" w:lineRule="exact"/>
        <w:rPr>
          <w:sz w:val="13"/>
          <w:szCs w:val="13"/>
        </w:rPr>
      </w:pPr>
    </w:p>
    <w:p w14:paraId="776AE431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&lt;std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o.h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5AC11A18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nclud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&lt;str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i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ng.h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3D12F2F2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1AFEFACB" w14:textId="77777777" w:rsidR="00283D51" w:rsidRDefault="00000000">
      <w:pPr>
        <w:spacing w:before="14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1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42E7FF29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cha</w:t>
      </w:r>
      <w:r>
        <w:rPr>
          <w:rFonts w:ascii="Consolas" w:eastAsia="Consolas" w:hAnsi="Consolas" w:cs="Consolas"/>
          <w:color w:val="605066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11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[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59349153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10s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0B7F74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10s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C96BF6E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i,n</w:t>
      </w:r>
      <w:proofErr w:type="spellEnd"/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E3AA7DD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3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si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z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eo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(a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  <w:proofErr w:type="spellStart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B46BF60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428838A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(a[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'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\0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'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14B31C8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2CC187AB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ea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>k</w:t>
      </w:r>
      <w:proofErr w:type="gram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77E85F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BE5015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4B71F09A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pict w14:anchorId="08D3B73F">
          <v:group id="_x0000_s2577" style="position:absolute;left:0;text-align:left;margin-left:49.15pt;margin-top:420.65pt;width:516.05pt;height:308.85pt;z-index:-12096;mso-position-horizontal-relative:page;mso-position-vertical-relative:page" coordorigin="983,8413" coordsize="10321,6177">
            <v:shape id="_x0000_s2614" style="position:absolute;left:999;top:8429;width:547;height:0" coordorigin="999,8429" coordsize="547,0" path="m999,8429r547,e" filled="f" strokecolor="#a8a8a8" strokeweight=".82pt">
              <v:path arrowok="t"/>
            </v:shape>
            <v:shape id="_x0000_s2613" style="position:absolute;left:1546;top:8429;width:14;height:0" coordorigin="1546,8429" coordsize="14,0" path="m1546,8429r14,e" filled="f" strokecolor="#a8a8a8" strokeweight=".82pt">
              <v:path arrowok="t"/>
            </v:shape>
            <v:shape id="_x0000_s2612" style="position:absolute;left:1560;top:8429;width:9729;height:0" coordorigin="1560,8429" coordsize="9729,0" path="m1560,8429r9729,e" filled="f" strokecolor="#a8a8a8" strokeweight=".82pt">
              <v:path arrowok="t"/>
            </v:shape>
            <v:shape id="_x0000_s2611" style="position:absolute;left:1553;top:8436;width:0;height:216" coordorigin="1553,8436" coordsize="0,216" path="m1553,8436r,216e" filled="f" strokecolor="#adaeac" strokeweight=".82pt">
              <v:path arrowok="t"/>
            </v:shape>
            <v:shape id="_x0000_s2610" style="position:absolute;left:1553;top:8652;width:0;height:202" coordorigin="1553,8652" coordsize="0,202" path="m1553,8652r,202e" filled="f" strokeweight=".82pt">
              <v:path arrowok="t"/>
            </v:shape>
            <v:shape id="_x0000_s2609" style="position:absolute;left:1553;top:8854;width:0;height:197" coordorigin="1553,8854" coordsize="0,197" path="m1553,8854r,196e" filled="f" strokeweight=".82pt">
              <v:path arrowok="t"/>
            </v:shape>
            <v:shape id="_x0000_s2608" style="position:absolute;left:1553;top:9050;width:0;height:202" coordorigin="1553,9050" coordsize="0,202" path="m1553,9050r,202e" filled="f" strokeweight=".82pt">
              <v:path arrowok="t"/>
            </v:shape>
            <v:shape id="_x0000_s2607" style="position:absolute;left:1553;top:9252;width:0;height:202" coordorigin="1553,9252" coordsize="0,202" path="m1553,9252r,202e" filled="f" strokeweight=".82pt">
              <v:path arrowok="t"/>
            </v:shape>
            <v:shape id="_x0000_s2606" style="position:absolute;left:1553;top:9454;width:0;height:202" coordorigin="1553,9454" coordsize="0,202" path="m1553,9454r,202e" filled="f" strokeweight=".82pt">
              <v:path arrowok="t"/>
            </v:shape>
            <v:shape id="_x0000_s2605" style="position:absolute;left:1553;top:9656;width:0;height:202" coordorigin="1553,9656" coordsize="0,202" path="m1553,9656r,201e" filled="f" strokeweight=".82pt">
              <v:path arrowok="t"/>
            </v:shape>
            <v:shape id="_x0000_s2604" style="position:absolute;left:1553;top:9857;width:0;height:202" coordorigin="1553,9857" coordsize="0,202" path="m1553,9857r,202e" filled="f" strokeweight=".82pt">
              <v:path arrowok="t"/>
            </v:shape>
            <v:shape id="_x0000_s2603" style="position:absolute;left:1553;top:10059;width:0;height:202" coordorigin="1553,10059" coordsize="0,202" path="m1553,10059r,201e" filled="f" strokeweight=".82pt">
              <v:path arrowok="t"/>
            </v:shape>
            <v:shape id="_x0000_s2602" style="position:absolute;left:1553;top:10260;width:0;height:202" coordorigin="1553,10260" coordsize="0,202" path="m1553,10260r,202e" filled="f" strokeweight=".82pt">
              <v:path arrowok="t"/>
            </v:shape>
            <v:shape id="_x0000_s2601" style="position:absolute;left:1553;top:10462;width:0;height:197" coordorigin="1553,10462" coordsize="0,197" path="m1553,10462r,197e" filled="f" strokeweight=".82pt">
              <v:path arrowok="t"/>
            </v:shape>
            <v:shape id="_x0000_s2600" style="position:absolute;left:1553;top:10659;width:0;height:202" coordorigin="1553,10659" coordsize="0,202" path="m1553,10659r,202e" filled="f" strokeweight=".82pt">
              <v:path arrowok="t"/>
            </v:shape>
            <v:shape id="_x0000_s2599" style="position:absolute;left:1553;top:10861;width:0;height:202" coordorigin="1553,10861" coordsize="0,202" path="m1553,10861r,202e" filled="f" strokeweight=".82pt">
              <v:path arrowok="t"/>
            </v:shape>
            <v:shape id="_x0000_s2598" style="position:absolute;left:1553;top:11063;width:0;height:202" coordorigin="1553,11063" coordsize="0,202" path="m1553,11063r,201e" filled="f" strokeweight=".82pt">
              <v:path arrowok="t"/>
            </v:shape>
            <v:shape id="_x0000_s2597" style="position:absolute;left:1553;top:11264;width:0;height:202" coordorigin="1553,11264" coordsize="0,202" path="m1553,11264r,202e" filled="f" strokeweight=".82pt">
              <v:path arrowok="t"/>
            </v:shape>
            <v:shape id="_x0000_s2596" style="position:absolute;left:1553;top:11466;width:0;height:202" coordorigin="1553,11466" coordsize="0,202" path="m1553,11466r,201e" filled="f" strokeweight=".82pt">
              <v:path arrowok="t"/>
            </v:shape>
            <v:shape id="_x0000_s2595" style="position:absolute;left:1553;top:11667;width:0;height:202" coordorigin="1553,11667" coordsize="0,202" path="m1553,11667r,202e" filled="f" strokeweight=".82pt">
              <v:path arrowok="t"/>
            </v:shape>
            <v:shape id="_x0000_s2594" style="position:absolute;left:1553;top:11869;width:0;height:202" coordorigin="1553,11869" coordsize="0,202" path="m1553,11869r,202e" filled="f" strokeweight=".82pt">
              <v:path arrowok="t"/>
            </v:shape>
            <v:shape id="_x0000_s2593" style="position:absolute;left:1553;top:12071;width:0;height:197" coordorigin="1553,12071" coordsize="0,197" path="m1553,12071r,196e" filled="f" strokeweight=".82pt">
              <v:path arrowok="t"/>
            </v:shape>
            <v:shape id="_x0000_s2592" style="position:absolute;left:1553;top:12267;width:0;height:202" coordorigin="1553,12267" coordsize="0,202" path="m1553,12267r,202e" filled="f" strokeweight=".82pt">
              <v:path arrowok="t"/>
            </v:shape>
            <v:shape id="_x0000_s2591" style="position:absolute;left:1553;top:12469;width:0;height:202" coordorigin="1553,12469" coordsize="0,202" path="m1553,12469r,202e" filled="f" strokeweight=".82pt">
              <v:path arrowok="t"/>
            </v:shape>
            <v:shape id="_x0000_s2590" style="position:absolute;left:1553;top:12671;width:0;height:202" coordorigin="1553,12671" coordsize="0,202" path="m1553,12671r,202e" filled="f" strokeweight=".82pt">
              <v:path arrowok="t"/>
            </v:shape>
            <v:shape id="_x0000_s2589" style="position:absolute;left:1553;top:12873;width:0;height:202" coordorigin="1553,12873" coordsize="0,202" path="m1553,12873r,201e" filled="f" strokeweight=".82pt">
              <v:path arrowok="t"/>
            </v:shape>
            <v:shape id="_x0000_s2588" style="position:absolute;left:1553;top:13074;width:0;height:202" coordorigin="1553,13074" coordsize="0,202" path="m1553,13074r,202e" filled="f" strokeweight=".82pt">
              <v:path arrowok="t"/>
            </v:shape>
            <v:shape id="_x0000_s2587" style="position:absolute;left:1553;top:13276;width:0;height:202" coordorigin="1553,13276" coordsize="0,202" path="m1553,13276r,201e" filled="f" strokeweight=".82pt">
              <v:path arrowok="t"/>
            </v:shape>
            <v:shape id="_x0000_s2586" style="position:absolute;left:1553;top:13477;width:0;height:202" coordorigin="1553,13477" coordsize="0,202" path="m1553,13477r,202e" filled="f" strokeweight=".82pt">
              <v:path arrowok="t"/>
            </v:shape>
            <v:shape id="_x0000_s2585" style="position:absolute;left:1553;top:13679;width:0;height:197" coordorigin="1553,13679" coordsize="0,197" path="m1553,13679r,197e" filled="f" strokeweight=".82pt">
              <v:path arrowok="t"/>
            </v:shape>
            <v:shape id="_x0000_s2584" style="position:absolute;left:1553;top:13876;width:0;height:202" coordorigin="1553,13876" coordsize="0,202" path="m1553,13876r,201e" filled="f" strokeweight=".82pt">
              <v:path arrowok="t"/>
            </v:shape>
            <v:shape id="_x0000_s2583" style="position:absolute;left:1553;top:14077;width:0;height:188" coordorigin="1553,14077" coordsize="0,188" path="m1553,14077r,188e" filled="f" strokeweight=".82pt">
              <v:path arrowok="t"/>
            </v:shape>
            <v:shape id="_x0000_s2582" style="position:absolute;left:992;top:8422;width:0;height:6160" coordorigin="992,8422" coordsize="0,6160" path="m992,8422r,6160e" filled="f" strokecolor="#a8a8a8" strokeweight=".82pt">
              <v:path arrowok="t"/>
            </v:shape>
            <v:shape id="_x0000_s2581" style="position:absolute;left:999;top:14575;width:10290;height:0" coordorigin="999,14575" coordsize="10290,0" path="m999,14575r10290,e" filled="f" strokecolor="#a8a8a8" strokeweight=".82pt">
              <v:path arrowok="t"/>
            </v:shape>
            <v:shape id="_x0000_s2580" style="position:absolute;left:11296;top:8422;width:0;height:6160" coordorigin="11296,8422" coordsize="0,6160" path="m11296,8422r,6160e" filled="f" strokecolor="#a8a8a8" strokeweight=".82pt">
              <v:path arrowok="t"/>
            </v:shape>
            <v:shape id="_x0000_s2579" style="position:absolute;left:11183;top:14413;width:101;height:101" coordorigin="11183,14413" coordsize="101,101" path="m11284,14413r-101,101e" filled="f" strokeweight=".39525mm">
              <v:path arrowok="t"/>
            </v:shape>
            <v:shape id="_x0000_s2578" style="position:absolute;left:11239;top:14469;width:45;height:45" coordorigin="11239,14469" coordsize="45,45" path="m11284,14469r-45,45e" filled="f" strokeweight=".39525mm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6D28173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60E851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613EE76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5B0066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CF34A1A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5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4C6EC4B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   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(a[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07DE205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6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0854BA7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    </w:t>
      </w:r>
      <w:r>
        <w:rPr>
          <w:rFonts w:ascii="Consolas" w:eastAsia="Consolas" w:hAnsi="Consolas" w:cs="Consolas"/>
          <w:color w:val="717373"/>
          <w:spacing w:val="74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un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58299E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6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E5847D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26</w:t>
      </w:r>
    </w:p>
    <w:p w14:paraId="4BC88055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5F0218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4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ount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8424FE4" w14:textId="77777777" w:rsidR="00283D51" w:rsidRDefault="00000000">
      <w:pPr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16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2FFCB99" w14:textId="77777777" w:rsidR="00283D51" w:rsidRDefault="00283D51">
      <w:pPr>
        <w:spacing w:before="2" w:line="100" w:lineRule="exact"/>
        <w:rPr>
          <w:sz w:val="10"/>
          <w:szCs w:val="10"/>
        </w:rPr>
      </w:pPr>
    </w:p>
    <w:p w14:paraId="1A328A65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572"/>
        <w:gridCol w:w="864"/>
        <w:gridCol w:w="428"/>
        <w:gridCol w:w="413"/>
      </w:tblGrid>
      <w:tr w:rsidR="00283D51" w14:paraId="17A81ADF" w14:textId="77777777">
        <w:trPr>
          <w:trHeight w:hRule="exact" w:val="403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F4080E" w14:textId="77777777" w:rsidR="00283D51" w:rsidRDefault="00283D51"/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E5BFE0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FED674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A761780" w14:textId="77777777" w:rsidR="00283D51" w:rsidRDefault="00000000">
            <w:pPr>
              <w:spacing w:before="80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F7070E6" w14:textId="77777777" w:rsidR="00283D51" w:rsidRDefault="00283D51"/>
        </w:tc>
      </w:tr>
      <w:tr w:rsidR="00283D51" w14:paraId="39C3C946" w14:textId="77777777">
        <w:trPr>
          <w:trHeight w:hRule="exact" w:val="58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71BA578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3D29915B">
                <v:shape id="_x0000_i1179" type="#_x0000_t75" style="width:7.5pt;height:6pt">
                  <v:imagedata r:id="rId16" o:title=""/>
                </v:shape>
              </w:pict>
            </w:r>
          </w:p>
          <w:p w14:paraId="6AA7B8DE" w14:textId="77777777" w:rsidR="00283D51" w:rsidRDefault="00283D51">
            <w:pPr>
              <w:spacing w:before="8" w:line="140" w:lineRule="exact"/>
              <w:rPr>
                <w:sz w:val="14"/>
                <w:szCs w:val="14"/>
              </w:rPr>
            </w:pPr>
          </w:p>
          <w:p w14:paraId="3F6C1968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1176ED1" w14:textId="77777777" w:rsidR="00283D51" w:rsidRDefault="00000000">
            <w:pPr>
              <w:spacing w:before="96" w:line="309" w:lineRule="auto"/>
              <w:ind w:left="76" w:right="225"/>
              <w:rPr>
                <w:rFonts w:ascii="Consolas" w:eastAsia="Consolas" w:hAnsi="Consolas" w:cs="Consolas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aab</w:t>
            </w:r>
            <w:proofErr w:type="spellEnd"/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a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z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B031F11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1CBB287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8CDFDA" w14:textId="77777777" w:rsidR="00283D51" w:rsidRDefault="0098029A">
            <w:pPr>
              <w:spacing w:before="94"/>
              <w:ind w:left="78"/>
              <w:rPr>
                <w:sz w:val="12"/>
                <w:szCs w:val="12"/>
              </w:rPr>
            </w:pPr>
            <w:r>
              <w:pict w14:anchorId="7EBA13A2">
                <v:shape id="_x0000_i1180" type="#_x0000_t75" style="width:7.5pt;height:6pt">
                  <v:imagedata r:id="rId16" o:title=""/>
                </v:shape>
              </w:pict>
            </w:r>
          </w:p>
          <w:p w14:paraId="6D747CF1" w14:textId="77777777" w:rsidR="00283D51" w:rsidRDefault="00283D51">
            <w:pPr>
              <w:spacing w:before="8" w:line="140" w:lineRule="exact"/>
              <w:rPr>
                <w:sz w:val="14"/>
                <w:szCs w:val="14"/>
              </w:rPr>
            </w:pPr>
          </w:p>
          <w:p w14:paraId="28EA2615" w14:textId="77777777" w:rsidR="00283D51" w:rsidRDefault="00283D51">
            <w:pPr>
              <w:spacing w:line="200" w:lineRule="exact"/>
            </w:pPr>
          </w:p>
        </w:tc>
      </w:tr>
      <w:tr w:rsidR="00283D51" w14:paraId="07C8FB4D" w14:textId="77777777">
        <w:trPr>
          <w:trHeight w:hRule="exact" w:val="586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70D4D82" w14:textId="77777777" w:rsidR="00283D51" w:rsidRDefault="0098029A">
            <w:pPr>
              <w:spacing w:before="95"/>
              <w:ind w:left="85"/>
              <w:rPr>
                <w:sz w:val="12"/>
                <w:szCs w:val="12"/>
              </w:rPr>
            </w:pPr>
            <w:r>
              <w:pict w14:anchorId="439018A0">
                <v:shape id="_x0000_i1181" type="#_x0000_t75" style="width:7.5pt;height:6pt">
                  <v:imagedata r:id="rId16" o:title=""/>
                </v:shape>
              </w:pict>
            </w:r>
          </w:p>
          <w:p w14:paraId="44634E37" w14:textId="77777777" w:rsidR="00283D51" w:rsidRDefault="00283D51">
            <w:pPr>
              <w:spacing w:before="1" w:line="140" w:lineRule="exact"/>
              <w:rPr>
                <w:sz w:val="15"/>
                <w:szCs w:val="15"/>
              </w:rPr>
            </w:pPr>
          </w:p>
          <w:p w14:paraId="30BC7397" w14:textId="77777777" w:rsidR="00283D51" w:rsidRDefault="00283D51">
            <w:pPr>
              <w:spacing w:line="200" w:lineRule="exact"/>
            </w:pPr>
          </w:p>
        </w:tc>
        <w:tc>
          <w:tcPr>
            <w:tcW w:w="572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AB3901" w14:textId="77777777" w:rsidR="00283D51" w:rsidRDefault="00283D51">
            <w:pPr>
              <w:spacing w:before="1" w:line="100" w:lineRule="exact"/>
              <w:rPr>
                <w:sz w:val="10"/>
                <w:szCs w:val="10"/>
              </w:rPr>
            </w:pPr>
          </w:p>
          <w:p w14:paraId="6BB6AA56" w14:textId="77777777" w:rsidR="00283D51" w:rsidRDefault="00000000">
            <w:pPr>
              <w:spacing w:line="302" w:lineRule="auto"/>
              <w:ind w:left="76" w:right="148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 xml:space="preserve">ABCD </w:t>
            </w:r>
            <w:proofErr w:type="spellStart"/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ABCD</w:t>
            </w:r>
            <w:proofErr w:type="spellEnd"/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B19050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2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BFA3CA2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F4D817" w14:textId="77777777" w:rsidR="00283D51" w:rsidRDefault="0098029A">
            <w:pPr>
              <w:spacing w:before="95"/>
              <w:ind w:left="78"/>
              <w:rPr>
                <w:sz w:val="12"/>
                <w:szCs w:val="12"/>
              </w:rPr>
            </w:pPr>
            <w:r>
              <w:pict w14:anchorId="0A0D85D3">
                <v:shape id="_x0000_i1182" type="#_x0000_t75" style="width:7.5pt;height:6pt">
                  <v:imagedata r:id="rId16" o:title=""/>
                </v:shape>
              </w:pict>
            </w:r>
          </w:p>
          <w:p w14:paraId="61129789" w14:textId="77777777" w:rsidR="00283D51" w:rsidRDefault="00283D51">
            <w:pPr>
              <w:spacing w:before="1" w:line="140" w:lineRule="exact"/>
              <w:rPr>
                <w:sz w:val="15"/>
                <w:szCs w:val="15"/>
              </w:rPr>
            </w:pPr>
          </w:p>
          <w:p w14:paraId="214C50EB" w14:textId="77777777" w:rsidR="00283D51" w:rsidRDefault="00283D51">
            <w:pPr>
              <w:spacing w:line="200" w:lineRule="exact"/>
            </w:pPr>
          </w:p>
        </w:tc>
      </w:tr>
    </w:tbl>
    <w:p w14:paraId="445D67BA" w14:textId="77777777" w:rsidR="00283D51" w:rsidRDefault="00283D51">
      <w:pPr>
        <w:spacing w:before="4" w:line="140" w:lineRule="exact"/>
        <w:rPr>
          <w:sz w:val="15"/>
          <w:szCs w:val="15"/>
        </w:rPr>
      </w:pPr>
    </w:p>
    <w:p w14:paraId="4E613199" w14:textId="77777777" w:rsidR="00283D51" w:rsidRDefault="00000000">
      <w:pPr>
        <w:spacing w:before="19" w:line="18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43D39F02">
          <v:group id="_x0000_s2561" style="position:absolute;left:0;text-align:left;margin-left:48.65pt;margin-top:26.9pt;width:27.45pt;height:10.15pt;z-index:-12094;mso-position-horizontal-relative:page" coordorigin="973,538" coordsize="549,203">
            <v:shape id="_x0000_s2572" style="position:absolute;left:979;top:545;width:538;height:190" coordorigin="979,545" coordsize="538,190" path="m979,696r,-112l979,579r1,-5l982,569r2,-5l986,560r4,-4l994,553r4,-3l1003,548r5,-2l1013,545r5,l1477,545r5,l1487,546r5,2l1497,550r4,3l1505,556r4,4l1516,584r,112l1516,701r-1,5l1513,711r-2,5l1477,735r-459,l982,711r-2,-5l979,701r,-5xe" filled="f" strokeweight=".19761mm">
              <v:path arrowok="t"/>
            </v:shape>
            <v:shape id="_x0000_s2571" type="#_x0000_t75" style="position:absolute;left:974;top:538;width:547;height:202">
              <v:imagedata r:id="rId32" o:title=""/>
            </v:shape>
            <v:shape id="_x0000_s2570" style="position:absolute;left:1286;top:625;width:60;height:63" coordorigin="1286,625" coordsize="60,63" path="m1286,658r,9l1289,675r5,5l1300,685r8,3l1327,688r8,-1l1341,684r,-14l1336,673r-6,2l1312,675r-6,-4l1305,662r41,l1346,645r-2,-7l1339,633r-5,-5l1327,625r-9,l1312,639r5,-1l1325,638r3,4l1328,651r-23,l1309,625r-8,3l1295,634r-6,6l1286,648r,10xe" fillcolor="#ababab" stroked="f">
              <v:path arrowok="t"/>
            </v:shape>
            <v:shape id="_x0000_s2569" style="position:absolute;left:1305;top:625;width:12;height:25" coordorigin="1305,625" coordsize="12,25" path="m1309,625r-4,26l1307,644r5,-5l1318,625r-9,xe" fillcolor="#ababab" stroked="f">
              <v:path arrowok="t"/>
            </v:shape>
            <v:shape id="_x0000_s2568" style="position:absolute;left:1353;top:625;width:52;height:63" coordorigin="1353,625" coordsize="52,63" path="m1378,625r-9,3l1363,634r-7,6l1353,648r,19l1356,674r6,6l1368,685r8,3l1394,688r6,-1l1405,684r,-14l1400,672r-5,2l1385,674r-4,-2l1375,666r-2,-4l1373,651r2,-4l1381,641r5,-2l1396,639r5,2l1405,644r,-16l1401,626r-5,-1l1378,625xe" fillcolor="#ababab" stroked="f">
              <v:path arrowok="t"/>
            </v:shape>
            <v:shape id="_x0000_s2567" style="position:absolute;left:1409;top:608;width:44;height:80" coordorigin="1409,608" coordsize="44,80" path="m1439,671r,-31l1453,640r,-13l1439,627r,-19l1419,614r,13l1409,627r,13l1419,640r,41l1426,688r19,l1450,687r3,-1l1453,672r-2,1l1446,674r-5,l1439,671xe" fillcolor="#ababab" stroked="f">
              <v:path arrowok="t"/>
            </v:shape>
            <v:shape id="_x0000_s2566" style="position:absolute;left:1118;top:625;width:68;height:63" coordorigin="1118,625" coordsize="68,63" path="m1121,674r6,6l1133,685r5,-17l1138,651r1,-4l1142,644r6,-5l1162,639r4,6l1166,668r-4,6l1162,688r9,-3l1177,679r6,-5l1186,666r,-19l1183,639r-6,-5l1171,628r-8,-3l1142,625r-8,3l1127,634r-6,5l1118,647r,19l1121,674xe" fillcolor="#ababab" stroked="f">
              <v:path arrowok="t"/>
            </v:shape>
            <v:shape id="_x0000_s2565" style="position:absolute;left:1041;top:601;width:69;height:87" coordorigin="1041,601" coordsize="69,87" path="m1041,646r,13l1045,669r8,8l1061,684r10,4l1095,688r9,-1l1110,684r,-18l1104,670r-7,2l1081,672r-7,-3l1069,664r-4,-4l1062,653r,-16l1065,630r5,-5l1075,620r7,-3l1098,617r6,2l1110,622r,-18l1104,602r-7,-1l1074,601r-11,4l1054,614r-8,8l1041,633r,13xe" fillcolor="#ababab" stroked="f">
              <v:path arrowok="t"/>
            </v:shape>
            <v:shape id="_x0000_s2564" style="position:absolute;left:1133;top:668;width:29;height:20" coordorigin="1133,668" coordsize="29,20" path="m1138,668r-5,17l1141,688r21,l1162,674r-19,l1138,668xe" fillcolor="#ababab" stroked="f">
              <v:path arrowok="t"/>
            </v:shape>
            <v:shape id="_x0000_s2563" style="position:absolute;left:1194;top:626;width:41;height:61" coordorigin="1194,626" coordsize="41,61" path="m1230,626r-8,l1217,630r-4,8l1213,638r,-11l1194,627r,60l1213,687r,-34l1214,649r3,-3l1222,641r8,l1235,643r,-17l1230,626xe" fillcolor="#ababab" stroked="f">
              <v:path arrowok="t"/>
            </v:shape>
            <v:shape id="_x0000_s2562" style="position:absolute;left:1242;top:626;width:41;height:61" coordorigin="1242,626" coordsize="41,61" path="m1278,626r-8,l1265,630r-4,8l1261,638r,-11l1242,627r,60l1261,687r,-34l1262,649r3,-3l1270,641r8,l1283,643r,-17l1278,626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2887E1C6">
          <v:shape id="_x0000_i1183" type="#_x0000_t75" style="width:8.25pt;height:6pt">
            <v:imagedata r:id="rId16" o:title=""/>
          </v:shape>
        </w:pict>
      </w:r>
    </w:p>
    <w:p w14:paraId="01B88B0F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1FBB7513" w14:textId="77777777" w:rsidR="00283D51" w:rsidRDefault="00283D51">
      <w:pPr>
        <w:spacing w:line="200" w:lineRule="exact"/>
      </w:pPr>
    </w:p>
    <w:p w14:paraId="75871D56" w14:textId="77777777" w:rsidR="00283D51" w:rsidRDefault="00283D51">
      <w:pPr>
        <w:spacing w:line="200" w:lineRule="exact"/>
      </w:pPr>
    </w:p>
    <w:p w14:paraId="5B7D6F5E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76263E30" w14:textId="77777777" w:rsidR="00283D51" w:rsidRDefault="00283D51">
      <w:pPr>
        <w:spacing w:line="200" w:lineRule="exact"/>
      </w:pPr>
    </w:p>
    <w:p w14:paraId="342CBDDC" w14:textId="77777777" w:rsidR="00283D51" w:rsidRDefault="00283D51">
      <w:pPr>
        <w:spacing w:line="200" w:lineRule="exact"/>
      </w:pPr>
    </w:p>
    <w:p w14:paraId="337C75AB" w14:textId="77777777" w:rsidR="00283D51" w:rsidRDefault="00283D51">
      <w:pPr>
        <w:spacing w:before="5" w:line="280" w:lineRule="exact"/>
        <w:rPr>
          <w:sz w:val="28"/>
          <w:szCs w:val="28"/>
        </w:rPr>
      </w:pPr>
    </w:p>
    <w:p w14:paraId="48BAE54E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7FED3ECB">
          <v:group id="_x0000_s2546" style="position:absolute;left:0;text-align:left;margin-left:45.85pt;margin-top:15.6pt;width:520.95pt;height:20.15pt;z-index:-12093;mso-position-horizontal-relative:page" coordorigin="917,312" coordsize="10419,403">
            <v:shape id="_x0000_s2559" style="position:absolute;left:923;top:318;width:10408;height:392" coordorigin="923,318" coordsize="10408,392" path="m923,671r,-314l923,352r1,-5l926,342r2,-5l930,333r4,-4l938,326r4,-3l947,321r5,-2l957,318r5,l11292,318r5,l11302,319r5,2l11311,323r5,3l11319,329r4,4l11331,357r,314l11331,676r-1,5l11328,686r-2,4l11307,707r-5,2l11297,710r-5,l962,710r-5,l952,709r-5,-2l942,705,926,686r-2,-5l923,676r,-5xe" filled="f" strokecolor="#8f939d" strokeweight=".19761mm">
              <v:path arrowok="t"/>
            </v:shape>
            <v:shape id="_x0000_s2558" type="#_x0000_t75" style="position:absolute;left:936;top:325;width:10382;height:379">
              <v:imagedata r:id="rId38" o:title=""/>
            </v:shape>
            <v:shape id="_x0000_s2557" style="position:absolute;left:1067;top:463;width:386;height:147" coordorigin="1067,463" coordsize="386,147" path="m1392,554r-2,-5l1390,523r2,-6l1397,512r,-13l1390,509r,l1390,495r-13,l1377,611r13,l1390,563r,l1396,572r1,-13l1392,554xe" fillcolor="#484f56" stroked="f">
              <v:path arrowok="t"/>
            </v:shape>
            <v:shape id="_x0000_s2556" style="position:absolute;left:1067;top:463;width:386;height:147" coordorigin="1067,463" coordsize="386,147" path="m1111,463r-14,l1097,555r-6,10l1074,565r-7,-3l1067,574r7,2l1088,576r8,-3l1102,565r6,-7l1111,548r,-85xe" fillcolor="#484f56" stroked="f">
              <v:path arrowok="t"/>
            </v:shape>
            <v:shape id="_x0000_s2555" style="position:absolute;left:1067;top:463;width:386;height:147" coordorigin="1067,463" coordsize="386,147" path="m1191,574r13,l1204,495r-13,l1191,548r-2,6l1184,559r-4,4l1175,566r-20,l1148,557r,-62l1135,495r,48l1135,550r9,20l1165,576r11,l1185,571r5,-9l1191,562r,12xe" fillcolor="#484f56" stroked="f">
              <v:path arrowok="t"/>
            </v:shape>
            <v:shape id="_x0000_s2554" style="position:absolute;left:1067;top:463;width:386;height:147" coordorigin="1067,463" coordsize="386,147" path="m1252,498r-6,10l1246,508r,-13l1233,495r,79l1246,574r,-52l1248,516r4,-5l1255,506r5,-2l1279,504r6,8l1285,574r13,l1298,522r2,-6l1304,511r4,-5l1313,504r13,l1330,506r3,4l1336,514r1,6l1337,574r14,l1351,522r-8,-21l1323,493r-12,l1302,499r-6,11l1294,505r-3,-4l1287,498r-4,-3l1278,493r-17,l1252,498xe" fillcolor="#484f56" stroked="f">
              <v:path arrowok="t"/>
            </v:shape>
            <v:shape id="_x0000_s2553" style="position:absolute;left:1067;top:463;width:386;height:147" coordorigin="1067,463" coordsize="386,147" path="m1436,572r7,-8l1450,556r3,-10l1453,521r-3,-10l1444,504r-6,-7l1430,493r-24,l1397,499r,13l1402,507r6,-3l1423,504r6,3l1433,512r4,5l1440,523r,20l1437,551r-4,6l1428,563r-6,3l1407,566r-6,-3l1397,559r-1,13l1404,576r23,l1436,572xe" fillcolor="#484f56" stroked="f">
              <v:path arrowok="t"/>
            </v:shape>
            <v:shape id="_x0000_s2552" style="position:absolute;left:1506;top:472;width:245;height:104" coordorigin="1506,472" coordsize="245,104" path="m1589,557r-5,-5l1586,573r10,3l1594,563r-5,-6xe" fillcolor="#484f56" stroked="f">
              <v:path arrowok="t"/>
            </v:shape>
            <v:shape id="_x0000_s2551" style="position:absolute;left:1506;top:472;width:245;height:104" coordorigin="1506,472" coordsize="245,104" path="m1568,536r,12l1571,558r8,7l1586,573r-2,-21l1581,545r,-19l1584,518r5,-6l1594,507r7,-3l1618,504r6,3l1629,512r5,5l1636,525r,20l1634,552r-5,6l1624,563r-6,3l1601,566r-7,-3l1596,576r25,l1631,572r7,-7l1646,557r4,-10l1650,522r-4,-10l1639,504r-7,-7l1623,493r-26,l1587,497r-8,8l1572,512r-4,10l1568,536xe" fillcolor="#484f56" stroked="f">
              <v:path arrowok="t"/>
            </v:shape>
            <v:shape id="_x0000_s2550" style="position:absolute;left:1506;top:472;width:245;height:104" coordorigin="1506,472" coordsize="245,104" path="m1660,565r,5l1665,575r4,1l1674,575r4,-5l1678,565r-4,-5l1669,559r-4,1l1660,565xe" fillcolor="#484f56" stroked="f">
              <v:path arrowok="t"/>
            </v:shape>
            <v:shape id="_x0000_s2549" style="position:absolute;left:1506;top:472;width:245;height:104" coordorigin="1506,472" coordsize="245,104" path="m1694,565r,5l1698,575r5,1l1708,575r4,-5l1712,565r-4,-5l1703,559r-5,1l1694,565xe" fillcolor="#484f56" stroked="f">
              <v:path arrowok="t"/>
            </v:shape>
            <v:shape id="_x0000_s2548" style="position:absolute;left:1506;top:472;width:245;height:104" coordorigin="1506,472" coordsize="245,104" path="m1732,565r,5l1737,575r4,1l1746,575r4,-5l1750,565r-4,-5l1741,559r-4,1l1732,565xe" fillcolor="#484f56" stroked="f">
              <v:path arrowok="t"/>
            </v:shape>
            <v:shape id="_x0000_s2547" style="position:absolute;left:1506;top:472;width:245;height:104" coordorigin="1506,472" coordsize="245,104" path="m1534,556r,-50l1554,506r,-11l1534,495r,-23l1520,476r,19l1506,495r,11l1520,506r,62l1527,576r20,l1551,575r3,-1l1554,563r-2,2l1546,565r-5,l1536,562r-2,-6xe" fillcolor="#484f56" stroked="f">
              <v:path arrowok="t"/>
            </v:shape>
            <w10:wrap anchorx="page"/>
          </v:group>
        </w:pict>
      </w:r>
      <w:hyperlink r:id="rId217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-D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yi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bo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d</w:t>
        </w:r>
      </w:hyperlink>
    </w:p>
    <w:p w14:paraId="44FBC66A" w14:textId="77777777" w:rsidR="00283D51" w:rsidRDefault="00283D51">
      <w:pPr>
        <w:spacing w:before="3" w:line="180" w:lineRule="exact"/>
        <w:rPr>
          <w:sz w:val="19"/>
          <w:szCs w:val="19"/>
        </w:rPr>
      </w:pPr>
    </w:p>
    <w:p w14:paraId="09F7ABA0" w14:textId="77777777" w:rsidR="00283D51" w:rsidRDefault="00283D51">
      <w:pPr>
        <w:spacing w:line="200" w:lineRule="exact"/>
      </w:pPr>
    </w:p>
    <w:p w14:paraId="7D7FC7CD" w14:textId="77777777" w:rsidR="00283D51" w:rsidRDefault="00283D51">
      <w:pPr>
        <w:spacing w:line="200" w:lineRule="exact"/>
      </w:pPr>
    </w:p>
    <w:p w14:paraId="2A2109E5" w14:textId="77777777" w:rsidR="00283D51" w:rsidRDefault="00000000">
      <w:pPr>
        <w:spacing w:before="16"/>
        <w:ind w:left="7384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4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218"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1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ge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dec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eq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50856AEF" w14:textId="77777777" w:rsidR="00283D51" w:rsidRDefault="00283D51">
      <w:pPr>
        <w:spacing w:line="200" w:lineRule="exact"/>
      </w:pPr>
    </w:p>
    <w:p w14:paraId="29643D60" w14:textId="77777777" w:rsidR="00283D51" w:rsidRDefault="00283D51">
      <w:pPr>
        <w:spacing w:line="200" w:lineRule="exact"/>
      </w:pPr>
    </w:p>
    <w:p w14:paraId="05934A98" w14:textId="77777777" w:rsidR="00283D51" w:rsidRDefault="00283D51">
      <w:pPr>
        <w:spacing w:line="200" w:lineRule="exact"/>
      </w:pPr>
    </w:p>
    <w:p w14:paraId="7EA15DF7" w14:textId="77777777" w:rsidR="00283D51" w:rsidRDefault="00283D51">
      <w:pPr>
        <w:spacing w:line="200" w:lineRule="exact"/>
      </w:pPr>
    </w:p>
    <w:p w14:paraId="0F9EC824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5970C6D9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19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3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2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2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3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22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na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proofErr w:type="spellEnd"/>
        <w:r>
          <w:rPr>
            <w:rFonts w:ascii="Segoe UI" w:eastAsia="Segoe UI" w:hAnsi="Segoe UI" w:cs="Segoe UI"/>
            <w:color w:val="0D6BBD"/>
            <w:spacing w:val="38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2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dec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</w:hyperlink>
    </w:p>
    <w:p w14:paraId="56894E65" w14:textId="77777777" w:rsidR="00283D51" w:rsidRDefault="00283D51">
      <w:pPr>
        <w:spacing w:line="200" w:lineRule="exact"/>
      </w:pPr>
    </w:p>
    <w:p w14:paraId="6C91512E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2838749C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DE43F69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8614F9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724514BE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8DE4317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1C0889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2E7DC044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F39C1F2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5D243B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229EE18C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945CE4A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607C1B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5B7006E6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43F7287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119877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73C597BE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24"/>
          <w:footerReference w:type="default" r:id="rId22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7E5B4D54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0FB292B8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4</w:t>
      </w:r>
    </w:p>
    <w:p w14:paraId="50B3526B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4B8EF818">
          <v:group id="_x0000_s2543" style="position:absolute;left:0;text-align:left;margin-left:38.15pt;margin-top:28.25pt;width:537.8pt;height:48.75pt;z-index:-12091;mso-position-horizontal-relative:page;mso-position-vertical-relative:page" coordorigin="763,565" coordsize="10756,975">
            <v:shape id="_x0000_s2545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544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0A6DA7D8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2BCCBC32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685CA2E1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44E16DFA" w14:textId="77777777" w:rsidR="00283D51" w:rsidRDefault="00283D51">
      <w:pPr>
        <w:spacing w:line="200" w:lineRule="exact"/>
      </w:pPr>
    </w:p>
    <w:p w14:paraId="1744DA4D" w14:textId="77777777" w:rsidR="00283D51" w:rsidRDefault="00283D51">
      <w:pPr>
        <w:spacing w:line="200" w:lineRule="exact"/>
      </w:pPr>
    </w:p>
    <w:p w14:paraId="47778494" w14:textId="77777777" w:rsidR="00283D51" w:rsidRDefault="00000000">
      <w:pPr>
        <w:spacing w:before="16"/>
        <w:ind w:left="563" w:right="9485"/>
        <w:jc w:val="center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ob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te</w:t>
      </w:r>
      <w:r>
        <w:rPr>
          <w:rFonts w:ascii="Segoe UI" w:eastAsia="Segoe UI" w:hAnsi="Segoe UI" w:cs="Segoe UI"/>
          <w:color w:val="001A1D"/>
          <w:spacing w:val="-2"/>
          <w:w w:val="99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:</w:t>
      </w:r>
    </w:p>
    <w:p w14:paraId="4F25FBFB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7F409A55" w14:textId="77777777" w:rsidR="00283D51" w:rsidRDefault="00000000">
      <w:pPr>
        <w:spacing w:line="378" w:lineRule="auto"/>
        <w:ind w:left="595" w:right="5043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proofErr w:type="spellStart"/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g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6C6D9A06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43BACECB" w14:textId="77777777" w:rsidR="00283D51" w:rsidRDefault="00283D51">
      <w:pPr>
        <w:spacing w:line="200" w:lineRule="exact"/>
      </w:pPr>
    </w:p>
    <w:p w14:paraId="709C09E6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t:</w:t>
      </w:r>
      <w:r>
        <w:rPr>
          <w:rFonts w:ascii="Segoe UI" w:eastAsia="Segoe UI" w:hAnsi="Segoe UI" w:cs="Segoe UI"/>
          <w:color w:val="001A1D"/>
          <w:sz w:val="16"/>
          <w:szCs w:val="16"/>
        </w:rPr>
        <w:t>9</w:t>
      </w:r>
    </w:p>
    <w:p w14:paraId="2D34B9B0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AC45599" w14:textId="77777777" w:rsidR="00283D51" w:rsidRDefault="00000000">
      <w:pPr>
        <w:ind w:left="563" w:right="8954"/>
        <w:jc w:val="center"/>
        <w:rPr>
          <w:rFonts w:ascii="Segoe UI" w:eastAsia="Segoe UI" w:hAnsi="Segoe UI" w:cs="Segoe UI"/>
          <w:sz w:val="16"/>
          <w:szCs w:val="16"/>
        </w:rPr>
      </w:pPr>
      <w:proofErr w:type="gramStart"/>
      <w:r>
        <w:rPr>
          <w:rFonts w:ascii="Segoe UI" w:eastAsia="Segoe UI" w:hAnsi="Segoe UI" w:cs="Segoe UI"/>
          <w:color w:val="001A1D"/>
          <w:spacing w:val="2"/>
          <w:w w:val="99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w w:val="99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w w:val="99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e: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[</w:t>
      </w:r>
      <w:proofErr w:type="gramEnd"/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4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-6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4"/>
          <w:w w:val="99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6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w w:val="99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w w:val="99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4"/>
          <w:w w:val="99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w w:val="99"/>
          <w:sz w:val="16"/>
          <w:szCs w:val="16"/>
        </w:rPr>
        <w:t>]</w:t>
      </w:r>
    </w:p>
    <w:p w14:paraId="3914C56B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6CE676DB" w14:textId="77777777" w:rsidR="00283D51" w:rsidRDefault="00000000">
      <w:pPr>
        <w:spacing w:line="378" w:lineRule="auto"/>
        <w:ind w:left="595" w:right="8632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q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[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z w:val="16"/>
          <w:szCs w:val="16"/>
        </w:rPr>
        <w:t>] 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:</w:t>
      </w: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606A995B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748A242D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%)</w:t>
      </w:r>
    </w:p>
    <w:p w14:paraId="729AD6AB" w14:textId="77777777" w:rsidR="00283D51" w:rsidRDefault="00283D51">
      <w:pPr>
        <w:spacing w:before="6" w:line="100" w:lineRule="exact"/>
        <w:rPr>
          <w:sz w:val="11"/>
          <w:szCs w:val="11"/>
        </w:rPr>
      </w:pPr>
    </w:p>
    <w:p w14:paraId="392A55EF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incl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605066"/>
          <w:spacing w:val="-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stdio.h</w:t>
      </w:r>
      <w:proofErr w:type="spellEnd"/>
      <w:r>
        <w:rPr>
          <w:rFonts w:ascii="Consolas" w:eastAsia="Consolas" w:hAnsi="Consolas" w:cs="Consolas"/>
          <w:color w:val="7A7C7B"/>
          <w:spacing w:val="4"/>
          <w:sz w:val="16"/>
          <w:szCs w:val="16"/>
        </w:rPr>
        <w:t>&gt;</w:t>
      </w:r>
    </w:p>
    <w:p w14:paraId="282F7663" w14:textId="77777777" w:rsidR="00283D51" w:rsidRDefault="00000000">
      <w:pPr>
        <w:spacing w:before="2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</w:p>
    <w:p w14:paraId="3FDD6F29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2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-9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ong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st_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on_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d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ecre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sin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g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_su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b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seq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ence</w:t>
      </w:r>
      <w:proofErr w:type="spellEnd"/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3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[]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</w:t>
      </w:r>
    </w:p>
    <w:p w14:paraId="2CFE3E67" w14:textId="77777777" w:rsidR="00283D51" w:rsidRDefault="00000000">
      <w:pPr>
        <w:spacing w:before="15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0ACCC56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5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l[n];</w:t>
      </w:r>
    </w:p>
    <w:p w14:paraId="7027CDB1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</w:p>
    <w:p w14:paraId="420ADFF5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4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63EA022" w14:textId="77777777" w:rsidR="00283D51" w:rsidRDefault="00000000">
      <w:pPr>
        <w:spacing w:before="9"/>
        <w:ind w:left="95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B9201E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</w:t>
      </w:r>
      <w:r>
        <w:rPr>
          <w:rFonts w:ascii="Consolas" w:eastAsia="Consolas" w:hAnsi="Consolas" w:cs="Consolas"/>
          <w:color w:val="717373"/>
          <w:spacing w:val="6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B60EF8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0D2401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7CF0E28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03050A1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189211D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6C27D41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E4C09E4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     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6246385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31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5D0AAA2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         </w:t>
      </w:r>
      <w:r>
        <w:rPr>
          <w:rFonts w:ascii="Consolas" w:eastAsia="Consolas" w:hAnsi="Consolas" w:cs="Consolas"/>
          <w:color w:val="717373"/>
          <w:spacing w:val="1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l[j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D2F5769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 }</w:t>
      </w:r>
      <w:proofErr w:type="gramEnd"/>
    </w:p>
    <w:p w14:paraId="1C3959E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5F3A7EA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621AC6E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22</w:t>
      </w:r>
    </w:p>
    <w:p w14:paraId="384D892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x_l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-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192581C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64AE897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72C9A81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pict w14:anchorId="46D07E6B">
          <v:group id="_x0000_s2488" style="position:absolute;left:0;text-align:left;margin-left:49.15pt;margin-top:255.25pt;width:516.05pt;height:506.15pt;z-index:-12092;mso-position-horizontal-relative:page;mso-position-vertical-relative:page" coordorigin="983,5105" coordsize="10321,10123">
            <v:shape id="_x0000_s2542" style="position:absolute;left:999;top:5121;width:547;height:0" coordorigin="999,5121" coordsize="547,0" path="m999,5121r547,e" filled="f" strokecolor="#a8a8a8" strokeweight=".82pt">
              <v:path arrowok="t"/>
            </v:shape>
            <v:shape id="_x0000_s2541" style="position:absolute;left:1546;top:5121;width:14;height:0" coordorigin="1546,5121" coordsize="14,0" path="m1546,5121r14,e" filled="f" strokecolor="#a8a8a8" strokeweight=".82pt">
              <v:path arrowok="t"/>
            </v:shape>
            <v:shape id="_x0000_s2540" style="position:absolute;left:1560;top:5121;width:9729;height:0" coordorigin="1560,5121" coordsize="9729,0" path="m1560,5121r9729,e" filled="f" strokecolor="#a8a8a8" strokeweight=".82pt">
              <v:path arrowok="t"/>
            </v:shape>
            <v:shape id="_x0000_s2539" style="position:absolute;left:1553;top:5128;width:0;height:216" coordorigin="1553,5128" coordsize="0,216" path="m1553,5128r,216e" filled="f" strokecolor="#adaeac" strokeweight=".82pt">
              <v:path arrowok="t"/>
            </v:shape>
            <v:shape id="_x0000_s2538" style="position:absolute;left:1553;top:5344;width:0;height:202" coordorigin="1553,5344" coordsize="0,202" path="m1553,5344r,201e" filled="f" strokeweight=".82pt">
              <v:path arrowok="t"/>
            </v:shape>
            <v:shape id="_x0000_s2537" style="position:absolute;left:1553;top:5545;width:0;height:202" coordorigin="1553,5545" coordsize="0,202" path="m1553,5545r,202e" filled="f" strokeweight=".82pt">
              <v:path arrowok="t"/>
            </v:shape>
            <v:shape id="_x0000_s2536" style="position:absolute;left:1553;top:5747;width:0;height:202" coordorigin="1553,5747" coordsize="0,202" path="m1553,5747r,202e" filled="f" strokeweight=".82pt">
              <v:path arrowok="t"/>
            </v:shape>
            <v:shape id="_x0000_s2535" style="position:absolute;left:1553;top:5949;width:0;height:202" coordorigin="1553,5949" coordsize="0,202" path="m1553,5949r,202e" filled="f" strokeweight=".82pt">
              <v:path arrowok="t"/>
            </v:shape>
            <v:shape id="_x0000_s2534" style="position:absolute;left:1553;top:6151;width:0;height:202" coordorigin="1553,6151" coordsize="0,202" path="m1553,6151r,201e" filled="f" strokeweight=".82pt">
              <v:path arrowok="t"/>
            </v:shape>
            <v:shape id="_x0000_s2533" style="position:absolute;left:1553;top:6352;width:0;height:197" coordorigin="1553,6352" coordsize="0,197" path="m1553,6352r,197e" filled="f" strokeweight=".82pt">
              <v:path arrowok="t"/>
            </v:shape>
            <v:shape id="_x0000_s2532" style="position:absolute;left:1553;top:6549;width:0;height:202" coordorigin="1553,6549" coordsize="0,202" path="m1553,6549r,202e" filled="f" strokeweight=".82pt">
              <v:path arrowok="t"/>
            </v:shape>
            <v:shape id="_x0000_s2531" style="position:absolute;left:1553;top:6751;width:0;height:202" coordorigin="1553,6751" coordsize="0,202" path="m1553,6751r,201e" filled="f" strokeweight=".82pt">
              <v:path arrowok="t"/>
            </v:shape>
            <v:shape id="_x0000_s2530" style="position:absolute;left:1553;top:6952;width:0;height:202" coordorigin="1553,6952" coordsize="0,202" path="m1553,6952r,202e" filled="f" strokeweight=".82pt">
              <v:path arrowok="t"/>
            </v:shape>
            <v:shape id="_x0000_s2529" style="position:absolute;left:1553;top:7154;width:0;height:202" coordorigin="1553,7154" coordsize="0,202" path="m1553,7154r,202e" filled="f" strokeweight=".82pt">
              <v:path arrowok="t"/>
            </v:shape>
            <v:shape id="_x0000_s2528" style="position:absolute;left:1553;top:7356;width:0;height:202" coordorigin="1553,7356" coordsize="0,202" path="m1553,7356r,202e" filled="f" strokeweight=".82pt">
              <v:path arrowok="t"/>
            </v:shape>
            <v:shape id="_x0000_s2527" style="position:absolute;left:1553;top:7558;width:0;height:202" coordorigin="1553,7558" coordsize="0,202" path="m1553,7558r,201e" filled="f" strokeweight=".82pt">
              <v:path arrowok="t"/>
            </v:shape>
            <v:shape id="_x0000_s2526" style="position:absolute;left:1553;top:7759;width:0;height:202" coordorigin="1553,7759" coordsize="0,202" path="m1553,7759r,202e" filled="f" strokeweight=".82pt">
              <v:path arrowok="t"/>
            </v:shape>
            <v:shape id="_x0000_s2525" style="position:absolute;left:1553;top:7961;width:0;height:197" coordorigin="1553,7961" coordsize="0,197" path="m1553,7961r,197e" filled="f" strokeweight=".82pt">
              <v:path arrowok="t"/>
            </v:shape>
            <v:shape id="_x0000_s2524" style="position:absolute;left:1553;top:8158;width:0;height:202" coordorigin="1553,8158" coordsize="0,202" path="m1553,8158r,201e" filled="f" strokeweight=".82pt">
              <v:path arrowok="t"/>
            </v:shape>
            <v:shape id="_x0000_s2523" style="position:absolute;left:1553;top:8359;width:0;height:202" coordorigin="1553,8359" coordsize="0,202" path="m1553,8359r,202e" filled="f" strokeweight=".82pt">
              <v:path arrowok="t"/>
            </v:shape>
            <v:shape id="_x0000_s2522" style="position:absolute;left:1553;top:8561;width:0;height:202" coordorigin="1553,8561" coordsize="0,202" path="m1553,8561r,201e" filled="f" strokeweight=".82pt">
              <v:path arrowok="t"/>
            </v:shape>
            <v:shape id="_x0000_s2521" style="position:absolute;left:1553;top:8762;width:0;height:202" coordorigin="1553,8762" coordsize="0,202" path="m1553,8762r,202e" filled="f" strokeweight=".82pt">
              <v:path arrowok="t"/>
            </v:shape>
            <v:shape id="_x0000_s2520" style="position:absolute;left:1553;top:8964;width:0;height:202" coordorigin="1553,8964" coordsize="0,202" path="m1553,8964r,202e" filled="f" strokeweight=".82pt">
              <v:path arrowok="t"/>
            </v:shape>
            <v:shape id="_x0000_s2519" style="position:absolute;left:1553;top:9166;width:0;height:202" coordorigin="1553,9166" coordsize="0,202" path="m1553,9166r,202e" filled="f" strokeweight=".82pt">
              <v:path arrowok="t"/>
            </v:shape>
            <v:shape id="_x0000_s2518" style="position:absolute;left:1553;top:9368;width:0;height:202" coordorigin="1553,9368" coordsize="0,202" path="m1553,9368r,201e" filled="f" strokeweight=".82pt">
              <v:path arrowok="t"/>
            </v:shape>
            <v:shape id="_x0000_s2517" style="position:absolute;left:1553;top:9569;width:0;height:197" coordorigin="1553,9569" coordsize="0,197" path="m1553,9569r,197e" filled="f" strokeweight=".82pt">
              <v:path arrowok="t"/>
            </v:shape>
            <v:shape id="_x0000_s2516" style="position:absolute;left:1553;top:9766;width:0;height:202" coordorigin="1553,9766" coordsize="0,202" path="m1553,9766r,202e" filled="f" strokeweight=".82pt">
              <v:path arrowok="t"/>
            </v:shape>
            <v:shape id="_x0000_s2515" style="position:absolute;left:1553;top:9968;width:0;height:202" coordorigin="1553,9968" coordsize="0,202" path="m1553,9968r,201e" filled="f" strokeweight=".82pt">
              <v:path arrowok="t"/>
            </v:shape>
            <v:shape id="_x0000_s2514" style="position:absolute;left:1553;top:10169;width:0;height:202" coordorigin="1553,10169" coordsize="0,202" path="m1553,10169r,202e" filled="f" strokeweight=".82pt">
              <v:path arrowok="t"/>
            </v:shape>
            <v:shape id="_x0000_s2513" style="position:absolute;left:1553;top:10371;width:0;height:202" coordorigin="1553,10371" coordsize="0,202" path="m1553,10371r,201e" filled="f" strokeweight=".82pt">
              <v:path arrowok="t"/>
            </v:shape>
            <v:shape id="_x0000_s2512" style="position:absolute;left:1553;top:10572;width:0;height:202" coordorigin="1553,10572" coordsize="0,202" path="m1553,10572r,202e" filled="f" strokeweight=".82pt">
              <v:path arrowok="t"/>
            </v:shape>
            <v:shape id="_x0000_s2511" style="position:absolute;left:1553;top:10774;width:0;height:202" coordorigin="1553,10774" coordsize="0,202" path="m1553,10774r,202e" filled="f" strokeweight=".82pt">
              <v:path arrowok="t"/>
            </v:shape>
            <v:shape id="_x0000_s2510" style="position:absolute;left:1553;top:10976;width:0;height:202" coordorigin="1553,10976" coordsize="0,202" path="m1553,10976r,202e" filled="f" strokeweight=".82pt">
              <v:path arrowok="t"/>
            </v:shape>
            <v:shape id="_x0000_s2509" style="position:absolute;left:1553;top:11178;width:0;height:197" coordorigin="1553,11178" coordsize="0,197" path="m1553,11178r,197e" filled="f" strokeweight=".82pt">
              <v:path arrowok="t"/>
            </v:shape>
            <v:shape id="_x0000_s2508" style="position:absolute;left:1553;top:11375;width:0;height:202" coordorigin="1553,11375" coordsize="0,202" path="m1553,11375r,201e" filled="f" strokeweight=".82pt">
              <v:path arrowok="t"/>
            </v:shape>
            <v:shape id="_x0000_s2507" style="position:absolute;left:1553;top:11576;width:0;height:202" coordorigin="1553,11576" coordsize="0,202" path="m1553,11576r,202e" filled="f" strokeweight=".82pt">
              <v:path arrowok="t"/>
            </v:shape>
            <v:shape id="_x0000_s2506" style="position:absolute;left:1553;top:11778;width:0;height:202" coordorigin="1553,11778" coordsize="0,202" path="m1553,11778r,201e" filled="f" strokeweight=".82pt">
              <v:path arrowok="t"/>
            </v:shape>
            <v:shape id="_x0000_s2505" style="position:absolute;left:1553;top:11979;width:0;height:202" coordorigin="1553,11979" coordsize="0,202" path="m1553,11979r,202e" filled="f" strokeweight=".82pt">
              <v:path arrowok="t"/>
            </v:shape>
            <v:shape id="_x0000_s2504" style="position:absolute;left:1553;top:12181;width:0;height:202" coordorigin="1553,12181" coordsize="0,202" path="m1553,12181r,202e" filled="f" strokeweight=".82pt">
              <v:path arrowok="t"/>
            </v:shape>
            <v:shape id="_x0000_s2503" style="position:absolute;left:1553;top:12383;width:0;height:202" coordorigin="1553,12383" coordsize="0,202" path="m1553,12383r,202e" filled="f" strokeweight=".82pt">
              <v:path arrowok="t"/>
            </v:shape>
            <v:shape id="_x0000_s2502" style="position:absolute;left:1553;top:12585;width:0;height:202" coordorigin="1553,12585" coordsize="0,202" path="m1553,12585r,201e" filled="f" strokeweight=".82pt">
              <v:path arrowok="t"/>
            </v:shape>
            <v:shape id="_x0000_s2501" style="position:absolute;left:1553;top:12786;width:0;height:197" coordorigin="1553,12786" coordsize="0,197" path="m1553,12786r,197e" filled="f" strokeweight=".82pt">
              <v:path arrowok="t"/>
            </v:shape>
            <v:shape id="_x0000_s2500" style="position:absolute;left:1553;top:12983;width:0;height:202" coordorigin="1553,12983" coordsize="0,202" path="m1553,12983r,202e" filled="f" strokeweight=".82pt">
              <v:path arrowok="t"/>
            </v:shape>
            <v:shape id="_x0000_s2499" style="position:absolute;left:1553;top:13185;width:0;height:202" coordorigin="1553,13185" coordsize="0,202" path="m1553,13185r,201e" filled="f" strokeweight=".82pt">
              <v:path arrowok="t"/>
            </v:shape>
            <v:shape id="_x0000_s2498" style="position:absolute;left:1553;top:13386;width:0;height:202" coordorigin="1553,13386" coordsize="0,202" path="m1553,13386r,202e" filled="f" strokeweight=".82pt">
              <v:path arrowok="t"/>
            </v:shape>
            <v:shape id="_x0000_s2497" style="position:absolute;left:1553;top:13588;width:0;height:202" coordorigin="1553,13588" coordsize="0,202" path="m1553,13588r,201e" filled="f" strokeweight=".82pt">
              <v:path arrowok="t"/>
            </v:shape>
            <v:shape id="_x0000_s2496" style="position:absolute;left:1553;top:13789;width:0;height:202" coordorigin="1553,13789" coordsize="0,202" path="m1553,13789r,202e" filled="f" strokeweight=".82pt">
              <v:path arrowok="t"/>
            </v:shape>
            <v:shape id="_x0000_s2495" style="position:absolute;left:1553;top:13991;width:0;height:202" coordorigin="1553,13991" coordsize="0,202" path="m1553,13991r,202e" filled="f" strokeweight=".82pt">
              <v:path arrowok="t"/>
            </v:shape>
            <v:shape id="_x0000_s2494" style="position:absolute;left:1553;top:14193;width:0;height:202" coordorigin="1553,14193" coordsize="0,202" path="m1553,14193r,202e" filled="f" strokeweight=".82pt">
              <v:path arrowok="t"/>
            </v:shape>
            <v:shape id="_x0000_s2493" style="position:absolute;left:1553;top:14395;width:0;height:197" coordorigin="1553,14395" coordsize="0,197" path="m1553,14395r,197e" filled="f" strokeweight=".82pt">
              <v:path arrowok="t"/>
            </v:shape>
            <v:shape id="_x0000_s2492" style="position:absolute;left:1553;top:14592;width:0;height:202" coordorigin="1553,14592" coordsize="0,202" path="m1553,14592r,201e" filled="f" strokeweight=".82pt">
              <v:path arrowok="t"/>
            </v:shape>
            <v:shape id="_x0000_s2491" style="position:absolute;left:1553;top:14793;width:0;height:187" coordorigin="1553,14793" coordsize="0,187" path="m1553,14793r,187e" filled="f" strokeweight=".82pt">
              <v:path arrowok="t"/>
            </v:shape>
            <v:shape id="_x0000_s2490" style="position:absolute;left:992;top:5113;width:0;height:10107" coordorigin="992,5113" coordsize="0,10107" path="m992,5113r,10107e" filled="f" strokecolor="#a8a8a8" strokeweight=".82pt">
              <v:path arrowok="t"/>
            </v:shape>
            <v:shape id="_x0000_s2489" style="position:absolute;left:11296;top:5113;width:0;height:10107" coordorigin="11296,5113" coordsize="0,10107" path="m11296,5113r,10107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&gt;</w:t>
      </w:r>
      <w:r>
        <w:rPr>
          <w:rFonts w:ascii="Consolas" w:eastAsia="Consolas" w:hAnsi="Consolas" w:cs="Consolas"/>
          <w:color w:val="4D6A66"/>
          <w:spacing w:val="7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max_l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D42863F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 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45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3C24FD8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         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max_l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];</w:t>
      </w:r>
    </w:p>
    <w:p w14:paraId="721EC0F6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0DDA1E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0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7199744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31</w:t>
      </w:r>
    </w:p>
    <w:p w14:paraId="270EEC0A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2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max_len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;</w:t>
      </w:r>
    </w:p>
    <w:p w14:paraId="0281F51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EA4CC7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34</w:t>
      </w:r>
    </w:p>
    <w:p w14:paraId="23460D1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5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main()</w:t>
      </w:r>
    </w:p>
    <w:p w14:paraId="5171EE5F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4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AD28E6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</w:t>
      </w:r>
    </w:p>
    <w:p w14:paraId="1AACC6E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1565C9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t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[n];</w:t>
      </w:r>
    </w:p>
    <w:p w14:paraId="192ABED6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40</w:t>
      </w:r>
    </w:p>
    <w:p w14:paraId="17E7D13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fo</w:t>
      </w:r>
      <w:r>
        <w:rPr>
          <w:rFonts w:ascii="Consolas" w:eastAsia="Consolas" w:hAnsi="Consolas" w:cs="Consolas"/>
          <w:color w:val="605066"/>
          <w:sz w:val="16"/>
          <w:szCs w:val="16"/>
        </w:rPr>
        <w:t xml:space="preserve">r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r>
        <w:rPr>
          <w:rFonts w:ascii="Consolas" w:eastAsia="Consolas" w:hAnsi="Consolas" w:cs="Consolas"/>
          <w:color w:val="4D6A66"/>
          <w:spacing w:val="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351EAAC" w14:textId="77777777" w:rsidR="00283D51" w:rsidRDefault="00000000">
      <w:pPr>
        <w:spacing w:before="14"/>
        <w:ind w:left="86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 xml:space="preserve">▼     </w:t>
      </w:r>
      <w:proofErr w:type="gramStart"/>
      <w:r>
        <w:rPr>
          <w:rFonts w:ascii="Consolas" w:eastAsia="Consolas" w:hAnsi="Consolas" w:cs="Consolas"/>
          <w:color w:val="2B2B2B"/>
          <w:sz w:val="10"/>
          <w:szCs w:val="10"/>
        </w:rPr>
        <w:t xml:space="preserve">  </w:t>
      </w:r>
      <w:r>
        <w:rPr>
          <w:rFonts w:ascii="Consolas" w:eastAsia="Consolas" w:hAnsi="Consolas" w:cs="Consolas"/>
          <w:color w:val="2B2B2B"/>
          <w:spacing w:val="10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  <w:proofErr w:type="gramEnd"/>
    </w:p>
    <w:p w14:paraId="68A48B1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3         </w:t>
      </w:r>
      <w:r>
        <w:rPr>
          <w:rFonts w:ascii="Consolas" w:eastAsia="Consolas" w:hAnsi="Consolas" w:cs="Consolas"/>
          <w:color w:val="717373"/>
          <w:spacing w:val="7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r>
        <w:rPr>
          <w:rFonts w:ascii="Consolas" w:eastAsia="Consolas" w:hAnsi="Consolas" w:cs="Consolas"/>
          <w:color w:val="636938"/>
          <w:spacing w:val="9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B7903E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4    </w:t>
      </w: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3C980CF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45</w:t>
      </w:r>
    </w:p>
    <w:p w14:paraId="3035205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6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eng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z w:val="16"/>
          <w:szCs w:val="16"/>
        </w:rPr>
        <w:t>h</w:t>
      </w:r>
      <w:r>
        <w:rPr>
          <w:rFonts w:ascii="Consolas" w:eastAsia="Consolas" w:hAnsi="Consolas" w:cs="Consolas"/>
          <w:color w:val="717373"/>
          <w:spacing w:val="-6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z w:val="16"/>
          <w:szCs w:val="16"/>
        </w:rPr>
        <w:t>=</w:t>
      </w:r>
      <w:r>
        <w:rPr>
          <w:rFonts w:ascii="Consolas" w:eastAsia="Consolas" w:hAnsi="Consolas" w:cs="Consolas"/>
          <w:color w:val="4D6A66"/>
          <w:spacing w:val="-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lo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n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gest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non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_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dec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eas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ng_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u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bse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q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uen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2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n);</w:t>
      </w:r>
    </w:p>
    <w:p w14:paraId="01276D1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7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print</w:t>
      </w:r>
      <w:r>
        <w:rPr>
          <w:rFonts w:ascii="Consolas" w:eastAsia="Consolas" w:hAnsi="Consolas" w:cs="Consolas"/>
          <w:color w:val="47586A"/>
          <w:spacing w:val="9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9"/>
          <w:sz w:val="16"/>
          <w:szCs w:val="16"/>
        </w:rPr>
        <w:t>d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\n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-1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length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0902AD9" w14:textId="77777777" w:rsidR="00283D51" w:rsidRDefault="00000000">
      <w:pPr>
        <w:spacing w:before="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    </w:t>
      </w:r>
      <w:r>
        <w:rPr>
          <w:rFonts w:ascii="Consolas" w:eastAsia="Consolas" w:hAnsi="Consolas" w:cs="Consolas"/>
          <w:color w:val="717373"/>
          <w:spacing w:val="57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retur</w:t>
      </w:r>
      <w:r>
        <w:rPr>
          <w:rFonts w:ascii="Consolas" w:eastAsia="Consolas" w:hAnsi="Consolas" w:cs="Consolas"/>
          <w:color w:val="605066"/>
          <w:sz w:val="16"/>
          <w:szCs w:val="16"/>
        </w:rPr>
        <w:t>n</w:t>
      </w:r>
      <w:r>
        <w:rPr>
          <w:rFonts w:ascii="Consolas" w:eastAsia="Consolas" w:hAnsi="Consolas" w:cs="Consolas"/>
          <w:color w:val="605066"/>
          <w:spacing w:val="-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15C8A279" w14:textId="77777777" w:rsidR="00283D51" w:rsidRDefault="00000000">
      <w:pPr>
        <w:ind w:left="844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26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9 </w:t>
      </w:r>
      <w:r>
        <w:rPr>
          <w:rFonts w:ascii="Consolas" w:eastAsia="Consolas" w:hAnsi="Consolas" w:cs="Consolas"/>
          <w:color w:val="717373"/>
          <w:spacing w:val="3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4D0DC084" w14:textId="77777777" w:rsidR="00283D51" w:rsidRDefault="00283D51">
      <w:pPr>
        <w:spacing w:before="5" w:line="160" w:lineRule="exact"/>
        <w:rPr>
          <w:sz w:val="16"/>
          <w:szCs w:val="16"/>
        </w:rPr>
      </w:pPr>
    </w:p>
    <w:p w14:paraId="239F6983" w14:textId="77777777" w:rsidR="00283D51" w:rsidRDefault="00283D51">
      <w:pPr>
        <w:spacing w:line="200" w:lineRule="exact"/>
      </w:pPr>
    </w:p>
    <w:p w14:paraId="359F8D19" w14:textId="77777777" w:rsidR="00283D51" w:rsidRDefault="00283D51">
      <w:pPr>
        <w:spacing w:line="200" w:lineRule="exact"/>
      </w:pPr>
    </w:p>
    <w:p w14:paraId="44F4CF00" w14:textId="77777777" w:rsidR="00283D51" w:rsidRDefault="00283D51">
      <w:pPr>
        <w:spacing w:line="200" w:lineRule="exact"/>
      </w:pPr>
    </w:p>
    <w:p w14:paraId="7EB60172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1594"/>
        <w:gridCol w:w="860"/>
        <w:gridCol w:w="427"/>
        <w:gridCol w:w="418"/>
      </w:tblGrid>
      <w:tr w:rsidR="00283D51" w14:paraId="6EAB9080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7627970" w14:textId="77777777" w:rsidR="00283D51" w:rsidRDefault="00283D51"/>
        </w:tc>
        <w:tc>
          <w:tcPr>
            <w:tcW w:w="159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7D97D75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DAE94B8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D8C3EEB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856A2AD" w14:textId="77777777" w:rsidR="00283D51" w:rsidRDefault="00283D51"/>
        </w:tc>
      </w:tr>
      <w:tr w:rsidR="00283D51" w14:paraId="4367B93C" w14:textId="77777777">
        <w:trPr>
          <w:trHeight w:hRule="exact" w:val="58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6D36D8B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478EB692">
                <v:shape id="_x0000_i1184" type="#_x0000_t75" style="width:7.5pt;height:6pt">
                  <v:imagedata r:id="rId16" o:title=""/>
                </v:shape>
              </w:pict>
            </w:r>
          </w:p>
          <w:p w14:paraId="381E4ED4" w14:textId="77777777" w:rsidR="00283D51" w:rsidRDefault="00283D51">
            <w:pPr>
              <w:spacing w:before="9" w:line="140" w:lineRule="exact"/>
              <w:rPr>
                <w:sz w:val="14"/>
                <w:szCs w:val="14"/>
              </w:rPr>
            </w:pPr>
          </w:p>
          <w:p w14:paraId="7DC2F2FA" w14:textId="77777777" w:rsidR="00283D51" w:rsidRDefault="00283D51">
            <w:pPr>
              <w:spacing w:line="200" w:lineRule="exact"/>
            </w:pPr>
          </w:p>
        </w:tc>
        <w:tc>
          <w:tcPr>
            <w:tcW w:w="159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AF06A77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</w:p>
          <w:p w14:paraId="343124A2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-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6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C5726AD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2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673B429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D33F4A" w14:textId="77777777" w:rsidR="00283D51" w:rsidRDefault="0098029A">
            <w:pPr>
              <w:spacing w:before="92"/>
              <w:ind w:left="83"/>
              <w:rPr>
                <w:sz w:val="12"/>
                <w:szCs w:val="12"/>
              </w:rPr>
            </w:pPr>
            <w:r>
              <w:pict w14:anchorId="48FEE7DD">
                <v:shape id="_x0000_i1185" type="#_x0000_t75" style="width:7.5pt;height:6pt">
                  <v:imagedata r:id="rId16" o:title=""/>
                </v:shape>
              </w:pict>
            </w:r>
          </w:p>
          <w:p w14:paraId="162FF525" w14:textId="77777777" w:rsidR="00283D51" w:rsidRDefault="00283D51">
            <w:pPr>
              <w:spacing w:before="9" w:line="140" w:lineRule="exact"/>
              <w:rPr>
                <w:sz w:val="14"/>
                <w:szCs w:val="14"/>
              </w:rPr>
            </w:pPr>
          </w:p>
          <w:p w14:paraId="48DC3846" w14:textId="77777777" w:rsidR="00283D51" w:rsidRDefault="00283D51">
            <w:pPr>
              <w:spacing w:line="200" w:lineRule="exact"/>
            </w:pPr>
          </w:p>
        </w:tc>
      </w:tr>
      <w:tr w:rsidR="00283D51" w14:paraId="7EC63E8C" w14:textId="77777777">
        <w:trPr>
          <w:trHeight w:hRule="exact" w:val="58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D3A0A89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7611E78B">
                <v:shape id="_x0000_i1186" type="#_x0000_t75" style="width:7.5pt;height:6pt">
                  <v:imagedata r:id="rId16" o:title=""/>
                </v:shape>
              </w:pict>
            </w:r>
          </w:p>
          <w:p w14:paraId="36B31E82" w14:textId="77777777" w:rsidR="00283D51" w:rsidRDefault="00283D51">
            <w:pPr>
              <w:spacing w:before="9" w:line="140" w:lineRule="exact"/>
              <w:rPr>
                <w:sz w:val="14"/>
                <w:szCs w:val="14"/>
              </w:rPr>
            </w:pPr>
          </w:p>
          <w:p w14:paraId="10A63B12" w14:textId="77777777" w:rsidR="00283D51" w:rsidRDefault="00283D51">
            <w:pPr>
              <w:spacing w:line="200" w:lineRule="exact"/>
            </w:pPr>
          </w:p>
        </w:tc>
        <w:tc>
          <w:tcPr>
            <w:tcW w:w="159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434CCD9" w14:textId="77777777" w:rsidR="00283D51" w:rsidRDefault="00000000">
            <w:pPr>
              <w:spacing w:before="9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  <w:p w14:paraId="08A37A3A" w14:textId="77777777" w:rsidR="00283D51" w:rsidRDefault="00000000">
            <w:pPr>
              <w:spacing w:before="5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294AAF0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2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C6E5E94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12F1FBF" w14:textId="77777777" w:rsidR="00283D51" w:rsidRDefault="0098029A">
            <w:pPr>
              <w:spacing w:before="93"/>
              <w:ind w:left="83"/>
              <w:rPr>
                <w:sz w:val="12"/>
                <w:szCs w:val="12"/>
              </w:rPr>
            </w:pPr>
            <w:r>
              <w:pict w14:anchorId="27ECACAB">
                <v:shape id="_x0000_i1187" type="#_x0000_t75" style="width:7.5pt;height:6pt">
                  <v:imagedata r:id="rId16" o:title=""/>
                </v:shape>
              </w:pict>
            </w:r>
          </w:p>
          <w:p w14:paraId="17E1B3E9" w14:textId="77777777" w:rsidR="00283D51" w:rsidRDefault="00283D51">
            <w:pPr>
              <w:spacing w:before="9" w:line="140" w:lineRule="exact"/>
              <w:rPr>
                <w:sz w:val="14"/>
                <w:szCs w:val="14"/>
              </w:rPr>
            </w:pPr>
          </w:p>
          <w:p w14:paraId="48BFBD19" w14:textId="77777777" w:rsidR="00283D51" w:rsidRDefault="00283D51">
            <w:pPr>
              <w:spacing w:line="200" w:lineRule="exact"/>
            </w:pPr>
          </w:p>
        </w:tc>
      </w:tr>
    </w:tbl>
    <w:p w14:paraId="165A723B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26DCEE2B" w14:textId="77777777" w:rsidR="00283D51" w:rsidRDefault="00000000">
      <w:pPr>
        <w:spacing w:before="17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3DA8E8A0">
          <v:group id="_x0000_s2472" style="position:absolute;left:0;text-align:left;margin-left:48.65pt;margin-top:26.8pt;width:27.45pt;height:10.65pt;z-index:-12089;mso-position-horizontal-relative:page" coordorigin="973,536" coordsize="549,213">
            <v:shape id="_x0000_s2483" style="position:absolute;left:979;top:542;width:538;height:202" coordorigin="979,542" coordsize="538,202" path="m979,705r,-124l979,576r1,-5l982,566r2,-5l986,557r4,-3l994,550r4,-3l1003,545r5,-2l1013,542r5,l1477,542r5,l1487,543r5,2l1497,547r4,3l1505,554r4,3l1511,561r2,5l1515,571r1,5l1516,581r,124l1516,710r-1,5l1513,720r-2,4l1492,741r-5,2l1482,744r-5,l1018,744r-5,l1008,743r-5,-2l998,739,982,720r-2,-5l979,710r,-5xe" filled="f" strokeweight=".19761mm">
              <v:path arrowok="t"/>
            </v:shape>
            <v:shape id="_x0000_s2482" type="#_x0000_t75" style="position:absolute;left:974;top:538;width:547;height:211">
              <v:imagedata r:id="rId18" o:title=""/>
            </v:shape>
            <v:shape id="_x0000_s2481" style="position:absolute;left:1286;top:639;width:60;height:63" coordorigin="1286,639" coordsize="60,63" path="m1286,672r,9l1289,689r5,5l1300,700r8,2l1327,702r8,-1l1341,698r,-14l1336,688r-6,1l1312,689r-6,-4l1305,676r41,l1346,659r-2,-7l1339,647r-5,-5l1327,639r-9,l1312,653r5,-1l1325,652r3,4l1328,665r-23,l1309,639r-8,3l1295,648r-6,6l1286,662r,10xe" fillcolor="#ababab" stroked="f">
              <v:path arrowok="t"/>
            </v:shape>
            <v:shape id="_x0000_s2480" style="position:absolute;left:1305;top:639;width:12;height:25" coordorigin="1305,639" coordsize="12,25" path="m1309,639r-4,26l1307,658r5,-5l1318,639r-9,xe" fillcolor="#ababab" stroked="f">
              <v:path arrowok="t"/>
            </v:shape>
            <v:shape id="_x0000_s2479" style="position:absolute;left:1353;top:639;width:52;height:63" coordorigin="1353,639" coordsize="52,63" path="m1378,639r-9,3l1363,648r-7,6l1353,662r,19l1356,688r6,6l1368,699r8,3l1394,702r6,-1l1405,699r,-15l1400,687r-5,1l1385,688r-4,-1l1375,681r-2,-5l1373,666r2,-5l1381,655r5,-1l1396,654r5,1l1405,658r,-16l1401,640r-5,-1l1378,639xe" fillcolor="#ababab" stroked="f">
              <v:path arrowok="t"/>
            </v:shape>
            <v:shape id="_x0000_s2478" style="position:absolute;left:1409;top:623;width:44;height:80" coordorigin="1409,623" coordsize="44,80" path="m1439,685r,-31l1453,654r,-13l1439,641r,-18l1419,628r,13l1409,641r,13l1419,654r,41l1426,702r19,l1450,702r3,-2l1453,686r-2,2l1446,688r-5,l1439,685xe" fillcolor="#ababab" stroked="f">
              <v:path arrowok="t"/>
            </v:shape>
            <v:shape id="_x0000_s2477" style="position:absolute;left:1118;top:639;width:68;height:63" coordorigin="1118,639" coordsize="68,63" path="m1121,688r6,6l1133,699r5,-17l1138,665r1,-4l1142,658r6,-4l1162,654r4,5l1166,682r-4,6l1162,702r9,-3l1177,694r6,-6l1186,680r,-19l1183,653r-6,-5l1171,642r-8,-3l1142,639r-8,3l1127,648r-6,5l1118,661r,20l1121,688xe" fillcolor="#ababab" stroked="f">
              <v:path arrowok="t"/>
            </v:shape>
            <v:shape id="_x0000_s2476" style="position:absolute;left:1041;top:615;width:69;height:87" coordorigin="1041,615" coordsize="69,87" path="m1041,661r,12l1045,683r8,8l1061,698r10,4l1095,702r9,-1l1110,698r,-17l1104,684r-7,2l1081,686r-7,-2l1069,679r-4,-5l1062,667r,-16l1065,644r5,-5l1075,634r7,-2l1098,632r6,1l1110,637r,-19l1104,616r-7,-1l1074,615r-11,5l1054,628r-8,8l1041,647r,14xe" fillcolor="#ababab" stroked="f">
              <v:path arrowok="t"/>
            </v:shape>
            <v:shape id="_x0000_s2475" style="position:absolute;left:1133;top:682;width:29;height:20" coordorigin="1133,682" coordsize="29,20" path="m1138,682r-5,17l1141,702r21,l1162,688r-19,l1138,682xe" fillcolor="#ababab" stroked="f">
              <v:path arrowok="t"/>
            </v:shape>
            <v:shape id="_x0000_s2474" style="position:absolute;left:1194;top:640;width:41;height:61" coordorigin="1194,640" coordsize="41,61" path="m1230,640r-8,l1217,644r-4,8l1213,652r,-11l1194,641r,60l1213,701r,-34l1214,663r3,-3l1222,656r8,l1235,657r,-17l1230,640xe" fillcolor="#ababab" stroked="f">
              <v:path arrowok="t"/>
            </v:shape>
            <v:shape id="_x0000_s2473" style="position:absolute;left:1242;top:640;width:41;height:61" coordorigin="1242,640" coordsize="41,61" path="m1278,640r-8,l1265,644r-4,8l1261,652r,-11l1242,641r,60l1261,701r,-34l1262,663r3,-3l1270,656r8,l1283,657r,-17l1278,640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13F10710">
          <v:shape id="_x0000_i1188" type="#_x0000_t75" style="width:8.25pt;height:6pt">
            <v:imagedata r:id="rId16" o:title=""/>
          </v:shape>
        </w:pict>
      </w:r>
    </w:p>
    <w:p w14:paraId="04A9ABF6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7C36A2A7" w14:textId="77777777" w:rsidR="00283D51" w:rsidRDefault="00283D51">
      <w:pPr>
        <w:spacing w:line="200" w:lineRule="exact"/>
      </w:pPr>
    </w:p>
    <w:p w14:paraId="570AD9E7" w14:textId="77777777" w:rsidR="00283D51" w:rsidRDefault="00283D51">
      <w:pPr>
        <w:spacing w:line="200" w:lineRule="exact"/>
      </w:pPr>
    </w:p>
    <w:p w14:paraId="565648DC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473606E0" w14:textId="77777777" w:rsidR="00283D51" w:rsidRDefault="00283D51">
      <w:pPr>
        <w:spacing w:line="200" w:lineRule="exact"/>
      </w:pPr>
    </w:p>
    <w:p w14:paraId="7EB288E0" w14:textId="77777777" w:rsidR="00283D51" w:rsidRDefault="00283D51">
      <w:pPr>
        <w:spacing w:line="200" w:lineRule="exact"/>
      </w:pPr>
    </w:p>
    <w:p w14:paraId="223A00D9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263F47E5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20A8A87D">
          <v:group id="_x0000_s2457" style="position:absolute;left:0;text-align:left;margin-left:45.85pt;margin-top:16.05pt;width:520.95pt;height:20.15pt;z-index:-12088;mso-position-horizontal-relative:page" coordorigin="917,321" coordsize="10419,403">
            <v:shape id="_x0000_s2470" style="position:absolute;left:923;top:327;width:10408;height:392" coordorigin="923,327" coordsize="10408,392" path="m923,680r,-314l923,361r1,-5l926,351r2,-5l930,342r4,-3l938,335r4,-3l947,330r5,-2l957,327r5,l11292,327r5,l11302,328r5,2l11311,332r5,3l11319,339r4,3l11331,366r,314l11292,719,962,719,923,685r,-5xe" filled="f" strokecolor="#8f939d" strokeweight=".19761mm">
              <v:path arrowok="t"/>
            </v:shape>
            <v:shape id="_x0000_s2469" type="#_x0000_t75" style="position:absolute;left:936;top:334;width:10382;height:374">
              <v:imagedata r:id="rId38" o:title=""/>
            </v:shape>
            <v:shape id="_x0000_s2468" style="position:absolute;left:1067;top:478;width:386;height:147" coordorigin="1067,478" coordsize="386,147" path="m1392,569r-2,-6l1390,538r2,-7l1397,526r,-13l1390,524r,l1390,510r-13,l1377,625r13,l1390,577r,l1396,586r1,-13l1392,569xe" fillcolor="#484f56" stroked="f">
              <v:path arrowok="t"/>
            </v:shape>
            <v:shape id="_x0000_s2467" style="position:absolute;left:1067;top:478;width:386;height:147" coordorigin="1067,478" coordsize="386,147" path="m1111,478r-14,l1097,569r-6,10l1074,579r-7,-3l1067,589r7,2l1088,591r8,-4l1102,580r6,-8l1111,562r,-84xe" fillcolor="#484f56" stroked="f">
              <v:path arrowok="t"/>
            </v:shape>
            <v:shape id="_x0000_s2466" style="position:absolute;left:1067;top:478;width:386;height:147" coordorigin="1067,478" coordsize="386,147" path="m1191,589r13,l1204,510r-13,l1191,563r-2,6l1184,573r-4,5l1175,580r-20,l1148,572r,-62l1135,510r,47l1135,564r9,20l1165,591r11,l1185,586r5,-10l1191,576r,13xe" fillcolor="#484f56" stroked="f">
              <v:path arrowok="t"/>
            </v:shape>
            <v:shape id="_x0000_s2465" style="position:absolute;left:1067;top:478;width:386;height:147" coordorigin="1067,478" coordsize="386,147" path="m1252,513r-6,9l1246,522r,-12l1233,510r,79l1246,589r,-53l1248,530r4,-5l1255,521r5,-3l1279,518r6,8l1285,589r13,l1298,537r2,-6l1304,526r4,-5l1313,518r13,l1330,520r3,4l1336,528r1,7l1337,589r14,l1351,537r-8,-22l1323,508r-12,l1302,513r-6,11l1294,519r-3,-4l1287,512r-4,-3l1278,508r-17,l1252,513xe" fillcolor="#484f56" stroked="f">
              <v:path arrowok="t"/>
            </v:shape>
            <v:shape id="_x0000_s2464" style="position:absolute;left:1067;top:478;width:386;height:147" coordorigin="1067,478" coordsize="386,147" path="m1436,587r7,-8l1450,571r3,-11l1453,535r-3,-10l1444,518r-6,-7l1430,508r-24,l1397,513r,13l1402,521r6,-3l1423,518r6,3l1433,526r4,5l1440,538r,19l1437,565r-4,6l1428,577r-6,3l1407,580r-6,-2l1397,573r-1,13l1404,591r23,l1436,587xe" fillcolor="#484f56" stroked="f">
              <v:path arrowok="t"/>
            </v:shape>
            <v:shape id="_x0000_s2463" style="position:absolute;left:1506;top:486;width:245;height:104" coordorigin="1506,486" coordsize="245,104" path="m1589,572r-5,-6l1586,587r10,4l1594,577r-5,-5xe" fillcolor="#484f56" stroked="f">
              <v:path arrowok="t"/>
            </v:shape>
            <v:shape id="_x0000_s2462" style="position:absolute;left:1506;top:486;width:245;height:104" coordorigin="1506,486" coordsize="245,104" path="m1568,550r,12l1571,572r8,8l1586,587r-2,-21l1581,559r,-19l1584,532r5,-5l1594,521r7,-3l1618,518r6,3l1629,526r5,6l1636,539r,20l1634,567r-5,5l1624,577r-6,3l1601,580r-7,-3l1596,591r25,l1631,587r7,-8l1646,572r4,-10l1650,536r-4,-10l1639,519r-7,-8l1623,508r-26,l1587,511r-8,8l1572,526r-4,11l1568,550xe" fillcolor="#484f56" stroked="f">
              <v:path arrowok="t"/>
            </v:shape>
            <v:shape id="_x0000_s2461" style="position:absolute;left:1506;top:486;width:245;height:104" coordorigin="1506,486" coordsize="245,104" path="m1660,579r,5l1665,590r4,1l1674,590r4,-6l1678,579r-4,-5l1669,573r-4,1l1660,579xe" fillcolor="#484f56" stroked="f">
              <v:path arrowok="t"/>
            </v:shape>
            <v:shape id="_x0000_s2460" style="position:absolute;left:1506;top:486;width:245;height:104" coordorigin="1506,486" coordsize="245,104" path="m1694,579r,5l1698,590r5,1l1708,590r4,-6l1712,579r-4,-5l1703,573r-5,1l1694,579xe" fillcolor="#484f56" stroked="f">
              <v:path arrowok="t"/>
            </v:shape>
            <v:shape id="_x0000_s2459" style="position:absolute;left:1506;top:486;width:245;height:104" coordorigin="1506,486" coordsize="245,104" path="m1732,579r,5l1737,590r4,1l1746,590r4,-6l1750,579r-4,-5l1741,573r-4,1l1732,579xe" fillcolor="#484f56" stroked="f">
              <v:path arrowok="t"/>
            </v:shape>
            <v:shape id="_x0000_s2458" style="position:absolute;left:1506;top:486;width:245;height:104" coordorigin="1506,486" coordsize="245,104" path="m1534,570r,-50l1554,520r,-10l1534,510r,-24l1520,490r,20l1506,510r,10l1520,520r,63l1527,591r20,l1551,590r3,-2l1554,577r-2,2l1546,580r-5,l1536,576r-2,-6xe" fillcolor="#484f56" stroked="f">
              <v:path arrowok="t"/>
            </v:shape>
            <w10:wrap anchorx="page"/>
          </v:group>
        </w:pict>
      </w:r>
      <w:hyperlink r:id="rId227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mo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n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eq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e</w:t>
        </w:r>
      </w:hyperlink>
    </w:p>
    <w:p w14:paraId="64B5E578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31311F29" w14:textId="77777777" w:rsidR="00283D51" w:rsidRDefault="00283D51">
      <w:pPr>
        <w:spacing w:line="200" w:lineRule="exact"/>
      </w:pPr>
    </w:p>
    <w:p w14:paraId="44853752" w14:textId="77777777" w:rsidR="00283D51" w:rsidRDefault="00283D51">
      <w:pPr>
        <w:spacing w:line="200" w:lineRule="exact"/>
      </w:pPr>
    </w:p>
    <w:p w14:paraId="45A80CF2" w14:textId="77777777" w:rsidR="00283D51" w:rsidRDefault="00000000">
      <w:pPr>
        <w:spacing w:before="16"/>
        <w:ind w:left="5531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1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228"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^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 xml:space="preserve"> </w:t>
        </w:r>
        <w:proofErr w:type="spellStart"/>
        <w:proofErr w:type="gram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proofErr w:type="gram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5B0576AE" w14:textId="77777777" w:rsidR="00283D51" w:rsidRDefault="00283D51">
      <w:pPr>
        <w:spacing w:line="200" w:lineRule="exact"/>
      </w:pPr>
    </w:p>
    <w:p w14:paraId="7BA6D816" w14:textId="77777777" w:rsidR="00283D51" w:rsidRDefault="00283D51">
      <w:pPr>
        <w:spacing w:line="200" w:lineRule="exact"/>
      </w:pPr>
    </w:p>
    <w:p w14:paraId="4ABCACE4" w14:textId="77777777" w:rsidR="00283D51" w:rsidRDefault="00283D51">
      <w:pPr>
        <w:spacing w:line="200" w:lineRule="exact"/>
      </w:pPr>
    </w:p>
    <w:p w14:paraId="43418C0E" w14:textId="77777777" w:rsidR="00283D51" w:rsidRDefault="00283D51">
      <w:pPr>
        <w:spacing w:line="200" w:lineRule="exact"/>
      </w:pPr>
    </w:p>
    <w:p w14:paraId="44A6DE23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50A4B184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29">
        <w:proofErr w:type="spellStart"/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3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3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3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  <w:r>
          <w:rPr>
            <w:rFonts w:ascii="Segoe UI" w:eastAsia="Segoe UI" w:hAnsi="Segoe UI" w:cs="Segoe UI"/>
            <w:color w:val="0D6BBD"/>
            <w:spacing w:val="3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32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 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3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^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,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593AF5C2" w14:textId="77777777" w:rsidR="00283D51" w:rsidRDefault="00283D51">
      <w:pPr>
        <w:spacing w:line="200" w:lineRule="exact"/>
      </w:pPr>
    </w:p>
    <w:p w14:paraId="45F30764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5ED32CBE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76F6118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6ECA06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08A83AE9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668693C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E9A186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09A942AC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8E8B54B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27FBE02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05BFCE41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D6F8232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9E29D7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6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081309DD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A583602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51CAC8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5D6E28D1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34"/>
          <w:footerReference w:type="default" r:id="rId23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4.0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4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%)</w:t>
      </w:r>
    </w:p>
    <w:p w14:paraId="6620C958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12D912A2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1</w:t>
      </w:r>
    </w:p>
    <w:p w14:paraId="2CAC8647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01547551">
          <v:group id="_x0000_s2454" style="position:absolute;left:0;text-align:left;margin-left:38.15pt;margin-top:28.25pt;width:537.8pt;height:48.75pt;z-index:-12086;mso-position-horizontal-relative:page;mso-position-vertical-relative:page" coordorigin="763,565" coordsize="10756,975">
            <v:shape id="_x0000_s2456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455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71A818D3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58CD37FC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53E99696" w14:textId="77777777" w:rsidR="00283D51" w:rsidRDefault="00283D51">
      <w:pPr>
        <w:spacing w:line="200" w:lineRule="exact"/>
      </w:pPr>
    </w:p>
    <w:p w14:paraId="4342E2BE" w14:textId="77777777" w:rsidR="00283D51" w:rsidRDefault="00283D51">
      <w:pPr>
        <w:spacing w:line="200" w:lineRule="exact"/>
      </w:pPr>
    </w:p>
    <w:p w14:paraId="78015C3A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673C08AA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05255BAC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053A76E8" w14:textId="77777777" w:rsidR="00283D51" w:rsidRDefault="00000000">
      <w:pPr>
        <w:spacing w:line="378" w:lineRule="auto"/>
        <w:ind w:left="595" w:right="4674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a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2EF05635" w14:textId="77777777" w:rsidR="00283D51" w:rsidRDefault="00000000">
      <w:pPr>
        <w:spacing w:line="378" w:lineRule="auto"/>
        <w:ind w:left="595" w:right="8574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 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5528045F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7B3C9789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5E8E599B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ep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</w:p>
    <w:p w14:paraId="16106C73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0F1D22CA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6BCC5CE6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629"/>
      </w:tblGrid>
      <w:tr w:rsidR="00283D51" w14:paraId="672CB511" w14:textId="77777777">
        <w:trPr>
          <w:trHeight w:hRule="exact" w:val="394"/>
        </w:trPr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A14C244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96D74F5" w14:textId="77777777" w:rsidR="00283D51" w:rsidRDefault="00000000">
            <w:pPr>
              <w:spacing w:before="80"/>
              <w:ind w:left="8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33796126" w14:textId="77777777">
        <w:trPr>
          <w:trHeight w:hRule="exact" w:val="581"/>
        </w:trPr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92B33C1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496D4024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F42746C" w14:textId="77777777" w:rsidR="00283D51" w:rsidRDefault="00000000">
            <w:pPr>
              <w:spacing w:before="92"/>
              <w:ind w:left="8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</w:tr>
    </w:tbl>
    <w:p w14:paraId="5290C9D7" w14:textId="77777777" w:rsidR="00283D51" w:rsidRDefault="00283D51">
      <w:pPr>
        <w:spacing w:before="10" w:line="160" w:lineRule="exact"/>
        <w:rPr>
          <w:sz w:val="17"/>
          <w:szCs w:val="17"/>
        </w:rPr>
      </w:pPr>
    </w:p>
    <w:p w14:paraId="179C318C" w14:textId="77777777" w:rsidR="00283D51" w:rsidRDefault="00283D51">
      <w:pPr>
        <w:spacing w:line="200" w:lineRule="exact"/>
      </w:pPr>
    </w:p>
    <w:p w14:paraId="5E2585AC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60861211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126FF650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6C491042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36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A01B2D4" w14:textId="77777777" w:rsidR="00283D51" w:rsidRDefault="00000000">
      <w:pPr>
        <w:spacing w:before="14"/>
        <w:ind w:left="940" w:right="-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E365CC9" w14:textId="77777777" w:rsidR="00283D51" w:rsidRDefault="00000000">
      <w:pPr>
        <w:spacing w:before="9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469268D4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79CC76BC" w14:textId="77777777" w:rsidR="00283D51" w:rsidRDefault="00000000">
      <w:pPr>
        <w:spacing w:before="19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33F415D0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35F5AECB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2D3F809B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7835927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3A420A5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1292D31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25B9EBE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689B099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1ECC443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1D62DC9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74B4323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FF740C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18</w:t>
      </w:r>
    </w:p>
    <w:p w14:paraId="0B7CA8D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48665A2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20</w:t>
      </w:r>
    </w:p>
    <w:p w14:paraId="199D9BC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21</w:t>
      </w:r>
    </w:p>
    <w:p w14:paraId="4E6D122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495F4B19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23</w:t>
      </w:r>
    </w:p>
    <w:p w14:paraId="67D0D67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1C1ACD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25</w:t>
      </w:r>
    </w:p>
    <w:p w14:paraId="0E11754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26</w:t>
      </w:r>
    </w:p>
    <w:p w14:paraId="4ECBDF5B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27</w:t>
      </w:r>
    </w:p>
    <w:p w14:paraId="7E448E5B" w14:textId="77777777" w:rsidR="00283D51" w:rsidRDefault="00000000">
      <w:pPr>
        <w:spacing w:before="11" w:line="200" w:lineRule="exact"/>
      </w:pPr>
      <w:r>
        <w:br w:type="column"/>
      </w:r>
    </w:p>
    <w:p w14:paraId="27163345" w14:textId="77777777" w:rsidR="00283D51" w:rsidRDefault="00000000">
      <w:pPr>
        <w:spacing w:line="260" w:lineRule="auto"/>
        <w:ind w:right="847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,k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9B99B6F" w14:textId="77777777" w:rsidR="00283D51" w:rsidRDefault="00000000">
      <w:pPr>
        <w:spacing w:before="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08CC21A" w14:textId="77777777" w:rsidR="00283D51" w:rsidRDefault="00000000">
      <w:pPr>
        <w:spacing w:before="4"/>
        <w:ind w:left="370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2FF0B94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7D6C0614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h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eck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4322663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proofErr w:type="gram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20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2F7829A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C5A113B" w14:textId="77777777" w:rsidR="00283D51" w:rsidRDefault="00000000">
      <w:pPr>
        <w:spacing w:before="10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h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eck[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653E29F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pict w14:anchorId="202556DB">
          <v:group id="_x0000_s2444" style="position:absolute;margin-left:49.15pt;margin-top:-142.2pt;width:516.05pt;height:298.95pt;z-index:-12087;mso-position-horizontal-relative:page" coordorigin="983,-2844" coordsize="10321,5979">
            <v:shape id="_x0000_s2453" style="position:absolute;left:999;top:-2829;width:547;height:0" coordorigin="999,-2829" coordsize="547,0" path="m999,-2829r547,e" filled="f" strokecolor="#a8a8a8" strokeweight=".82pt">
              <v:path arrowok="t"/>
            </v:shape>
            <v:shape id="_x0000_s2452" style="position:absolute;left:1546;top:-2829;width:14;height:0" coordorigin="1546,-2829" coordsize="14,0" path="m1546,-2829r14,e" filled="f" strokecolor="#a8a8a8" strokeweight=".82pt">
              <v:path arrowok="t"/>
            </v:shape>
            <v:shape id="_x0000_s2451" style="position:absolute;left:1560;top:-2829;width:9729;height:0" coordorigin="1560,-2829" coordsize="9729,0" path="m1560,-2829r9729,e" filled="f" strokecolor="#a8a8a8" strokeweight=".82pt">
              <v:path arrowok="t"/>
            </v:shape>
            <v:shape id="_x0000_s2450" style="position:absolute;left:1553;top:-2821;width:0;height:5646" coordorigin="1553,-2821" coordsize="0,5646" path="m1553,-2821r,5646e" filled="f" strokecolor="#adaeac" strokeweight=".82pt">
              <v:path arrowok="t"/>
            </v:shape>
            <v:shape id="_x0000_s2449" style="position:absolute;left:992;top:-2836;width:0;height:5963" coordorigin="992,-2836" coordsize="0,5963" path="m992,-2836r,5963e" filled="f" strokecolor="#a8a8a8" strokeweight=".82pt">
              <v:path arrowok="t"/>
            </v:shape>
            <v:shape id="_x0000_s2448" style="position:absolute;left:999;top:3120;width:10290;height:0" coordorigin="999,3120" coordsize="10290,0" path="m999,3120r10290,e" filled="f" strokecolor="#a8a8a8" strokeweight=".82pt">
              <v:path arrowok="t"/>
            </v:shape>
            <v:shape id="_x0000_s2447" style="position:absolute;left:11296;top:-2836;width:0;height:5963" coordorigin="11296,-2836" coordsize="0,5963" path="m11296,-2836r,5963e" filled="f" strokecolor="#a8a8a8" strokeweight=".82pt">
              <v:path arrowok="t"/>
            </v:shape>
            <v:shape id="_x0000_s2446" style="position:absolute;left:11183;top:2962;width:101;height:101" coordorigin="11183,2962" coordsize="101,101" path="m11284,2962r-101,101e" filled="f" strokeweight=".39525mm">
              <v:path arrowok="t"/>
            </v:shape>
            <v:shape id="_x0000_s2445" style="position:absolute;left:11239;top:3018;width:45;height:45" coordorigin="11239,3018" coordsize="45,45" path="m11284,3018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B29C49A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C6835CA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4E46B51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k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9F5A93D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check[k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06A6671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3CE902B9" w14:textId="77777777" w:rsidR="00283D51" w:rsidRDefault="00000000">
      <w:pPr>
        <w:spacing w:before="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21A4ED8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64F93ED" w14:textId="77777777" w:rsidR="00283D51" w:rsidRDefault="00000000">
      <w:pPr>
        <w:spacing w:before="15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(chec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5EAD4AC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CEDA1B3" w14:textId="77777777" w:rsidR="00283D51" w:rsidRDefault="00000000">
      <w:pPr>
        <w:spacing w:before="14"/>
        <w:ind w:left="734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3613A5A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4085EDE" w14:textId="77777777" w:rsidR="00283D51" w:rsidRDefault="00000000">
      <w:pPr>
        <w:spacing w:before="14" w:line="180" w:lineRule="exact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11" w:space="278"/>
            <w:col w:w="9891"/>
          </w:cols>
        </w:sect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302C5220" w14:textId="77777777" w:rsidR="00283D51" w:rsidRDefault="00000000">
      <w:pPr>
        <w:spacing w:before="5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F57698C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4778E41E" w14:textId="77777777" w:rsidR="00283D51" w:rsidRDefault="00283D51">
      <w:pPr>
        <w:spacing w:line="200" w:lineRule="exact"/>
      </w:pPr>
    </w:p>
    <w:p w14:paraId="03D43EF3" w14:textId="77777777" w:rsidR="00283D51" w:rsidRDefault="00283D51">
      <w:pPr>
        <w:spacing w:line="200" w:lineRule="exact"/>
      </w:pPr>
    </w:p>
    <w:p w14:paraId="007FA0E9" w14:textId="77777777" w:rsidR="00283D51" w:rsidRDefault="00283D51">
      <w:pPr>
        <w:spacing w:line="200" w:lineRule="exact"/>
      </w:pPr>
    </w:p>
    <w:p w14:paraId="3B4CB9B3" w14:textId="77777777" w:rsidR="00283D51" w:rsidRDefault="00283D51">
      <w:pPr>
        <w:spacing w:line="200" w:lineRule="exact"/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916"/>
        <w:gridCol w:w="864"/>
        <w:gridCol w:w="423"/>
        <w:gridCol w:w="418"/>
      </w:tblGrid>
      <w:tr w:rsidR="00283D51" w14:paraId="633E379D" w14:textId="77777777">
        <w:trPr>
          <w:trHeight w:hRule="exact" w:val="403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97CE492" w14:textId="77777777" w:rsidR="00283D51" w:rsidRDefault="00283D51"/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595A22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E37A74" w14:textId="77777777" w:rsidR="00283D51" w:rsidRDefault="00000000">
            <w:pPr>
              <w:spacing w:before="80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6DDA583" w14:textId="77777777" w:rsidR="00283D51" w:rsidRDefault="00000000">
            <w:pPr>
              <w:spacing w:before="80"/>
              <w:ind w:left="6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0233F40" w14:textId="77777777" w:rsidR="00283D51" w:rsidRDefault="00283D51"/>
        </w:tc>
      </w:tr>
      <w:tr w:rsidR="00283D51" w14:paraId="4B061A84" w14:textId="77777777">
        <w:trPr>
          <w:trHeight w:hRule="exact" w:val="296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4E8792C" w14:textId="77777777" w:rsidR="00283D51" w:rsidRDefault="0098029A">
            <w:pPr>
              <w:spacing w:before="90"/>
              <w:ind w:left="86"/>
              <w:rPr>
                <w:sz w:val="12"/>
                <w:szCs w:val="12"/>
              </w:rPr>
            </w:pPr>
            <w:r>
              <w:pict w14:anchorId="5381CC67">
                <v:shape id="_x0000_i1189" type="#_x0000_t75" style="width:7.5pt;height:6pt">
                  <v:imagedata r:id="rId16" o:title=""/>
                </v:shape>
              </w:pict>
            </w:r>
          </w:p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57D6DD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7ECB22A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E7BF143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3E388DC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358B5D47">
                <v:shape id="_x0000_i1190" type="#_x0000_t75" style="width:7.5pt;height:6pt">
                  <v:imagedata r:id="rId16" o:title=""/>
                </v:shape>
              </w:pict>
            </w:r>
          </w:p>
        </w:tc>
      </w:tr>
      <w:tr w:rsidR="00283D51" w14:paraId="77DF1BF4" w14:textId="77777777">
        <w:trPr>
          <w:trHeight w:hRule="exact" w:val="284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4341571" w14:textId="77777777" w:rsidR="00283D51" w:rsidRDefault="00283D51"/>
        </w:tc>
        <w:tc>
          <w:tcPr>
            <w:tcW w:w="191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D276193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AD70FDC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7881B06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B81A68C" w14:textId="77777777" w:rsidR="00283D51" w:rsidRDefault="00283D51"/>
        </w:tc>
      </w:tr>
      <w:tr w:rsidR="00283D51" w14:paraId="12824DD4" w14:textId="77777777">
        <w:trPr>
          <w:trHeight w:hRule="exact" w:val="297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5404A57" w14:textId="77777777" w:rsidR="00283D51" w:rsidRDefault="0098029A">
            <w:pPr>
              <w:spacing w:before="91"/>
              <w:ind w:left="86"/>
              <w:rPr>
                <w:sz w:val="12"/>
                <w:szCs w:val="12"/>
              </w:rPr>
            </w:pPr>
            <w:r>
              <w:pict w14:anchorId="3E864476">
                <v:shape id="_x0000_i1191" type="#_x0000_t75" style="width:7.5pt;height:6pt">
                  <v:imagedata r:id="rId16" o:title=""/>
                </v:shape>
              </w:pict>
            </w:r>
          </w:p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E70B842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5598ED9" w14:textId="77777777" w:rsidR="00283D51" w:rsidRDefault="00000000">
            <w:pPr>
              <w:spacing w:before="97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67C9F09F" w14:textId="77777777" w:rsidR="00283D51" w:rsidRDefault="00000000">
            <w:pPr>
              <w:spacing w:before="97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9210324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3FFD2A46">
                <v:shape id="_x0000_i1192" type="#_x0000_t75" style="width:7.5pt;height:6pt">
                  <v:imagedata r:id="rId16" o:title=""/>
                </v:shape>
              </w:pict>
            </w:r>
          </w:p>
        </w:tc>
      </w:tr>
      <w:tr w:rsidR="00283D51" w14:paraId="5AB52B62" w14:textId="77777777">
        <w:trPr>
          <w:trHeight w:hRule="exact" w:val="289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BF07803" w14:textId="77777777" w:rsidR="00283D51" w:rsidRDefault="00283D51"/>
        </w:tc>
        <w:tc>
          <w:tcPr>
            <w:tcW w:w="191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38D532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57AB4A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C5324B4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CB3D9BE" w14:textId="77777777" w:rsidR="00283D51" w:rsidRDefault="00283D51"/>
        </w:tc>
      </w:tr>
      <w:tr w:rsidR="00283D51" w14:paraId="228D83E8" w14:textId="77777777">
        <w:trPr>
          <w:trHeight w:hRule="exact" w:val="292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34E34E0" w14:textId="77777777" w:rsidR="00283D51" w:rsidRDefault="0098029A">
            <w:pPr>
              <w:spacing w:before="87"/>
              <w:ind w:left="86"/>
              <w:rPr>
                <w:sz w:val="12"/>
                <w:szCs w:val="12"/>
              </w:rPr>
            </w:pPr>
            <w:r>
              <w:pict w14:anchorId="6E4B9D3D">
                <v:shape id="_x0000_i1193" type="#_x0000_t75" style="width:7.5pt;height:6pt">
                  <v:imagedata r:id="rId16" o:title=""/>
                </v:shape>
              </w:pict>
            </w:r>
          </w:p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A4F7342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5056472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6AEB4F77" w14:textId="77777777" w:rsidR="00283D51" w:rsidRDefault="00000000">
            <w:pPr>
              <w:spacing w:before="92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054715A" w14:textId="77777777" w:rsidR="00283D51" w:rsidRDefault="0098029A">
            <w:pPr>
              <w:spacing w:before="87"/>
              <w:ind w:left="78"/>
              <w:rPr>
                <w:sz w:val="12"/>
                <w:szCs w:val="12"/>
              </w:rPr>
            </w:pPr>
            <w:r>
              <w:pict w14:anchorId="65DC16E2">
                <v:shape id="_x0000_i1194" type="#_x0000_t75" style="width:7.5pt;height:6pt">
                  <v:imagedata r:id="rId16" o:title=""/>
                </v:shape>
              </w:pict>
            </w:r>
          </w:p>
        </w:tc>
      </w:tr>
      <w:tr w:rsidR="00283D51" w14:paraId="01B5334D" w14:textId="77777777">
        <w:trPr>
          <w:trHeight w:hRule="exact" w:val="289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A0A1893" w14:textId="77777777" w:rsidR="00283D51" w:rsidRDefault="00283D51"/>
        </w:tc>
        <w:tc>
          <w:tcPr>
            <w:tcW w:w="191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05D8934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F658CDE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5DA1FF3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C089E7E" w14:textId="77777777" w:rsidR="00283D51" w:rsidRDefault="00283D51"/>
        </w:tc>
      </w:tr>
    </w:tbl>
    <w:p w14:paraId="1F7DB730" w14:textId="77777777" w:rsidR="00283D51" w:rsidRDefault="00283D51">
      <w:p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</w:p>
    <w:p w14:paraId="34E97858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7BBA9285" w14:textId="77777777" w:rsidR="00283D51" w:rsidRDefault="00000000">
      <w:pPr>
        <w:spacing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4766C154">
          <v:group id="_x0000_s2426" style="position:absolute;left:0;text-align:left;margin-left:48.65pt;margin-top:25.95pt;width:27.45pt;height:10.65pt;z-index:-12084;mso-position-horizontal-relative:page" coordorigin="973,519" coordsize="549,213">
            <v:shape id="_x0000_s2437" style="position:absolute;left:979;top:525;width:538;height:202" coordorigin="979,525" coordsize="538,202" path="m979,687r,-123l979,559r1,-5l982,549r2,-5l986,540r4,-4l994,533r4,-3l1003,528r5,-2l1013,525r5,l1477,525r5,l1487,526r5,2l1497,530r4,3l1505,536r4,4l1511,544r2,5l1515,554r1,5l1516,564r,123l1477,727r-459,l979,693r,-6xe" filled="f" strokeweight=".19761mm">
              <v:path arrowok="t"/>
            </v:shape>
            <v:shape id="_x0000_s2436" type="#_x0000_t75" style="position:absolute;left:974;top:521;width:547;height:211">
              <v:imagedata r:id="rId18" o:title=""/>
            </v:shape>
            <v:shape id="_x0000_s2435" style="position:absolute;left:1286;top:622;width:60;height:63" coordorigin="1286,622" coordsize="60,63" path="m1286,655r,9l1289,672r5,5l1300,683r8,2l1327,685r8,-1l1341,681r,-14l1336,671r-6,1l1312,672r-6,-4l1305,659r41,l1346,642r-2,-7l1339,630r-5,-5l1327,622r-9,l1312,636r5,-1l1325,635r3,4l1328,648r-23,l1309,622r-8,3l1295,631r-6,6l1286,645r,10xe" fillcolor="#ababab" stroked="f">
              <v:path arrowok="t"/>
            </v:shape>
            <v:shape id="_x0000_s2434" style="position:absolute;left:1305;top:622;width:12;height:25" coordorigin="1305,622" coordsize="12,25" path="m1309,622r-4,26l1307,641r5,-5l1318,622r-9,xe" fillcolor="#ababab" stroked="f">
              <v:path arrowok="t"/>
            </v:shape>
            <v:shape id="_x0000_s2433" style="position:absolute;left:1353;top:622;width:52;height:63" coordorigin="1353,622" coordsize="52,63" path="m1378,622r-9,3l1363,631r-7,6l1353,645r,19l1356,671r6,6l1368,682r8,3l1394,685r6,-1l1405,682r,-15l1400,670r-5,1l1385,671r-4,-1l1375,664r-2,-5l1373,649r2,-5l1381,638r5,-1l1396,637r5,1l1405,641r,-16l1401,623r-5,-1l1378,622xe" fillcolor="#ababab" stroked="f">
              <v:path arrowok="t"/>
            </v:shape>
            <v:shape id="_x0000_s2432" style="position:absolute;left:1409;top:606;width:44;height:80" coordorigin="1409,606" coordsize="44,80" path="m1439,668r,-31l1453,637r,-13l1439,624r,-18l1419,611r,13l1409,624r,13l1419,637r,41l1426,685r19,l1450,685r3,-2l1453,669r-2,2l1446,671r-5,l1439,668xe" fillcolor="#ababab" stroked="f">
              <v:path arrowok="t"/>
            </v:shape>
            <v:shape id="_x0000_s2431" style="position:absolute;left:1118;top:622;width:68;height:63" coordorigin="1118,622" coordsize="68,63" path="m1121,671r6,6l1133,682r5,-17l1138,648r1,-4l1142,641r6,-4l1162,637r4,5l1166,665r-4,6l1162,685r9,-3l1177,677r6,-6l1186,663r,-19l1183,636r-6,-5l1171,625r-8,-3l1142,622r-8,3l1127,631r-6,5l1118,644r,20l1121,671xe" fillcolor="#ababab" stroked="f">
              <v:path arrowok="t"/>
            </v:shape>
            <v:shape id="_x0000_s2430" style="position:absolute;left:1041;top:598;width:69;height:87" coordorigin="1041,598" coordsize="69,87" path="m1041,644r,12l1045,666r8,8l1061,681r10,4l1095,685r9,-1l1110,681r,-17l1104,667r-7,2l1081,669r-7,-2l1069,662r-4,-5l1062,650r,-16l1065,627r5,-5l1075,617r7,-2l1098,615r6,1l1110,620r,-19l1104,599r-7,-1l1074,598r-11,5l1054,611r-8,8l1041,630r,14xe" fillcolor="#ababab" stroked="f">
              <v:path arrowok="t"/>
            </v:shape>
            <v:shape id="_x0000_s2429" style="position:absolute;left:1133;top:665;width:29;height:20" coordorigin="1133,665" coordsize="29,20" path="m1138,665r-5,17l1141,685r21,l1162,671r-19,l1138,665xe" fillcolor="#ababab" stroked="f">
              <v:path arrowok="t"/>
            </v:shape>
            <v:shape id="_x0000_s2428" style="position:absolute;left:1194;top:623;width:41;height:61" coordorigin="1194,623" coordsize="41,61" path="m1230,623r-8,l1217,627r-4,8l1213,635r,-11l1194,624r,60l1213,684r,-34l1217,643r5,-4l1230,639r5,1l1235,623r-5,xe" fillcolor="#ababab" stroked="f">
              <v:path arrowok="t"/>
            </v:shape>
            <v:shape id="_x0000_s2427" style="position:absolute;left:1242;top:623;width:41;height:61" coordorigin="1242,623" coordsize="41,61" path="m1278,623r-8,l1265,627r-4,8l1261,635r,-11l1242,624r,60l1261,684r,-34l1265,643r5,-4l1278,639r5,1l1283,623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4C139C91">
          <v:shape id="_x0000_i1195" type="#_x0000_t75" style="width:8.25pt;height:6pt">
            <v:imagedata r:id="rId16" o:title=""/>
          </v:shape>
        </w:pict>
      </w:r>
    </w:p>
    <w:p w14:paraId="3F93EE41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292809DC" w14:textId="77777777" w:rsidR="00283D51" w:rsidRDefault="00283D51">
      <w:pPr>
        <w:spacing w:line="200" w:lineRule="exact"/>
      </w:pPr>
    </w:p>
    <w:p w14:paraId="000EF306" w14:textId="77777777" w:rsidR="00283D51" w:rsidRDefault="00283D51">
      <w:pPr>
        <w:spacing w:line="200" w:lineRule="exact"/>
      </w:pPr>
    </w:p>
    <w:p w14:paraId="588DE633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56C51522" w14:textId="77777777" w:rsidR="00283D51" w:rsidRDefault="00283D51">
      <w:pPr>
        <w:spacing w:line="200" w:lineRule="exact"/>
      </w:pPr>
    </w:p>
    <w:p w14:paraId="61C8A253" w14:textId="77777777" w:rsidR="00283D51" w:rsidRDefault="00283D51">
      <w:pPr>
        <w:spacing w:line="200" w:lineRule="exact"/>
      </w:pPr>
    </w:p>
    <w:p w14:paraId="69083659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7B19D942" w14:textId="77777777" w:rsidR="00283D51" w:rsidRDefault="00000000">
      <w:pPr>
        <w:spacing w:line="200" w:lineRule="exact"/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276A337B">
          <v:group id="_x0000_s2411" style="position:absolute;left:0;text-align:left;margin-left:45.85pt;margin-top:15.5pt;width:520.95pt;height:20.75pt;z-index:-12083;mso-position-horizontal-relative:page" coordorigin="917,310" coordsize="10419,415">
            <v:shape id="_x0000_s2424" style="position:absolute;left:923;top:316;width:10408;height:403" coordorigin="923,316" coordsize="10408,403" path="m923,680r,-325l923,350r1,-5l926,340r2,-5l930,331r4,-4l938,324r4,-3l947,319r5,-2l957,316r5,l11292,316r5,l11302,317r5,2l11311,321r5,3l11319,327r4,4l11326,335r2,5l11330,345r1,5l11331,355r,325l11307,716r-5,2l11297,719r-5,l962,719,923,685r,-5xe" filled="f" strokecolor="#8f939d" strokeweight=".19761mm">
              <v:path arrowok="t"/>
            </v:shape>
            <v:shape id="_x0000_s2423" type="#_x0000_t75" style="position:absolute;left:936;top:326;width:10382;height:384">
              <v:imagedata r:id="rId61" o:title=""/>
            </v:shape>
            <v:shape id="_x0000_s2422" style="position:absolute;left:1067;top:474;width:386;height:147" coordorigin="1067,474" coordsize="386,147" path="m1392,565r-2,-6l1390,534r2,-7l1397,522r,-13l1390,520r,l1390,506r-13,l1377,621r13,l1390,574r,l1396,582r1,-13l1392,565xe" fillcolor="#484f56" stroked="f">
              <v:path arrowok="t"/>
            </v:shape>
            <v:shape id="_x0000_s2421" style="position:absolute;left:1067;top:474;width:386;height:147" coordorigin="1067,474" coordsize="386,147" path="m1111,474r-14,l1097,565r-6,10l1074,575r-7,-3l1067,585r7,2l1088,587r8,-4l1102,576r6,-7l1111,558r,-84xe" fillcolor="#484f56" stroked="f">
              <v:path arrowok="t"/>
            </v:shape>
            <v:shape id="_x0000_s2420" style="position:absolute;left:1067;top:474;width:386;height:147" coordorigin="1067,474" coordsize="386,147" path="m1191,585r13,l1204,506r-13,l1191,559r-2,6l1184,569r-4,5l1175,576r-20,l1148,568r,-62l1135,506r,47l1135,560r9,20l1165,587r11,l1185,582r5,-10l1191,572r,13xe" fillcolor="#484f56" stroked="f">
              <v:path arrowok="t"/>
            </v:shape>
            <v:shape id="_x0000_s2419" style="position:absolute;left:1067;top:474;width:386;height:147" coordorigin="1067,474" coordsize="386,147" path="m1252,509r-6,9l1246,518r,-12l1233,506r,79l1246,585r,-53l1248,526r4,-4l1255,517r5,-2l1279,515r6,7l1285,585r13,l1298,533r2,-6l1304,522r4,-5l1313,515r13,l1330,517r6,7l1337,531r,54l1351,585r,-52l1343,511r-20,-7l1311,504r-9,5l1296,520r-2,-5l1291,511r-4,-3l1283,505r-5,-1l1261,504r-9,5xe" fillcolor="#484f56" stroked="f">
              <v:path arrowok="t"/>
            </v:shape>
            <v:shape id="_x0000_s2418" style="position:absolute;left:1067;top:474;width:386;height:147" coordorigin="1067,474" coordsize="386,147" path="m1436,583r7,-8l1450,567r3,-11l1453,531r-3,-9l1444,515r-6,-8l1430,504r-24,l1397,509r,13l1402,517r6,-2l1423,515r6,2l1433,522r4,5l1440,534r,19l1437,561r-4,6l1428,573r-6,3l1407,576r-6,-2l1397,569r-1,13l1404,587r23,l1436,583xe" fillcolor="#484f56" stroked="f">
              <v:path arrowok="t"/>
            </v:shape>
            <v:shape id="_x0000_s2417" style="position:absolute;left:1506;top:482;width:245;height:104" coordorigin="1506,482" coordsize="245,104" path="m1589,568r-5,-5l1586,583r10,4l1594,573r-5,-5xe" fillcolor="#484f56" stroked="f">
              <v:path arrowok="t"/>
            </v:shape>
            <v:shape id="_x0000_s2416" style="position:absolute;left:1506;top:482;width:245;height:104" coordorigin="1506,482" coordsize="245,104" path="m1568,546r,13l1571,568r8,8l1586,583r-2,-20l1581,555r,-19l1584,528r5,-5l1594,517r7,-2l1618,515r6,2l1629,523r5,5l1636,536r,19l1634,563r-5,5l1624,574r-6,2l1601,576r-7,-3l1596,587r25,l1631,583r7,-8l1646,568r4,-10l1650,532r-4,-10l1639,515r-7,-7l1623,504r-26,l1587,508r-8,7l1572,523r-4,10l1568,546xe" fillcolor="#484f56" stroked="f">
              <v:path arrowok="t"/>
            </v:shape>
            <v:shape id="_x0000_s2415" style="position:absolute;left:1506;top:482;width:245;height:104" coordorigin="1506,482" coordsize="245,104" path="m1660,576r,4l1665,586r4,1l1674,586r4,-6l1678,576r-4,-6l1669,569r-4,1l1660,576xe" fillcolor="#484f56" stroked="f">
              <v:path arrowok="t"/>
            </v:shape>
            <v:shape id="_x0000_s2414" style="position:absolute;left:1506;top:482;width:245;height:104" coordorigin="1506,482" coordsize="245,104" path="m1694,576r,4l1698,586r5,1l1708,586r4,-6l1712,576r-4,-6l1703,569r-5,1l1694,576xe" fillcolor="#484f56" stroked="f">
              <v:path arrowok="t"/>
            </v:shape>
            <v:shape id="_x0000_s2413" style="position:absolute;left:1506;top:482;width:245;height:104" coordorigin="1506,482" coordsize="245,104" path="m1732,576r,4l1737,586r4,1l1746,586r4,-6l1750,576r-4,-6l1741,569r-4,1l1732,576xe" fillcolor="#484f56" stroked="f">
              <v:path arrowok="t"/>
            </v:shape>
            <v:shape id="_x0000_s2412" style="position:absolute;left:1506;top:482;width:245;height:104" coordorigin="1506,482" coordsize="245,104" path="m1534,567r,-50l1554,517r,-11l1534,506r,-24l1520,486r,20l1506,506r,11l1520,517r,62l1527,587r20,l1551,586r3,-2l1554,573r-2,2l1546,576r-5,l1536,573r-2,-6xe" fillcolor="#484f56" stroked="f">
              <v:path arrowok="t"/>
            </v:shape>
            <w10:wrap anchorx="page"/>
          </v:group>
        </w:pict>
      </w:r>
      <w:hyperlink r:id="rId237"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1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dec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1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</w:rPr>
          <w:t>b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eq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e</w:t>
        </w:r>
      </w:hyperlink>
    </w:p>
    <w:p w14:paraId="29B0AC85" w14:textId="77777777" w:rsidR="00283D51" w:rsidRDefault="00283D51">
      <w:pPr>
        <w:spacing w:before="8" w:line="180" w:lineRule="exact"/>
        <w:rPr>
          <w:sz w:val="19"/>
          <w:szCs w:val="19"/>
        </w:rPr>
      </w:pPr>
    </w:p>
    <w:p w14:paraId="79D72163" w14:textId="77777777" w:rsidR="00283D51" w:rsidRDefault="00283D51">
      <w:pPr>
        <w:spacing w:line="200" w:lineRule="exact"/>
      </w:pPr>
    </w:p>
    <w:p w14:paraId="4D28C036" w14:textId="77777777" w:rsidR="00283D51" w:rsidRDefault="00283D51">
      <w:pPr>
        <w:spacing w:line="200" w:lineRule="exact"/>
      </w:pPr>
    </w:p>
    <w:p w14:paraId="2F62AB2A" w14:textId="77777777" w:rsidR="00283D51" w:rsidRDefault="00000000">
      <w:pPr>
        <w:spacing w:before="16"/>
        <w:ind w:left="5738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2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color w:val="0D6BBD"/>
          <w:spacing w:val="2"/>
          <w:w w:val="99"/>
          <w:sz w:val="14"/>
          <w:szCs w:val="14"/>
        </w:rPr>
        <w:t>2</w:t>
      </w:r>
      <w:r>
        <w:rPr>
          <w:rFonts w:ascii="Segoe UI" w:eastAsia="Segoe UI" w:hAnsi="Segoe UI" w:cs="Segoe UI"/>
          <w:color w:val="0D6BBD"/>
          <w:w w:val="99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7"/>
          <w:sz w:val="14"/>
          <w:szCs w:val="14"/>
        </w:rPr>
        <w:t xml:space="preserve"> </w:t>
      </w:r>
      <w:hyperlink r:id="rId238"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sz w:val="16"/>
            <w:szCs w:val="16"/>
          </w:rPr>
          <w:t xml:space="preserve"> </w:t>
        </w:r>
        <w:proofErr w:type="spellStart"/>
        <w:proofErr w:type="gramStart"/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proofErr w:type="gram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1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774D3209" w14:textId="77777777" w:rsidR="00283D51" w:rsidRDefault="00283D51">
      <w:pPr>
        <w:spacing w:line="200" w:lineRule="exact"/>
      </w:pPr>
    </w:p>
    <w:p w14:paraId="678583EB" w14:textId="77777777" w:rsidR="00283D51" w:rsidRDefault="00283D51">
      <w:pPr>
        <w:spacing w:line="200" w:lineRule="exact"/>
      </w:pPr>
    </w:p>
    <w:p w14:paraId="0822C9EE" w14:textId="77777777" w:rsidR="00283D51" w:rsidRDefault="00283D51">
      <w:pPr>
        <w:spacing w:line="200" w:lineRule="exact"/>
      </w:pPr>
    </w:p>
    <w:p w14:paraId="39A97718" w14:textId="77777777" w:rsidR="00283D51" w:rsidRDefault="00283D51">
      <w:pPr>
        <w:spacing w:line="200" w:lineRule="exact"/>
      </w:pPr>
    </w:p>
    <w:p w14:paraId="354AA012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0AEBAFE7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39">
        <w:proofErr w:type="spellStart"/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2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4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4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2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42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  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4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F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O(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1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e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1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0EC7F0D6" w14:textId="77777777" w:rsidR="00283D51" w:rsidRDefault="00283D51">
      <w:pPr>
        <w:spacing w:line="200" w:lineRule="exact"/>
      </w:pPr>
    </w:p>
    <w:p w14:paraId="276EF2E6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21D60F69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6691B06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93E9B3B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4B7B35ED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C19F4FB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AD7FFB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413C621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0D0A288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EF828A6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5BCA4E97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48AE018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EC3E238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729A92A3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B35E54C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DAA8AC5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2EF866B6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44"/>
          <w:footerReference w:type="default" r:id="rId24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4.0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4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%)</w:t>
      </w:r>
    </w:p>
    <w:p w14:paraId="0A891263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47931144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2</w:t>
      </w:r>
    </w:p>
    <w:p w14:paraId="700A4B78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3045B021">
          <v:group id="_x0000_s2408" style="position:absolute;left:0;text-align:left;margin-left:38.15pt;margin-top:28.25pt;width:537.8pt;height:48.75pt;z-index:-12081;mso-position-horizontal-relative:page;mso-position-vertical-relative:page" coordorigin="763,565" coordsize="10756,975">
            <v:shape id="_x0000_s2410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409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55FE3EC4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15BACEEE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AA13F40" w14:textId="77777777" w:rsidR="00283D51" w:rsidRDefault="00283D51">
      <w:pPr>
        <w:spacing w:line="200" w:lineRule="exact"/>
      </w:pPr>
    </w:p>
    <w:p w14:paraId="57045C54" w14:textId="77777777" w:rsidR="00283D51" w:rsidRDefault="00283D51">
      <w:pPr>
        <w:spacing w:line="200" w:lineRule="exact"/>
      </w:pPr>
    </w:p>
    <w:p w14:paraId="5D56F9CD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6CBA0DE7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.</w:t>
      </w:r>
    </w:p>
    <w:p w14:paraId="38B44E5B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782EC136" w14:textId="77777777" w:rsidR="00283D51" w:rsidRDefault="00000000">
      <w:pPr>
        <w:spacing w:line="378" w:lineRule="auto"/>
        <w:ind w:left="595" w:right="4674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a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epe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34B731C0" w14:textId="77777777" w:rsidR="00283D51" w:rsidRDefault="00000000">
      <w:pPr>
        <w:spacing w:line="378" w:lineRule="auto"/>
        <w:ind w:left="595" w:right="8574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 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72FC5369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6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5518D9FB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356F4F52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ep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</w:p>
    <w:p w14:paraId="0A42CE2A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3FEBDEC6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56CE30A3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629"/>
      </w:tblGrid>
      <w:tr w:rsidR="00283D51" w14:paraId="40255BA1" w14:textId="77777777">
        <w:trPr>
          <w:trHeight w:hRule="exact" w:val="394"/>
        </w:trPr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F2CCDD5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4E13E72" w14:textId="77777777" w:rsidR="00283D51" w:rsidRDefault="00000000">
            <w:pPr>
              <w:spacing w:before="80"/>
              <w:ind w:left="8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16D95771" w14:textId="77777777">
        <w:trPr>
          <w:trHeight w:hRule="exact" w:val="581"/>
        </w:trPr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438FC83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493C234D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323289A" w14:textId="77777777" w:rsidR="00283D51" w:rsidRDefault="00000000">
            <w:pPr>
              <w:spacing w:before="92"/>
              <w:ind w:left="8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</w:tr>
    </w:tbl>
    <w:p w14:paraId="2AFC4612" w14:textId="77777777" w:rsidR="00283D51" w:rsidRDefault="00283D51">
      <w:pPr>
        <w:spacing w:before="10" w:line="160" w:lineRule="exact"/>
        <w:rPr>
          <w:sz w:val="17"/>
          <w:szCs w:val="17"/>
        </w:rPr>
      </w:pPr>
    </w:p>
    <w:p w14:paraId="2B18E6F9" w14:textId="77777777" w:rsidR="00283D51" w:rsidRDefault="00283D51">
      <w:pPr>
        <w:spacing w:line="200" w:lineRule="exact"/>
      </w:pPr>
    </w:p>
    <w:p w14:paraId="7561AE67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3F6C9E5A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4503C321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3C619A10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46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position w:val="1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position w:val="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7601FD3" w14:textId="77777777" w:rsidR="00283D51" w:rsidRDefault="00000000">
      <w:pPr>
        <w:spacing w:before="14"/>
        <w:ind w:left="940" w:right="-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DB1841F" w14:textId="77777777" w:rsidR="00283D51" w:rsidRDefault="00000000">
      <w:pPr>
        <w:spacing w:before="9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6E266204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518B1B9A" w14:textId="77777777" w:rsidR="00283D51" w:rsidRDefault="00000000">
      <w:pPr>
        <w:spacing w:before="19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60AECF5D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7</w:t>
      </w:r>
    </w:p>
    <w:p w14:paraId="2D561C9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B94C093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74ACA5C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1E61F14F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2E7327F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12D0CE0E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6F7D9FB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416504E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5B79C81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69FE00B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06DFE3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18</w:t>
      </w:r>
    </w:p>
    <w:p w14:paraId="26BF45E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12E862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20</w:t>
      </w:r>
    </w:p>
    <w:p w14:paraId="78154823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21</w:t>
      </w:r>
    </w:p>
    <w:p w14:paraId="637D64A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C8BDAFF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23</w:t>
      </w:r>
    </w:p>
    <w:p w14:paraId="7C5D518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230DDA0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25</w:t>
      </w:r>
    </w:p>
    <w:p w14:paraId="6570F4C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26</w:t>
      </w:r>
    </w:p>
    <w:p w14:paraId="396AB09C" w14:textId="77777777" w:rsidR="00283D51" w:rsidRDefault="00000000">
      <w:pPr>
        <w:spacing w:before="14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27</w:t>
      </w:r>
    </w:p>
    <w:p w14:paraId="4D062D5C" w14:textId="77777777" w:rsidR="00283D51" w:rsidRDefault="00000000">
      <w:pPr>
        <w:spacing w:before="11" w:line="200" w:lineRule="exact"/>
      </w:pPr>
      <w:r>
        <w:br w:type="column"/>
      </w:r>
    </w:p>
    <w:p w14:paraId="0106F05A" w14:textId="77777777" w:rsidR="00283D51" w:rsidRDefault="00000000">
      <w:pPr>
        <w:spacing w:line="260" w:lineRule="auto"/>
        <w:ind w:right="847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,k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23F5C94" w14:textId="77777777" w:rsidR="00283D51" w:rsidRDefault="00000000">
      <w:pPr>
        <w:spacing w:before="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3CF4FDD" w14:textId="77777777" w:rsidR="00283D51" w:rsidRDefault="00000000">
      <w:pPr>
        <w:spacing w:before="4"/>
        <w:ind w:left="370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337BC2B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1C3A97EA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h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eck</w:t>
      </w:r>
      <w:r>
        <w:rPr>
          <w:rFonts w:ascii="Consolas" w:eastAsia="Consolas" w:hAnsi="Consolas" w:cs="Consolas"/>
          <w:color w:val="717373"/>
          <w:spacing w:val="1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EE29AC4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proofErr w:type="gram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20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-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65811DE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BB24220" w14:textId="77777777" w:rsidR="00283D51" w:rsidRDefault="00000000">
      <w:pPr>
        <w:spacing w:before="10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h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eck[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09F7C40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pict w14:anchorId="7C82AF89">
          <v:group id="_x0000_s2398" style="position:absolute;margin-left:49.15pt;margin-top:-142.2pt;width:516.05pt;height:298.95pt;z-index:-12082;mso-position-horizontal-relative:page" coordorigin="983,-2844" coordsize="10321,5979">
            <v:shape id="_x0000_s2407" style="position:absolute;left:999;top:-2829;width:547;height:0" coordorigin="999,-2829" coordsize="547,0" path="m999,-2829r547,e" filled="f" strokecolor="#a8a8a8" strokeweight=".82pt">
              <v:path arrowok="t"/>
            </v:shape>
            <v:shape id="_x0000_s2406" style="position:absolute;left:1546;top:-2829;width:14;height:0" coordorigin="1546,-2829" coordsize="14,0" path="m1546,-2829r14,e" filled="f" strokecolor="#a8a8a8" strokeweight=".82pt">
              <v:path arrowok="t"/>
            </v:shape>
            <v:shape id="_x0000_s2405" style="position:absolute;left:1560;top:-2829;width:9729;height:0" coordorigin="1560,-2829" coordsize="9729,0" path="m1560,-2829r9729,e" filled="f" strokecolor="#a8a8a8" strokeweight=".82pt">
              <v:path arrowok="t"/>
            </v:shape>
            <v:shape id="_x0000_s2404" style="position:absolute;left:1553;top:-2821;width:0;height:5646" coordorigin="1553,-2821" coordsize="0,5646" path="m1553,-2821r,5646e" filled="f" strokecolor="#adaeac" strokeweight=".82pt">
              <v:path arrowok="t"/>
            </v:shape>
            <v:shape id="_x0000_s2403" style="position:absolute;left:992;top:-2836;width:0;height:5963" coordorigin="992,-2836" coordsize="0,5963" path="m992,-2836r,5963e" filled="f" strokecolor="#a8a8a8" strokeweight=".82pt">
              <v:path arrowok="t"/>
            </v:shape>
            <v:shape id="_x0000_s2402" style="position:absolute;left:999;top:3120;width:10290;height:0" coordorigin="999,3120" coordsize="10290,0" path="m999,3120r10290,e" filled="f" strokecolor="#a8a8a8" strokeweight=".82pt">
              <v:path arrowok="t"/>
            </v:shape>
            <v:shape id="_x0000_s2401" style="position:absolute;left:11296;top:-2836;width:0;height:5963" coordorigin="11296,-2836" coordsize="0,5963" path="m11296,-2836r,5963e" filled="f" strokecolor="#a8a8a8" strokeweight=".82pt">
              <v:path arrowok="t"/>
            </v:shape>
            <v:shape id="_x0000_s2400" style="position:absolute;left:11183;top:2962;width:101;height:101" coordorigin="11183,2962" coordsize="101,101" path="m11284,2962r-101,101e" filled="f" strokeweight=".39525mm">
              <v:path arrowok="t"/>
            </v:shape>
            <v:shape id="_x0000_s2399" style="position:absolute;left:11239;top:3018;width:45;height:45" coordorigin="11239,3018" coordsize="45,45" path="m11284,3018r-45,45e" filled="f" strokeweight=".39525mm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216E66B0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236633B3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22DA11A0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k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2E2F86D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check[k</w:t>
      </w:r>
      <w:r>
        <w:rPr>
          <w:rFonts w:ascii="Consolas" w:eastAsia="Consolas" w:hAnsi="Consolas" w:cs="Consolas"/>
          <w:color w:val="717373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78612424" w14:textId="77777777" w:rsidR="00283D51" w:rsidRDefault="00000000">
      <w:pPr>
        <w:spacing w:before="1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41B48246" w14:textId="77777777" w:rsidR="00283D51" w:rsidRDefault="00000000">
      <w:pPr>
        <w:spacing w:before="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gram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&lt;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20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i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4F68162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3FCE7128" w14:textId="77777777" w:rsidR="00283D51" w:rsidRDefault="00000000">
      <w:pPr>
        <w:spacing w:before="15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(chec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DD7DC3A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D288EF7" w14:textId="77777777" w:rsidR="00283D51" w:rsidRDefault="00000000">
      <w:pPr>
        <w:spacing w:before="14"/>
        <w:ind w:left="734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80150CD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1585B5B9" w14:textId="77777777" w:rsidR="00283D51" w:rsidRDefault="00000000">
      <w:pPr>
        <w:spacing w:before="14" w:line="180" w:lineRule="exact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11" w:space="278"/>
            <w:col w:w="9891"/>
          </w:cols>
        </w:sect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4599273D" w14:textId="77777777" w:rsidR="00283D51" w:rsidRDefault="00000000">
      <w:pPr>
        <w:spacing w:before="5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8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1F832F5F" w14:textId="77777777" w:rsidR="00283D51" w:rsidRDefault="00283D51">
      <w:pPr>
        <w:spacing w:before="4" w:line="140" w:lineRule="exact"/>
        <w:rPr>
          <w:sz w:val="14"/>
          <w:szCs w:val="14"/>
        </w:rPr>
      </w:pPr>
    </w:p>
    <w:p w14:paraId="06BD0BAF" w14:textId="77777777" w:rsidR="00283D51" w:rsidRDefault="00283D51">
      <w:pPr>
        <w:spacing w:line="200" w:lineRule="exact"/>
      </w:pPr>
    </w:p>
    <w:p w14:paraId="1D75E695" w14:textId="77777777" w:rsidR="00283D51" w:rsidRDefault="00283D51">
      <w:pPr>
        <w:spacing w:line="200" w:lineRule="exact"/>
      </w:pPr>
    </w:p>
    <w:p w14:paraId="4F1BA9D6" w14:textId="77777777" w:rsidR="00283D51" w:rsidRDefault="00283D51">
      <w:pPr>
        <w:spacing w:line="200" w:lineRule="exact"/>
      </w:pPr>
    </w:p>
    <w:p w14:paraId="734F4A0F" w14:textId="77777777" w:rsidR="00283D51" w:rsidRDefault="00283D51">
      <w:pPr>
        <w:spacing w:line="200" w:lineRule="exact"/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916"/>
        <w:gridCol w:w="864"/>
        <w:gridCol w:w="423"/>
        <w:gridCol w:w="418"/>
      </w:tblGrid>
      <w:tr w:rsidR="00283D51" w14:paraId="08945483" w14:textId="77777777">
        <w:trPr>
          <w:trHeight w:hRule="exact" w:val="403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D9210D" w14:textId="77777777" w:rsidR="00283D51" w:rsidRDefault="00283D51"/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D5D672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590D4BD" w14:textId="77777777" w:rsidR="00283D51" w:rsidRDefault="00000000">
            <w:pPr>
              <w:spacing w:before="80"/>
              <w:ind w:left="6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3E4448" w14:textId="77777777" w:rsidR="00283D51" w:rsidRDefault="00000000">
            <w:pPr>
              <w:spacing w:before="80"/>
              <w:ind w:left="6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FCE4E07" w14:textId="77777777" w:rsidR="00283D51" w:rsidRDefault="00283D51"/>
        </w:tc>
      </w:tr>
      <w:tr w:rsidR="00283D51" w14:paraId="3A603F8D" w14:textId="77777777">
        <w:trPr>
          <w:trHeight w:hRule="exact" w:val="296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D7AE3A2" w14:textId="77777777" w:rsidR="00283D51" w:rsidRDefault="0098029A">
            <w:pPr>
              <w:spacing w:before="90"/>
              <w:ind w:left="86"/>
              <w:rPr>
                <w:sz w:val="12"/>
                <w:szCs w:val="12"/>
              </w:rPr>
            </w:pPr>
            <w:r>
              <w:pict w14:anchorId="3C951AE6">
                <v:shape id="_x0000_i1196" type="#_x0000_t75" style="width:7.5pt;height:6pt">
                  <v:imagedata r:id="rId16" o:title=""/>
                </v:shape>
              </w:pict>
            </w:r>
          </w:p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E7B809D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301DACE" w14:textId="77777777" w:rsidR="00283D51" w:rsidRDefault="00000000">
            <w:pPr>
              <w:spacing w:before="96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0933ED87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82BFB9B" w14:textId="77777777" w:rsidR="00283D51" w:rsidRDefault="0098029A">
            <w:pPr>
              <w:spacing w:before="90"/>
              <w:ind w:left="78"/>
              <w:rPr>
                <w:sz w:val="12"/>
                <w:szCs w:val="12"/>
              </w:rPr>
            </w:pPr>
            <w:r>
              <w:pict w14:anchorId="3F35B469">
                <v:shape id="_x0000_i1197" type="#_x0000_t75" style="width:7.5pt;height:6pt">
                  <v:imagedata r:id="rId16" o:title=""/>
                </v:shape>
              </w:pict>
            </w:r>
          </w:p>
        </w:tc>
      </w:tr>
      <w:tr w:rsidR="00283D51" w14:paraId="2CA26F8B" w14:textId="77777777">
        <w:trPr>
          <w:trHeight w:hRule="exact" w:val="284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72E0B0" w14:textId="77777777" w:rsidR="00283D51" w:rsidRDefault="00283D51"/>
        </w:tc>
        <w:tc>
          <w:tcPr>
            <w:tcW w:w="191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72278F5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9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87319C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D870902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717BAD" w14:textId="77777777" w:rsidR="00283D51" w:rsidRDefault="00283D51"/>
        </w:tc>
      </w:tr>
      <w:tr w:rsidR="00283D51" w14:paraId="026649F9" w14:textId="77777777">
        <w:trPr>
          <w:trHeight w:hRule="exact" w:val="297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E9DFD36" w14:textId="77777777" w:rsidR="00283D51" w:rsidRDefault="0098029A">
            <w:pPr>
              <w:spacing w:before="91"/>
              <w:ind w:left="86"/>
              <w:rPr>
                <w:sz w:val="12"/>
                <w:szCs w:val="12"/>
              </w:rPr>
            </w:pPr>
            <w:r>
              <w:pict w14:anchorId="0A56E53B">
                <v:shape id="_x0000_i1198" type="#_x0000_t75" style="width:7.5pt;height:6pt">
                  <v:imagedata r:id="rId16" o:title=""/>
                </v:shape>
              </w:pict>
            </w:r>
          </w:p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E07F907" w14:textId="77777777" w:rsidR="00283D51" w:rsidRDefault="00000000">
            <w:pPr>
              <w:spacing w:before="97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2E9577C" w14:textId="77777777" w:rsidR="00283D51" w:rsidRDefault="00000000">
            <w:pPr>
              <w:spacing w:before="97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CCE16FF" w14:textId="77777777" w:rsidR="00283D51" w:rsidRDefault="00000000">
            <w:pPr>
              <w:spacing w:before="97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9552481" w14:textId="77777777" w:rsidR="00283D51" w:rsidRDefault="0098029A">
            <w:pPr>
              <w:spacing w:before="91"/>
              <w:ind w:left="78"/>
              <w:rPr>
                <w:sz w:val="12"/>
                <w:szCs w:val="12"/>
              </w:rPr>
            </w:pPr>
            <w:r>
              <w:pict w14:anchorId="42A4CE0B">
                <v:shape id="_x0000_i1199" type="#_x0000_t75" style="width:7.5pt;height:6pt">
                  <v:imagedata r:id="rId16" o:title=""/>
                </v:shape>
              </w:pict>
            </w:r>
          </w:p>
        </w:tc>
      </w:tr>
      <w:tr w:rsidR="00283D51" w14:paraId="2CE9A8ED" w14:textId="77777777">
        <w:trPr>
          <w:trHeight w:hRule="exact" w:val="289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9309885" w14:textId="77777777" w:rsidR="00283D51" w:rsidRDefault="00283D51"/>
        </w:tc>
        <w:tc>
          <w:tcPr>
            <w:tcW w:w="191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57EF99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08FA3C9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18B42BD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8C3C14" w14:textId="77777777" w:rsidR="00283D51" w:rsidRDefault="00283D51"/>
        </w:tc>
      </w:tr>
      <w:tr w:rsidR="00283D51" w14:paraId="34F35FC3" w14:textId="77777777">
        <w:trPr>
          <w:trHeight w:hRule="exact" w:val="292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B0267E3" w14:textId="77777777" w:rsidR="00283D51" w:rsidRDefault="0098029A">
            <w:pPr>
              <w:spacing w:before="87"/>
              <w:ind w:left="86"/>
              <w:rPr>
                <w:sz w:val="12"/>
                <w:szCs w:val="12"/>
              </w:rPr>
            </w:pPr>
            <w:r>
              <w:pict w14:anchorId="47814C05">
                <v:shape id="_x0000_i1200" type="#_x0000_t75" style="width:7.5pt;height:6pt">
                  <v:imagedata r:id="rId16" o:title=""/>
                </v:shape>
              </w:pict>
            </w:r>
          </w:p>
        </w:tc>
        <w:tc>
          <w:tcPr>
            <w:tcW w:w="191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658367F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12F8778" w14:textId="77777777" w:rsidR="00283D51" w:rsidRDefault="00000000">
            <w:pPr>
              <w:spacing w:before="92"/>
              <w:ind w:left="6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3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76CDE8F" w14:textId="77777777" w:rsidR="00283D51" w:rsidRDefault="00000000">
            <w:pPr>
              <w:spacing w:before="92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6A2F73C" w14:textId="77777777" w:rsidR="00283D51" w:rsidRDefault="0098029A">
            <w:pPr>
              <w:spacing w:before="87"/>
              <w:ind w:left="78"/>
              <w:rPr>
                <w:sz w:val="12"/>
                <w:szCs w:val="12"/>
              </w:rPr>
            </w:pPr>
            <w:r>
              <w:pict w14:anchorId="464E355B">
                <v:shape id="_x0000_i1201" type="#_x0000_t75" style="width:7.5pt;height:6pt">
                  <v:imagedata r:id="rId16" o:title=""/>
                </v:shape>
              </w:pict>
            </w:r>
          </w:p>
        </w:tc>
      </w:tr>
      <w:tr w:rsidR="00283D51" w14:paraId="63FEC1B1" w14:textId="77777777">
        <w:trPr>
          <w:trHeight w:hRule="exact" w:val="289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7AD80B2" w14:textId="77777777" w:rsidR="00283D51" w:rsidRDefault="00283D51"/>
        </w:tc>
        <w:tc>
          <w:tcPr>
            <w:tcW w:w="191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62F2A18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6EB741" w14:textId="77777777" w:rsidR="00283D51" w:rsidRDefault="00283D51"/>
        </w:tc>
        <w:tc>
          <w:tcPr>
            <w:tcW w:w="423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4791EF7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A5C838" w14:textId="77777777" w:rsidR="00283D51" w:rsidRDefault="00283D51"/>
        </w:tc>
      </w:tr>
    </w:tbl>
    <w:p w14:paraId="3F5989BA" w14:textId="77777777" w:rsidR="00283D51" w:rsidRDefault="00283D51">
      <w:p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</w:p>
    <w:p w14:paraId="69058A05" w14:textId="77777777" w:rsidR="00283D51" w:rsidRDefault="00283D51">
      <w:pPr>
        <w:spacing w:before="8" w:line="140" w:lineRule="exact"/>
        <w:rPr>
          <w:sz w:val="15"/>
          <w:szCs w:val="15"/>
        </w:rPr>
      </w:pPr>
    </w:p>
    <w:p w14:paraId="148CDFC6" w14:textId="77777777" w:rsidR="00283D51" w:rsidRDefault="00000000">
      <w:pPr>
        <w:spacing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4161C038">
          <v:group id="_x0000_s2380" style="position:absolute;left:0;text-align:left;margin-left:48.65pt;margin-top:25.95pt;width:27.45pt;height:10.65pt;z-index:-12079;mso-position-horizontal-relative:page" coordorigin="973,519" coordsize="549,213">
            <v:shape id="_x0000_s2391" style="position:absolute;left:979;top:525;width:538;height:202" coordorigin="979,525" coordsize="538,202" path="m979,687r,-123l979,559r1,-5l982,549r2,-5l986,540r4,-4l994,533r4,-3l1003,528r5,-2l1013,525r5,l1477,525r5,l1487,526r5,2l1497,530r4,3l1505,536r4,4l1511,544r2,5l1515,554r1,5l1516,564r,123l1477,727r-459,l979,693r,-6xe" filled="f" strokeweight=".19761mm">
              <v:path arrowok="t"/>
            </v:shape>
            <v:shape id="_x0000_s2390" type="#_x0000_t75" style="position:absolute;left:974;top:521;width:547;height:211">
              <v:imagedata r:id="rId18" o:title=""/>
            </v:shape>
            <v:shape id="_x0000_s2389" style="position:absolute;left:1286;top:622;width:60;height:63" coordorigin="1286,622" coordsize="60,63" path="m1286,655r,9l1289,672r5,5l1300,683r8,2l1327,685r8,-1l1341,681r,-14l1336,671r-6,1l1312,672r-6,-4l1305,659r41,l1346,642r-2,-7l1339,630r-5,-5l1327,622r-9,l1312,636r5,-1l1325,635r3,4l1328,648r-23,l1309,622r-8,3l1295,631r-6,6l1286,645r,10xe" fillcolor="#ababab" stroked="f">
              <v:path arrowok="t"/>
            </v:shape>
            <v:shape id="_x0000_s2388" style="position:absolute;left:1305;top:622;width:12;height:25" coordorigin="1305,622" coordsize="12,25" path="m1309,622r-4,26l1307,641r5,-5l1318,622r-9,xe" fillcolor="#ababab" stroked="f">
              <v:path arrowok="t"/>
            </v:shape>
            <v:shape id="_x0000_s2387" style="position:absolute;left:1353;top:622;width:52;height:63" coordorigin="1353,622" coordsize="52,63" path="m1378,622r-9,3l1363,631r-7,6l1353,645r,19l1356,671r6,6l1368,682r8,3l1394,685r6,-1l1405,682r,-15l1400,670r-5,1l1385,671r-4,-1l1375,664r-2,-5l1373,649r2,-5l1381,638r5,-1l1396,637r5,1l1405,641r,-16l1401,623r-5,-1l1378,622xe" fillcolor="#ababab" stroked="f">
              <v:path arrowok="t"/>
            </v:shape>
            <v:shape id="_x0000_s2386" style="position:absolute;left:1409;top:606;width:44;height:80" coordorigin="1409,606" coordsize="44,80" path="m1439,668r,-31l1453,637r,-13l1439,624r,-18l1419,611r,13l1409,624r,13l1419,637r,41l1426,685r19,l1450,685r3,-2l1453,669r-2,2l1446,671r-5,l1439,668xe" fillcolor="#ababab" stroked="f">
              <v:path arrowok="t"/>
            </v:shape>
            <v:shape id="_x0000_s2385" style="position:absolute;left:1118;top:622;width:68;height:63" coordorigin="1118,622" coordsize="68,63" path="m1121,671r6,6l1133,682r5,-17l1138,648r1,-4l1142,641r6,-4l1162,637r4,5l1166,665r-4,6l1162,685r9,-3l1177,677r6,-6l1186,663r,-19l1183,636r-6,-5l1171,625r-8,-3l1142,622r-8,3l1127,631r-6,5l1118,644r,20l1121,671xe" fillcolor="#ababab" stroked="f">
              <v:path arrowok="t"/>
            </v:shape>
            <v:shape id="_x0000_s2384" style="position:absolute;left:1041;top:598;width:69;height:87" coordorigin="1041,598" coordsize="69,87" path="m1041,644r,12l1045,666r8,8l1061,681r10,4l1095,685r9,-1l1110,681r,-17l1104,667r-7,2l1081,669r-7,-2l1069,662r-4,-5l1062,650r,-16l1065,627r5,-5l1075,617r7,-2l1098,615r6,1l1110,620r,-19l1104,599r-7,-1l1074,598r-11,5l1054,611r-8,8l1041,630r,14xe" fillcolor="#ababab" stroked="f">
              <v:path arrowok="t"/>
            </v:shape>
            <v:shape id="_x0000_s2383" style="position:absolute;left:1133;top:665;width:29;height:20" coordorigin="1133,665" coordsize="29,20" path="m1138,665r-5,17l1141,685r21,l1162,671r-19,l1138,665xe" fillcolor="#ababab" stroked="f">
              <v:path arrowok="t"/>
            </v:shape>
            <v:shape id="_x0000_s2382" style="position:absolute;left:1194;top:623;width:41;height:61" coordorigin="1194,623" coordsize="41,61" path="m1230,623r-8,l1217,627r-4,8l1213,635r,-11l1194,624r,60l1213,684r,-34l1217,643r5,-4l1230,639r5,1l1235,623r-5,xe" fillcolor="#ababab" stroked="f">
              <v:path arrowok="t"/>
            </v:shape>
            <v:shape id="_x0000_s2381" style="position:absolute;left:1242;top:623;width:41;height:61" coordorigin="1242,623" coordsize="41,61" path="m1278,623r-8,l1265,627r-4,8l1261,635r,-11l1242,624r,60l1261,684r,-34l1265,643r5,-4l1278,639r5,1l1283,623r-5,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5E180E37">
          <v:shape id="_x0000_i1202" type="#_x0000_t75" style="width:8.25pt;height:6pt">
            <v:imagedata r:id="rId16" o:title=""/>
          </v:shape>
        </w:pict>
      </w:r>
    </w:p>
    <w:p w14:paraId="7B716F5D" w14:textId="77777777" w:rsidR="00283D51" w:rsidRDefault="00283D51">
      <w:pPr>
        <w:spacing w:before="2" w:line="120" w:lineRule="exact"/>
        <w:rPr>
          <w:sz w:val="12"/>
          <w:szCs w:val="12"/>
        </w:rPr>
      </w:pPr>
    </w:p>
    <w:p w14:paraId="49CA4B14" w14:textId="77777777" w:rsidR="00283D51" w:rsidRDefault="00283D51">
      <w:pPr>
        <w:spacing w:line="200" w:lineRule="exact"/>
      </w:pPr>
    </w:p>
    <w:p w14:paraId="70AF27B0" w14:textId="77777777" w:rsidR="00283D51" w:rsidRDefault="00283D51">
      <w:pPr>
        <w:spacing w:line="200" w:lineRule="exact"/>
      </w:pPr>
    </w:p>
    <w:p w14:paraId="0A927A96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3075727B" w14:textId="77777777" w:rsidR="00283D51" w:rsidRDefault="00283D51">
      <w:pPr>
        <w:spacing w:line="200" w:lineRule="exact"/>
      </w:pPr>
    </w:p>
    <w:p w14:paraId="24B5B60C" w14:textId="77777777" w:rsidR="00283D51" w:rsidRDefault="00283D51">
      <w:pPr>
        <w:spacing w:line="200" w:lineRule="exact"/>
      </w:pPr>
    </w:p>
    <w:p w14:paraId="6A15AA45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5C3216F2" w14:textId="77777777" w:rsidR="00283D51" w:rsidRDefault="00000000">
      <w:pPr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5BE64712">
          <v:group id="_x0000_s2365" style="position:absolute;left:0;text-align:left;margin-left:45.85pt;margin-top:15.5pt;width:520.95pt;height:20.75pt;z-index:-12078;mso-position-horizontal-relative:page" coordorigin="917,310" coordsize="10419,415">
            <v:shape id="_x0000_s2378" style="position:absolute;left:923;top:316;width:10408;height:403" coordorigin="923,316" coordsize="10408,403" path="m923,680r,-325l923,350r1,-5l926,340r2,-5l930,331r4,-4l938,324r4,-3l947,319r5,-2l957,316r5,l11292,316r5,l11302,317r5,2l11311,321r5,3l11319,327r4,4l11326,335r2,5l11330,345r1,5l11331,355r,325l11307,716r-5,2l11297,719r-5,l962,719,923,685r,-5xe" filled="f" strokecolor="#8f939d" strokeweight=".19761mm">
              <v:path arrowok="t"/>
            </v:shape>
            <v:shape id="_x0000_s2377" type="#_x0000_t75" style="position:absolute;left:936;top:326;width:10382;height:384">
              <v:imagedata r:id="rId61" o:title=""/>
            </v:shape>
            <v:shape id="_x0000_s2376" style="position:absolute;left:1067;top:474;width:386;height:147" coordorigin="1067,474" coordsize="386,147" path="m1392,565r-2,-6l1390,534r2,-7l1397,522r,-13l1390,520r,l1390,506r-13,l1377,621r13,l1390,574r,l1396,582r1,-13l1392,565xe" fillcolor="#484f56" stroked="f">
              <v:path arrowok="t"/>
            </v:shape>
            <v:shape id="_x0000_s2375" style="position:absolute;left:1067;top:474;width:386;height:147" coordorigin="1067,474" coordsize="386,147" path="m1111,474r-14,l1097,565r-6,10l1074,575r-7,-3l1067,585r7,2l1088,587r8,-4l1102,576r6,-7l1111,558r,-84xe" fillcolor="#484f56" stroked="f">
              <v:path arrowok="t"/>
            </v:shape>
            <v:shape id="_x0000_s2374" style="position:absolute;left:1067;top:474;width:386;height:147" coordorigin="1067,474" coordsize="386,147" path="m1191,585r13,l1204,506r-13,l1191,559r-2,6l1184,569r-4,5l1175,576r-20,l1148,568r,-62l1135,506r,47l1135,560r9,20l1165,587r11,l1185,582r5,-10l1191,572r,13xe" fillcolor="#484f56" stroked="f">
              <v:path arrowok="t"/>
            </v:shape>
            <v:shape id="_x0000_s2373" style="position:absolute;left:1067;top:474;width:386;height:147" coordorigin="1067,474" coordsize="386,147" path="m1252,509r-6,9l1246,518r,-12l1233,506r,79l1246,585r,-53l1248,526r4,-4l1255,517r5,-2l1279,515r6,7l1285,585r13,l1298,533r2,-6l1304,522r4,-5l1313,515r13,l1330,517r6,7l1337,531r,54l1351,585r,-52l1343,511r-20,-7l1311,504r-9,5l1296,520r-2,-5l1291,511r-4,-3l1283,505r-5,-1l1261,504r-9,5xe" fillcolor="#484f56" stroked="f">
              <v:path arrowok="t"/>
            </v:shape>
            <v:shape id="_x0000_s2372" style="position:absolute;left:1067;top:474;width:386;height:147" coordorigin="1067,474" coordsize="386,147" path="m1436,583r7,-8l1450,567r3,-11l1453,531r-3,-9l1444,515r-6,-8l1430,504r-24,l1397,509r,13l1402,517r6,-2l1423,515r6,2l1433,522r4,5l1440,534r,19l1437,561r-4,6l1428,573r-6,3l1407,576r-6,-2l1397,569r-1,13l1404,587r23,l1436,583xe" fillcolor="#484f56" stroked="f">
              <v:path arrowok="t"/>
            </v:shape>
            <v:shape id="_x0000_s2371" style="position:absolute;left:1506;top:482;width:245;height:104" coordorigin="1506,482" coordsize="245,104" path="m1589,568r-5,-5l1586,583r10,4l1594,573r-5,-5xe" fillcolor="#484f56" stroked="f">
              <v:path arrowok="t"/>
            </v:shape>
            <v:shape id="_x0000_s2370" style="position:absolute;left:1506;top:482;width:245;height:104" coordorigin="1506,482" coordsize="245,104" path="m1568,546r,13l1571,568r8,8l1586,583r-2,-20l1581,555r,-19l1584,528r5,-5l1594,517r7,-2l1618,515r6,2l1629,523r5,5l1636,536r,19l1634,563r-5,5l1624,574r-6,2l1601,576r-7,-3l1596,587r25,l1631,583r7,-8l1646,568r4,-10l1650,532r-4,-10l1639,515r-7,-7l1623,504r-26,l1587,508r-8,7l1572,523r-4,10l1568,546xe" fillcolor="#484f56" stroked="f">
              <v:path arrowok="t"/>
            </v:shape>
            <v:shape id="_x0000_s2369" style="position:absolute;left:1506;top:482;width:245;height:104" coordorigin="1506,482" coordsize="245,104" path="m1660,576r,4l1665,586r4,1l1674,586r4,-6l1678,576r-4,-6l1669,569r-4,1l1660,576xe" fillcolor="#484f56" stroked="f">
              <v:path arrowok="t"/>
            </v:shape>
            <v:shape id="_x0000_s2368" style="position:absolute;left:1506;top:482;width:245;height:104" coordorigin="1506,482" coordsize="245,104" path="m1694,576r,4l1698,586r5,1l1708,586r4,-6l1712,576r-4,-6l1703,569r-5,1l1694,576xe" fillcolor="#484f56" stroked="f">
              <v:path arrowok="t"/>
            </v:shape>
            <v:shape id="_x0000_s2367" style="position:absolute;left:1506;top:482;width:245;height:104" coordorigin="1506,482" coordsize="245,104" path="m1732,576r,4l1737,586r4,1l1746,586r4,-6l1750,576r-4,-6l1741,569r-4,1l1732,576xe" fillcolor="#484f56" stroked="f">
              <v:path arrowok="t"/>
            </v:shape>
            <v:shape id="_x0000_s2366" style="position:absolute;left:1506;top:482;width:245;height:104" coordorigin="1506,482" coordsize="245,104" path="m1534,567r,-50l1554,517r,-11l1534,506r,-24l1520,486r,20l1506,506r,11l1520,517r,62l1527,587r20,l1551,586r3,-2l1554,573r-2,2l1546,576r-5,l1536,573r-2,-6xe" fillcolor="#484f56" stroked="f">
              <v:path arrowok="t"/>
            </v:shape>
            <w10:wrap anchorx="page"/>
          </v:group>
        </w:pict>
      </w:r>
      <w:hyperlink r:id="rId247">
        <w:r>
          <w:rPr>
            <w:rFonts w:ascii="Segoe UI" w:eastAsia="Segoe UI" w:hAnsi="Segoe UI" w:cs="Segoe UI"/>
            <w:color w:val="0D6BBD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1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^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sz w:val="16"/>
            <w:szCs w:val="16"/>
          </w:rPr>
          <w:t xml:space="preserve"> </w:t>
        </w:r>
        <w:proofErr w:type="spellStart"/>
        <w:proofErr w:type="gramStart"/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proofErr w:type="gram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</w:hyperlink>
    </w:p>
    <w:p w14:paraId="08A721C0" w14:textId="77777777" w:rsidR="00283D51" w:rsidRDefault="00283D51">
      <w:pPr>
        <w:spacing w:line="200" w:lineRule="exact"/>
      </w:pPr>
    </w:p>
    <w:p w14:paraId="0EC68271" w14:textId="77777777" w:rsidR="00283D51" w:rsidRDefault="00283D51">
      <w:pPr>
        <w:spacing w:line="200" w:lineRule="exact"/>
      </w:pPr>
    </w:p>
    <w:p w14:paraId="7086EBA9" w14:textId="77777777" w:rsidR="00283D51" w:rsidRDefault="00283D51">
      <w:pPr>
        <w:spacing w:before="4" w:line="200" w:lineRule="exact"/>
      </w:pPr>
    </w:p>
    <w:p w14:paraId="030B9E98" w14:textId="77777777" w:rsidR="00283D51" w:rsidRDefault="00000000">
      <w:pPr>
        <w:ind w:left="4345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2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3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248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In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ec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2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*</w:t>
        </w:r>
        <w:proofErr w:type="gramStart"/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proofErr w:type="gramEnd"/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6FCFEBC8" w14:textId="77777777" w:rsidR="00283D51" w:rsidRDefault="00283D51">
      <w:pPr>
        <w:spacing w:line="200" w:lineRule="exact"/>
      </w:pPr>
    </w:p>
    <w:p w14:paraId="16954B33" w14:textId="77777777" w:rsidR="00283D51" w:rsidRDefault="00283D51">
      <w:pPr>
        <w:spacing w:line="200" w:lineRule="exact"/>
      </w:pPr>
    </w:p>
    <w:p w14:paraId="7872B186" w14:textId="77777777" w:rsidR="00283D51" w:rsidRDefault="00283D51">
      <w:pPr>
        <w:spacing w:line="200" w:lineRule="exact"/>
      </w:pPr>
    </w:p>
    <w:p w14:paraId="63116540" w14:textId="77777777" w:rsidR="00283D51" w:rsidRDefault="00283D51">
      <w:pPr>
        <w:spacing w:line="200" w:lineRule="exact"/>
      </w:pPr>
    </w:p>
    <w:p w14:paraId="2D6646F5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47BCDE66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49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3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5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12"/>
            <w:position w:val="-1"/>
            <w:sz w:val="16"/>
            <w:szCs w:val="16"/>
            <w:u w:val="single" w:color="0D6BBD"/>
          </w:rPr>
          <w:t>u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5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2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52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1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5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ec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 xml:space="preserve"> 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-3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*n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mp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l</w:t>
        </w:r>
        <w:proofErr w:type="spellEnd"/>
        <w:r>
          <w:rPr>
            <w:rFonts w:ascii="Segoe UI" w:eastAsia="Segoe UI" w:hAnsi="Segoe UI" w:cs="Segoe UI"/>
            <w:color w:val="0D6BBD"/>
            <w:spacing w:val="-3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33ACCE24" w14:textId="77777777" w:rsidR="00283D51" w:rsidRDefault="00283D51">
      <w:pPr>
        <w:spacing w:line="200" w:lineRule="exact"/>
      </w:pPr>
    </w:p>
    <w:p w14:paraId="076D01D0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2C5358A3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BEB4E05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D1CFE45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157D3C37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47C2834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A1F1533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3A5EE681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07BD909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A41D396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5BC9822C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5BDAD01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8A2E21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17EFAB10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C93B3B0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96161BF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60825403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54"/>
          <w:footerReference w:type="default" r:id="rId25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30.0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3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02DDD0B5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129C6C86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3</w:t>
      </w:r>
    </w:p>
    <w:p w14:paraId="15FC1013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2C415761">
          <v:group id="_x0000_s2362" style="position:absolute;left:0;text-align:left;margin-left:38.15pt;margin-top:28.25pt;width:537.8pt;height:48.75pt;z-index:-12076;mso-position-horizontal-relative:page;mso-position-vertical-relative:page" coordorigin="763,565" coordsize="10756,975">
            <v:shape id="_x0000_s2364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363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020166A6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0ACB9532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3F275D0F" w14:textId="77777777" w:rsidR="00283D51" w:rsidRDefault="00283D51">
      <w:pPr>
        <w:spacing w:line="200" w:lineRule="exact"/>
      </w:pPr>
    </w:p>
    <w:p w14:paraId="6429D444" w14:textId="77777777" w:rsidR="00283D51" w:rsidRDefault="00283D51">
      <w:pPr>
        <w:spacing w:line="200" w:lineRule="exact"/>
      </w:pPr>
    </w:p>
    <w:p w14:paraId="33C11EBA" w14:textId="77777777" w:rsidR="00283D51" w:rsidRDefault="00283D51">
      <w:pPr>
        <w:spacing w:before="7" w:line="220" w:lineRule="exact"/>
        <w:rPr>
          <w:sz w:val="22"/>
          <w:szCs w:val="22"/>
        </w:rPr>
      </w:pPr>
    </w:p>
    <w:p w14:paraId="12C4A03D" w14:textId="77777777" w:rsidR="00283D51" w:rsidRDefault="00000000">
      <w:pPr>
        <w:spacing w:before="16" w:line="368" w:lineRule="auto"/>
        <w:ind w:left="595" w:right="7843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</w:p>
    <w:p w14:paraId="1C43EF65" w14:textId="77777777" w:rsidR="00283D51" w:rsidRDefault="00000000">
      <w:pPr>
        <w:spacing w:before="4" w:line="378" w:lineRule="auto"/>
        <w:ind w:left="595" w:right="547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2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occ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s.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7543C81C" w14:textId="77777777" w:rsidR="00283D51" w:rsidRDefault="00000000">
      <w:pPr>
        <w:spacing w:before="4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 xml:space="preserve">·      </w:t>
      </w:r>
      <w:r>
        <w:rPr>
          <w:rFonts w:ascii="Segoe UI" w:eastAsia="Segoe UI" w:hAnsi="Segoe UI" w:cs="Segoe UI"/>
          <w:color w:val="001A1D"/>
          <w:spacing w:val="1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s.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4460D2E2" w14:textId="77777777" w:rsidR="00283D51" w:rsidRDefault="00283D51">
      <w:pPr>
        <w:spacing w:before="9" w:line="100" w:lineRule="exact"/>
        <w:rPr>
          <w:sz w:val="10"/>
          <w:szCs w:val="10"/>
        </w:rPr>
      </w:pPr>
    </w:p>
    <w:p w14:paraId="5186F38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   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N1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413A650E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78439516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   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2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eco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53BB6660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753549A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32E18F1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123AEB21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 a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795B03F0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33B2FBC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74730425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7B72F85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4AF5B50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564EB6D8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24C971CF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F1FD6E8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57</w:t>
      </w:r>
    </w:p>
    <w:p w14:paraId="638471C6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B0D9D8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246</w:t>
      </w:r>
    </w:p>
    <w:p w14:paraId="04624E9F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4A6ECAF4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176CDE64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469C5D72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57</w:t>
      </w:r>
    </w:p>
    <w:p w14:paraId="77B9C450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2CAD3277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B75CD62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4154ED6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7223BF0F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065A952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371D86D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02CA5D4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2868C2E9" w14:textId="77777777" w:rsidR="00283D51" w:rsidRDefault="00283D51">
      <w:pPr>
        <w:spacing w:before="9" w:line="100" w:lineRule="exact"/>
        <w:rPr>
          <w:sz w:val="10"/>
          <w:szCs w:val="10"/>
        </w:rPr>
      </w:pPr>
    </w:p>
    <w:p w14:paraId="560A29E1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5EF58749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0C53E09A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08DC28B3" w14:textId="77777777" w:rsidR="00283D51" w:rsidRDefault="00283D51">
      <w:pPr>
        <w:spacing w:line="200" w:lineRule="exact"/>
      </w:pPr>
    </w:p>
    <w:p w14:paraId="011209B6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2C0B44D0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475BB428" w14:textId="77777777" w:rsidR="00283D51" w:rsidRDefault="00283D51">
      <w:pPr>
        <w:spacing w:before="6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629"/>
      </w:tblGrid>
      <w:tr w:rsidR="00283D51" w14:paraId="400E72B3" w14:textId="77777777">
        <w:trPr>
          <w:trHeight w:hRule="exact" w:val="389"/>
        </w:trPr>
        <w:tc>
          <w:tcPr>
            <w:tcW w:w="143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41B4AA5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60B7182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57BC0E32" w14:textId="77777777">
        <w:trPr>
          <w:trHeight w:hRule="exact" w:val="1023"/>
        </w:trPr>
        <w:tc>
          <w:tcPr>
            <w:tcW w:w="143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5531B24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6044ECF2" w14:textId="77777777" w:rsidR="00283D51" w:rsidRDefault="00000000">
            <w:pPr>
              <w:spacing w:before="4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57</w:t>
            </w:r>
          </w:p>
          <w:p w14:paraId="4F42FAF2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  <w:p w14:paraId="57A1F97E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246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BED3FF8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57</w:t>
            </w:r>
          </w:p>
        </w:tc>
      </w:tr>
    </w:tbl>
    <w:p w14:paraId="64796CCD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214FF01B" w14:textId="77777777" w:rsidR="00283D51" w:rsidRDefault="00283D51">
      <w:pPr>
        <w:spacing w:line="200" w:lineRule="exact"/>
      </w:pPr>
    </w:p>
    <w:p w14:paraId="12BB0A69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2C8B2660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714C0E9C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0DD9596E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56"/>
          <w:pgSz w:w="12240" w:h="15840"/>
          <w:pgMar w:top="460" w:right="380" w:bottom="0" w:left="380" w:header="267" w:footer="178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6489405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09637377" w14:textId="77777777" w:rsidR="00283D51" w:rsidRDefault="00000000">
      <w:pPr>
        <w:spacing w:before="9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47514212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13607BF7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77807AE2" w14:textId="77777777" w:rsidR="00283D51" w:rsidRDefault="00000000">
      <w:pPr>
        <w:spacing w:before="14"/>
        <w:ind w:right="171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16F72D3C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238F1776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4383DA5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345C189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4C2842A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F91ECC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5C35DF5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19C6044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5C9E819D" w14:textId="77777777" w:rsidR="00283D51" w:rsidRDefault="00000000">
      <w:pPr>
        <w:spacing w:before="16" w:line="200" w:lineRule="exact"/>
      </w:pPr>
      <w:r>
        <w:br w:type="column"/>
      </w:r>
    </w:p>
    <w:p w14:paraId="47DF46DE" w14:textId="77777777" w:rsidR="00283D51" w:rsidRDefault="00000000">
      <w:pPr>
        <w:spacing w:line="258" w:lineRule="auto"/>
        <w:ind w:right="8567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t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w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h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il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(t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BAE7C87" w14:textId="77777777" w:rsidR="00283D51" w:rsidRDefault="00000000">
      <w:pPr>
        <w:spacing w:before="7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4FEC24A1" w14:textId="77777777" w:rsidR="00283D51" w:rsidRDefault="00000000">
      <w:pPr>
        <w:spacing w:before="9" w:line="258" w:lineRule="auto"/>
        <w:ind w:left="370" w:right="811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m;i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146094F" w14:textId="77777777" w:rsidR="00283D51" w:rsidRDefault="00000000">
      <w:pPr>
        <w:spacing w:before="6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6DFE6DA" w14:textId="77777777" w:rsidR="00283D51" w:rsidRDefault="00000000">
      <w:pPr>
        <w:spacing w:before="9"/>
        <w:ind w:left="734"/>
        <w:rPr>
          <w:rFonts w:ascii="Consolas" w:eastAsia="Consolas" w:hAnsi="Consolas" w:cs="Consolas"/>
          <w:sz w:val="16"/>
          <w:szCs w:val="16"/>
        </w:rPr>
      </w:pPr>
      <w:r>
        <w:pict w14:anchorId="61C1F5E9">
          <v:group id="_x0000_s2355" style="position:absolute;left:0;text-align:left;margin-left:49.15pt;margin-top:609.35pt;width:516.05pt;height:153.75pt;z-index:-12077;mso-position-horizontal-relative:page;mso-position-vertical-relative:page" coordorigin="983,12187" coordsize="10321,3075">
            <v:shape id="_x0000_s2361" style="position:absolute;left:999;top:12203;width:547;height:0" coordorigin="999,12203" coordsize="547,0" path="m999,12203r547,e" filled="f" strokecolor="#a8a8a8" strokeweight=".82pt">
              <v:path arrowok="t"/>
            </v:shape>
            <v:shape id="_x0000_s2360" style="position:absolute;left:1546;top:12203;width:14;height:0" coordorigin="1546,12203" coordsize="14,0" path="m1546,12203r14,e" filled="f" strokecolor="#a8a8a8" strokeweight=".82pt">
              <v:path arrowok="t"/>
            </v:shape>
            <v:shape id="_x0000_s2359" style="position:absolute;left:1560;top:12203;width:9729;height:0" coordorigin="1560,12203" coordsize="9729,0" path="m1560,12203r9729,e" filled="f" strokecolor="#a8a8a8" strokeweight=".82pt">
              <v:path arrowok="t"/>
            </v:shape>
            <v:shape id="_x0000_s2358" style="position:absolute;left:992;top:12195;width:0;height:3059" coordorigin="992,12195" coordsize="0,3059" path="m992,12195r,3059e" filled="f" strokecolor="#a8a8a8" strokeweight=".82pt">
              <v:path arrowok="t"/>
            </v:shape>
            <v:shape id="_x0000_s2357" style="position:absolute;left:1553;top:12210;width:0;height:3044" coordorigin="1553,12210" coordsize="0,3044" path="m1553,12210r,3044e" filled="f" strokecolor="#adaeac" strokeweight=".82pt">
              <v:path arrowok="t"/>
            </v:shape>
            <v:shape id="_x0000_s2356" style="position:absolute;left:11296;top:12195;width:0;height:3059" coordorigin="11296,12195" coordsize="0,3059" path="m11296,12195r,3059e" filled="f" strokecolor="#a8a8a8" strokeweight=".82pt">
              <v:path arrowok="t"/>
            </v:shape>
            <w10:wrap anchorx="page" anchory="page"/>
          </v:group>
        </w:pic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36A81A27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A0025A7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11" w:space="278"/>
            <w:col w:w="9891"/>
          </w:cols>
        </w:sect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2B16F8E" w14:textId="77777777" w:rsidR="00283D51" w:rsidRDefault="00283D51">
      <w:pPr>
        <w:spacing w:before="10" w:line="120" w:lineRule="exact"/>
        <w:rPr>
          <w:sz w:val="12"/>
          <w:szCs w:val="12"/>
        </w:rPr>
      </w:pP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267"/>
        <w:gridCol w:w="367"/>
        <w:gridCol w:w="3192"/>
      </w:tblGrid>
      <w:tr w:rsidR="00283D51" w14:paraId="03EAAFD8" w14:textId="77777777">
        <w:trPr>
          <w:trHeight w:hRule="exact" w:val="280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0C11660B" w14:textId="77777777" w:rsidR="00283D51" w:rsidRDefault="00000000">
            <w:pPr>
              <w:spacing w:before="71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16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284641A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C010472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E1482CC" w14:textId="77777777" w:rsidR="00283D51" w:rsidRDefault="00000000">
            <w:pPr>
              <w:spacing w:before="71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605066"/>
                <w:sz w:val="16"/>
                <w:szCs w:val="16"/>
              </w:rPr>
              <w:t xml:space="preserve">t 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brr[n];</w:t>
            </w:r>
          </w:p>
        </w:tc>
      </w:tr>
      <w:tr w:rsidR="00283D51" w14:paraId="225A8A9F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D689BE0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17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130D93D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1A0AAC1D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26799BCB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605066"/>
                <w:spacing w:val="-1"/>
                <w:sz w:val="16"/>
                <w:szCs w:val="16"/>
              </w:rPr>
              <w:t>o</w:t>
            </w: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sz w:val="16"/>
                <w:szCs w:val="16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895B3A"/>
                <w:spacing w:val="4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i</w:t>
            </w:r>
            <w:proofErr w:type="gramEnd"/>
            <w:r>
              <w:rPr>
                <w:rFonts w:ascii="Consolas" w:eastAsia="Consolas" w:hAnsi="Consolas" w:cs="Consolas"/>
                <w:color w:val="4D6A66"/>
                <w:spacing w:val="5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n;</w:t>
            </w: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sz w:val="16"/>
                <w:szCs w:val="16"/>
              </w:rPr>
              <w:t>++</w:t>
            </w:r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)</w:t>
            </w:r>
          </w:p>
        </w:tc>
      </w:tr>
      <w:tr w:rsidR="00283D51" w14:paraId="2728E951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0684C15E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8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DFAF131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0F03A791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A401316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043D204A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678B9659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19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113D0EF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204363A7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452B6D6" w14:textId="77777777" w:rsidR="00283D51" w:rsidRDefault="00000000">
            <w:pPr>
              <w:spacing w:line="18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s</w:t>
            </w:r>
            <w:r>
              <w:rPr>
                <w:rFonts w:ascii="Consolas" w:eastAsia="Consolas" w:hAnsi="Consolas" w:cs="Consolas"/>
                <w:color w:val="47586A"/>
                <w:spacing w:val="-1"/>
                <w:position w:val="1"/>
                <w:sz w:val="16"/>
                <w:szCs w:val="16"/>
              </w:rPr>
              <w:t>c</w:t>
            </w:r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an</w:t>
            </w:r>
            <w:r>
              <w:rPr>
                <w:rFonts w:ascii="Consolas" w:eastAsia="Consolas" w:hAnsi="Consolas" w:cs="Consolas"/>
                <w:color w:val="47586A"/>
                <w:spacing w:val="5"/>
                <w:position w:val="1"/>
                <w:sz w:val="16"/>
                <w:szCs w:val="16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5"/>
                <w:position w:val="1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636938"/>
                <w:spacing w:val="4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895B3A"/>
                <w:spacing w:val="-1"/>
                <w:position w:val="1"/>
                <w:sz w:val="16"/>
                <w:szCs w:val="16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d</w:t>
            </w:r>
            <w:proofErr w:type="gramStart"/>
            <w:r>
              <w:rPr>
                <w:rFonts w:ascii="Consolas" w:eastAsia="Consolas" w:hAnsi="Consolas" w:cs="Consolas"/>
                <w:color w:val="636938"/>
                <w:spacing w:val="4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&amp;</w:t>
            </w:r>
            <w:proofErr w:type="gramEnd"/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b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rr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]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26367099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80C639E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20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E5668BC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63FCC0F2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282FD25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29A3D82E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18A76AD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21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7F77D34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C8AE9C4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836CEAF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605066"/>
                <w:spacing w:val="-1"/>
                <w:position w:val="1"/>
                <w:sz w:val="16"/>
                <w:szCs w:val="16"/>
              </w:rPr>
              <w:t>o</w:t>
            </w: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gramEnd"/>
            <w:r>
              <w:rPr>
                <w:rFonts w:ascii="Consolas" w:eastAsia="Consolas" w:hAnsi="Consolas" w:cs="Consolas"/>
                <w:color w:val="4D6A66"/>
                <w:spacing w:val="5"/>
                <w:position w:val="1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m;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++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)</w:t>
            </w:r>
          </w:p>
        </w:tc>
      </w:tr>
      <w:tr w:rsidR="00283D51" w14:paraId="4DB0C7A8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0DA936EE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FACF040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18898C09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FCE055E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2C3BADE7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1E85013" w14:textId="77777777" w:rsidR="00283D51" w:rsidRDefault="00000000">
            <w:pPr>
              <w:spacing w:line="16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23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854ACCA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03758A97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F528817" w14:textId="77777777" w:rsidR="00283D51" w:rsidRDefault="00000000">
            <w:pPr>
              <w:spacing w:line="16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605066"/>
                <w:spacing w:val="-1"/>
                <w:position w:val="1"/>
                <w:sz w:val="16"/>
                <w:szCs w:val="16"/>
              </w:rPr>
              <w:t>o</w:t>
            </w: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(j</w:t>
            </w:r>
            <w:r>
              <w:rPr>
                <w:rFonts w:ascii="Consolas" w:eastAsia="Consolas" w:hAnsi="Consolas" w:cs="Consolas"/>
                <w:color w:val="4D6A66"/>
                <w:spacing w:val="5"/>
                <w:position w:val="1"/>
                <w:sz w:val="16"/>
                <w:szCs w:val="16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j</w:t>
            </w:r>
            <w:proofErr w:type="gram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n;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j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++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)</w:t>
            </w:r>
          </w:p>
        </w:tc>
      </w:tr>
      <w:tr w:rsidR="00283D51" w14:paraId="13648B28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088B3EB4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4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0F13350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204A7F8C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50BDE85" w14:textId="77777777" w:rsidR="00283D51" w:rsidRDefault="00000000">
            <w:pPr>
              <w:spacing w:line="18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0C0274D5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33B3428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25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14CA5F7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5487E0DA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BC9E927" w14:textId="77777777" w:rsidR="00283D51" w:rsidRDefault="00000000">
            <w:pPr>
              <w:spacing w:line="180" w:lineRule="exact"/>
              <w:ind w:left="876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i</w:t>
            </w:r>
            <w:r>
              <w:rPr>
                <w:rFonts w:ascii="Consolas" w:eastAsia="Consolas" w:hAnsi="Consolas" w:cs="Consolas"/>
                <w:color w:val="605066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5"/>
                <w:sz w:val="16"/>
                <w:szCs w:val="16"/>
              </w:rPr>
              <w:t>]</w:t>
            </w:r>
            <w:r>
              <w:rPr>
                <w:rFonts w:ascii="Consolas" w:eastAsia="Consolas" w:hAnsi="Consolas" w:cs="Consolas"/>
                <w:color w:val="4D6A66"/>
                <w:spacing w:val="4"/>
                <w:sz w:val="16"/>
                <w:szCs w:val="16"/>
              </w:rPr>
              <w:t>==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b</w:t>
            </w: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r[j]</w:t>
            </w:r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)</w:t>
            </w:r>
          </w:p>
        </w:tc>
      </w:tr>
      <w:tr w:rsidR="00283D51" w14:paraId="6E64D5FC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548C600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6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3E0D7CC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3C3993B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1DA4A65" w14:textId="77777777" w:rsidR="00283D51" w:rsidRDefault="00000000">
            <w:pPr>
              <w:spacing w:line="180" w:lineRule="exact"/>
              <w:ind w:left="876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2F100D94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D7227D3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27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F6E861F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1E1C1D25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796CBAA" w14:textId="77777777" w:rsidR="00283D51" w:rsidRDefault="00000000">
            <w:pPr>
              <w:spacing w:line="180" w:lineRule="exact"/>
              <w:ind w:left="1246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print</w:t>
            </w:r>
            <w:r>
              <w:rPr>
                <w:rFonts w:ascii="Consolas" w:eastAsia="Consolas" w:hAnsi="Consolas" w:cs="Consolas"/>
                <w:color w:val="47586A"/>
                <w:spacing w:val="9"/>
                <w:position w:val="1"/>
                <w:sz w:val="16"/>
                <w:szCs w:val="16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36938"/>
                <w:spacing w:val="4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%</w:t>
            </w:r>
            <w:r>
              <w:rPr>
                <w:rFonts w:ascii="Consolas" w:eastAsia="Consolas" w:hAnsi="Consolas" w:cs="Consolas"/>
                <w:color w:val="895B3A"/>
                <w:position w:val="1"/>
                <w:sz w:val="16"/>
                <w:szCs w:val="16"/>
              </w:rPr>
              <w:t>d</w:t>
            </w:r>
            <w:r>
              <w:rPr>
                <w:rFonts w:ascii="Consolas" w:eastAsia="Consolas" w:hAnsi="Consolas" w:cs="Consolas"/>
                <w:color w:val="895B3A"/>
                <w:spacing w:val="-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636938"/>
                <w:spacing w:val="5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ar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r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])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472005EB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5E5B1EC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28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7E76555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3272300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F76AEE3" w14:textId="77777777" w:rsidR="00283D51" w:rsidRDefault="00000000">
            <w:pPr>
              <w:spacing w:line="180" w:lineRule="exact"/>
              <w:ind w:left="876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1349DB2F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28FDED7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29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464A91C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4B86A32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21CEBD88" w14:textId="77777777" w:rsidR="00283D51" w:rsidRDefault="00000000">
            <w:pPr>
              <w:spacing w:line="18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65E1C798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36A4636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30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F143891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5CB004B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07D73390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3437A6FF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1B2F979" w14:textId="77777777" w:rsidR="00283D51" w:rsidRDefault="00000000">
            <w:pPr>
              <w:spacing w:line="16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31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A1955F8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69040214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9D0A430" w14:textId="77777777" w:rsidR="00283D51" w:rsidRDefault="00000000">
            <w:pPr>
              <w:spacing w:line="16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Consolas" w:eastAsia="Consolas" w:hAnsi="Consolas" w:cs="Consolas"/>
                <w:color w:val="4D6A66"/>
                <w:spacing w:val="-1"/>
                <w:position w:val="1"/>
                <w:sz w:val="16"/>
                <w:szCs w:val="16"/>
              </w:rPr>
              <w:t>--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783C58F7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60E4B25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32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D65A15B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EEC14DF" w14:textId="77777777" w:rsidR="00283D51" w:rsidRDefault="00000000">
            <w:pPr>
              <w:spacing w:line="180" w:lineRule="exact"/>
              <w:ind w:left="107" w:right="109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w w:val="99"/>
                <w:position w:val="1"/>
                <w:sz w:val="16"/>
                <w:szCs w:val="16"/>
              </w:rPr>
              <w:t>}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01E98FC0" w14:textId="77777777" w:rsidR="00283D51" w:rsidRDefault="00283D51"/>
        </w:tc>
      </w:tr>
      <w:tr w:rsidR="00283D51" w14:paraId="1C0DC1FF" w14:textId="77777777">
        <w:trPr>
          <w:trHeight w:hRule="exact" w:val="195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E2DFFFB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33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5C22185" w14:textId="77777777" w:rsidR="00283D51" w:rsidRDefault="00000000">
            <w:pPr>
              <w:spacing w:line="180" w:lineRule="exact"/>
              <w:ind w:left="33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038C9CEC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46CC6A7" w14:textId="77777777" w:rsidR="00283D51" w:rsidRDefault="00283D51"/>
        </w:tc>
      </w:tr>
      <w:tr w:rsidR="00283D51" w14:paraId="1D71F5FC" w14:textId="77777777">
        <w:trPr>
          <w:trHeight w:hRule="exact" w:val="273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6D8187F" w14:textId="77777777" w:rsidR="00283D51" w:rsidRDefault="00000000">
            <w:pPr>
              <w:spacing w:line="16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34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B309734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52258247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0403B636" w14:textId="77777777" w:rsidR="00283D51" w:rsidRDefault="00283D51"/>
        </w:tc>
      </w:tr>
    </w:tbl>
    <w:p w14:paraId="37F67926" w14:textId="77777777" w:rsidR="00283D51" w:rsidRDefault="00283D51">
      <w:pPr>
        <w:spacing w:before="6" w:line="120" w:lineRule="exact"/>
        <w:rPr>
          <w:sz w:val="12"/>
          <w:szCs w:val="12"/>
        </w:rPr>
      </w:pPr>
    </w:p>
    <w:p w14:paraId="05926DEA" w14:textId="77777777" w:rsidR="00283D51" w:rsidRDefault="00283D51">
      <w:pPr>
        <w:spacing w:line="200" w:lineRule="exact"/>
      </w:pPr>
    </w:p>
    <w:p w14:paraId="5D8F6BF1" w14:textId="77777777" w:rsidR="00283D51" w:rsidRDefault="00283D51">
      <w:pPr>
        <w:spacing w:line="200" w:lineRule="exact"/>
      </w:pPr>
    </w:p>
    <w:p w14:paraId="622CF6C2" w14:textId="77777777" w:rsidR="00283D51" w:rsidRDefault="00283D51">
      <w:pPr>
        <w:spacing w:line="200" w:lineRule="exact"/>
      </w:pPr>
    </w:p>
    <w:p w14:paraId="72035421" w14:textId="77777777" w:rsidR="00283D51" w:rsidRDefault="00283D51">
      <w:pPr>
        <w:spacing w:line="200" w:lineRule="exact"/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441"/>
        <w:gridCol w:w="864"/>
        <w:gridCol w:w="538"/>
        <w:gridCol w:w="418"/>
      </w:tblGrid>
      <w:tr w:rsidR="00283D51" w14:paraId="24DB45C3" w14:textId="77777777">
        <w:trPr>
          <w:trHeight w:hRule="exact" w:val="394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4BF6629" w14:textId="77777777" w:rsidR="00283D51" w:rsidRDefault="00283D51"/>
        </w:tc>
        <w:tc>
          <w:tcPr>
            <w:tcW w:w="144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DBEE339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F1FE19D" w14:textId="77777777" w:rsidR="00283D51" w:rsidRDefault="00000000">
            <w:pPr>
              <w:spacing w:before="80"/>
              <w:ind w:left="6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53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51F310E" w14:textId="77777777" w:rsidR="00283D51" w:rsidRDefault="00000000">
            <w:pPr>
              <w:spacing w:before="80"/>
              <w:ind w:left="5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8A9CAF0" w14:textId="77777777" w:rsidR="00283D51" w:rsidRDefault="00283D51"/>
        </w:tc>
      </w:tr>
      <w:tr w:rsidR="00283D51" w14:paraId="71B569CF" w14:textId="77777777">
        <w:trPr>
          <w:trHeight w:hRule="exact" w:val="297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B1004F6" w14:textId="77777777" w:rsidR="00283D51" w:rsidRDefault="0098029A">
            <w:pPr>
              <w:spacing w:before="90"/>
              <w:ind w:left="86"/>
              <w:rPr>
                <w:sz w:val="12"/>
                <w:szCs w:val="12"/>
              </w:rPr>
            </w:pPr>
            <w:r>
              <w:pict w14:anchorId="6903C508">
                <v:shape id="_x0000_i1203" type="#_x0000_t75" style="width:7.5pt;height:6pt">
                  <v:imagedata r:id="rId16" o:title=""/>
                </v:shape>
              </w:pict>
            </w:r>
          </w:p>
        </w:tc>
        <w:tc>
          <w:tcPr>
            <w:tcW w:w="1441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09B10E9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7E46F51" w14:textId="77777777" w:rsidR="00283D51" w:rsidRDefault="00000000">
            <w:pPr>
              <w:spacing w:before="92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57</w:t>
            </w:r>
          </w:p>
        </w:tc>
        <w:tc>
          <w:tcPr>
            <w:tcW w:w="53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18F6ADD" w14:textId="77777777" w:rsidR="00283D51" w:rsidRDefault="00000000">
            <w:pPr>
              <w:spacing w:before="92"/>
              <w:ind w:left="57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57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6038FEE" w14:textId="77777777" w:rsidR="00283D51" w:rsidRDefault="0098029A">
            <w:pPr>
              <w:spacing w:before="90"/>
              <w:ind w:left="73"/>
              <w:rPr>
                <w:sz w:val="12"/>
                <w:szCs w:val="12"/>
              </w:rPr>
            </w:pPr>
            <w:r>
              <w:pict w14:anchorId="50AAB87E">
                <v:shape id="_x0000_i1204" type="#_x0000_t75" style="width:7.5pt;height:6pt">
                  <v:imagedata r:id="rId16" o:title=""/>
                </v:shape>
              </w:pict>
            </w:r>
          </w:p>
        </w:tc>
      </w:tr>
      <w:tr w:rsidR="00283D51" w14:paraId="1128B1A6" w14:textId="77777777">
        <w:trPr>
          <w:trHeight w:hRule="exact" w:val="223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7A92DEC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0539D2A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17</w:t>
            </w:r>
            <w:r>
              <w:rPr>
                <w:rFonts w:ascii="Consolas" w:eastAsia="Consolas" w:hAnsi="Consolas" w:cs="Consolas"/>
                <w:color w:val="1C1F24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57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2C11358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41014EC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7FF889D" w14:textId="77777777" w:rsidR="00283D51" w:rsidRDefault="00283D51"/>
        </w:tc>
      </w:tr>
      <w:tr w:rsidR="00283D51" w14:paraId="4D43F63D" w14:textId="77777777">
        <w:trPr>
          <w:trHeight w:hRule="exact" w:val="221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133F323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1036AA5" w14:textId="77777777" w:rsidR="00283D51" w:rsidRDefault="00000000">
            <w:pPr>
              <w:spacing w:before="18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B1F091F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0ADA130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00D6761" w14:textId="77777777" w:rsidR="00283D51" w:rsidRDefault="00283D51"/>
        </w:tc>
      </w:tr>
      <w:tr w:rsidR="00283D51" w14:paraId="4B1EFDE5" w14:textId="77777777">
        <w:trPr>
          <w:trHeight w:hRule="exact" w:val="287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34A61B2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92B3D9" w14:textId="77777777" w:rsidR="00283D51" w:rsidRDefault="00000000">
            <w:pPr>
              <w:spacing w:before="14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  <w:r>
              <w:rPr>
                <w:rFonts w:ascii="Consolas" w:eastAsia="Consolas" w:hAnsi="Consolas" w:cs="Consolas"/>
                <w:color w:val="1C1F24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20A3890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D28D704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2CD5ABD" w14:textId="77777777" w:rsidR="00283D51" w:rsidRDefault="00283D51"/>
        </w:tc>
      </w:tr>
      <w:tr w:rsidR="00283D51" w14:paraId="397A69AF" w14:textId="77777777">
        <w:trPr>
          <w:trHeight w:hRule="exact" w:val="296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EFF1021" w14:textId="77777777" w:rsidR="00283D51" w:rsidRDefault="0098029A">
            <w:pPr>
              <w:spacing w:before="91"/>
              <w:ind w:left="86"/>
              <w:rPr>
                <w:sz w:val="12"/>
                <w:szCs w:val="12"/>
              </w:rPr>
            </w:pPr>
            <w:r>
              <w:pict w14:anchorId="4074ABE4">
                <v:shape id="_x0000_i1205" type="#_x0000_t75" style="width:7.5pt;height:6pt">
                  <v:imagedata r:id="rId16" o:title=""/>
                </v:shape>
              </w:pict>
            </w:r>
          </w:p>
        </w:tc>
        <w:tc>
          <w:tcPr>
            <w:tcW w:w="1441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A1ACF4E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18FACFE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53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FEC54F4" w14:textId="77777777" w:rsidR="00283D51" w:rsidRDefault="00000000">
            <w:pPr>
              <w:spacing w:before="96"/>
              <w:ind w:left="57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883F5D3" w14:textId="77777777" w:rsidR="00283D51" w:rsidRDefault="0098029A">
            <w:pPr>
              <w:spacing w:before="91"/>
              <w:ind w:left="73"/>
              <w:rPr>
                <w:sz w:val="12"/>
                <w:szCs w:val="12"/>
              </w:rPr>
            </w:pPr>
            <w:r>
              <w:pict w14:anchorId="56F315CE">
                <v:shape id="_x0000_i1206" type="#_x0000_t75" style="width:7.5pt;height:6pt">
                  <v:imagedata r:id="rId16" o:title=""/>
                </v:shape>
              </w:pict>
            </w:r>
          </w:p>
        </w:tc>
      </w:tr>
      <w:tr w:rsidR="00283D51" w14:paraId="5FDAE4F5" w14:textId="77777777">
        <w:trPr>
          <w:trHeight w:hRule="exact" w:val="216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83523BC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9A8AFE0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76FF046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C61ADB6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A51D164" w14:textId="77777777" w:rsidR="00283D51" w:rsidRDefault="00283D51"/>
        </w:tc>
      </w:tr>
      <w:tr w:rsidR="00283D51" w14:paraId="45A88D1B" w14:textId="77777777">
        <w:trPr>
          <w:trHeight w:hRule="exact" w:val="216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B8E7FF7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4D01553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DCEEEE3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6AF5D39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098169E" w14:textId="77777777" w:rsidR="00283D51" w:rsidRDefault="00283D51"/>
        </w:tc>
      </w:tr>
      <w:tr w:rsidR="00283D51" w14:paraId="3C560BD4" w14:textId="77777777">
        <w:trPr>
          <w:trHeight w:hRule="exact" w:val="289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E3A1940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5E7A14A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223633B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2A2B5FD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72C5F70" w14:textId="77777777" w:rsidR="00283D51" w:rsidRDefault="00283D51"/>
        </w:tc>
      </w:tr>
    </w:tbl>
    <w:p w14:paraId="4C10A113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350046AC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469860B8">
          <v:group id="_x0000_s2339" style="position:absolute;left:0;text-align:left;margin-left:48.65pt;margin-top:26.8pt;width:27.45pt;height:10.1pt;z-index:-12073;mso-position-horizontal-relative:page" coordorigin="973,536" coordsize="549,202">
            <v:shape id="_x0000_s2350" style="position:absolute;left:979;top:542;width:538;height:190" coordorigin="979,542" coordsize="538,190" path="m979,693r,-112l979,576r1,-5l982,566r2,-5l986,557r4,-4l994,550r4,-3l1003,545r5,-2l1013,542r5,l1477,542r5,l1487,543r10,4l1505,553r11,28l1516,693r-24,36l1487,731r-5,1l1477,732r-459,l1013,732r-5,-1l1003,729r-5,-2l979,698r,-5xe" filled="f" strokeweight=".19761mm">
              <v:path arrowok="t"/>
            </v:shape>
            <v:shape id="_x0000_s2349" type="#_x0000_t75" style="position:absolute;left:974;top:536;width:547;height:202">
              <v:imagedata r:id="rId32" o:title=""/>
            </v:shape>
            <v:shape id="_x0000_s2348" style="position:absolute;left:1286;top:624;width:60;height:63" coordorigin="1286,624" coordsize="60,63" path="m1286,656r,10l1289,673r5,5l1300,684r8,2l1327,686r8,-1l1341,682r,-13l1336,672r-6,1l1312,673r-6,-4l1305,660r41,l1346,644r-2,-7l1339,631r-5,-5l1327,624r-9,l1312,637r5,-1l1325,636r3,4l1328,649r-23,l1309,624r-8,2l1295,632r-6,6l1286,646r,10xe" fillcolor="#ababab" stroked="f">
              <v:path arrowok="t"/>
            </v:shape>
            <v:shape id="_x0000_s2347" style="position:absolute;left:1305;top:624;width:12;height:25" coordorigin="1305,624" coordsize="12,25" path="m1309,624r-4,25l1307,642r5,-5l1318,624r-9,xe" fillcolor="#ababab" stroked="f">
              <v:path arrowok="t"/>
            </v:shape>
            <v:shape id="_x0000_s2346" style="position:absolute;left:1353;top:624;width:52;height:63" coordorigin="1353,624" coordsize="52,63" path="m1378,624r-9,2l1363,632r-7,6l1353,646r,19l1356,672r6,6l1368,684r8,2l1394,686r6,-1l1405,683r,-15l1400,671r-5,1l1385,672r-4,-1l1375,665r-2,-4l1373,650r2,-5l1381,639r5,-1l1396,638r5,1l1405,642r,-16l1401,624r-5,l1378,624xe" fillcolor="#ababab" stroked="f">
              <v:path arrowok="t"/>
            </v:shape>
            <v:shape id="_x0000_s2345" style="position:absolute;left:1409;top:607;width:44;height:80" coordorigin="1409,607" coordsize="44,80" path="m1439,669r,-30l1453,639r,-14l1439,625r,-18l1419,612r,13l1409,625r,14l1419,639r,41l1426,686r19,l1450,686r3,-2l1453,671r-2,1l1446,672r-5,l1439,669xe" fillcolor="#ababab" stroked="f">
              <v:path arrowok="t"/>
            </v:shape>
            <v:shape id="_x0000_s2344" style="position:absolute;left:1118;top:624;width:68;height:63" coordorigin="1118,624" coordsize="68,63" path="m1121,672r6,6l1133,684r5,-17l1138,649r1,-4l1142,642r6,-4l1162,638r4,5l1166,666r-4,6l1162,686r9,-2l1177,678r6,-6l1186,664r,-19l1183,638r-6,-6l1171,626r-8,-2l1142,624r-8,2l1127,632r-6,6l1118,645r,20l1121,672xe" fillcolor="#ababab" stroked="f">
              <v:path arrowok="t"/>
            </v:shape>
            <v:shape id="_x0000_s2343" style="position:absolute;left:1041;top:600;width:69;height:87" coordorigin="1041,600" coordsize="69,87" path="m1041,645r,12l1045,668r8,7l1061,683r10,3l1095,686r9,-1l1110,682r,-17l1104,668r-7,2l1081,670r-7,-2l1069,663r-4,-5l1062,652r,-17l1065,628r5,-5l1075,618r7,-2l1098,616r6,2l1110,621r,-18l1104,601r-7,-1l1074,600r-11,4l1054,612r-8,8l1041,631r,14xe" fillcolor="#ababab" stroked="f">
              <v:path arrowok="t"/>
            </v:shape>
            <v:shape id="_x0000_s2342" style="position:absolute;left:1133;top:667;width:29;height:20" coordorigin="1133,667" coordsize="29,20" path="m1138,667r-5,17l1141,686r21,l1162,672r-19,l1138,667xe" fillcolor="#ababab" stroked="f">
              <v:path arrowok="t"/>
            </v:shape>
            <v:shape id="_x0000_s2341" style="position:absolute;left:1194;top:624;width:41;height:61" coordorigin="1194,624" coordsize="41,61" path="m1230,624r-8,l1217,628r-4,8l1213,636r,-11l1194,625r,60l1213,685r,-34l1217,644r5,-4l1230,640r5,2l1235,625r-5,-1xe" fillcolor="#ababab" stroked="f">
              <v:path arrowok="t"/>
            </v:shape>
            <v:shape id="_x0000_s2340" style="position:absolute;left:1242;top:624;width:41;height:61" coordorigin="1242,624" coordsize="41,61" path="m1278,624r-8,l1265,628r-4,8l1261,636r,-11l1242,625r,60l1261,685r,-34l1265,644r5,-4l1278,640r5,2l1283,625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5EC3475C">
          <v:shape id="_x0000_i1207" type="#_x0000_t75" style="width:8.25pt;height:6pt">
            <v:imagedata r:id="rId16" o:title=""/>
          </v:shape>
        </w:pict>
      </w:r>
    </w:p>
    <w:p w14:paraId="66A3F61F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3B25E199" w14:textId="77777777" w:rsidR="00283D51" w:rsidRDefault="00283D51">
      <w:pPr>
        <w:spacing w:line="200" w:lineRule="exact"/>
      </w:pPr>
    </w:p>
    <w:p w14:paraId="374C785C" w14:textId="77777777" w:rsidR="00283D51" w:rsidRDefault="00283D51">
      <w:pPr>
        <w:spacing w:line="200" w:lineRule="exact"/>
      </w:pPr>
    </w:p>
    <w:p w14:paraId="0BB229BB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4CF7A946" w14:textId="77777777" w:rsidR="00283D51" w:rsidRDefault="00283D51">
      <w:pPr>
        <w:spacing w:line="200" w:lineRule="exact"/>
      </w:pPr>
    </w:p>
    <w:p w14:paraId="5425C110" w14:textId="77777777" w:rsidR="00283D51" w:rsidRDefault="00283D51">
      <w:pPr>
        <w:spacing w:line="200" w:lineRule="exact"/>
      </w:pPr>
    </w:p>
    <w:p w14:paraId="476C6C76" w14:textId="77777777" w:rsidR="00283D51" w:rsidRDefault="00283D51">
      <w:pPr>
        <w:spacing w:before="5" w:line="280" w:lineRule="exact"/>
        <w:rPr>
          <w:sz w:val="28"/>
          <w:szCs w:val="28"/>
        </w:rPr>
      </w:pPr>
    </w:p>
    <w:p w14:paraId="2589C90E" w14:textId="77777777" w:rsidR="00283D51" w:rsidRDefault="00000000">
      <w:pPr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0495906F">
          <v:group id="_x0000_s2324" style="position:absolute;left:0;text-align:left;margin-left:45.85pt;margin-top:15.45pt;width:520.95pt;height:20.15pt;z-index:-12072;mso-position-horizontal-relative:page" coordorigin="917,309" coordsize="10419,403">
            <v:shape id="_x0000_s2337" style="position:absolute;left:923;top:315;width:10408;height:392" coordorigin="923,315" coordsize="10408,392" path="m923,668r,-314l923,349r1,-5l926,339r2,-5l930,330r4,-4l938,323r4,-3l947,318r5,-2l957,315r5,l11292,315r5,l11302,316r5,2l11311,320r5,3l11319,326r4,4l11326,334r2,5l11330,344r1,5l11331,354r,314l11292,707,962,707,923,673r,-5xe" filled="f" strokecolor="#8f939d" strokeweight=".19761mm">
              <v:path arrowok="t"/>
            </v:shape>
            <v:shape id="_x0000_s2336" type="#_x0000_t75" style="position:absolute;left:936;top:323;width:10382;height:374">
              <v:imagedata r:id="rId38" o:title=""/>
            </v:shape>
            <v:shape id="_x0000_s2335" style="position:absolute;left:1067;top:467;width:386;height:147" coordorigin="1067,467" coordsize="386,147" path="m1392,558r-2,-6l1390,527r2,-7l1397,515r,-13l1390,513r,l1390,499r-13,l1377,614r13,l1390,566r,l1396,575r1,-13l1392,558xe" fillcolor="#484f56" stroked="f">
              <v:path arrowok="t"/>
            </v:shape>
            <v:shape id="_x0000_s2334" style="position:absolute;left:1067;top:467;width:386;height:147" coordorigin="1067,467" coordsize="386,147" path="m1111,467r-14,l1097,558r-6,10l1074,568r-7,-3l1067,578r7,2l1088,580r8,-4l1102,569r6,-8l1111,551r,-84xe" fillcolor="#484f56" stroked="f">
              <v:path arrowok="t"/>
            </v:shape>
            <v:shape id="_x0000_s2333" style="position:absolute;left:1067;top:467;width:386;height:147" coordorigin="1067,467" coordsize="386,147" path="m1191,578r13,l1204,499r-13,l1191,552r-2,6l1184,562r-4,5l1175,569r-20,l1148,561r,-62l1135,499r,47l1135,553r9,20l1165,580r11,l1185,575r5,-10l1191,565r,13xe" fillcolor="#484f56" stroked="f">
              <v:path arrowok="t"/>
            </v:shape>
            <v:shape id="_x0000_s2332" style="position:absolute;left:1067;top:467;width:386;height:147" coordorigin="1067,467" coordsize="386,147" path="m1252,502r-6,9l1246,511r,-12l1233,499r,79l1246,578r,-53l1248,519r4,-5l1255,510r5,-3l1279,507r6,8l1285,578r13,l1298,526r2,-6l1304,515r4,-5l1313,507r13,l1330,509r3,4l1336,517r1,7l1337,578r14,l1351,526r-8,-22l1323,497r-12,l1302,502r-6,11l1294,508r-3,-4l1287,501r-4,-3l1278,497r-17,l1252,502xe" fillcolor="#484f56" stroked="f">
              <v:path arrowok="t"/>
            </v:shape>
            <v:shape id="_x0000_s2331" style="position:absolute;left:1067;top:467;width:386;height:147" coordorigin="1067,467" coordsize="386,147" path="m1436,576r7,-8l1450,560r3,-11l1453,524r-3,-10l1444,507r-6,-7l1430,497r-24,l1397,502r,13l1402,510r6,-3l1423,507r6,3l1433,515r4,5l1440,527r,19l1437,554r-4,6l1428,566r-6,3l1407,569r-6,-2l1397,562r-1,13l1404,580r23,l1436,576xe" fillcolor="#484f56" stroked="f">
              <v:path arrowok="t"/>
            </v:shape>
            <v:shape id="_x0000_s2330" style="position:absolute;left:1506;top:475;width:245;height:104" coordorigin="1506,475" coordsize="245,104" path="m1589,561r-5,-6l1586,576r10,4l1594,566r-5,-5xe" fillcolor="#484f56" stroked="f">
              <v:path arrowok="t"/>
            </v:shape>
            <v:shape id="_x0000_s2329" style="position:absolute;left:1506;top:475;width:245;height:104" coordorigin="1506,475" coordsize="245,104" path="m1568,539r,12l1571,561r8,8l1586,576r-2,-21l1581,548r,-19l1584,521r5,-5l1594,510r7,-3l1618,507r6,3l1629,515r5,6l1636,528r,20l1634,556r-5,5l1624,566r-6,3l1601,569r-7,-3l1596,580r25,l1631,576r7,-8l1646,561r4,-10l1650,525r-4,-10l1639,508r-7,-8l1623,497r-26,l1587,500r-8,8l1572,515r-4,11l1568,539xe" fillcolor="#484f56" stroked="f">
              <v:path arrowok="t"/>
            </v:shape>
            <v:shape id="_x0000_s2328" style="position:absolute;left:1506;top:475;width:245;height:104" coordorigin="1506,475" coordsize="245,104" path="m1660,568r,5l1665,579r4,1l1674,579r4,-6l1678,568r-4,-5l1669,562r-4,1l1660,568xe" fillcolor="#484f56" stroked="f">
              <v:path arrowok="t"/>
            </v:shape>
            <v:shape id="_x0000_s2327" style="position:absolute;left:1506;top:475;width:245;height:104" coordorigin="1506,475" coordsize="245,104" path="m1694,568r,5l1698,579r5,1l1708,579r4,-6l1712,568r-4,-5l1703,562r-5,1l1694,568xe" fillcolor="#484f56" stroked="f">
              <v:path arrowok="t"/>
            </v:shape>
            <v:shape id="_x0000_s2326" style="position:absolute;left:1506;top:475;width:245;height:104" coordorigin="1506,475" coordsize="245,104" path="m1732,568r,5l1737,579r4,1l1746,579r4,-6l1750,568r-4,-5l1741,562r-4,1l1732,568xe" fillcolor="#484f56" stroked="f">
              <v:path arrowok="t"/>
            </v:shape>
            <v:shape id="_x0000_s2325" style="position:absolute;left:1506;top:475;width:245;height:104" coordorigin="1506,475" coordsize="245,104" path="m1534,559r,-50l1554,509r,-10l1534,499r,-24l1520,479r,20l1506,499r,10l1520,509r,63l1527,580r20,l1551,579r3,-2l1554,566r-2,2l1546,569r-5,l1536,565r-2,-6xe" fillcolor="#484f56" stroked="f">
              <v:path arrowok="t"/>
            </v:shape>
            <w10:wrap anchorx="page"/>
          </v:group>
        </w:pict>
      </w:r>
      <w:hyperlink r:id="rId257">
        <w:r>
          <w:rPr>
            <w:rFonts w:ascii="Segoe UI" w:eastAsia="Segoe UI" w:hAnsi="Segoe UI" w:cs="Segoe UI"/>
            <w:color w:val="0D6BBD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-F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g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11"/>
            <w:sz w:val="16"/>
            <w:szCs w:val="16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 xml:space="preserve"> </w:t>
        </w:r>
        <w:proofErr w:type="spellStart"/>
        <w:proofErr w:type="gram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proofErr w:type="gramEnd"/>
        <w:r>
          <w:rPr>
            <w:rFonts w:ascii="Segoe UI" w:eastAsia="Segoe UI" w:hAnsi="Segoe UI" w:cs="Segoe UI"/>
            <w:color w:val="0D6BBD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ex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</w:hyperlink>
    </w:p>
    <w:p w14:paraId="31F2DDED" w14:textId="77777777" w:rsidR="00283D51" w:rsidRDefault="00283D51">
      <w:pPr>
        <w:spacing w:before="4" w:line="180" w:lineRule="exact"/>
        <w:rPr>
          <w:sz w:val="19"/>
          <w:szCs w:val="19"/>
        </w:rPr>
      </w:pPr>
    </w:p>
    <w:p w14:paraId="4D389DA5" w14:textId="77777777" w:rsidR="00283D51" w:rsidRDefault="00283D51">
      <w:pPr>
        <w:spacing w:line="200" w:lineRule="exact"/>
      </w:pPr>
    </w:p>
    <w:p w14:paraId="1004A6E6" w14:textId="77777777" w:rsidR="00283D51" w:rsidRDefault="00283D51">
      <w:pPr>
        <w:spacing w:line="200" w:lineRule="exact"/>
      </w:pPr>
    </w:p>
    <w:p w14:paraId="1D8384DF" w14:textId="77777777" w:rsidR="00283D51" w:rsidRDefault="00000000">
      <w:pPr>
        <w:ind w:left="4302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340" w:right="380" w:bottom="0" w:left="380" w:header="267" w:footer="178" w:gutter="0"/>
          <w:cols w:space="720"/>
        </w:sectPr>
      </w:pPr>
      <w:r>
        <w:pict w14:anchorId="78D29709">
          <v:group id="_x0000_s2321" style="position:absolute;left:0;text-align:left;margin-left:556.8pt;margin-top:-138.5pt;width:6.15pt;height:6.15pt;z-index:-12074;mso-position-horizontal-relative:page" coordorigin="11136,-2770" coordsize="123,123">
            <v:shape id="_x0000_s2323" style="position:absolute;left:11147;top:-2759;width:101;height:101" coordorigin="11147,-2759" coordsize="101,101" path="m11248,-2759r-101,101e" filled="f" strokeweight=".39525mm">
              <v:path arrowok="t"/>
            </v:shape>
            <v:shape id="_x0000_s2322" style="position:absolute;left:11203;top:-2703;width:45;height:45" coordorigin="11203,-2703" coordsize="45,45" path="m11248,-2703r-45,45e" filled="f" strokeweight=".39525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w w:val="99"/>
          <w:sz w:val="14"/>
          <w:szCs w:val="14"/>
        </w:rPr>
        <w:t>4</w:t>
      </w:r>
      <w:r>
        <w:rPr>
          <w:rFonts w:ascii="Segoe UI" w:eastAsia="Segoe UI" w:hAnsi="Segoe UI" w:cs="Segoe UI"/>
          <w:color w:val="0D6BBD"/>
          <w:w w:val="99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7"/>
          <w:sz w:val="14"/>
          <w:szCs w:val="14"/>
        </w:rPr>
        <w:t xml:space="preserve"> </w:t>
      </w:r>
      <w:hyperlink r:id="rId258"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In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ec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+</w:t>
        </w:r>
        <w:proofErr w:type="gramStart"/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proofErr w:type="gramEnd"/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598D2525" w14:textId="77777777" w:rsidR="00283D51" w:rsidRDefault="00283D51">
      <w:pPr>
        <w:spacing w:line="200" w:lineRule="exact"/>
      </w:pPr>
    </w:p>
    <w:p w14:paraId="16D6D6E2" w14:textId="77777777" w:rsidR="00283D51" w:rsidRDefault="00283D51">
      <w:pPr>
        <w:spacing w:line="200" w:lineRule="exact"/>
      </w:pPr>
    </w:p>
    <w:p w14:paraId="4AFE58CB" w14:textId="77777777" w:rsidR="00283D51" w:rsidRDefault="00283D51">
      <w:pPr>
        <w:spacing w:line="200" w:lineRule="exact"/>
      </w:pPr>
    </w:p>
    <w:p w14:paraId="1AA14288" w14:textId="77777777" w:rsidR="00283D51" w:rsidRDefault="00283D51">
      <w:pPr>
        <w:spacing w:line="200" w:lineRule="exact"/>
      </w:pPr>
    </w:p>
    <w:p w14:paraId="37822CA1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17F6F26F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59"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30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6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u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  <w:r>
          <w:rPr>
            <w:rFonts w:ascii="Segoe UI" w:eastAsia="Segoe UI" w:hAnsi="Segoe UI" w:cs="Segoe UI"/>
            <w:color w:val="0D6BBD"/>
            <w:spacing w:val="43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6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2333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35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29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62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6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-6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In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ec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of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 xml:space="preserve"> 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-3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+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77BF4CE9" w14:textId="77777777" w:rsidR="00283D51" w:rsidRDefault="00283D51">
      <w:pPr>
        <w:spacing w:line="200" w:lineRule="exact"/>
      </w:pPr>
    </w:p>
    <w:p w14:paraId="00F67684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647C8F07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A2D60C7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9E655F7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8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3F2ECBDD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987DAC5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BE083D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1E7396D2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14FA153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6EC9DEE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523B392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36DAFAF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1F9ABA9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2154B512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50B6C72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624C39D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49B32897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64"/>
          <w:footerReference w:type="default" r:id="rId26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30.0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0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3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100</w:t>
      </w:r>
      <w:r>
        <w:rPr>
          <w:rFonts w:ascii="Segoe UI" w:eastAsia="Segoe UI" w:hAnsi="Segoe UI" w:cs="Segoe UI"/>
          <w:color w:val="1C1F24"/>
          <w:sz w:val="16"/>
          <w:szCs w:val="16"/>
        </w:rPr>
        <w:t>%)</w:t>
      </w:r>
    </w:p>
    <w:p w14:paraId="7928F368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330ED2B8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4</w:t>
      </w:r>
    </w:p>
    <w:p w14:paraId="5AB6B316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41F9349F">
          <v:group id="_x0000_s2318" style="position:absolute;left:0;text-align:left;margin-left:38.15pt;margin-top:28.25pt;width:537.8pt;height:48.75pt;z-index:-12070;mso-position-horizontal-relative:page;mso-position-vertical-relative:page" coordorigin="763,565" coordsize="10756,975">
            <v:shape id="_x0000_s2320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319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2E012F75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7E865485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02657B4A" w14:textId="77777777" w:rsidR="00283D51" w:rsidRDefault="00283D51">
      <w:pPr>
        <w:spacing w:line="200" w:lineRule="exact"/>
      </w:pPr>
    </w:p>
    <w:p w14:paraId="0A377ADC" w14:textId="77777777" w:rsidR="00283D51" w:rsidRDefault="00283D51">
      <w:pPr>
        <w:spacing w:line="200" w:lineRule="exact"/>
      </w:pPr>
    </w:p>
    <w:p w14:paraId="0D710D83" w14:textId="77777777" w:rsidR="00283D51" w:rsidRDefault="00283D51">
      <w:pPr>
        <w:spacing w:before="7" w:line="220" w:lineRule="exact"/>
        <w:rPr>
          <w:sz w:val="22"/>
          <w:szCs w:val="22"/>
        </w:rPr>
      </w:pPr>
    </w:p>
    <w:p w14:paraId="45201EEA" w14:textId="77777777" w:rsidR="00283D51" w:rsidRDefault="00000000">
      <w:pPr>
        <w:spacing w:before="16" w:line="368" w:lineRule="auto"/>
        <w:ind w:left="595" w:right="7843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ys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</w:p>
    <w:p w14:paraId="7C4EDAC5" w14:textId="77777777" w:rsidR="00283D51" w:rsidRDefault="00000000">
      <w:pPr>
        <w:spacing w:before="4" w:line="378" w:lineRule="auto"/>
        <w:ind w:left="595" w:right="547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2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ys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occ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s.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782BC554" w14:textId="77777777" w:rsidR="00283D51" w:rsidRDefault="00000000">
      <w:pPr>
        <w:spacing w:before="4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 xml:space="preserve">·      </w:t>
      </w:r>
      <w:r>
        <w:rPr>
          <w:rFonts w:ascii="Segoe UI" w:eastAsia="Segoe UI" w:hAnsi="Segoe UI" w:cs="Segoe UI"/>
          <w:color w:val="001A1D"/>
          <w:spacing w:val="1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mb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s.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423E1AD5" w14:textId="77777777" w:rsidR="00283D51" w:rsidRDefault="00283D51">
      <w:pPr>
        <w:spacing w:before="9" w:line="100" w:lineRule="exact"/>
        <w:rPr>
          <w:sz w:val="10"/>
          <w:szCs w:val="10"/>
        </w:rPr>
      </w:pPr>
    </w:p>
    <w:p w14:paraId="639825D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   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N1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5EF04F05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4414493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.    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2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w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eco</w:t>
      </w:r>
      <w:r>
        <w:rPr>
          <w:rFonts w:ascii="Segoe UI" w:eastAsia="Segoe UI" w:hAnsi="Segoe UI" w:cs="Segoe UI"/>
          <w:color w:val="001A1D"/>
          <w:spacing w:val="11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594960A7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F0DBDC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</w:p>
    <w:p w14:paraId="7D37918D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7D7C907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ec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 a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0C4806A9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4234313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</w:p>
    <w:p w14:paraId="67504705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0DC16E5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50B22205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5CCFF8AD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3183DD0A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AC39A7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57</w:t>
      </w:r>
    </w:p>
    <w:p w14:paraId="2D093B78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63B3093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z w:val="16"/>
          <w:szCs w:val="16"/>
        </w:rPr>
        <w:t>7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246</w:t>
      </w:r>
    </w:p>
    <w:p w14:paraId="37C36A4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ED09E00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44A440A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3020E589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>57</w:t>
      </w:r>
    </w:p>
    <w:p w14:paraId="7912918E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5866FE27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2310AE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E7B95CF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</w:p>
    <w:p w14:paraId="562EFCE4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3A8ADBD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3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591E0F9D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7149DFB6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2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3A18359D" w14:textId="77777777" w:rsidR="00283D51" w:rsidRDefault="00283D51">
      <w:pPr>
        <w:spacing w:before="9" w:line="100" w:lineRule="exact"/>
        <w:rPr>
          <w:sz w:val="10"/>
          <w:szCs w:val="10"/>
        </w:rPr>
      </w:pPr>
    </w:p>
    <w:p w14:paraId="4DCDA279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64DEDF03" w14:textId="77777777" w:rsidR="00283D51" w:rsidRDefault="00283D51">
      <w:pPr>
        <w:spacing w:before="4" w:line="120" w:lineRule="exact"/>
        <w:rPr>
          <w:sz w:val="12"/>
          <w:szCs w:val="12"/>
        </w:rPr>
      </w:pPr>
    </w:p>
    <w:p w14:paraId="551E54E0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6</w:t>
      </w:r>
    </w:p>
    <w:p w14:paraId="07AAE69A" w14:textId="77777777" w:rsidR="00283D51" w:rsidRDefault="00283D51">
      <w:pPr>
        <w:spacing w:line="200" w:lineRule="exact"/>
      </w:pPr>
    </w:p>
    <w:p w14:paraId="425D5186" w14:textId="77777777" w:rsidR="00283D51" w:rsidRDefault="00283D51">
      <w:pPr>
        <w:spacing w:before="19" w:line="240" w:lineRule="exact"/>
        <w:rPr>
          <w:sz w:val="24"/>
          <w:szCs w:val="24"/>
        </w:rPr>
      </w:pPr>
    </w:p>
    <w:p w14:paraId="110D68A2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4A73D85B" w14:textId="77777777" w:rsidR="00283D51" w:rsidRDefault="00283D51">
      <w:pPr>
        <w:spacing w:before="6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629"/>
      </w:tblGrid>
      <w:tr w:rsidR="00283D51" w14:paraId="1F21C2DB" w14:textId="77777777">
        <w:trPr>
          <w:trHeight w:hRule="exact" w:val="389"/>
        </w:trPr>
        <w:tc>
          <w:tcPr>
            <w:tcW w:w="143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93FFC2A" w14:textId="77777777" w:rsidR="00283D51" w:rsidRDefault="00000000">
            <w:pPr>
              <w:spacing w:before="76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6B9C0B0" w14:textId="77777777" w:rsidR="00283D51" w:rsidRDefault="00000000">
            <w:pPr>
              <w:spacing w:before="76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3F0EEB77" w14:textId="77777777">
        <w:trPr>
          <w:trHeight w:hRule="exact" w:val="1023"/>
        </w:trPr>
        <w:tc>
          <w:tcPr>
            <w:tcW w:w="143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D3D17C2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  <w:p w14:paraId="5BC56343" w14:textId="77777777" w:rsidR="00283D51" w:rsidRDefault="00000000">
            <w:pPr>
              <w:spacing w:before="4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57</w:t>
            </w:r>
          </w:p>
          <w:p w14:paraId="3E7DEFDC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  <w:p w14:paraId="0067A1B1" w14:textId="77777777" w:rsidR="00283D51" w:rsidRDefault="00000000">
            <w:pPr>
              <w:spacing w:before="6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246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2B2C3D1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57</w:t>
            </w:r>
          </w:p>
        </w:tc>
      </w:tr>
    </w:tbl>
    <w:p w14:paraId="3A6C017B" w14:textId="77777777" w:rsidR="00283D51" w:rsidRDefault="00283D51">
      <w:pPr>
        <w:spacing w:before="9" w:line="160" w:lineRule="exact"/>
        <w:rPr>
          <w:sz w:val="17"/>
          <w:szCs w:val="17"/>
        </w:rPr>
      </w:pPr>
    </w:p>
    <w:p w14:paraId="5C81AFF0" w14:textId="77777777" w:rsidR="00283D51" w:rsidRDefault="00283D51">
      <w:pPr>
        <w:spacing w:line="200" w:lineRule="exact"/>
      </w:pPr>
    </w:p>
    <w:p w14:paraId="7647655F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2C08EFE3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6DE7B366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6CDA4B62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66"/>
          <w:pgSz w:w="12240" w:h="15840"/>
          <w:pgMar w:top="460" w:right="380" w:bottom="0" w:left="380" w:header="267" w:footer="178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0D8AEE35" w14:textId="77777777" w:rsidR="00283D51" w:rsidRDefault="00000000">
      <w:pPr>
        <w:spacing w:before="19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{</w:t>
      </w:r>
    </w:p>
    <w:p w14:paraId="25E1279F" w14:textId="77777777" w:rsidR="00283D51" w:rsidRDefault="00000000">
      <w:pPr>
        <w:spacing w:before="9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4</w:t>
      </w:r>
    </w:p>
    <w:p w14:paraId="49B9B35C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5</w:t>
      </w:r>
    </w:p>
    <w:p w14:paraId="7422BDE4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6</w:t>
      </w:r>
    </w:p>
    <w:p w14:paraId="73DBBC20" w14:textId="77777777" w:rsidR="00283D51" w:rsidRDefault="00000000">
      <w:pPr>
        <w:spacing w:before="14"/>
        <w:ind w:right="171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4FCD11D5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8</w:t>
      </w:r>
    </w:p>
    <w:p w14:paraId="0931FC1D" w14:textId="77777777" w:rsidR="00283D51" w:rsidRDefault="00000000">
      <w:pPr>
        <w:spacing w:before="14"/>
        <w:ind w:right="283"/>
        <w:jc w:val="righ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w w:val="99"/>
          <w:sz w:val="16"/>
          <w:szCs w:val="16"/>
        </w:rPr>
        <w:t>9</w:t>
      </w:r>
    </w:p>
    <w:p w14:paraId="5DA18EF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19F5AC6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00E41177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487EA32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13</w:t>
      </w:r>
    </w:p>
    <w:p w14:paraId="3D44D28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144C4F9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15</w:t>
      </w:r>
    </w:p>
    <w:p w14:paraId="4E954A10" w14:textId="77777777" w:rsidR="00283D51" w:rsidRDefault="00000000">
      <w:pPr>
        <w:spacing w:before="16" w:line="200" w:lineRule="exact"/>
      </w:pPr>
      <w:r>
        <w:br w:type="column"/>
      </w:r>
    </w:p>
    <w:p w14:paraId="5047203A" w14:textId="77777777" w:rsidR="00283D51" w:rsidRDefault="00000000">
      <w:pPr>
        <w:spacing w:line="258" w:lineRule="auto"/>
        <w:ind w:right="8567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t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scanf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t</w:t>
      </w:r>
      <w:proofErr w:type="spell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w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h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il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>e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(t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&gt;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3AC37CC" w14:textId="77777777" w:rsidR="00283D51" w:rsidRDefault="00000000">
      <w:pPr>
        <w:spacing w:before="7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0E56813" w14:textId="77777777" w:rsidR="00283D51" w:rsidRDefault="00000000">
      <w:pPr>
        <w:spacing w:before="9" w:line="258" w:lineRule="auto"/>
        <w:ind w:left="370" w:right="811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proofErr w:type="spellEnd"/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m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m;i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4BD66802" w14:textId="77777777" w:rsidR="00283D51" w:rsidRDefault="00000000">
      <w:pPr>
        <w:spacing w:before="6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7B60FD06" w14:textId="77777777" w:rsidR="00283D51" w:rsidRDefault="00000000">
      <w:pPr>
        <w:spacing w:before="9"/>
        <w:ind w:left="734"/>
        <w:rPr>
          <w:rFonts w:ascii="Consolas" w:eastAsia="Consolas" w:hAnsi="Consolas" w:cs="Consolas"/>
          <w:sz w:val="16"/>
          <w:szCs w:val="16"/>
        </w:rPr>
      </w:pPr>
      <w:r>
        <w:pict w14:anchorId="10649773">
          <v:group id="_x0000_s2311" style="position:absolute;left:0;text-align:left;margin-left:49.15pt;margin-top:609.35pt;width:516.05pt;height:153.75pt;z-index:-12071;mso-position-horizontal-relative:page;mso-position-vertical-relative:page" coordorigin="983,12187" coordsize="10321,3075">
            <v:shape id="_x0000_s2317" style="position:absolute;left:999;top:12203;width:547;height:0" coordorigin="999,12203" coordsize="547,0" path="m999,12203r547,e" filled="f" strokecolor="#a8a8a8" strokeweight=".82pt">
              <v:path arrowok="t"/>
            </v:shape>
            <v:shape id="_x0000_s2316" style="position:absolute;left:1546;top:12203;width:14;height:0" coordorigin="1546,12203" coordsize="14,0" path="m1546,12203r14,e" filled="f" strokecolor="#a8a8a8" strokeweight=".82pt">
              <v:path arrowok="t"/>
            </v:shape>
            <v:shape id="_x0000_s2315" style="position:absolute;left:1560;top:12203;width:9729;height:0" coordorigin="1560,12203" coordsize="9729,0" path="m1560,12203r9729,e" filled="f" strokecolor="#a8a8a8" strokeweight=".82pt">
              <v:path arrowok="t"/>
            </v:shape>
            <v:shape id="_x0000_s2314" style="position:absolute;left:992;top:12195;width:0;height:3059" coordorigin="992,12195" coordsize="0,3059" path="m992,12195r,3059e" filled="f" strokecolor="#a8a8a8" strokeweight=".82pt">
              <v:path arrowok="t"/>
            </v:shape>
            <v:shape id="_x0000_s2313" style="position:absolute;left:1553;top:12210;width:0;height:3044" coordorigin="1553,12210" coordsize="0,3044" path="m1553,12210r,3044e" filled="f" strokecolor="#adaeac" strokeweight=".82pt">
              <v:path arrowok="t"/>
            </v:shape>
            <v:shape id="_x0000_s2312" style="position:absolute;left:11296;top:12195;width:0;height:3059" coordorigin="11296,12195" coordsize="0,3059" path="m11296,12195r,3059e" filled="f" strokecolor="#a8a8a8" strokeweight=".82pt">
              <v:path arrowok="t"/>
            </v:shape>
            <w10:wrap anchorx="page" anchory="page"/>
          </v:group>
        </w:pic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52D7C963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3B55BEB2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11" w:space="278"/>
            <w:col w:w="9891"/>
          </w:cols>
        </w:sect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6381836F" w14:textId="77777777" w:rsidR="00283D51" w:rsidRDefault="00283D51">
      <w:pPr>
        <w:spacing w:before="10" w:line="120" w:lineRule="exact"/>
        <w:rPr>
          <w:sz w:val="12"/>
          <w:szCs w:val="12"/>
        </w:rPr>
      </w:pP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267"/>
        <w:gridCol w:w="367"/>
        <w:gridCol w:w="3192"/>
      </w:tblGrid>
      <w:tr w:rsidR="00283D51" w14:paraId="27D224C1" w14:textId="77777777">
        <w:trPr>
          <w:trHeight w:hRule="exact" w:val="280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A9C322E" w14:textId="77777777" w:rsidR="00283D51" w:rsidRDefault="00000000">
            <w:pPr>
              <w:spacing w:before="71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16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53E0E63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8BAD996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33A1F5E" w14:textId="77777777" w:rsidR="00283D51" w:rsidRDefault="00000000">
            <w:pPr>
              <w:spacing w:before="71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605066"/>
                <w:sz w:val="16"/>
                <w:szCs w:val="16"/>
              </w:rPr>
              <w:t xml:space="preserve">t 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brr[n];</w:t>
            </w:r>
          </w:p>
        </w:tc>
      </w:tr>
      <w:tr w:rsidR="00283D51" w14:paraId="417D0CBF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43D8BE27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17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D03C74A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5015C04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033E24A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605066"/>
                <w:spacing w:val="-1"/>
                <w:sz w:val="16"/>
                <w:szCs w:val="16"/>
              </w:rPr>
              <w:t>o</w:t>
            </w: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sz w:val="16"/>
                <w:szCs w:val="16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895B3A"/>
                <w:spacing w:val="4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i</w:t>
            </w:r>
            <w:proofErr w:type="gramEnd"/>
            <w:r>
              <w:rPr>
                <w:rFonts w:ascii="Consolas" w:eastAsia="Consolas" w:hAnsi="Consolas" w:cs="Consolas"/>
                <w:color w:val="4D6A66"/>
                <w:spacing w:val="5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n;</w:t>
            </w: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sz w:val="16"/>
                <w:szCs w:val="16"/>
              </w:rPr>
              <w:t>++</w:t>
            </w:r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)</w:t>
            </w:r>
          </w:p>
        </w:tc>
      </w:tr>
      <w:tr w:rsidR="00283D51" w14:paraId="3785CCC0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55EC962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8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060B82D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29866EB1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255135B3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295CAEE2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30CA87C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19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A86282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51D7D750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06BF9D8" w14:textId="77777777" w:rsidR="00283D51" w:rsidRDefault="00000000">
            <w:pPr>
              <w:spacing w:line="18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s</w:t>
            </w:r>
            <w:r>
              <w:rPr>
                <w:rFonts w:ascii="Consolas" w:eastAsia="Consolas" w:hAnsi="Consolas" w:cs="Consolas"/>
                <w:color w:val="47586A"/>
                <w:spacing w:val="-1"/>
                <w:position w:val="1"/>
                <w:sz w:val="16"/>
                <w:szCs w:val="16"/>
              </w:rPr>
              <w:t>c</w:t>
            </w:r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an</w:t>
            </w:r>
            <w:r>
              <w:rPr>
                <w:rFonts w:ascii="Consolas" w:eastAsia="Consolas" w:hAnsi="Consolas" w:cs="Consolas"/>
                <w:color w:val="47586A"/>
                <w:spacing w:val="5"/>
                <w:position w:val="1"/>
                <w:sz w:val="16"/>
                <w:szCs w:val="16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5"/>
                <w:position w:val="1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636938"/>
                <w:spacing w:val="4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895B3A"/>
                <w:spacing w:val="-1"/>
                <w:position w:val="1"/>
                <w:sz w:val="16"/>
                <w:szCs w:val="16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d</w:t>
            </w:r>
            <w:proofErr w:type="gramStart"/>
            <w:r>
              <w:rPr>
                <w:rFonts w:ascii="Consolas" w:eastAsia="Consolas" w:hAnsi="Consolas" w:cs="Consolas"/>
                <w:color w:val="636938"/>
                <w:spacing w:val="4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&amp;</w:t>
            </w:r>
            <w:proofErr w:type="gramEnd"/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b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rr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]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0283E82E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63ADDEA7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20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043A29B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5DC1EA66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34A3FF1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28587E2C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96EE848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21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ED1D525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62EAC5C1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3B16ABB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605066"/>
                <w:spacing w:val="-1"/>
                <w:position w:val="1"/>
                <w:sz w:val="16"/>
                <w:szCs w:val="16"/>
              </w:rPr>
              <w:t>o</w:t>
            </w: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gramEnd"/>
            <w:r>
              <w:rPr>
                <w:rFonts w:ascii="Consolas" w:eastAsia="Consolas" w:hAnsi="Consolas" w:cs="Consolas"/>
                <w:color w:val="4D6A66"/>
                <w:spacing w:val="5"/>
                <w:position w:val="1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m;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++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)</w:t>
            </w:r>
          </w:p>
        </w:tc>
      </w:tr>
      <w:tr w:rsidR="00283D51" w14:paraId="08F4EF01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65ED2996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66143E5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6C769150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BB1A433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7F13A242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781AEDD" w14:textId="77777777" w:rsidR="00283D51" w:rsidRDefault="00000000">
            <w:pPr>
              <w:spacing w:line="16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23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51E224A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01627BA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CFF0947" w14:textId="77777777" w:rsidR="00283D51" w:rsidRDefault="00000000">
            <w:pPr>
              <w:spacing w:line="16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605066"/>
                <w:spacing w:val="-1"/>
                <w:position w:val="1"/>
                <w:sz w:val="16"/>
                <w:szCs w:val="16"/>
              </w:rPr>
              <w:t>o</w:t>
            </w:r>
            <w:r>
              <w:rPr>
                <w:rFonts w:ascii="Consolas" w:eastAsia="Consolas" w:hAnsi="Consolas" w:cs="Consolas"/>
                <w:color w:val="605066"/>
                <w:spacing w:val="4"/>
                <w:position w:val="1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(j</w:t>
            </w:r>
            <w:r>
              <w:rPr>
                <w:rFonts w:ascii="Consolas" w:eastAsia="Consolas" w:hAnsi="Consolas" w:cs="Consolas"/>
                <w:color w:val="4D6A66"/>
                <w:spacing w:val="5"/>
                <w:position w:val="1"/>
                <w:sz w:val="16"/>
                <w:szCs w:val="16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j</w:t>
            </w:r>
            <w:proofErr w:type="gram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n;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j</w:t>
            </w:r>
            <w:proofErr w:type="spellEnd"/>
            <w:r>
              <w:rPr>
                <w:rFonts w:ascii="Consolas" w:eastAsia="Consolas" w:hAnsi="Consolas" w:cs="Consolas"/>
                <w:color w:val="4D6A66"/>
                <w:spacing w:val="4"/>
                <w:position w:val="1"/>
                <w:sz w:val="16"/>
                <w:szCs w:val="16"/>
              </w:rPr>
              <w:t>++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)</w:t>
            </w:r>
          </w:p>
        </w:tc>
      </w:tr>
      <w:tr w:rsidR="00283D51" w14:paraId="4BBF958C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F44CA65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4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D154773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46300E9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526C77B" w14:textId="77777777" w:rsidR="00283D51" w:rsidRDefault="00000000">
            <w:pPr>
              <w:spacing w:line="18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1BEAFE89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0FD8E9DD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25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F907A23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4AA42B1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02CD6010" w14:textId="77777777" w:rsidR="00283D51" w:rsidRDefault="00000000">
            <w:pPr>
              <w:spacing w:line="180" w:lineRule="exact"/>
              <w:ind w:left="876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05066"/>
                <w:spacing w:val="4"/>
                <w:sz w:val="16"/>
                <w:szCs w:val="16"/>
              </w:rPr>
              <w:t>i</w:t>
            </w:r>
            <w:r>
              <w:rPr>
                <w:rFonts w:ascii="Consolas" w:eastAsia="Consolas" w:hAnsi="Consolas" w:cs="Consolas"/>
                <w:color w:val="605066"/>
                <w:sz w:val="16"/>
                <w:szCs w:val="16"/>
              </w:rPr>
              <w:t>f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5"/>
                <w:sz w:val="16"/>
                <w:szCs w:val="16"/>
              </w:rPr>
              <w:t>]</w:t>
            </w:r>
            <w:r>
              <w:rPr>
                <w:rFonts w:ascii="Consolas" w:eastAsia="Consolas" w:hAnsi="Consolas" w:cs="Consolas"/>
                <w:color w:val="4D6A66"/>
                <w:spacing w:val="4"/>
                <w:sz w:val="16"/>
                <w:szCs w:val="16"/>
              </w:rPr>
              <w:t>==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b</w:t>
            </w:r>
            <w:r>
              <w:rPr>
                <w:rFonts w:ascii="Consolas" w:eastAsia="Consolas" w:hAnsi="Consolas" w:cs="Consolas"/>
                <w:color w:val="717373"/>
                <w:spacing w:val="-1"/>
                <w:sz w:val="16"/>
                <w:szCs w:val="16"/>
              </w:rPr>
              <w:t>r</w:t>
            </w:r>
            <w:r>
              <w:rPr>
                <w:rFonts w:ascii="Consolas" w:eastAsia="Consolas" w:hAnsi="Consolas" w:cs="Consolas"/>
                <w:color w:val="717373"/>
                <w:spacing w:val="4"/>
                <w:sz w:val="16"/>
                <w:szCs w:val="16"/>
              </w:rPr>
              <w:t>r[j]</w:t>
            </w:r>
            <w:r>
              <w:rPr>
                <w:rFonts w:ascii="Consolas" w:eastAsia="Consolas" w:hAnsi="Consolas" w:cs="Consolas"/>
                <w:color w:val="717373"/>
                <w:sz w:val="16"/>
                <w:szCs w:val="16"/>
              </w:rPr>
              <w:t>)</w:t>
            </w:r>
          </w:p>
        </w:tc>
      </w:tr>
      <w:tr w:rsidR="00283D51" w14:paraId="3FBD9037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1339482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0"/>
                <w:szCs w:val="10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6</w:t>
            </w:r>
            <w:r>
              <w:rPr>
                <w:rFonts w:ascii="Consolas" w:eastAsia="Consolas" w:hAnsi="Consolas" w:cs="Consolas"/>
                <w:color w:val="717373"/>
                <w:spacing w:val="-2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2B2B2B"/>
                <w:position w:val="1"/>
                <w:sz w:val="10"/>
                <w:szCs w:val="10"/>
              </w:rPr>
              <w:t>▼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2D4F553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ED45089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2227A60" w14:textId="77777777" w:rsidR="00283D51" w:rsidRDefault="00000000">
            <w:pPr>
              <w:spacing w:line="180" w:lineRule="exact"/>
              <w:ind w:left="876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{</w:t>
            </w:r>
          </w:p>
        </w:tc>
      </w:tr>
      <w:tr w:rsidR="00283D51" w14:paraId="3406B28D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66525190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27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F0FFB5E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232B413B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D72467B" w14:textId="77777777" w:rsidR="00283D51" w:rsidRDefault="00000000">
            <w:pPr>
              <w:spacing w:line="180" w:lineRule="exact"/>
              <w:ind w:left="1246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7586A"/>
                <w:spacing w:val="4"/>
                <w:position w:val="1"/>
                <w:sz w:val="16"/>
                <w:szCs w:val="16"/>
              </w:rPr>
              <w:t>print</w:t>
            </w:r>
            <w:r>
              <w:rPr>
                <w:rFonts w:ascii="Consolas" w:eastAsia="Consolas" w:hAnsi="Consolas" w:cs="Consolas"/>
                <w:color w:val="47586A"/>
                <w:spacing w:val="9"/>
                <w:position w:val="1"/>
                <w:sz w:val="16"/>
                <w:szCs w:val="16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36938"/>
                <w:spacing w:val="4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895B3A"/>
                <w:spacing w:val="4"/>
                <w:position w:val="1"/>
                <w:sz w:val="16"/>
                <w:szCs w:val="16"/>
              </w:rPr>
              <w:t>%</w:t>
            </w:r>
            <w:r>
              <w:rPr>
                <w:rFonts w:ascii="Consolas" w:eastAsia="Consolas" w:hAnsi="Consolas" w:cs="Consolas"/>
                <w:color w:val="895B3A"/>
                <w:position w:val="1"/>
                <w:sz w:val="16"/>
                <w:szCs w:val="16"/>
              </w:rPr>
              <w:t>d</w:t>
            </w:r>
            <w:r>
              <w:rPr>
                <w:rFonts w:ascii="Consolas" w:eastAsia="Consolas" w:hAnsi="Consolas" w:cs="Consolas"/>
                <w:color w:val="895B3A"/>
                <w:spacing w:val="-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636938"/>
                <w:spacing w:val="5"/>
                <w:position w:val="1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ar</w:t>
            </w: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r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717373"/>
                <w:spacing w:val="4"/>
                <w:position w:val="1"/>
                <w:sz w:val="16"/>
                <w:szCs w:val="16"/>
              </w:rPr>
              <w:t>])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0D857D05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FFCAB34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28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B40DDE2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228CE179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1B2A58B" w14:textId="77777777" w:rsidR="00283D51" w:rsidRDefault="00000000">
            <w:pPr>
              <w:spacing w:line="180" w:lineRule="exact"/>
              <w:ind w:left="876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1E93EC8D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519F325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29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F91B379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739F0B69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785AEE9" w14:textId="77777777" w:rsidR="00283D51" w:rsidRDefault="00000000">
            <w:pPr>
              <w:spacing w:line="180" w:lineRule="exact"/>
              <w:ind w:left="51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7A494D33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BE690C6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30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74CD492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6983BA4E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D8F374C" w14:textId="77777777" w:rsidR="00283D51" w:rsidRDefault="00000000">
            <w:pPr>
              <w:spacing w:line="18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</w:tr>
      <w:tr w:rsidR="00283D51" w14:paraId="43B660C2" w14:textId="77777777">
        <w:trPr>
          <w:trHeight w:hRule="exact" w:val="199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6923A1A0" w14:textId="77777777" w:rsidR="00283D51" w:rsidRDefault="00000000">
            <w:pPr>
              <w:spacing w:line="16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31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6FC59F5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6A13D5E2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6011CB1" w14:textId="77777777" w:rsidR="00283D51" w:rsidRDefault="00000000">
            <w:pPr>
              <w:spacing w:line="160" w:lineRule="exact"/>
              <w:ind w:left="14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Consolas" w:eastAsia="Consolas" w:hAnsi="Consolas" w:cs="Consolas"/>
                <w:color w:val="4D6A66"/>
                <w:spacing w:val="-1"/>
                <w:position w:val="1"/>
                <w:sz w:val="16"/>
                <w:szCs w:val="16"/>
              </w:rPr>
              <w:t>--</w:t>
            </w: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;</w:t>
            </w:r>
          </w:p>
        </w:tc>
      </w:tr>
      <w:tr w:rsidR="00283D51" w14:paraId="4174CF82" w14:textId="77777777">
        <w:trPr>
          <w:trHeight w:hRule="exact" w:val="202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46AABDA1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32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F39AA73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024CB2E8" w14:textId="77777777" w:rsidR="00283D51" w:rsidRDefault="00000000">
            <w:pPr>
              <w:spacing w:line="180" w:lineRule="exact"/>
              <w:ind w:left="107" w:right="109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w w:val="99"/>
                <w:position w:val="1"/>
                <w:sz w:val="16"/>
                <w:szCs w:val="16"/>
              </w:rPr>
              <w:t>}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3781970" w14:textId="77777777" w:rsidR="00283D51" w:rsidRDefault="00283D51"/>
        </w:tc>
      </w:tr>
      <w:tr w:rsidR="00283D51" w14:paraId="24A8E954" w14:textId="77777777">
        <w:trPr>
          <w:trHeight w:hRule="exact" w:val="195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9497556" w14:textId="77777777" w:rsidR="00283D51" w:rsidRDefault="00000000">
            <w:pPr>
              <w:spacing w:line="18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33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227262E" w14:textId="77777777" w:rsidR="00283D51" w:rsidRDefault="00000000">
            <w:pPr>
              <w:spacing w:line="180" w:lineRule="exact"/>
              <w:ind w:left="33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position w:val="1"/>
                <w:sz w:val="16"/>
                <w:szCs w:val="16"/>
              </w:rPr>
              <w:t>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42F0868E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2066D93E" w14:textId="77777777" w:rsidR="00283D51" w:rsidRDefault="00283D51"/>
        </w:tc>
      </w:tr>
      <w:tr w:rsidR="00283D51" w14:paraId="67EB9803" w14:textId="77777777">
        <w:trPr>
          <w:trHeight w:hRule="exact" w:val="273"/>
        </w:trPr>
        <w:tc>
          <w:tcPr>
            <w:tcW w:w="47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F0C1221" w14:textId="77777777" w:rsidR="00283D51" w:rsidRDefault="00000000">
            <w:pPr>
              <w:spacing w:line="160" w:lineRule="exact"/>
              <w:ind w:left="144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717373"/>
                <w:spacing w:val="-1"/>
                <w:position w:val="1"/>
                <w:sz w:val="16"/>
                <w:szCs w:val="16"/>
              </w:rPr>
              <w:t>34</w:t>
            </w:r>
          </w:p>
        </w:tc>
        <w:tc>
          <w:tcPr>
            <w:tcW w:w="267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D207B4B" w14:textId="77777777" w:rsidR="00283D51" w:rsidRDefault="00283D51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226B71A" w14:textId="77777777" w:rsidR="00283D51" w:rsidRDefault="00283D51"/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24B2588" w14:textId="77777777" w:rsidR="00283D51" w:rsidRDefault="00283D51"/>
        </w:tc>
      </w:tr>
    </w:tbl>
    <w:p w14:paraId="5433A17A" w14:textId="77777777" w:rsidR="00283D51" w:rsidRDefault="00283D51">
      <w:pPr>
        <w:spacing w:before="6" w:line="120" w:lineRule="exact"/>
        <w:rPr>
          <w:sz w:val="12"/>
          <w:szCs w:val="12"/>
        </w:rPr>
      </w:pPr>
    </w:p>
    <w:p w14:paraId="5BC69EDC" w14:textId="77777777" w:rsidR="00283D51" w:rsidRDefault="00283D51">
      <w:pPr>
        <w:spacing w:line="200" w:lineRule="exact"/>
      </w:pPr>
    </w:p>
    <w:p w14:paraId="6DC93A15" w14:textId="77777777" w:rsidR="00283D51" w:rsidRDefault="00283D51">
      <w:pPr>
        <w:spacing w:line="200" w:lineRule="exact"/>
      </w:pPr>
    </w:p>
    <w:p w14:paraId="5BC62180" w14:textId="77777777" w:rsidR="00283D51" w:rsidRDefault="00283D51">
      <w:pPr>
        <w:spacing w:line="200" w:lineRule="exact"/>
      </w:pPr>
    </w:p>
    <w:p w14:paraId="5B001EAA" w14:textId="77777777" w:rsidR="00283D51" w:rsidRDefault="00283D51">
      <w:pPr>
        <w:spacing w:line="200" w:lineRule="exact"/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441"/>
        <w:gridCol w:w="864"/>
        <w:gridCol w:w="538"/>
        <w:gridCol w:w="418"/>
      </w:tblGrid>
      <w:tr w:rsidR="00283D51" w14:paraId="2EC5D1D2" w14:textId="77777777">
        <w:trPr>
          <w:trHeight w:hRule="exact" w:val="394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EA54091" w14:textId="77777777" w:rsidR="00283D51" w:rsidRDefault="00283D51"/>
        </w:tc>
        <w:tc>
          <w:tcPr>
            <w:tcW w:w="144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4AAC83B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64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6D032D5" w14:textId="77777777" w:rsidR="00283D51" w:rsidRDefault="00000000">
            <w:pPr>
              <w:spacing w:before="80"/>
              <w:ind w:left="6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53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C3B0672" w14:textId="77777777" w:rsidR="00283D51" w:rsidRDefault="00000000">
            <w:pPr>
              <w:spacing w:before="80"/>
              <w:ind w:left="5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F7320FF" w14:textId="77777777" w:rsidR="00283D51" w:rsidRDefault="00283D51"/>
        </w:tc>
      </w:tr>
      <w:tr w:rsidR="00283D51" w14:paraId="3D91094D" w14:textId="77777777">
        <w:trPr>
          <w:trHeight w:hRule="exact" w:val="297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60F3070" w14:textId="77777777" w:rsidR="00283D51" w:rsidRDefault="0098029A">
            <w:pPr>
              <w:spacing w:before="90"/>
              <w:ind w:left="86"/>
              <w:rPr>
                <w:sz w:val="12"/>
                <w:szCs w:val="12"/>
              </w:rPr>
            </w:pPr>
            <w:r>
              <w:pict w14:anchorId="7E12C887">
                <v:shape id="_x0000_i1208" type="#_x0000_t75" style="width:7.5pt;height:6pt">
                  <v:imagedata r:id="rId16" o:title=""/>
                </v:shape>
              </w:pict>
            </w:r>
          </w:p>
        </w:tc>
        <w:tc>
          <w:tcPr>
            <w:tcW w:w="1441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FC24002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A1E685E" w14:textId="77777777" w:rsidR="00283D51" w:rsidRDefault="00000000">
            <w:pPr>
              <w:spacing w:before="92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57</w:t>
            </w:r>
          </w:p>
        </w:tc>
        <w:tc>
          <w:tcPr>
            <w:tcW w:w="53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B96973F" w14:textId="77777777" w:rsidR="00283D51" w:rsidRDefault="00000000">
            <w:pPr>
              <w:spacing w:before="92"/>
              <w:ind w:left="57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57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B350F18" w14:textId="77777777" w:rsidR="00283D51" w:rsidRDefault="0098029A">
            <w:pPr>
              <w:spacing w:before="90"/>
              <w:ind w:left="73"/>
              <w:rPr>
                <w:sz w:val="12"/>
                <w:szCs w:val="12"/>
              </w:rPr>
            </w:pPr>
            <w:r>
              <w:pict w14:anchorId="31A3D443">
                <v:shape id="_x0000_i1209" type="#_x0000_t75" style="width:7.5pt;height:6pt">
                  <v:imagedata r:id="rId16" o:title=""/>
                </v:shape>
              </w:pict>
            </w:r>
          </w:p>
        </w:tc>
      </w:tr>
      <w:tr w:rsidR="00283D51" w14:paraId="2B4217F8" w14:textId="77777777">
        <w:trPr>
          <w:trHeight w:hRule="exact" w:val="223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01E92F0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FF7AB00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17</w:t>
            </w:r>
            <w:r>
              <w:rPr>
                <w:rFonts w:ascii="Consolas" w:eastAsia="Consolas" w:hAnsi="Consolas" w:cs="Consolas"/>
                <w:color w:val="1C1F24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57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B67E01D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6B0D9AD7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3FA0FF0" w14:textId="77777777" w:rsidR="00283D51" w:rsidRDefault="00283D51"/>
        </w:tc>
      </w:tr>
      <w:tr w:rsidR="00283D51" w14:paraId="748B021B" w14:textId="77777777">
        <w:trPr>
          <w:trHeight w:hRule="exact" w:val="221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19E5E43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392E9A9" w14:textId="77777777" w:rsidR="00283D51" w:rsidRDefault="00000000">
            <w:pPr>
              <w:spacing w:before="18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61AD083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DBDFC72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C8A667F" w14:textId="77777777" w:rsidR="00283D51" w:rsidRDefault="00283D51"/>
        </w:tc>
      </w:tr>
      <w:tr w:rsidR="00283D51" w14:paraId="2EDF3D0A" w14:textId="77777777">
        <w:trPr>
          <w:trHeight w:hRule="exact" w:val="287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3DCBC33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62CA3B5" w14:textId="77777777" w:rsidR="00283D51" w:rsidRDefault="00000000">
            <w:pPr>
              <w:spacing w:before="14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  <w:r>
              <w:rPr>
                <w:rFonts w:ascii="Consolas" w:eastAsia="Consolas" w:hAnsi="Consolas" w:cs="Consolas"/>
                <w:color w:val="1C1F24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-5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-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910C8D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C9B6718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0CEF6CF" w14:textId="77777777" w:rsidR="00283D51" w:rsidRDefault="00283D51"/>
        </w:tc>
      </w:tr>
      <w:tr w:rsidR="00283D51" w14:paraId="4F6CFE18" w14:textId="77777777">
        <w:trPr>
          <w:trHeight w:hRule="exact" w:val="296"/>
        </w:trPr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5357A4E" w14:textId="77777777" w:rsidR="00283D51" w:rsidRDefault="0098029A">
            <w:pPr>
              <w:spacing w:before="91"/>
              <w:ind w:left="86"/>
              <w:rPr>
                <w:sz w:val="12"/>
                <w:szCs w:val="12"/>
              </w:rPr>
            </w:pPr>
            <w:r>
              <w:pict w14:anchorId="7512D37F">
                <v:shape id="_x0000_i1210" type="#_x0000_t75" style="width:7.5pt;height:6pt">
                  <v:imagedata r:id="rId16" o:title=""/>
                </v:shape>
              </w:pict>
            </w:r>
          </w:p>
        </w:tc>
        <w:tc>
          <w:tcPr>
            <w:tcW w:w="1441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FA1DBBA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64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6F773CCB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538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4C6429DD" w14:textId="77777777" w:rsidR="00283D51" w:rsidRDefault="00000000">
            <w:pPr>
              <w:spacing w:before="96"/>
              <w:ind w:left="57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418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9A6CF57" w14:textId="77777777" w:rsidR="00283D51" w:rsidRDefault="0098029A">
            <w:pPr>
              <w:spacing w:before="91"/>
              <w:ind w:left="73"/>
              <w:rPr>
                <w:sz w:val="12"/>
                <w:szCs w:val="12"/>
              </w:rPr>
            </w:pPr>
            <w:r>
              <w:pict w14:anchorId="6E48A213">
                <v:shape id="_x0000_i1211" type="#_x0000_t75" style="width:7.5pt;height:6pt">
                  <v:imagedata r:id="rId16" o:title=""/>
                </v:shape>
              </w:pict>
            </w:r>
          </w:p>
        </w:tc>
      </w:tr>
      <w:tr w:rsidR="00283D51" w14:paraId="4F98E72E" w14:textId="77777777">
        <w:trPr>
          <w:trHeight w:hRule="exact" w:val="216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35CAF1E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5B6E7EB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4EBE9ED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97A14D9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B7E83F3" w14:textId="77777777" w:rsidR="00283D51" w:rsidRDefault="00283D51"/>
        </w:tc>
      </w:tr>
      <w:tr w:rsidR="00283D51" w14:paraId="4A6BA70B" w14:textId="77777777">
        <w:trPr>
          <w:trHeight w:hRule="exact" w:val="216"/>
        </w:trPr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7E9AAC0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A4855D4" w14:textId="77777777" w:rsidR="00283D51" w:rsidRDefault="00000000">
            <w:pPr>
              <w:spacing w:before="1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641163D4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A2FB69A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637CEBB7" w14:textId="77777777" w:rsidR="00283D51" w:rsidRDefault="00283D51"/>
        </w:tc>
      </w:tr>
      <w:tr w:rsidR="00283D51" w14:paraId="312010CF" w14:textId="77777777">
        <w:trPr>
          <w:trHeight w:hRule="exact" w:val="289"/>
        </w:trPr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F4297D" w14:textId="77777777" w:rsidR="00283D51" w:rsidRDefault="00283D51"/>
        </w:tc>
        <w:tc>
          <w:tcPr>
            <w:tcW w:w="1441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E867BF" w14:textId="77777777" w:rsidR="00283D51" w:rsidRDefault="00000000">
            <w:pPr>
              <w:spacing w:before="11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</w:p>
        </w:tc>
        <w:tc>
          <w:tcPr>
            <w:tcW w:w="864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9E0BADD" w14:textId="77777777" w:rsidR="00283D51" w:rsidRDefault="00283D51"/>
        </w:tc>
        <w:tc>
          <w:tcPr>
            <w:tcW w:w="538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D6D9E21" w14:textId="77777777" w:rsidR="00283D51" w:rsidRDefault="00283D51"/>
        </w:tc>
        <w:tc>
          <w:tcPr>
            <w:tcW w:w="418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1583CC5" w14:textId="77777777" w:rsidR="00283D51" w:rsidRDefault="00283D51"/>
        </w:tc>
      </w:tr>
    </w:tbl>
    <w:p w14:paraId="3631945E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27159DD9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737EA551">
          <v:group id="_x0000_s2295" style="position:absolute;left:0;text-align:left;margin-left:48.65pt;margin-top:26.8pt;width:27.45pt;height:10.1pt;z-index:-12067;mso-position-horizontal-relative:page" coordorigin="973,536" coordsize="549,202">
            <v:shape id="_x0000_s2306" style="position:absolute;left:979;top:542;width:538;height:190" coordorigin="979,542" coordsize="538,190" path="m979,693r,-112l979,576r1,-5l982,566r2,-5l986,557r4,-4l994,550r4,-3l1003,545r5,-2l1013,542r5,l1477,542r5,l1487,543r10,4l1505,553r11,28l1516,693r-24,36l1487,731r-5,1l1477,732r-459,l1013,732r-5,-1l1003,729r-5,-2l979,698r,-5xe" filled="f" strokeweight=".19761mm">
              <v:path arrowok="t"/>
            </v:shape>
            <v:shape id="_x0000_s2305" type="#_x0000_t75" style="position:absolute;left:974;top:536;width:547;height:202">
              <v:imagedata r:id="rId32" o:title=""/>
            </v:shape>
            <v:shape id="_x0000_s2304" style="position:absolute;left:1286;top:624;width:60;height:63" coordorigin="1286,624" coordsize="60,63" path="m1286,656r,10l1289,673r5,5l1300,684r8,2l1327,686r8,-1l1341,682r,-13l1336,672r-6,1l1312,673r-6,-4l1305,660r41,l1346,644r-2,-7l1339,631r-5,-5l1327,624r-9,l1312,637r5,-1l1325,636r3,4l1328,649r-23,l1309,624r-8,2l1295,632r-6,6l1286,646r,10xe" fillcolor="#ababab" stroked="f">
              <v:path arrowok="t"/>
            </v:shape>
            <v:shape id="_x0000_s2303" style="position:absolute;left:1305;top:624;width:12;height:25" coordorigin="1305,624" coordsize="12,25" path="m1309,624r-4,25l1307,642r5,-5l1318,624r-9,xe" fillcolor="#ababab" stroked="f">
              <v:path arrowok="t"/>
            </v:shape>
            <v:shape id="_x0000_s2302" style="position:absolute;left:1353;top:624;width:52;height:63" coordorigin="1353,624" coordsize="52,63" path="m1378,624r-9,2l1363,632r-7,6l1353,646r,19l1356,672r6,6l1368,684r8,2l1394,686r6,-1l1405,683r,-15l1400,671r-5,1l1385,672r-4,-1l1375,665r-2,-4l1373,650r2,-5l1381,639r5,-1l1396,638r5,1l1405,642r,-16l1401,624r-5,l1378,624xe" fillcolor="#ababab" stroked="f">
              <v:path arrowok="t"/>
            </v:shape>
            <v:shape id="_x0000_s2301" style="position:absolute;left:1409;top:607;width:44;height:80" coordorigin="1409,607" coordsize="44,80" path="m1439,669r,-30l1453,639r,-14l1439,625r,-18l1419,612r,13l1409,625r,14l1419,639r,41l1426,686r19,l1450,686r3,-2l1453,671r-2,1l1446,672r-5,l1439,669xe" fillcolor="#ababab" stroked="f">
              <v:path arrowok="t"/>
            </v:shape>
            <v:shape id="_x0000_s2300" style="position:absolute;left:1118;top:624;width:68;height:63" coordorigin="1118,624" coordsize="68,63" path="m1121,672r6,6l1133,684r5,-17l1138,649r1,-4l1142,642r6,-4l1162,638r4,5l1166,666r-4,6l1162,686r9,-2l1177,678r6,-6l1186,664r,-19l1183,638r-6,-6l1171,626r-8,-2l1142,624r-8,2l1127,632r-6,6l1118,645r,20l1121,672xe" fillcolor="#ababab" stroked="f">
              <v:path arrowok="t"/>
            </v:shape>
            <v:shape id="_x0000_s2299" style="position:absolute;left:1041;top:600;width:69;height:87" coordorigin="1041,600" coordsize="69,87" path="m1041,645r,12l1045,668r8,7l1061,683r10,3l1095,686r9,-1l1110,682r,-17l1104,668r-7,2l1081,670r-7,-2l1069,663r-4,-5l1062,652r,-17l1065,628r5,-5l1075,618r7,-2l1098,616r6,2l1110,621r,-18l1104,601r-7,-1l1074,600r-11,4l1054,612r-8,8l1041,631r,14xe" fillcolor="#ababab" stroked="f">
              <v:path arrowok="t"/>
            </v:shape>
            <v:shape id="_x0000_s2298" style="position:absolute;left:1133;top:667;width:29;height:20" coordorigin="1133,667" coordsize="29,20" path="m1138,667r-5,17l1141,686r21,l1162,672r-19,l1138,667xe" fillcolor="#ababab" stroked="f">
              <v:path arrowok="t"/>
            </v:shape>
            <v:shape id="_x0000_s2297" style="position:absolute;left:1194;top:624;width:41;height:61" coordorigin="1194,624" coordsize="41,61" path="m1230,624r-8,l1217,628r-4,8l1213,636r,-11l1194,625r,60l1213,685r,-34l1217,644r5,-4l1230,640r5,2l1235,625r-5,-1xe" fillcolor="#ababab" stroked="f">
              <v:path arrowok="t"/>
            </v:shape>
            <v:shape id="_x0000_s2296" style="position:absolute;left:1242;top:624;width:41;height:61" coordorigin="1242,624" coordsize="41,61" path="m1278,624r-8,l1265,628r-4,8l1261,636r,-11l1242,625r,60l1261,685r,-34l1265,644r5,-4l1278,640r5,2l1283,625r-5,-1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5C98FC5A">
          <v:shape id="_x0000_i1212" type="#_x0000_t75" style="width:8.25pt;height:6pt">
            <v:imagedata r:id="rId16" o:title=""/>
          </v:shape>
        </w:pict>
      </w:r>
    </w:p>
    <w:p w14:paraId="035558C4" w14:textId="77777777" w:rsidR="00283D51" w:rsidRDefault="00283D51">
      <w:pPr>
        <w:spacing w:before="7" w:line="120" w:lineRule="exact"/>
        <w:rPr>
          <w:sz w:val="12"/>
          <w:szCs w:val="12"/>
        </w:rPr>
      </w:pPr>
    </w:p>
    <w:p w14:paraId="7C3AFCE4" w14:textId="77777777" w:rsidR="00283D51" w:rsidRDefault="00283D51">
      <w:pPr>
        <w:spacing w:line="200" w:lineRule="exact"/>
      </w:pPr>
    </w:p>
    <w:p w14:paraId="7E049EAD" w14:textId="77777777" w:rsidR="00283D51" w:rsidRDefault="00283D51">
      <w:pPr>
        <w:spacing w:line="200" w:lineRule="exact"/>
      </w:pPr>
    </w:p>
    <w:p w14:paraId="124860B1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7DB213EE" w14:textId="77777777" w:rsidR="00283D51" w:rsidRDefault="00283D51">
      <w:pPr>
        <w:spacing w:line="200" w:lineRule="exact"/>
      </w:pPr>
    </w:p>
    <w:p w14:paraId="33B3830E" w14:textId="77777777" w:rsidR="00283D51" w:rsidRDefault="00283D51">
      <w:pPr>
        <w:spacing w:line="200" w:lineRule="exact"/>
      </w:pPr>
    </w:p>
    <w:p w14:paraId="08B771A7" w14:textId="77777777" w:rsidR="00283D51" w:rsidRDefault="00283D51">
      <w:pPr>
        <w:spacing w:before="5" w:line="280" w:lineRule="exact"/>
        <w:rPr>
          <w:sz w:val="28"/>
          <w:szCs w:val="28"/>
        </w:rPr>
      </w:pPr>
    </w:p>
    <w:p w14:paraId="008FC4AD" w14:textId="77777777" w:rsidR="00283D51" w:rsidRDefault="00000000">
      <w:pPr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7415E022">
          <v:group id="_x0000_s2280" style="position:absolute;left:0;text-align:left;margin-left:45.85pt;margin-top:15.45pt;width:520.95pt;height:20.15pt;z-index:-12066;mso-position-horizontal-relative:page" coordorigin="917,309" coordsize="10419,403">
            <v:shape id="_x0000_s2293" style="position:absolute;left:923;top:315;width:10408;height:392" coordorigin="923,315" coordsize="10408,392" path="m923,668r,-314l923,349r1,-5l926,339r2,-5l930,330r4,-4l938,323r4,-3l947,318r5,-2l957,315r5,l11292,315r5,l11302,316r5,2l11311,320r5,3l11319,326r4,4l11326,334r2,5l11330,344r1,5l11331,354r,314l11292,707,962,707,923,673r,-5xe" filled="f" strokecolor="#8f939d" strokeweight=".19761mm">
              <v:path arrowok="t"/>
            </v:shape>
            <v:shape id="_x0000_s2292" type="#_x0000_t75" style="position:absolute;left:936;top:323;width:10382;height:374">
              <v:imagedata r:id="rId38" o:title=""/>
            </v:shape>
            <v:shape id="_x0000_s2291" style="position:absolute;left:1067;top:467;width:386;height:147" coordorigin="1067,467" coordsize="386,147" path="m1392,558r-2,-6l1390,527r2,-7l1397,515r,-13l1390,513r,l1390,499r-13,l1377,614r13,l1390,566r,l1396,575r1,-13l1392,558xe" fillcolor="#484f56" stroked="f">
              <v:path arrowok="t"/>
            </v:shape>
            <v:shape id="_x0000_s2290" style="position:absolute;left:1067;top:467;width:386;height:147" coordorigin="1067,467" coordsize="386,147" path="m1111,467r-14,l1097,558r-6,10l1074,568r-7,-3l1067,578r7,2l1088,580r8,-4l1102,569r6,-8l1111,551r,-84xe" fillcolor="#484f56" stroked="f">
              <v:path arrowok="t"/>
            </v:shape>
            <v:shape id="_x0000_s2289" style="position:absolute;left:1067;top:467;width:386;height:147" coordorigin="1067,467" coordsize="386,147" path="m1191,578r13,l1204,499r-13,l1191,552r-2,6l1184,562r-4,5l1175,569r-20,l1148,561r,-62l1135,499r,47l1135,553r9,20l1165,580r11,l1185,575r5,-10l1191,565r,13xe" fillcolor="#484f56" stroked="f">
              <v:path arrowok="t"/>
            </v:shape>
            <v:shape id="_x0000_s2288" style="position:absolute;left:1067;top:467;width:386;height:147" coordorigin="1067,467" coordsize="386,147" path="m1252,502r-6,9l1246,511r,-12l1233,499r,79l1246,578r,-53l1248,519r4,-5l1255,510r5,-3l1279,507r6,8l1285,578r13,l1298,526r2,-6l1304,515r4,-5l1313,507r13,l1330,509r3,4l1336,517r1,7l1337,578r14,l1351,526r-8,-22l1323,497r-12,l1302,502r-6,11l1294,508r-3,-4l1287,501r-4,-3l1278,497r-17,l1252,502xe" fillcolor="#484f56" stroked="f">
              <v:path arrowok="t"/>
            </v:shape>
            <v:shape id="_x0000_s2287" style="position:absolute;left:1067;top:467;width:386;height:147" coordorigin="1067,467" coordsize="386,147" path="m1436,576r7,-8l1450,560r3,-11l1453,524r-3,-10l1444,507r-6,-7l1430,497r-24,l1397,502r,13l1402,510r6,-3l1423,507r6,3l1433,515r4,5l1440,527r,19l1437,554r-4,6l1428,566r-6,3l1407,569r-6,-2l1397,562r-1,13l1404,580r23,l1436,576xe" fillcolor="#484f56" stroked="f">
              <v:path arrowok="t"/>
            </v:shape>
            <v:shape id="_x0000_s2286" style="position:absolute;left:1506;top:475;width:245;height:104" coordorigin="1506,475" coordsize="245,104" path="m1589,561r-5,-6l1586,576r10,4l1594,566r-5,-5xe" fillcolor="#484f56" stroked="f">
              <v:path arrowok="t"/>
            </v:shape>
            <v:shape id="_x0000_s2285" style="position:absolute;left:1506;top:475;width:245;height:104" coordorigin="1506,475" coordsize="245,104" path="m1568,539r,12l1571,561r8,8l1586,576r-2,-21l1581,548r,-19l1584,521r5,-5l1594,510r7,-3l1618,507r6,3l1629,515r5,6l1636,528r,20l1634,556r-5,5l1624,566r-6,3l1601,569r-7,-3l1596,580r25,l1631,576r7,-8l1646,561r4,-10l1650,525r-4,-10l1639,508r-7,-8l1623,497r-26,l1587,500r-8,8l1572,515r-4,11l1568,539xe" fillcolor="#484f56" stroked="f">
              <v:path arrowok="t"/>
            </v:shape>
            <v:shape id="_x0000_s2284" style="position:absolute;left:1506;top:475;width:245;height:104" coordorigin="1506,475" coordsize="245,104" path="m1660,568r,5l1665,579r4,1l1674,579r4,-6l1678,568r-4,-5l1669,562r-4,1l1660,568xe" fillcolor="#484f56" stroked="f">
              <v:path arrowok="t"/>
            </v:shape>
            <v:shape id="_x0000_s2283" style="position:absolute;left:1506;top:475;width:245;height:104" coordorigin="1506,475" coordsize="245,104" path="m1694,568r,5l1698,579r5,1l1708,579r4,-6l1712,568r-4,-5l1703,562r-5,1l1694,568xe" fillcolor="#484f56" stroked="f">
              <v:path arrowok="t"/>
            </v:shape>
            <v:shape id="_x0000_s2282" style="position:absolute;left:1506;top:475;width:245;height:104" coordorigin="1506,475" coordsize="245,104" path="m1732,568r,5l1737,579r4,1l1746,579r4,-6l1750,568r-4,-5l1741,562r-4,1l1732,568xe" fillcolor="#484f56" stroked="f">
              <v:path arrowok="t"/>
            </v:shape>
            <v:shape id="_x0000_s2281" style="position:absolute;left:1506;top:475;width:245;height:104" coordorigin="1506,475" coordsize="245,104" path="m1534,559r,-50l1554,509r,-10l1534,499r,-24l1520,479r,20l1506,499r,10l1520,509r,63l1527,580r20,l1551,579r3,-2l1554,566r-2,2l1546,569r-5,l1536,565r-2,-6xe" fillcolor="#484f56" stroked="f">
              <v:path arrowok="t"/>
            </v:shape>
            <w10:wrap anchorx="page"/>
          </v:group>
        </w:pict>
      </w:r>
      <w:hyperlink r:id="rId267">
        <w:r>
          <w:rPr>
            <w:rFonts w:ascii="Segoe UI" w:eastAsia="Segoe UI" w:hAnsi="Segoe UI" w:cs="Segoe UI"/>
            <w:color w:val="0D6BBD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3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1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In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ec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n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2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*</w:t>
        </w:r>
        <w:proofErr w:type="gramStart"/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proofErr w:type="gramEnd"/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Comp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</w:hyperlink>
    </w:p>
    <w:p w14:paraId="2678CC62" w14:textId="77777777" w:rsidR="00283D51" w:rsidRDefault="00283D51">
      <w:pPr>
        <w:spacing w:before="4" w:line="180" w:lineRule="exact"/>
        <w:rPr>
          <w:sz w:val="19"/>
          <w:szCs w:val="19"/>
        </w:rPr>
      </w:pPr>
    </w:p>
    <w:p w14:paraId="0345938A" w14:textId="77777777" w:rsidR="00283D51" w:rsidRDefault="00283D51">
      <w:pPr>
        <w:spacing w:line="200" w:lineRule="exact"/>
      </w:pPr>
    </w:p>
    <w:p w14:paraId="1F39BC23" w14:textId="77777777" w:rsidR="00283D51" w:rsidRDefault="00283D51">
      <w:pPr>
        <w:spacing w:line="200" w:lineRule="exact"/>
      </w:pPr>
    </w:p>
    <w:p w14:paraId="04F33FE2" w14:textId="77777777" w:rsidR="00283D51" w:rsidRDefault="00000000">
      <w:pPr>
        <w:ind w:left="5512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340" w:right="380" w:bottom="0" w:left="380" w:header="267" w:footer="178" w:gutter="0"/>
          <w:cols w:space="720"/>
        </w:sectPr>
      </w:pPr>
      <w:r>
        <w:pict w14:anchorId="06447795">
          <v:group id="_x0000_s2277" style="position:absolute;left:0;text-align:left;margin-left:556.8pt;margin-top:-138.5pt;width:6.15pt;height:6.15pt;z-index:-12068;mso-position-horizontal-relative:page" coordorigin="11136,-2770" coordsize="123,123">
            <v:shape id="_x0000_s2279" style="position:absolute;left:11147;top:-2759;width:101;height:101" coordorigin="11147,-2759" coordsize="101,101" path="m11248,-2759r-101,101e" filled="f" strokeweight=".39525mm">
              <v:path arrowok="t"/>
            </v:shape>
            <v:shape id="_x0000_s2278" style="position:absolute;left:11203;top:-2703;width:45;height:45" coordorigin="11203,-2703" coordsize="45,45" path="m11248,-2703r-45,45e" filled="f" strokeweight=".39525mm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0D6BBD"/>
          <w:spacing w:val="2"/>
          <w:w w:val="99"/>
          <w:sz w:val="14"/>
          <w:szCs w:val="14"/>
        </w:rPr>
        <w:t>5</w:t>
      </w:r>
      <w:r>
        <w:rPr>
          <w:rFonts w:ascii="Segoe UI" w:eastAsia="Segoe UI" w:hAnsi="Segoe UI" w:cs="Segoe UI"/>
          <w:color w:val="0D6BBD"/>
          <w:w w:val="99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7"/>
          <w:sz w:val="14"/>
          <w:szCs w:val="14"/>
        </w:rPr>
        <w:t xml:space="preserve"> </w:t>
      </w:r>
      <w:hyperlink r:id="rId268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w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ffe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^</w:t>
        </w:r>
        <w:proofErr w:type="gramStart"/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proofErr w:type="gramEnd"/>
        <w:r>
          <w:rPr>
            <w:rFonts w:ascii="Segoe UI" w:eastAsia="Segoe UI" w:hAnsi="Segoe UI" w:cs="Segoe UI"/>
            <w:color w:val="0D6BBD"/>
            <w:spacing w:val="-16"/>
            <w:sz w:val="16"/>
            <w:szCs w:val="16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1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02E67392" w14:textId="77777777" w:rsidR="00283D51" w:rsidRDefault="00283D51">
      <w:pPr>
        <w:spacing w:line="200" w:lineRule="exact"/>
      </w:pPr>
    </w:p>
    <w:p w14:paraId="5DEC552F" w14:textId="77777777" w:rsidR="00283D51" w:rsidRDefault="00283D51">
      <w:pPr>
        <w:spacing w:line="200" w:lineRule="exact"/>
      </w:pPr>
    </w:p>
    <w:p w14:paraId="4E8CC38E" w14:textId="77777777" w:rsidR="00283D51" w:rsidRDefault="00283D51">
      <w:pPr>
        <w:spacing w:line="200" w:lineRule="exact"/>
      </w:pPr>
    </w:p>
    <w:p w14:paraId="0936FEB9" w14:textId="77777777" w:rsidR="00283D51" w:rsidRDefault="00283D51">
      <w:pPr>
        <w:spacing w:line="200" w:lineRule="exact"/>
      </w:pPr>
    </w:p>
    <w:p w14:paraId="1DD6B469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50D3D245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69">
        <w:proofErr w:type="spellStart"/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70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2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71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33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  <w:r>
          <w:rPr>
            <w:rFonts w:ascii="Segoe UI" w:eastAsia="Segoe UI" w:hAnsi="Segoe UI" w:cs="Segoe UI"/>
            <w:color w:val="0D6BBD"/>
            <w:spacing w:val="31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72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g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a</w:t>
        </w:r>
        <w:proofErr w:type="spellEnd"/>
        <w:r>
          <w:rPr>
            <w:rFonts w:ascii="Segoe UI" w:eastAsia="Segoe UI" w:hAnsi="Segoe UI" w:cs="Segoe UI"/>
            <w:color w:val="0D6BBD"/>
            <w:spacing w:val="-3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73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5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ffe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-3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^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2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69368EC2" w14:textId="77777777" w:rsidR="00283D51" w:rsidRDefault="00283D51">
      <w:pPr>
        <w:spacing w:line="200" w:lineRule="exact"/>
      </w:pPr>
    </w:p>
    <w:p w14:paraId="6D0FA5AE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8853"/>
      </w:tblGrid>
      <w:tr w:rsidR="00283D51" w14:paraId="5EC6AEA1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C53F20F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885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B79E805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27D189CD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72633C7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885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F9D123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36AC6878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CA03692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885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195A4241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7FBB53F3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F30878F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885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3CD22C2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3CC8E816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0908B8F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885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446D792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027C6AFD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74"/>
          <w:footerReference w:type="default" r:id="rId275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4.0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4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%)</w:t>
      </w:r>
    </w:p>
    <w:p w14:paraId="7A211AF6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63145244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5</w:t>
      </w:r>
    </w:p>
    <w:p w14:paraId="1DA4F810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0BAC5318">
          <v:group id="_x0000_s2274" style="position:absolute;left:0;text-align:left;margin-left:38.15pt;margin-top:28.25pt;width:526.05pt;height:48.75pt;z-index:-12065;mso-position-horizontal-relative:page;mso-position-vertical-relative:page" coordorigin="763,565" coordsize="10521,975">
            <v:shape id="_x0000_s2276" style="position:absolute;left:769;top:570;width:10510;height:964" coordorigin="769,570" coordsize="10510,964" path="m769,1517r,-930l769,583r1,-4l774,575r3,-3l781,570r4,l11262,570r4,l11270,572r4,3l11277,579r2,4l11279,587r,930l11262,1534r-10477,l769,1522r,-5xe" filled="f" strokecolor="#c9d0d5" strokeweight=".19761mm">
              <v:path arrowok="t"/>
            </v:shape>
            <v:shape id="_x0000_s2275" type="#_x0000_t75" style="position:absolute;left:782;top:581;width:10483;height:946">
              <v:imagedata r:id="rId276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5CCD2CDE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463F1D2F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7E4F7A6C" w14:textId="77777777" w:rsidR="00283D51" w:rsidRDefault="00283D51">
      <w:pPr>
        <w:spacing w:line="200" w:lineRule="exact"/>
      </w:pPr>
    </w:p>
    <w:p w14:paraId="4A188615" w14:textId="77777777" w:rsidR="00283D51" w:rsidRDefault="00283D51">
      <w:pPr>
        <w:spacing w:line="200" w:lineRule="exact"/>
      </w:pPr>
    </w:p>
    <w:p w14:paraId="29DCAF6B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124262E8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2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j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r>
        <w:rPr>
          <w:rFonts w:ascii="Segoe UI" w:eastAsia="Segoe UI" w:hAnsi="Segoe UI" w:cs="Segoe UI"/>
          <w:color w:val="001A1D"/>
          <w:sz w:val="16"/>
          <w:szCs w:val="16"/>
        </w:rPr>
        <w:t>j]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!</w:t>
      </w:r>
      <w:proofErr w:type="gramEnd"/>
      <w:r>
        <w:rPr>
          <w:rFonts w:ascii="Segoe UI" w:eastAsia="Segoe UI" w:hAnsi="Segoe UI" w:cs="Segoe UI"/>
          <w:color w:val="001A1D"/>
          <w:sz w:val="16"/>
          <w:szCs w:val="16"/>
        </w:rPr>
        <w:t>= j.</w:t>
      </w:r>
    </w:p>
    <w:p w14:paraId="17D91941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7EAA8436" w14:textId="77777777" w:rsidR="00283D51" w:rsidRDefault="00000000">
      <w:pPr>
        <w:ind w:left="59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001A1D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2"/>
          <w:w w:val="105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spacing w:val="-1"/>
          <w:w w:val="105"/>
          <w:sz w:val="17"/>
          <w:szCs w:val="17"/>
        </w:rPr>
        <w:t>rm</w:t>
      </w:r>
      <w:r>
        <w:rPr>
          <w:rFonts w:ascii="Segoe UI" w:eastAsia="Segoe UI" w:hAnsi="Segoe UI" w:cs="Segoe UI"/>
          <w:color w:val="001A1D"/>
          <w:spacing w:val="1"/>
          <w:w w:val="105"/>
          <w:sz w:val="17"/>
          <w:szCs w:val="17"/>
        </w:rPr>
        <w:t>a</w:t>
      </w:r>
      <w:r>
        <w:rPr>
          <w:rFonts w:ascii="Segoe UI" w:eastAsia="Segoe UI" w:hAnsi="Segoe UI" w:cs="Segoe UI"/>
          <w:color w:val="001A1D"/>
          <w:spacing w:val="-4"/>
          <w:w w:val="105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:</w:t>
      </w:r>
    </w:p>
    <w:p w14:paraId="6E9F1542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67FF78BD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 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4EC7DCED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4734A02" w14:textId="77777777" w:rsidR="00283D51" w:rsidRDefault="00000000">
      <w:pPr>
        <w:spacing w:line="378" w:lineRule="auto"/>
        <w:ind w:left="595" w:right="806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 k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</w:p>
    <w:p w14:paraId="35EB2DBB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1A463434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124D7D7E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41D41301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7FE9EB18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4BED00D6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5E45FB2A" w14:textId="77777777" w:rsidR="00283D51" w:rsidRDefault="00000000">
      <w:pPr>
        <w:spacing w:line="378" w:lineRule="auto"/>
        <w:ind w:left="595" w:right="7766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</w:p>
    <w:p w14:paraId="3DC169E7" w14:textId="77777777" w:rsidR="00283D51" w:rsidRDefault="00000000">
      <w:pPr>
        <w:spacing w:before="4"/>
        <w:ind w:left="595"/>
        <w:rPr>
          <w:rFonts w:ascii="Segoe UI" w:eastAsia="Segoe UI" w:hAnsi="Segoe UI" w:cs="Segoe UI"/>
          <w:sz w:val="16"/>
          <w:szCs w:val="16"/>
        </w:rPr>
      </w:pPr>
      <w:proofErr w:type="gramStart"/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proofErr w:type="gramEnd"/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1.</w:t>
      </w:r>
    </w:p>
    <w:p w14:paraId="40088F1F" w14:textId="77777777" w:rsidR="00283D51" w:rsidRDefault="00283D51">
      <w:pPr>
        <w:spacing w:before="1" w:line="180" w:lineRule="exact"/>
        <w:rPr>
          <w:sz w:val="18"/>
          <w:szCs w:val="18"/>
        </w:rPr>
      </w:pPr>
    </w:p>
    <w:p w14:paraId="236767B0" w14:textId="77777777" w:rsidR="00283D51" w:rsidRDefault="00283D51">
      <w:pPr>
        <w:spacing w:line="200" w:lineRule="exact"/>
      </w:pPr>
    </w:p>
    <w:p w14:paraId="51019318" w14:textId="77777777" w:rsidR="00283D51" w:rsidRDefault="00283D51">
      <w:pPr>
        <w:spacing w:line="200" w:lineRule="exact"/>
      </w:pPr>
    </w:p>
    <w:p w14:paraId="4474D67C" w14:textId="77777777" w:rsidR="00283D51" w:rsidRDefault="00283D51">
      <w:pPr>
        <w:spacing w:line="200" w:lineRule="exact"/>
      </w:pPr>
    </w:p>
    <w:p w14:paraId="515539EC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4D9BFBA2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231FAB61" w14:textId="77777777">
        <w:trPr>
          <w:trHeight w:hRule="exact" w:val="394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4115B14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8DFF750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0A8E880E" w14:textId="77777777">
        <w:trPr>
          <w:trHeight w:hRule="exact" w:val="807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0FE709F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0C334913" w14:textId="77777777" w:rsidR="00283D51" w:rsidRDefault="00000000">
            <w:pPr>
              <w:spacing w:before="6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2687120E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6CC66C0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</w:tr>
    </w:tbl>
    <w:p w14:paraId="19062C53" w14:textId="77777777" w:rsidR="00283D51" w:rsidRDefault="00283D51">
      <w:pPr>
        <w:spacing w:before="4" w:line="160" w:lineRule="exact"/>
        <w:rPr>
          <w:sz w:val="17"/>
          <w:szCs w:val="17"/>
        </w:rPr>
      </w:pPr>
    </w:p>
    <w:p w14:paraId="1CDF1836" w14:textId="77777777" w:rsidR="00283D51" w:rsidRDefault="00283D51">
      <w:pPr>
        <w:spacing w:line="200" w:lineRule="exact"/>
      </w:pPr>
    </w:p>
    <w:p w14:paraId="35B0A1F7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54424C1B" w14:textId="77777777" w:rsidR="00283D51" w:rsidRDefault="00283D51">
      <w:pPr>
        <w:spacing w:before="4" w:line="100" w:lineRule="exact"/>
        <w:rPr>
          <w:sz w:val="11"/>
          <w:szCs w:val="11"/>
        </w:rPr>
      </w:pPr>
    </w:p>
    <w:p w14:paraId="0E6E9DAD" w14:textId="77777777" w:rsidR="00283D51" w:rsidRDefault="00283D51">
      <w:pPr>
        <w:spacing w:line="200" w:lineRule="exact"/>
      </w:pPr>
    </w:p>
    <w:p w14:paraId="44A39E9C" w14:textId="77777777" w:rsidR="00283D51" w:rsidRDefault="00283D51">
      <w:pPr>
        <w:spacing w:line="200" w:lineRule="exact"/>
      </w:pPr>
    </w:p>
    <w:p w14:paraId="54089951" w14:textId="77777777" w:rsidR="00283D51" w:rsidRDefault="00283D51">
      <w:pPr>
        <w:spacing w:line="200" w:lineRule="exact"/>
      </w:pPr>
    </w:p>
    <w:p w14:paraId="68EE9FAD" w14:textId="77777777" w:rsidR="00283D51" w:rsidRDefault="00283D51">
      <w:pPr>
        <w:spacing w:line="200" w:lineRule="exact"/>
      </w:pPr>
    </w:p>
    <w:p w14:paraId="2570953A" w14:textId="77777777" w:rsidR="00283D51" w:rsidRDefault="00283D51">
      <w:pPr>
        <w:spacing w:line="200" w:lineRule="exact"/>
      </w:pPr>
    </w:p>
    <w:p w14:paraId="6B19A2B1" w14:textId="77777777" w:rsidR="00283D51" w:rsidRDefault="00283D51">
      <w:pPr>
        <w:spacing w:line="200" w:lineRule="exact"/>
      </w:pPr>
    </w:p>
    <w:p w14:paraId="51834B39" w14:textId="77777777" w:rsidR="00283D51" w:rsidRDefault="00000000">
      <w:pPr>
        <w:spacing w:before="31"/>
        <w:ind w:left="157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proofErr w:type="gram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34E9AB57" w14:textId="77777777" w:rsidR="00283D51" w:rsidRDefault="00000000">
      <w:pPr>
        <w:spacing w:before="14" w:line="180" w:lineRule="exact"/>
        <w:ind w:left="916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035EF616" w14:textId="77777777" w:rsidR="00283D51" w:rsidRDefault="00283D51">
      <w:pPr>
        <w:spacing w:before="9" w:line="180" w:lineRule="exact"/>
        <w:rPr>
          <w:sz w:val="18"/>
          <w:szCs w:val="18"/>
        </w:rPr>
      </w:pPr>
    </w:p>
    <w:p w14:paraId="6D13566C" w14:textId="77777777" w:rsidR="00283D51" w:rsidRDefault="00283D51">
      <w:pPr>
        <w:spacing w:line="200" w:lineRule="exact"/>
      </w:pPr>
    </w:p>
    <w:p w14:paraId="19E7626D" w14:textId="77777777" w:rsidR="00283D51" w:rsidRDefault="00283D51">
      <w:pPr>
        <w:spacing w:line="200" w:lineRule="exact"/>
        <w:sectPr w:rsidR="00283D51">
          <w:footerReference w:type="default" r:id="rId277"/>
          <w:pgSz w:w="12240" w:h="15840"/>
          <w:pgMar w:top="460" w:right="380" w:bottom="0" w:left="380" w:header="267" w:footer="188" w:gutter="0"/>
          <w:pgNumType w:start="2"/>
          <w:cols w:space="720"/>
        </w:sectPr>
      </w:pPr>
    </w:p>
    <w:p w14:paraId="5CB7A65E" w14:textId="77777777" w:rsidR="00283D51" w:rsidRDefault="00283D51">
      <w:pPr>
        <w:spacing w:before="13" w:line="220" w:lineRule="exact"/>
        <w:rPr>
          <w:sz w:val="22"/>
          <w:szCs w:val="22"/>
        </w:rPr>
      </w:pPr>
    </w:p>
    <w:p w14:paraId="0C765BE3" w14:textId="77777777" w:rsidR="00283D51" w:rsidRDefault="00000000">
      <w:pPr>
        <w:spacing w:line="180" w:lineRule="exact"/>
        <w:jc w:val="right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3AFD0FB" w14:textId="77777777" w:rsidR="00283D51" w:rsidRDefault="00000000">
      <w:pPr>
        <w:spacing w:before="31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116" w:space="463"/>
            <w:col w:w="9901"/>
          </w:cols>
        </w:sectPr>
      </w:pPr>
      <w:r>
        <w:br w:type="column"/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proofErr w:type="gram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7AF10BE4" w14:textId="77777777" w:rsidR="00283D51" w:rsidRDefault="00283D51">
      <w:pPr>
        <w:spacing w:before="5" w:line="180" w:lineRule="exact"/>
        <w:rPr>
          <w:sz w:val="18"/>
          <w:szCs w:val="18"/>
        </w:rPr>
      </w:pPr>
    </w:p>
    <w:p w14:paraId="0C621A73" w14:textId="77777777" w:rsidR="00283D51" w:rsidRDefault="00000000">
      <w:pPr>
        <w:spacing w:before="31" w:line="180" w:lineRule="exact"/>
        <w:ind w:left="825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2A9D618E" w14:textId="77777777" w:rsidR="00283D51" w:rsidRDefault="00283D51">
      <w:pPr>
        <w:spacing w:before="5" w:line="180" w:lineRule="exact"/>
        <w:rPr>
          <w:sz w:val="18"/>
          <w:szCs w:val="18"/>
        </w:rPr>
      </w:pPr>
    </w:p>
    <w:p w14:paraId="72B44BC4" w14:textId="77777777" w:rsidR="00283D51" w:rsidRDefault="00000000">
      <w:pPr>
        <w:spacing w:before="31" w:line="180" w:lineRule="exact"/>
        <w:ind w:left="825"/>
        <w:rPr>
          <w:rFonts w:ascii="Consolas" w:eastAsia="Consolas" w:hAnsi="Consolas" w:cs="Consolas"/>
          <w:sz w:val="10"/>
          <w:szCs w:val="10"/>
        </w:rPr>
      </w:pPr>
      <w:r>
        <w:pict w14:anchorId="6CFC6987">
          <v:group id="_x0000_s2134" style="position:absolute;left:0;text-align:left;margin-left:48.35pt;margin-top:431.75pt;width:504.2pt;height:330.85pt;z-index:-12064;mso-position-horizontal-relative:page;mso-position-vertical-relative:page" coordorigin="967,8635" coordsize="10084,6617">
            <v:shape id="_x0000_s2273" style="position:absolute;left:973;top:8641;width:10073;height:6606" coordorigin="973,8641" coordsize="10073,6606" path="m11046,8652r,-11l973,8641r,6606l984,15247r,-6595l11035,8652r,6595l11046,15247r,-6595xe" fillcolor="#a8a8a8" stroked="f">
              <v:path arrowok="t"/>
            </v:shape>
            <v:shape id="_x0000_s2272" style="position:absolute;left:1600;top:8652;width:0;height:202" coordorigin="1600,8652" coordsize="0,202" path="m1600,8652r,201e" filled="f" strokecolor="#adaeac" strokeweight=".43053mm">
              <v:path arrowok="t"/>
            </v:shape>
            <v:shape id="_x0000_s2271" style="position:absolute;left:1539;top:8652;width:0;height:6454" coordorigin="1539,8652" coordsize="0,6454" path="m1539,8652r,6454e" filled="f" strokeweight=".66pt">
              <v:path arrowok="t"/>
            </v:shape>
            <v:shape id="_x0000_s2270" type="#_x0000_t75" style="position:absolute;left:1296;top:8683;width:1877;height:571">
              <v:imagedata r:id="rId25" o:title=""/>
            </v:shape>
            <v:shape id="_x0000_s2269" style="position:absolute;left:1307;top:8716;width:69;height:102" coordorigin="1307,8716" coordsize="69,102" path="m1307,8733r5,11l1337,8731r,74l1310,8805r,13l1376,8818r,-13l1353,8805r,-89l1340,8716r-33,17xe" fillcolor="#707171" stroked="f">
              <v:path arrowok="t"/>
            </v:shape>
            <v:shape id="_x0000_s2268" type="#_x0000_t75" style="position:absolute;left:1587;top:8702;width:1533;height:542">
              <v:imagedata r:id="rId278" o:title=""/>
            </v:shape>
            <v:shape id="_x0000_s2267" style="position:absolute;left:1308;top:8907;width:69;height:102" coordorigin="1308,8907" coordsize="69,102" path="m1316,8929r6,-5l1330,8920r4,-1l1338,8919r6,1l1349,8921r5,5l1355,8930r1,5l1356,8940r,5l1354,8950r-3,5l1346,8961r-7,6l1335,8972r-27,26l1308,9010r69,l1377,8997r-51,l1345,8979r5,-4l1353,8971r7,-7l1365,8957r4,-6l1371,8944r,-7l1371,8932r,-4l1368,8921r-5,-6l1357,8910r-8,-2l1345,8907r-12,l1327,8908r-5,3l1317,8913r-5,3l1308,8920r8,9xe" fillcolor="#707171" stroked="f">
              <v:path arrowok="t"/>
            </v:shape>
            <v:shape id="_x0000_s2266" style="position:absolute;left:1309;top:9104;width:67;height:104" coordorigin="1309,9104" coordsize="67,104" path="m1334,9160r4,l1345,9161r6,2l1356,9165r4,6l1361,9176r,6l1358,9187r-4,4l1349,9194r-8,2l1337,9196r-13,l1316,9195r-7,-1l1309,9206r3,1l1319,9207r7,1l1338,9208r6,-1l1350,9205r6,-1l1361,9201r7,-6l1373,9188r2,-4l1376,9180r,-4l1375,9170r-2,-6l1369,9160r-5,-3l1359,9154r-6,-1l1359,9151r4,-4l1369,9140r2,-5l1371,9129r-1,-7l1367,9115r-5,-4l1356,9107r-5,-1l1347,9104r-5,l1331,9104r-5,1l1322,9105r-4,1l1312,9108r,12l1317,9118r4,-1l1328,9116r7,l1342,9116r5,1l1354,9122r2,4l1356,9134r-2,5l1350,9144r-4,3l1341,9148r-6,1l1322,9149r,11l1334,9160xe" fillcolor="#707171" stroked="f">
              <v:path arrowok="t"/>
            </v:shape>
            <v:shape id="_x0000_s2265" style="position:absolute;left:1440;top:9151;width:58;height:55" coordorigin="1440,9151" coordsize="58,55" path="m1498,9151r-58,l1469,9206r29,-55xe" fillcolor="#2a2a2a" stroked="f">
              <v:path arrowok="t"/>
            </v:shape>
            <v:shape id="_x0000_s2264" type="#_x0000_t75" style="position:absolute;left:1205;top:9288;width:317;height:5818">
              <v:imagedata r:id="rId279" o:title=""/>
            </v:shape>
            <v:shape id="_x0000_s2263" style="position:absolute;left:1299;top:9321;width:51;height:101" coordorigin="1299,9321" coordsize="51,101" path="m1344,9321r-31,67l1350,9334r-6,-13xe" fillcolor="#707171" stroked="f">
              <v:path arrowok="t"/>
            </v:shape>
            <v:shape id="_x0000_s2262" style="position:absolute;left:1299;top:9321;width:51;height:101" coordorigin="1299,9321" coordsize="51,101" path="m1364,9388r,-67l1344,9321r6,13l1350,9388r-37,l1344,9321r-45,67l1299,9400r51,l1350,9422r14,l1364,9400r18,l1382,9388r-18,xe" fillcolor="#707171" stroked="f">
              <v:path arrowok="t"/>
            </v:shape>
            <v:shape id="_x0000_s2261" style="position:absolute;left:1310;top:9518;width:64;height:102" coordorigin="1310,9518" coordsize="64,102" path="m1310,9607r,12l1315,9620r5,l1330,9621r7,l1342,9620r6,-2l1353,9616r5,-2l1362,9611r7,-6l1371,9601r2,-5l1374,9592r,-11l1373,9577r-2,-4l1366,9566r-8,-4l1354,9560r-5,l1344,9559r-4,-1l1325,9558r,-28l1369,9530r,-12l1312,9518r,52l1341,9570r7,1l1352,9574r5,3l1359,9582r,9l1357,9597r-3,4l1350,9605r-7,2l1336,9609r-12,l1317,9608r-7,-1xe" fillcolor="#707171" stroked="f">
              <v:path arrowok="t"/>
            </v:shape>
            <v:shape id="_x0000_s2260" style="position:absolute;left:1306;top:9715;width:72;height:102" coordorigin="1306,9715" coordsize="72,102" path="m1307,9758r-1,4l1306,9767r,13l1307,9787r1,6l1310,9798r2,5l1315,9807r7,6l1326,9815r,-16l1323,9793r-1,-5l1321,9784r-1,-6l1320,9772r4,-2l1328,9757r-7,l1321,9752r1,-4l1326,9741r5,-6l1338,9730r5,-1l1347,9727r6,l1370,9727r,-12l1353,9715r-7,1l1341,9717r-5,1l1331,9720r-4,3l1323,9726r-6,6l1312,9740r-2,4l1309,9748r-1,5l1307,9758xe" fillcolor="#707171" stroked="f">
              <v:path arrowok="t"/>
            </v:shape>
            <v:shape id="_x0000_s2259" style="position:absolute;left:1306;top:9715;width:72;height:102" coordorigin="1306,9715" coordsize="72,102" path="m1374,9801r2,-4l1378,9793r,-4l1378,9780r,-5l1376,9772r-3,-7l1368,9760r-8,-4l1356,9754r-4,l1341,9754r-4,l1332,9755r-4,2l1324,9770r5,-3l1333,9766r4,-1l1341,9765r6,l1353,9766r4,2l1362,9774r1,5l1364,9785r,3l1362,9794r-4,7l1354,9804r-5,2l1343,9806r-7,l1330,9803r-4,-4l1326,9815r5,2l1336,9817r11,l1352,9817r5,-2l1361,9813r7,-5l1374,9801xe" fillcolor="#707171" stroked="f">
              <v:path arrowok="t"/>
            </v:shape>
            <v:shape id="_x0000_s2258" style="position:absolute;left:1305;top:9917;width:71;height:101" coordorigin="1305,9917" coordsize="71,101" path="m1377,9929r,-12l1305,9917r,12l1362,9929r-46,89l1332,10018r45,-89xe" fillcolor="#707171" stroked="f">
              <v:path arrowok="t"/>
            </v:shape>
            <v:shape id="_x0000_s2257" style="position:absolute;left:1304;top:10323;width:72;height:102" coordorigin="1304,10323" coordsize="72,102" path="m1319,10426r10,l1337,10425r7,-3l1351,10420r6,-3l1362,10412r5,-4l1370,10402r3,-7l1375,10388r2,-9l1377,10361r-1,-7l1374,10348r-2,-6l1369,10337r-3,-3l1359,10327r-4,-1l1350,10324r-4,-1l1335,10323r-5,1l1326,10326r-5,2l1314,10333r-6,6l1307,10344r-2,4l1304,10352r,9l1305,10365r2,7l1312,10378r6,5l1322,10385r5,-11l1322,10369r-2,-5l1319,10359r,-7l1320,10347r5,-7l1329,10337r5,-2l1340,10334r6,1l1352,10337r4,5l1360,10348r1,4l1362,10357r,5l1362,10369r-5,3l1362,10384r-1,4l1360,10393r-2,3l1354,10403r-7,6l1343,10410r-5,2l1333,10413r-6,1l1310,10414r,12l1319,10426xe" fillcolor="#707171" stroked="f">
              <v:path arrowok="t"/>
            </v:shape>
            <v:shape id="_x0000_s2256" style="position:absolute;left:1304;top:10323;width:72;height:102" coordorigin="1304,10323" coordsize="72,102" path="m1322,10385r4,1l1331,10387r10,l1346,10386r4,-1l1355,10384r7,l1357,10372r-6,2l1347,10375r-4,1l1339,10376r-7,-1l1327,10374r-5,11xe" fillcolor="#707171" stroked="f">
              <v:path arrowok="t"/>
            </v:shape>
            <v:shape id="_x0000_s2255" style="position:absolute;left:1216;top:10525;width:143;height:104" coordorigin="1216,10525" coordsize="143,104" path="m1312,10620r4,3l1313,10586r,-5l1313,10570r-1,50xe" fillcolor="#707171" stroked="f">
              <v:path arrowok="t"/>
            </v:shape>
            <v:shape id="_x0000_s2254" style="position:absolute;left:1216;top:10525;width:143;height:104" coordorigin="1216,10525" coordsize="143,104" path="m1361,10572r,5l1361,10584r,5l1360,10594r-2,5l1358,10622r4,-3l1366,10614r3,-4l1371,10604r2,-6l1375,10591r1,-7l1376,10568r-1,-8l1373,10553r-2,-6l1368,10541r-3,-4l1362,10533r-4,-3l1353,10528r-4,-2l1343,10525r-12,l1325,10526r-4,2l1316,10531r-5,4l1308,10539r-3,5l1302,10549r-1,7l1299,10562r-1,7l1298,10586r1,7l1301,10600r2,7l1305,10612r4,4l1312,10620r1,-50l1313,10564r1,-5l1315,10554r2,-4l1321,10543r6,-4l1333,10536r7,l1344,10538r5,2l1354,10545r2,4l1358,10554r-45,32l1316,10623r1,-19l1316,10599r45,-32l1361,10572xe" fillcolor="#707171" stroked="f">
              <v:path arrowok="t"/>
            </v:shape>
            <v:shape id="_x0000_s2253" style="position:absolute;left:1216;top:10525;width:143;height:104" coordorigin="1216,10525" coordsize="143,104" path="m1320,10608r-3,-4l1316,10623r5,3l1325,10628r5,1l1343,10629r5,-2l1353,10625r5,-3l1358,10599r-1,5l1353,10610r-6,5l1341,10617r-7,l1329,10616r-4,-2l1320,10608xe" fillcolor="#707171" stroked="f">
              <v:path arrowok="t"/>
            </v:shape>
            <v:shape id="_x0000_s2252" style="position:absolute;left:1216;top:10525;width:143;height:104" coordorigin="1216,10525" coordsize="143,104" path="m1216,10543r5,11l1246,10541r,74l1219,10615r,12l1286,10627r,-12l1262,10615r,-89l1250,10526r-34,17xe" fillcolor="#707171" stroked="f">
              <v:path arrowok="t"/>
            </v:shape>
            <v:shape id="_x0000_s2251" style="position:absolute;left:1216;top:10727;width:156;height:102" coordorigin="1216,10727" coordsize="156,102" path="m1216,10744r5,12l1246,10742r,74l1219,10816r,13l1286,10829r,-13l1262,10816r,-89l1250,10727r-34,17xe" fillcolor="#707171" stroked="f">
              <v:path arrowok="t"/>
            </v:shape>
            <v:shape id="_x0000_s2250" style="position:absolute;left:1216;top:10727;width:156;height:102" coordorigin="1216,10727" coordsize="156,102" path="m1302,10744r5,12l1333,10742r,74l1306,10816r,13l1372,10829r,-13l1348,10816r,-89l1336,10727r-34,17xe" fillcolor="#707171" stroked="f">
              <v:path arrowok="t"/>
            </v:shape>
            <v:shape id="_x0000_s2249" style="position:absolute;left:1216;top:10928;width:157;height:102" coordorigin="1216,10928" coordsize="157,102" path="m1311,10950r7,-5l1325,10941r4,-1l1334,10940r6,l1344,10942r5,5l1351,10951r1,5l1352,10961r-1,5l1350,10970r-3,5l1342,10981r-7,7l1331,10992r-28,26l1303,11030r70,l1373,11018r-51,l1341,11000r4,-4l1349,10992r7,-7l1361,10978r4,-7l1367,10965r,-8l1367,10953r,-4l1364,10941r-5,-5l1352,10931r-7,-2l1340,10928r-11,l1323,10929r-6,3l1312,10934r-4,3l1304,10941r7,9xe" fillcolor="#707171" stroked="f">
              <v:path arrowok="t"/>
            </v:shape>
            <v:shape id="_x0000_s2248" style="position:absolute;left:1216;top:10928;width:157;height:102" coordorigin="1216,10928" coordsize="157,102" path="m1216,10946r5,11l1246,10944r,74l1219,11018r,12l1286,11030r,-12l1262,11018r,-89l1250,10929r-34,17xe" fillcolor="#707171" stroked="f">
              <v:path arrowok="t"/>
            </v:shape>
            <v:shape id="_x0000_s2247" style="position:absolute;left:1216;top:11333;width:163;height:102" coordorigin="1216,11333" coordsize="163,102" path="m1340,11333r-31,66l1346,11346r-6,-13xe" fillcolor="#707171" stroked="f">
              <v:path arrowok="t"/>
            </v:shape>
            <v:shape id="_x0000_s2246" style="position:absolute;left:1216;top:11333;width:163;height:102" coordorigin="1216,11333" coordsize="163,102" path="m1216,11349r5,11l1246,11347r,74l1219,11421r,13l1286,11434r,-13l1262,11421r,-89l1250,11332r-34,17xe" fillcolor="#707171" stroked="f">
              <v:path arrowok="t"/>
            </v:shape>
            <v:shape id="_x0000_s2245" style="position:absolute;left:1216;top:11333;width:163;height:102" coordorigin="1216,11333" coordsize="163,102" path="m1360,11399r,-66l1340,11333r6,13l1346,11399r-37,l1340,11333r-45,66l1295,11411r51,l1346,11434r14,l1360,11411r18,l1378,11399r-18,xe" fillcolor="#707171" stroked="f">
              <v:path arrowok="t"/>
            </v:shape>
            <v:shape id="_x0000_s2244" style="position:absolute;left:1216;top:11736;width:159;height:103" coordorigin="1216,11736" coordsize="159,103" path="m1302,11778r,5l1301,11788r,13l1302,11808r2,5l1305,11819r2,5l1310,11827r7,7l1322,11836r,-16l1318,11813r-1,-4l1316,11805r,-6l1316,11792r3,-1l1323,11777r-7,1l1317,11773r1,-4l1321,11762r6,-6l1334,11751r4,-1l1343,11748r5,-1l1366,11747r,-11l1348,11736r-6,l1337,11738r-6,1l1326,11741r-4,3l1318,11746r-6,7l1307,11760r-1,5l1304,11769r-1,5l1302,11778xe" fillcolor="#707171" stroked="f">
              <v:path arrowok="t"/>
            </v:shape>
            <v:shape id="_x0000_s2243" style="position:absolute;left:1216;top:11736;width:159;height:103" coordorigin="1216,11736" coordsize="159,103" path="m1216,11752r5,12l1246,11750r,74l1219,11824r,13l1286,11837r,-13l1262,11824r,-89l1250,11735r-34,17xe" fillcolor="#707171" stroked="f">
              <v:path arrowok="t"/>
            </v:shape>
            <v:shape id="_x0000_s2242" style="position:absolute;left:1216;top:11736;width:159;height:103" coordorigin="1216,11736" coordsize="159,103" path="m1372,11818r1,-4l1374,11809r,-9l1374,11796r-3,-7l1366,11783r-6,-5l1356,11777r-4,-2l1347,11775r-10,l1332,11775r-4,1l1323,11777r-4,14l1325,11788r4,-1l1333,11786r4,-1l1343,11785r5,2l1355,11791r3,4l1359,11800r1,6l1360,11809r-2,6l1354,11821r-4,4l1344,11827r-6,l1332,11827r-6,-3l1322,11820r,16l1326,11837r5,1l1343,11838r5,-1l1352,11836r5,-2l1364,11828r6,-6l1372,11818xe" fillcolor="#707171" stroked="f">
              <v:path arrowok="t"/>
            </v:shape>
            <v:shape id="_x0000_s2241" type="#_x0000_t75" style="position:absolute;left:1210;top:12133;width:169;height:1122">
              <v:imagedata r:id="rId280" o:title=""/>
            </v:shape>
            <v:shape id="_x0000_s2240" style="position:absolute;left:1217;top:13549;width:154;height:104" coordorigin="1217,13549" coordsize="154,104" path="m1225,13571r6,-6l1239,13562r4,-1l1247,13561r6,l1258,13563r5,5l1265,13572r1,5l1266,13582r-1,4l1263,13591r-3,5l1255,13602r-6,7l1244,13613r-27,26l1217,13651r70,l1287,13638r-52,l1254,13620r5,-4l1263,13612r6,-7l1274,13599r4,-7l1280,13586r1,-8l1281,13574r-1,-5l1277,13562r-5,-5l1266,13552r-8,-3l1254,13549r-12,l1236,13550r-5,2l1226,13555r-5,3l1217,13562r8,9xe" fillcolor="#707171" stroked="f">
              <v:path arrowok="t"/>
            </v:shape>
            <v:shape id="_x0000_s2239" style="position:absolute;left:1217;top:13549;width:154;height:104" coordorigin="1217,13549" coordsize="154,104" path="m1310,13652r5,l1321,13652r11,1l1338,13652r6,-2l1349,13648r5,-2l1358,13643r7,-6l1367,13633r2,-5l1370,13624r,-11l1369,13609r-2,-4l1362,13598r-8,-4l1350,13592r-5,l1340,13591r-5,-1l1321,13590r,-28l1365,13562r,-12l1308,13550r,52l1337,13602r6,1l1348,13606r5,3l1355,13614r,9l1353,13629r-3,4l1345,13637r-6,2l1331,13641r-12,l1312,13640r-6,-1l1306,13651r4,1xe" fillcolor="#707171" stroked="f">
              <v:path arrowok="t"/>
            </v:shape>
            <v:shape id="_x0000_s2238" style="position:absolute;left:1217;top:13750;width:158;height:104" coordorigin="1217,13750" coordsize="158,104" path="m1225,13773r6,-6l1239,13763r4,-1l1247,13762r6,1l1258,13765r5,4l1265,13774r1,4l1266,13783r-1,5l1263,13793r-3,5l1255,13804r-6,7l1244,13815r-27,26l1217,13853r70,l1287,13840r-52,l1254,13822r5,-4l1263,13814r6,-7l1274,13800r4,-6l1280,13787r1,-7l1281,13775r-1,-4l1277,13764r-5,-6l1266,13754r-8,-3l1254,13750r-12,l1236,13752r-5,2l1226,13756r-5,4l1217,13764r8,9xe" fillcolor="#707171" stroked="f">
              <v:path arrowok="t"/>
            </v:shape>
            <v:shape id="_x0000_s2237" style="position:absolute;left:1217;top:13750;width:158;height:104" coordorigin="1217,13750" coordsize="158,104" path="m1372,13834r1,-4l1374,13825r,-9l1374,13812r-3,-7l1366,13799r-6,-5l1356,13793r-4,-2l1347,13791r-10,l1332,13791r-4,1l1323,13793r-4,14l1325,13804r4,-1l1333,13802r4,-1l1343,13801r5,2l1355,13807r3,4l1359,13816r1,6l1359,13828r-2,5l1354,13837r-4,4l1344,13843r-6,l1332,13843r-6,-3l1322,13836r,16l1326,13853r5,1l1343,13854r5,-1l1352,13852r5,-2l1364,13844r6,-6l1372,13834xe" fillcolor="#707171" stroked="f">
              <v:path arrowok="t"/>
            </v:shape>
            <v:shape id="_x0000_s2236" style="position:absolute;left:1217;top:13750;width:158;height:104" coordorigin="1217,13750" coordsize="158,104" path="m1302,13794r,5l1301,13804r,13l1302,13824r2,5l1305,13835r2,5l1310,13843r7,7l1322,13852r,-16l1318,13829r-1,-4l1316,13821r,-6l1316,13808r3,-1l1323,13793r-7,1l1317,13789r1,-4l1321,13778r6,-6l1334,13767r4,-1l1343,13764r5,-1l1366,13763r,-11l1348,13752r-6,l1337,13754r-6,1l1326,13757r-4,3l1318,13762r-6,7l1307,13776r-1,5l1304,13785r-1,5l1302,13794xe" fillcolor="#707171" stroked="f">
              <v:path arrowok="t"/>
            </v:shape>
            <v:shape id="_x0000_s2235" style="position:absolute;left:1217;top:13952;width:156;height:102" coordorigin="1217,13952" coordsize="156,102" path="m1225,13974r6,-5l1239,13965r4,-1l1247,13964r6,l1258,13966r5,5l1265,13975r1,5l1266,13985r-1,5l1263,13994r-3,5l1255,14005r-6,7l1244,14016r-27,26l1217,14054r70,l1287,14042r-52,l1254,14024r5,-4l1263,14016r6,-7l1274,14002r4,-7l1280,13989r1,-8l1281,13977r-1,-4l1277,13965r-5,-5l1266,13955r-8,-2l1254,13952r-12,l1236,13953r-5,3l1226,13958r-5,3l1217,13965r8,9xe" fillcolor="#707171" stroked="f">
              <v:path arrowok="t"/>
            </v:shape>
            <v:shape id="_x0000_s2234" style="position:absolute;left:1217;top:13952;width:156;height:102" coordorigin="1217,13952" coordsize="156,102" path="m1358,13966r-46,88l1328,14054r45,-88l1373,13953r-72,l1301,13966r57,xe" fillcolor="#707171" stroked="f">
              <v:path arrowok="t"/>
            </v:shape>
            <v:shape id="_x0000_s2233" type="#_x0000_t75" style="position:absolute;left:1211;top:14350;width:168;height:715">
              <v:imagedata r:id="rId281" o:title=""/>
            </v:shape>
            <v:shape id="_x0000_s2232" type="#_x0000_t75" style="position:absolute;left:1958;top:9288;width:3326;height:5414">
              <v:imagedata r:id="rId282" o:title=""/>
            </v:shape>
            <v:shape id="_x0000_s2231" style="position:absolute;left:1972;top:9312;width:247;height:111" coordorigin="1972,9312" coordsize="247,111" path="m2013,9345r-38,l1975,9356r24,l1999,9411r-27,l1972,9422r66,l2038,9411r-25,l2013,9345xe" fillcolor="#5f5066" stroked="f">
              <v:path arrowok="t"/>
            </v:shape>
            <v:shape id="_x0000_s2230" style="position:absolute;left:1972;top:9312;width:247;height:111" coordorigin="1972,9312" coordsize="247,111" path="m1993,9321r1,6l1998,9332r5,1l2007,9333r5,-3l2015,9326r,-5l2013,9316r-4,-3l2004,9312r-4,1l1995,9316r-2,5xe" fillcolor="#5f5066" stroked="f">
              <v:path arrowok="t"/>
            </v:shape>
            <v:shape id="_x0000_s2229" style="position:absolute;left:1972;top:9312;width:247;height:111" coordorigin="1972,9312" coordsize="247,111" path="m2063,9345r,77l2077,9422r,-51l2079,9368r5,-5l2090,9358r5,-2l2100,9355r4,l2108,9356r5,6l2114,9367r,55l2128,9422r,-60l2126,9355r-4,-5l2117,9346r-6,-3l2098,9344r-4,l2089,9346r-4,3l2080,9352r-4,5l2075,9345r-12,xe" fillcolor="#5f5066" stroked="f">
              <v:path arrowok="t"/>
            </v:shape>
            <v:shape id="_x0000_s2228" style="position:absolute;left:1972;top:9312;width:247;height:111" coordorigin="1972,9312" coordsize="247,111" path="m2183,9401r,-45l2219,9356r,-11l2183,9345r,-25l2169,9323r,22l2146,9345r,11l2169,9356r,50l2171,9412r5,5l2181,9421r8,2l2206,9423r7,l2219,9421r,-11l2213,9411r-6,1l2195,9412r-4,-1l2184,9405r-1,-4xe" fillcolor="#5f5066" stroked="f">
              <v:path arrowok="t"/>
            </v:shape>
            <v:shape id="_x0000_s2227" type="#_x0000_t75" style="position:absolute;left:1967;top:9307;width:1684;height:552">
              <v:imagedata r:id="rId283" o:title=""/>
            </v:shape>
            <v:shape id="_x0000_s2226" style="position:absolute;left:1971;top:10112;width:59;height:144" coordorigin="1971,10112" coordsize="59,144" path="m2001,10178r6,-7l2007,10129r6,-6l2031,10123r,-11l2019,10112r-5,1l2010,10114r-4,1l2003,10117r-5,5l1996,10129r-2,7l1994,10161r-1,6l1989,10172r-5,1l1979,10174r-8,l1971,10185r4,l1982,10185r5,2l1991,10190r3,6l1994,10201r,36l1996,10244r6,5l2007,10253r7,3l2031,10256r,-11l2013,10245r-6,-6l2007,10188r-5,-7l1990,10180r11,-2xe" fillcolor="#707171" stroked="f">
              <v:path arrowok="t"/>
            </v:shape>
            <v:shape id="_x0000_s2225" style="position:absolute;left:2605;top:10342;width:66;height:79" coordorigin="2605,10342" coordsize="66,79" path="m2605,10343r,78l2619,10421r,-52l2622,10366r4,-4l2632,10357r5,-3l2642,10353r5,l2650,10355r5,6l2656,10365r,56l2671,10421r,-60l2668,10354r-4,-5l2660,10344r-7,-2l2645,10342r-5,l2636,10343r-4,2l2627,10347r-4,4l2618,10356r,-13l2605,10343xe" fillcolor="#47586a" stroked="f">
              <v:path arrowok="t"/>
            </v:shape>
            <v:shape id="_x0000_s2224" style="position:absolute;left:2690;top:10311;width:79;height:110" coordorigin="2690,10311" coordsize="79,110" path="m2730,10354r,-26l2737,10322r18,l2761,10323r8,1l2769,10312r-7,-1l2756,10311r-6,l2742,10311r-20,9l2716,10342r,12l2690,10354r,12l2716,10366r,55l2730,10421r,-55l2766,10366r,-12l2730,10354xe" fillcolor="#47586a" stroked="f">
              <v:path arrowok="t"/>
            </v:shape>
            <v:shape id="_x0000_s2223" style="position:absolute;left:2338;top:10342;width:63;height:80" coordorigin="2338,10342" coordsize="63,80" path="m2358,10385r7,2l2370,10388r3,2l2379,10392r6,4l2386,10401r-1,5l2378,10410r-5,1l2362,10411r-5,-1l2352,10410r-5,-1l2343,10408r-5,-1l2338,10419r4,1l2347,10421r5,l2356,10422r13,l2375,10422r5,-1l2385,10419r4,-2l2394,10414r4,-5l2400,10405r1,-5l2401,10397r-2,-5l2395,10386r-5,-4l2384,10379r-4,-1l2375,10377r-5,-2l2364,10373r-5,-2l2354,10367r-1,-5l2356,10357r5,-3l2366,10353r6,l2379,10353r4,1l2387,10354r4,1l2395,10356r,-12l2391,10343r-4,l2383,10342r-4,l2373,10342r-7,l2361,10342r-5,2l2352,10345r-6,4l2342,10354r-2,5l2339,10364r1,6l2342,10375r4,4l2351,10382r7,3xe" fillcolor="#47586a" stroked="f">
              <v:path arrowok="t"/>
            </v:shape>
            <v:shape id="_x0000_s2222" style="position:absolute;left:2427;top:10342;width:64;height:80" coordorigin="2427,10342" coordsize="64,80" path="m2431,10405r7,7l2445,10419r10,3l2476,10422r7,-2l2491,10418r,-13l2484,10408r-7,2l2469,10410r-8,l2454,10408r-5,-5l2444,10399r-2,-7l2442,10378r1,-4l2446,10367r4,-6l2455,10357r7,-3l2469,10354r7,l2484,10356r7,3l2491,10346r-4,-2l2480,10343r-7,-1l2462,10342r-5,1l2452,10345r-5,2l2442,10350r-7,7l2432,10361r-2,5l2428,10371r-1,6l2427,10396r4,9xe" fillcolor="#47586a" stroked="f">
              <v:path arrowok="t"/>
            </v:shape>
            <v:shape id="_x0000_s2221" style="position:absolute;left:2518;top:10342;width:60;height:80" coordorigin="2518,10342" coordsize="60,80" path="m2527,10404r,-4l2529,10422r4,l2543,10422r5,-1l2552,10419r5,-1l2561,10415r5,-5l2566,10421r13,l2579,10363r-2,-7l2573,10350r-5,-4l2560,10343r-4,-1l2552,10342r-8,l2539,10342r-5,1l2529,10344r-5,1l2518,10347r,12l2523,10357r5,-1l2532,10355r5,-1l2541,10353r11,l2557,10355r3,2l2565,10364r,11l2536,10375r-6,16l2535,10387r5,-1l2547,10385r18,l2565,10399r-5,4l2556,10406r-5,2l2547,10410r-7,1l2536,10411r-5,-2l2527,10404xe" fillcolor="#47586a" stroked="f">
              <v:path arrowok="t"/>
            </v:shape>
            <v:shape id="_x0000_s2220" style="position:absolute;left:2512;top:10375;width:24;height:46" coordorigin="2512,10375" coordsize="24,46" path="m2512,10392r,8l2512,10406r2,5l2518,10416r5,3l2529,10422r-2,-22l2527,10395r3,-4l2536,10375r-9,2l2521,10382r-6,4l2512,10392xe" fillcolor="#47586a" stroked="f">
              <v:path arrowok="t"/>
            </v:shape>
            <v:shape id="_x0000_s2219" style="position:absolute;left:2799;top:10306;width:46;height:148" coordorigin="2799,10306" coordsize="46,148" path="m2813,10379r1,-12l2820,10348r10,-18l2845,10314r-8,-8l2830,10312r-6,6l2819,10324r-5,6l2810,10337r-3,6l2804,10349r-2,6l2801,10362r-2,6l2799,10374r,8l2801,10401r8,18l2820,10437r16,16l2845,10445r-11,-10l2826,10425r-5,-11l2816,10403r-3,-12l2813,10379xe" fillcolor="#707171" stroked="f">
              <v:path arrowok="t"/>
            </v:shape>
            <v:shape id="_x0000_s2218" style="position:absolute;left:2887;top:10312;width:49;height:36" coordorigin="2887,10312" coordsize="49,36" path="m2904,10312r-17,l2889,10348r13,l2904,10312xe" fillcolor="#636937" stroked="f">
              <v:path arrowok="t"/>
            </v:shape>
            <v:shape id="_x0000_s2217" style="position:absolute;left:2887;top:10312;width:49;height:36" coordorigin="2887,10312" coordsize="49,36" path="m2936,10312r-18,l2920,10348r14,l2936,10312xe" fillcolor="#636937" stroked="f">
              <v:path arrowok="t"/>
            </v:shape>
            <v:shape id="_x0000_s2216" style="position:absolute;left:2958;top:10310;width:163;height:112" coordorigin="2958,10310" coordsize="163,112" path="m3033,10312r-75,109l2972,10421r75,-109l3033,10312xe" fillcolor="#895b39" stroked="f">
              <v:path arrowok="t"/>
            </v:shape>
            <v:shape id="_x0000_s2215" style="position:absolute;left:2958;top:10310;width:163;height:112" coordorigin="2958,10310" coordsize="163,112" path="m3003,10333r,-7l3001,10321r-3,-5l2993,10313r-5,-2l2982,10310r-7,1l2972,10328r3,-5l2980,10320r5,l2989,10324r2,5l2991,10337r-1,5l2986,10346r-4,1l2988,10356r5,-2l2997,10350r4,-5l3003,10340r,-7xe" fillcolor="#895b39" stroked="f">
              <v:path arrowok="t"/>
            </v:shape>
            <v:shape id="_x0000_s2214" style="position:absolute;left:2958;top:10310;width:163;height:112" coordorigin="2958,10310" coordsize="163,112" path="m2982,10347r-8,-3l2972,10338r,-4l2972,10328r3,-17l2970,10313r-4,4l2962,10322r-2,5l2960,10334r,7l2962,10347r4,4l2970,10354r5,2l2981,10357r7,-1l2982,10347xe" fillcolor="#895b39" stroked="f">
              <v:path arrowok="t"/>
            </v:shape>
            <v:shape id="_x0000_s2213" style="position:absolute;left:2958;top:10310;width:163;height:112" coordorigin="2958,10310" coordsize="163,112" path="m3045,10398r,-7l3043,10386r-3,-5l3035,10378r-5,-2l3024,10376r-7,l3014,10393r3,-5l3022,10385r5,l3031,10389r2,5l3033,10399r,5l3030,10409r-5,3l3020,10412r-4,-3l3014,10403r3,18l3023,10422r7,-1l3035,10419r4,-4l3043,10411r2,-6l3045,10398xe" fillcolor="#895b39" stroked="f">
              <v:path arrowok="t"/>
            </v:shape>
            <v:shape id="_x0000_s2212" style="position:absolute;left:2958;top:10310;width:163;height:112" coordorigin="2958,10310" coordsize="163,112" path="m3002,10399r,7l3004,10412r4,4l3012,10419r5,2l3014,10403r,-4l3014,10393r3,-17l3012,10379r-4,3l3004,10387r-2,6l3002,10399xe" fillcolor="#895b39" stroked="f">
              <v:path arrowok="t"/>
            </v:shape>
            <v:shape id="_x0000_s2211" style="position:absolute;left:2958;top:10310;width:163;height:112" coordorigin="2958,10310" coordsize="163,112" path="m3074,10408r2,14l3086,10422r5,-13l3083,10411r-5,l3074,10408xe" fillcolor="#895b39" stroked="f">
              <v:path arrowok="t"/>
            </v:shape>
            <v:shape id="_x0000_s2210" style="position:absolute;left:2958;top:10310;width:163;height:112" coordorigin="2958,10310" coordsize="163,112" path="m3052,10377r,12l3053,10395r1,4l3055,10404r2,4l3062,10415r6,4l3076,10422r-2,-14l3071,10404r-3,-5l3067,10392r,-19l3069,10365r4,-5l3077,10356r6,-3l3097,10354r5,1l3107,10357r,36l3103,10399r-5,4l3091,10409r-5,13l3091,10421r4,-3l3100,10416r4,-4l3108,10406r1,15l3121,10421r,-109l3107,10312r,32l3102,10343r-5,-1l3086,10342r-6,1l3076,10345r-5,2l3066,10349r-7,8l3057,10361r-2,5l3053,10371r-1,6xe" fillcolor="#895b39" stroked="f">
              <v:path arrowok="t"/>
            </v:shape>
            <v:shape id="_x0000_s2209" style="position:absolute;left:3155;top:10312;width:49;height:36" coordorigin="3155,10312" coordsize="49,36" path="m3173,10312r-18,l3158,10348r13,l3173,10312xe" fillcolor="#636937" stroked="f">
              <v:path arrowok="t"/>
            </v:shape>
            <v:shape id="_x0000_s2208" style="position:absolute;left:3155;top:10312;width:49;height:36" coordorigin="3155,10312" coordsize="49,36" path="m3205,10312r-18,l3189,10348r14,l3205,10312xe" fillcolor="#636937" stroked="f">
              <v:path arrowok="t"/>
            </v:shape>
            <v:shape id="_x0000_s2207" style="position:absolute;left:3245;top:10396;width:39;height:51" coordorigin="3245,10396" coordsize="39,51" path="m3251,10447r6,-1l3262,10445r5,-2l3271,10440r3,-3l3280,10431r2,-4l3284,10419r,-8l3283,10406r-2,-4l3277,10398r-5,-2l3266,10396r-5,3l3259,10404r,4l3262,10414r3,4l3266,10424r-1,5l3260,10433r-4,2l3250,10437r-5,l3245,10447r6,xe" fillcolor="#707171" stroked="f">
              <v:path arrowok="t"/>
            </v:shape>
            <v:shape id="_x0000_s2206" style="position:absolute;left:3321;top:10314;width:44;height:108" coordorigin="3321,10314" coordsize="44,108" path="m3350,10328r4,-3l3359,10325r7,1l3363,10314r-9,l3350,10328xe" fillcolor="#4d6a66" stroked="f">
              <v:path arrowok="t"/>
            </v:shape>
            <v:shape id="_x0000_s2205" style="position:absolute;left:3321;top:10314;width:44;height:108" coordorigin="3321,10314" coordsize="44,108" path="m3341,10363r-5,4l3336,10390r1,-4l3340,10380r4,-4l3349,10372r26,31l3369,10408r-6,2l3353,10410r-5,-1l3343,10407r-5,-5l3340,10420r4,1l3349,10422r11,l3365,10421r4,-2l3374,10418r4,-3l3382,10412r7,9l3408,10421r-16,-20l3394,10397r2,-5l3398,10386r1,-5l3400,10375r,-7l3386,10368r,9l3385,10384r-3,6l3361,10365r3,-1l3370,10360r6,-4l3380,10352r3,-6l3386,10340r,-7l3384,10328r-3,-6l3377,10318r-6,-2l3363,10314r3,12l3370,10331r1,6l3370,10344r-4,5l3361,10353r-4,2l3352,10354r-4,-6l3346,10344r-1,-6l3346,10333r4,-5l3354,10314r-7,2l3340,10319r-4,4l3332,10329r-1,7l3331,10343r2,7l3337,10358r4,5xe" fillcolor="#4d6a66" stroked="f">
              <v:path arrowok="t"/>
            </v:shape>
            <v:shape id="_x0000_s2204" style="position:absolute;left:3321;top:10314;width:44;height:108" coordorigin="3321,10314" coordsize="44,108" path="m3321,10394r,4l3322,10402r3,6l3330,10414r6,4l3340,10420r-2,-18l3337,10397r-1,-5l3336,10367r-5,3l3327,10375r-3,5l3322,10386r-1,8xe" fillcolor="#4d6a66" stroked="f">
              <v:path arrowok="t"/>
            </v:shape>
            <v:shape id="_x0000_s2203" style="position:absolute;left:3972;top:10306;width:46;height:148" coordorigin="3972,10306" coordsize="46,148" path="m3982,10325r12,17l4001,10361r2,19l4003,10392r-3,11l3995,10414r-5,11l3982,10435r-10,10l3980,10453r7,-6l3993,10440r5,-6l4003,10427r4,-6l4010,10415r2,-6l4015,10402r1,-6l4017,10390r,-5l4017,10377r-2,-19l4007,10339r-11,-17l3980,10306r-8,8l3982,10325xe" fillcolor="#707171" stroked="f">
              <v:path arrowok="t"/>
            </v:shape>
            <v:shape id="_x0000_s2202" style="position:absolute;left:3426;top:10342;width:60;height:80" coordorigin="3426,10342" coordsize="60,80" path="m3434,10404r,-4l3436,10422r4,l3450,10422r5,-1l3460,10419r4,-1l3469,10415r4,-5l3473,10421r13,l3486,10363r-1,-4l3482,10353r-4,-5l3471,10344r-7,-2l3459,10342r-7,l3446,10342r-5,1l3436,10344r-4,1l3426,10347r,12l3430,10357r5,-1l3439,10355r5,-1l3448,10353r11,l3464,10355r3,2l3472,10364r,11l3443,10375r-6,16l3442,10387r5,-1l3454,10385r18,l3472,10399r-5,4l3463,10406r-4,2l3454,10410r-7,1l3443,10411r-5,-2l3434,10404xe" fillcolor="#707171" stroked="f">
              <v:path arrowok="t"/>
            </v:shape>
            <v:shape id="_x0000_s2201" style="position:absolute;left:3419;top:10375;width:24;height:46" coordorigin="3419,10375" coordsize="24,46" path="m3419,10392r,8l3419,10406r2,5l3425,10416r5,3l3436,10422r-2,-22l3434,10395r3,-4l3443,10375r-9,2l3428,10382r-6,4l3419,10392xe" fillcolor="#707171" stroked="f">
              <v:path arrowok="t"/>
            </v:shape>
            <v:shape id="_x0000_s2200" style="position:absolute;left:3511;top:10342;width:67;height:79" coordorigin="3511,10342" coordsize="67,79" path="m3511,10343r,78l3525,10421r,-50l3530,10365r5,-4l3541,10356r4,-2l3550,10353r5,l3558,10355r5,6l3564,10366r-1,7l3578,10373r,-10l3576,10355r-4,-5l3567,10344r-6,-2l3548,10342r-5,1l3538,10345r-4,3l3529,10352r-5,5l3524,10343r-13,xe" fillcolor="#707171" stroked="f">
              <v:path arrowok="t"/>
            </v:shape>
            <v:shape id="_x0000_s2199" style="position:absolute;left:3602;top:10342;width:67;height:79" coordorigin="3602,10342" coordsize="67,79" path="m3602,10343r,78l3616,10421r,-50l3621,10365r5,-4l3632,10356r4,-2l3642,10353r4,l3649,10355r5,6l3655,10366r,7l3669,10373r,-10l3667,10355r-4,-5l3659,10344r-7,-2l3639,10342r-5,1l3629,10345r-4,3l3620,10352r-5,5l3615,10343r-13,xe" fillcolor="#707171" stroked="f">
              <v:path arrowok="t"/>
            </v:shape>
            <v:shape id="_x0000_s2198" style="position:absolute;left:3705;top:10309;width:40;height:144" coordorigin="3705,10309" coordsize="40,144" path="m3718,10442r,-122l3745,10320r,-11l3705,10309r,144l3745,10453r,-11l3718,10442xe" fillcolor="#707171" stroked="f">
              <v:path arrowok="t"/>
            </v:shape>
            <v:shape id="_x0000_s2197" style="position:absolute;left:3782;top:10343;width:65;height:78" coordorigin="3782,10343" coordsize="65,78" path="m3823,10343r-38,l3785,10354r24,l3809,10410r-27,l3782,10421r65,l3847,10410r-24,l3823,10343xe" fillcolor="#707171" stroked="f">
              <v:path arrowok="t"/>
            </v:shape>
            <v:shape id="_x0000_s2196" style="position:absolute;left:3803;top:10311;width:22;height:21" coordorigin="3803,10311" coordsize="22,21" path="m3804,10327r4,3l3812,10332r5,l3822,10329r3,-5l3825,10320r-2,-5l3818,10311r-4,l3812,10311r-5,2l3803,10317r,4l3804,10327xe" fillcolor="#707171" stroked="f">
              <v:path arrowok="t"/>
            </v:shape>
            <v:shape id="_x0000_s2195" style="position:absolute;left:3883;top:10309;width:40;height:144" coordorigin="3883,10309" coordsize="40,144" path="m3909,10320r,122l3883,10442r,11l3923,10453r,-144l3883,10309r,11l3909,10320xe" fillcolor="#707171" stroked="f">
              <v:path arrowok="t"/>
            </v:shape>
            <v:shape id="_x0000_s2194" style="position:absolute;left:4070;top:10342;width:25;height:24" coordorigin="4070,10342" coordsize="25,24" path="m4095,10355r,-4l4092,10346r-5,-3l4083,10342r-4,l4075,10344r-4,5l4070,10354r1,4l4075,10363r4,2l4084,10365r5,-1l4093,10360r2,-5xe" fillcolor="#707171" stroked="f">
              <v:path arrowok="t"/>
            </v:shape>
            <v:shape id="_x0000_s2193" style="position:absolute;left:4057;top:10396;width:39;height:51" coordorigin="4057,10396" coordsize="39,51" path="m4064,10447r5,-1l4074,10445r5,-2l4083,10440r3,-3l4092,10431r2,-4l4096,10419r,-8l4095,10406r-2,-4l4089,10398r-5,-2l4078,10396r-4,3l4071,10404r,4l4074,10414r3,4l4079,10424r-2,5l4072,10433r-4,2l4063,10437r-6,l4057,10447r7,xe" fillcolor="#707171" stroked="f">
              <v:path arrowok="t"/>
            </v:shape>
            <v:shape id="_x0000_s2192" style="position:absolute;left:1977;top:10510;width:59;height:144" coordorigin="1977,10510" coordsize="59,144" path="m1994,10643r-17,l1977,10654r11,l1993,10653r4,-1l2004,10649r5,-5l2012,10638r1,-8l2013,10596r1,-4l2019,10586r4,-2l2029,10583r7,l2036,10573r-3,l2026,10572r-5,-1l2016,10567r-2,-6l2013,10557r,-28l2011,10522r-5,-5l2001,10513r-8,-3l1977,10510r,11l1994,10521r6,6l2000,10570r6,7l2017,10578r-11,1l2000,10587r,50l1994,10643xe" fillcolor="#707171" stroked="f">
              <v:path arrowok="t"/>
            </v:shape>
            <v:shape id="_x0000_s2191" style="position:absolute;left:2240;top:10750;width:66;height:79" coordorigin="2240,10750" coordsize="66,79" path="m2240,10751r,78l2254,10829r,-52l2257,10774r4,-4l2267,10765r5,-3l2277,10761r5,l2286,10763r4,6l2292,10773r,56l2306,10829r,-60l2304,10762r-5,-5l2295,10752r-6,-2l2276,10750r-5,1l2267,10753r-5,2l2258,10759r-5,5l2253,10751r-13,xe" fillcolor="#47586a" stroked="f">
              <v:path arrowok="t"/>
            </v:shape>
            <v:shape id="_x0000_s2190" style="position:absolute;left:2325;top:10719;width:79;height:110" coordorigin="2325,10719" coordsize="79,110" path="m2366,10762r,-26l2372,10730r18,l2396,10731r8,1l2404,10720r-7,-1l2391,10719r-6,l2377,10719r-19,9l2351,10750r,12l2325,10762r,12l2351,10774r,55l2366,10829r,-55l2401,10774r,-12l2366,10762xe" fillcolor="#47586a" stroked="f">
              <v:path arrowok="t"/>
            </v:shape>
            <v:shape id="_x0000_s2189" style="position:absolute;left:1973;top:10750;width:63;height:80" coordorigin="1973,10750" coordsize="63,80" path="m1975,10767r-1,5l1975,10778r2,5l1982,10787r5,3l1993,10793r7,2l2005,10796r4,2l2014,10800r6,4l2021,10809r-1,5l2013,10818r-5,1l1997,10819r-5,-1l1987,10818r-4,-1l1978,10816r-5,-1l1973,10827r5,1l1982,10829r5,l1991,10830r14,l2010,10830r5,-1l2020,10827r5,-2l2029,10822r5,-5l2035,10813r1,-5l2036,10805r-1,-5l2030,10794r-5,-4l2019,10787r-4,-1l2010,10785r-4,-2l1999,10781r-6,-3l1989,10774r,-4l1991,10765r5,-3l2001,10761r13,l2018,10762r4,l2026,10763r5,1l2031,10752r-5,-1l2022,10751r-4,-1l2008,10750r-7,l1996,10750r-4,2l1987,10753r-6,4l1977,10762r-2,5xe" fillcolor="#47586a" stroked="f">
              <v:path arrowok="t"/>
            </v:shape>
            <v:shape id="_x0000_s2188" style="position:absolute;left:2062;top:10750;width:64;height:80" coordorigin="2062,10750" coordsize="64,80" path="m2066,10813r7,7l2080,10827r10,3l2107,10830r4,l2118,10828r8,-2l2126,10813r-7,3l2112,10818r-8,l2096,10818r-7,-2l2084,10811r-4,-4l2077,10800r,-14l2078,10782r3,-7l2085,10769r5,-4l2097,10762r7,l2108,10762r4,l2119,10764r7,3l2126,10754r-3,-2l2115,10751r-7,-1l2097,10750r-5,1l2087,10753r-5,2l2078,10758r-8,7l2067,10769r-2,5l2063,10779r-1,6l2062,10804r4,9xe" fillcolor="#47586a" stroked="f">
              <v:path arrowok="t"/>
            </v:shape>
            <v:shape id="_x0000_s2187" style="position:absolute;left:2154;top:10750;width:60;height:80" coordorigin="2154,10750" coordsize="60,80" path="m2162,10812r,-4l2164,10830r4,l2178,10830r5,-1l2188,10827r4,-1l2197,10823r4,-5l2201,10829r13,l2214,10771r-2,-7l2208,10758r-5,-4l2196,10751r-4,-1l2187,10750r-7,l2174,10750r-5,1l2164,10752r-4,1l2154,10755r,12l2158,10765r5,-1l2167,10763r5,-1l2176,10761r11,l2192,10763r3,2l2200,10772r,11l2171,10783r-6,16l2170,10795r5,-1l2182,10793r18,l2200,10807r-5,4l2191,10814r-4,2l2182,10818r-7,1l2171,10819r-5,-2l2162,10812xe" fillcolor="#47586a" stroked="f">
              <v:path arrowok="t"/>
            </v:shape>
            <v:shape id="_x0000_s2186" style="position:absolute;left:2147;top:10783;width:24;height:46" coordorigin="2147,10783" coordsize="24,46" path="m2147,10800r,8l2147,10814r2,5l2153,10824r5,3l2164,10830r-2,-22l2162,10803r3,-4l2171,10783r-9,2l2156,10790r-6,4l2147,10800xe" fillcolor="#47586a" stroked="f">
              <v:path arrowok="t"/>
            </v:shape>
            <v:shape id="_x0000_s2185" style="position:absolute;left:2434;top:10714;width:46;height:148" coordorigin="2434,10714" coordsize="46,148" path="m2448,10787r1,-12l2455,10756r10,-18l2480,10722r-8,-8l2465,10720r-6,6l2454,10732r-5,6l2445,10745r-3,6l2439,10757r-2,6l2436,10770r-1,6l2434,10782r,8l2437,10809r7,18l2455,10845r16,16l2480,10853r-10,-10l2462,10833r-6,-11l2451,10811r-3,-12l2448,10787xe" fillcolor="#707171" stroked="f">
              <v:path arrowok="t"/>
            </v:shape>
            <v:shape id="_x0000_s2184" style="position:absolute;left:2522;top:10720;width:49;height:36" coordorigin="2522,10720" coordsize="49,36" path="m2540,10720r-18,l2524,10756r13,l2540,10720xe" fillcolor="#636937" stroked="f">
              <v:path arrowok="t"/>
            </v:shape>
            <v:shape id="_x0000_s2183" style="position:absolute;left:2522;top:10720;width:49;height:36" coordorigin="2522,10720" coordsize="49,36" path="m2571,10720r-18,l2556,10756r13,l2571,10720xe" fillcolor="#636937" stroked="f">
              <v:path arrowok="t"/>
            </v:shape>
            <v:shape id="_x0000_s2182" style="position:absolute;left:2594;top:10718;width:163;height:112" coordorigin="2594,10718" coordsize="163,112" path="m2668,10720r-74,109l2607,10829r75,-109l2668,10720xe" fillcolor="#895b39" stroked="f">
              <v:path arrowok="t"/>
            </v:shape>
            <v:shape id="_x0000_s2181" style="position:absolute;left:2594;top:10718;width:163;height:112" coordorigin="2594,10718" coordsize="163,112" path="m2639,10741r-1,-7l2636,10729r-3,-5l2629,10721r-6,-2l2617,10718r-6,1l2608,10736r2,-5l2615,10728r5,l2624,10732r3,5l2627,10742r-1,5l2623,10752r-5,3l2614,10755r-4,-3l2607,10746r3,18l2616,10765r7,-1l2628,10762r5,-4l2636,10753r2,-5l2639,10741xe" fillcolor="#895b39" stroked="f">
              <v:path arrowok="t"/>
            </v:shape>
            <v:shape id="_x0000_s2180" style="position:absolute;left:2594;top:10718;width:163;height:112" coordorigin="2594,10718" coordsize="163,112" path="m2595,10742r1,7l2598,10755r3,4l2605,10762r5,2l2607,10746r,-4l2608,10736r3,-17l2605,10721r-4,4l2598,10730r-2,5l2595,10742xe" fillcolor="#895b39" stroked="f">
              <v:path arrowok="t"/>
            </v:shape>
            <v:shape id="_x0000_s2179" style="position:absolute;left:2594;top:10718;width:163;height:112" coordorigin="2594,10718" coordsize="163,112" path="m2681,10806r-1,-7l2678,10794r-3,-5l2671,10786r-6,-2l2659,10784r-6,11l2657,10793r5,l2666,10797r3,5l2669,10807r-1,5l2665,10817r-5,3l2656,10820r-5,-3l2649,10811r3,18l2658,10830r7,-1l2670,10827r4,-4l2678,10819r2,-6l2681,10806xe" fillcolor="#895b39" stroked="f">
              <v:path arrowok="t"/>
            </v:shape>
            <v:shape id="_x0000_s2178" style="position:absolute;left:2594;top:10718;width:163;height:112" coordorigin="2594,10718" coordsize="163,112" path="m2726,10817r-8,2l2713,10819r-4,-3l2706,10812r5,18l2721,10830r5,-1l2730,10826r,-12l2726,10817xe" fillcolor="#895b39" stroked="f">
              <v:path arrowok="t"/>
            </v:shape>
            <v:shape id="_x0000_s2177" style="position:absolute;left:2594;top:10718;width:163;height:112" coordorigin="2594,10718" coordsize="163,112" path="m2687,10785r,12l2688,10803r1,4l2690,10812r2,4l2697,10823r6,4l2711,10830r-5,-18l2703,10807r-1,-7l2702,10781r2,-8l2708,10768r4,-4l2718,10761r8,l2732,10762r5,1l2742,10765r,36l2738,10807r-4,4l2730,10814r,12l2735,10824r4,-4l2743,10814r1,15l2756,10829r,-109l2742,10720r,32l2737,10751r-5,-1l2727,10750r-6,l2716,10751r-5,2l2706,10755r-4,2l2695,10765r-3,4l2690,10774r-2,5l2687,10785xe" fillcolor="#895b39" stroked="f">
              <v:path arrowok="t"/>
            </v:shape>
            <v:shape id="_x0000_s2176" style="position:absolute;left:2594;top:10718;width:163;height:112" coordorigin="2594,10718" coordsize="163,112" path="m2649,10811r,-6l2650,10800r3,-5l2659,10784r-6,l2647,10787r-4,3l2639,10795r-2,6l2637,10807r,7l2639,10820r4,4l2647,10827r5,2l2649,10811xe" fillcolor="#895b39" stroked="f">
              <v:path arrowok="t"/>
            </v:shape>
            <v:shape id="_x0000_s2175" style="position:absolute;left:2791;top:10720;width:49;height:36" coordorigin="2791,10720" coordsize="49,36" path="m2809,10720r-18,l2793,10756r13,l2809,10720xe" fillcolor="#636937" stroked="f">
              <v:path arrowok="t"/>
            </v:shape>
            <v:shape id="_x0000_s2174" style="position:absolute;left:2791;top:10720;width:49;height:36" coordorigin="2791,10720" coordsize="49,36" path="m2840,10720r-18,l2824,10756r14,l2840,10720xe" fillcolor="#636937" stroked="f">
              <v:path arrowok="t"/>
            </v:shape>
            <v:shape id="_x0000_s2173" style="position:absolute;left:2880;top:10804;width:39;height:51" coordorigin="2880,10804" coordsize="39,51" path="m2886,10845r-6,l2880,10855r7,l2892,10854r5,-1l2902,10851r4,-3l2913,10842r4,-7l2919,10831r,-4l2919,10819r-1,-5l2916,10810r-4,-4l2907,10804r-6,l2897,10807r-3,5l2894,10816r3,6l2900,10826r2,6l2900,10837r-5,4l2891,10843r-5,2xe" fillcolor="#707171" stroked="f">
              <v:path arrowok="t"/>
            </v:shape>
            <v:shape id="_x0000_s2172" style="position:absolute;left:2957;top:10722;width:87;height:108" coordorigin="2957,10722" coordsize="87,108" path="m2981,10741r4,-5l2990,10733r4,l3001,10734r4,5l3006,10745r,3l3005,10752r,16l3011,10764r4,-4l3019,10754r2,-6l3021,10741r-2,-5l3016,10730r-4,-4l3006,10724r-7,-2l2990,10722r-4,l2981,10741xe" fillcolor="#4d6a66" stroked="f">
              <v:path arrowok="t"/>
            </v:shape>
            <v:shape id="_x0000_s2171" style="position:absolute;left:2957;top:10722;width:87;height:108" coordorigin="2957,10722" coordsize="87,108" path="m2958,10791r-1,7l2957,10806r,4l2960,10816r5,6l2971,10826r4,2l2974,10810r-2,-5l2971,10800r3,-27l2969,10777r-5,3l2961,10785r-3,6xe" fillcolor="#4d6a66" stroked="f">
              <v:path arrowok="t"/>
            </v:shape>
            <v:shape id="_x0000_s2170" style="position:absolute;left:2957;top:10722;width:87;height:108" coordorigin="2957,10722" coordsize="87,108" path="m2996,10761r-4,2l2987,10762r-4,-6l2981,10752r-1,-6l2981,10741r5,-19l2979,10725r-6,4l2969,10734r-3,6l2966,10748r1,7l2970,10762r5,7l2974,10773r-3,27l2972,10794r3,-6l2979,10784r5,-4l3010,10811r-6,5l2998,10818r-10,l2983,10817r-5,-2l2974,10810r1,18l2979,10829r5,1l2995,10830r5,-1l3005,10827r4,-1l3014,10823r4,-3l3025,10829r18,l3027,10809r3,-4l3032,10800r1,-6l3034,10789r1,-6l3035,10776r-14,l3021,10785r-1,7l3018,10798r-21,-25l3000,10772r5,-4l3005,10752r-4,5l2996,10761xe" fillcolor="#4d6a66" stroked="f">
              <v:path arrowok="t"/>
            </v:shape>
            <v:shape id="_x0000_s2169" style="position:absolute;left:3058;top:10720;width:222;height:142" coordorigin="3058,10720" coordsize="222,142" path="m3130,10829r-41,-42l3127,10751r-18,l3072,10787r,-67l3058,10720r,109l3072,10829r,-42l3110,10829r20,xe" fillcolor="#707171" stroked="f">
              <v:path arrowok="t"/>
            </v:shape>
            <v:shape id="_x0000_s2168" style="position:absolute;left:3058;top:10720;width:222;height:142" coordorigin="3058,10720" coordsize="222,142" path="m3247,10845r-6,l3241,10855r7,l3253,10854r5,-1l3263,10851r4,-3l3274,10842r4,-7l3280,10831r,-4l3280,10819r-1,-5l3277,10810r-4,-4l3268,10804r-6,l3258,10807r-3,5l3255,10816r3,6l3261,10826r2,6l3261,10837r-5,4l3252,10843r-5,2xe" fillcolor="#707171" stroked="f">
              <v:path arrowok="t"/>
            </v:shape>
            <v:shape id="_x0000_s2167" style="position:absolute;left:3058;top:10720;width:222;height:142" coordorigin="3058,10720" coordsize="222,142" path="m3279,10763r,-4l3276,10754r-5,-3l3267,10750r-4,l3259,10752r-4,5l3254,10762r1,4l3259,10771r4,2l3268,10773r5,-1l3277,10768r2,-5xe" fillcolor="#707171" stroked="f">
              <v:path arrowok="t"/>
            </v:shape>
            <v:shape id="_x0000_s2166" style="position:absolute;left:3058;top:10720;width:222;height:142" coordorigin="3058,10720" coordsize="222,142" path="m3161,10733r12,17l3180,10769r2,19l3182,10800r-2,11l3174,10822r-5,11l3161,10843r-10,10l3159,10861r7,-6l3172,10848r5,-6l3182,10835r4,-6l3189,10823r3,-6l3194,10810r1,-6l3196,10798r1,-5l3197,10785r-3,-19l3187,10747r-12,-17l3159,10714r-8,8l3161,10733xe" fillcolor="#707171" stroked="f">
              <v:path arrowok="t"/>
            </v:shape>
            <v:shape id="_x0000_s2165" style="position:absolute;left:1971;top:11120;width:59;height:144" coordorigin="1971,11120" coordsize="59,144" path="m2001,11186r6,-7l2007,11137r6,-6l2031,11131r,-11l2019,11120r-5,1l2010,11122r-4,1l2003,11125r-5,5l1996,11137r-2,7l1994,11169r-1,6l1989,11180r-5,1l1979,11182r-8,l1971,11193r4,l1982,11193r5,2l1991,11198r3,6l1994,11209r,36l1996,11252r6,5l2007,11261r7,3l2031,11264r,-11l2013,11253r-6,-6l2007,11196r-5,-7l1990,11188r11,-2xe" fillcolor="#707171" stroked="f">
              <v:path arrowok="t"/>
            </v:shape>
            <v:shape id="_x0000_s2164" type="#_x0000_t75" style="position:absolute;left:2324;top:11308;width:1425;height:360">
              <v:imagedata r:id="rId284" o:title=""/>
            </v:shape>
            <v:shape id="_x0000_s2163" type="#_x0000_t75" style="position:absolute;left:2700;top:11711;width:2528;height:974">
              <v:imagedata r:id="rId285" o:title=""/>
            </v:shape>
            <v:shape id="_x0000_s2162" style="position:absolute;left:2342;top:12728;width:59;height:144" coordorigin="2342,12728" coordsize="59,144" path="m2359,12739r6,6l2365,12787r6,7l2382,12796r-11,1l2365,12804r,51l2359,12861r-17,l2342,12872r11,l2358,12871r4,-1l2366,12868r5,-4l2376,12859r2,-7l2378,12848r,-34l2380,12807r3,-4l2388,12802r5,-1l2401,12801r,-11l2397,12790r-6,l2386,12788r-5,-3l2379,12779r-1,-5l2378,12747r-2,-7l2371,12735r-5,-5l2358,12728r-16,l2342,12739r17,xe" fillcolor="#707171" stroked="f">
              <v:path arrowok="t"/>
            </v:shape>
            <v:shape id="_x0000_s2161" style="position:absolute;left:1977;top:12930;width:59;height:144" coordorigin="1977,12930" coordsize="59,144" path="m1994,13062r-17,l1977,13073r11,l1993,13073r4,-2l2004,13068r5,-5l2012,13057r1,-8l2013,13015r1,-4l2019,13005r4,-2l2029,13002r7,l2036,12992r-3,l2026,12991r-5,-1l2016,12986r-2,-6l2013,12976r,-28l2011,12941r-5,-4l2001,12932r-8,-2l1977,12930r,10l1994,12940r6,6l2000,12989r6,7l2017,12997r-11,2l2000,13006r,51l1994,13062xe" fillcolor="#707171" stroked="f">
              <v:path arrowok="t"/>
            </v:shape>
            <v:shape id="_x0000_s2160" style="position:absolute;left:1972;top:13133;width:163;height:110" coordorigin="1972,13133" coordsize="163,110" path="m1993,13142r1,6l1998,13153r5,1l2007,13154r5,-3l2015,13146r,-4l2013,13137r-4,-3l2004,13133r-4,1l1995,13137r-2,5xe" fillcolor="#5f5066" stroked="f">
              <v:path arrowok="t"/>
            </v:shape>
            <v:shape id="_x0000_s2159" style="position:absolute;left:1972;top:13133;width:163;height:110" coordorigin="1972,13133" coordsize="163,110" path="m2097,13177r,-26l2103,13144r18,l2128,13145r7,1l2135,13135r-7,-1l2122,13133r-6,l2108,13134r-19,9l2082,13164r,13l2056,13177r,11l2082,13188r,55l2097,13243r,-55l2132,13188r,-11l2097,13177xe" fillcolor="#5f5066" stroked="f">
              <v:path arrowok="t"/>
            </v:shape>
            <v:shape id="_x0000_s2158" style="position:absolute;left:1972;top:13133;width:163;height:110" coordorigin="1972,13133" coordsize="163,110" path="m2013,13166r-38,l1975,13177r24,l1999,13232r-27,l1972,13243r66,l2038,13232r-25,l2013,13166xe" fillcolor="#5f5066" stroked="f">
              <v:path arrowok="t"/>
            </v:shape>
            <v:shape id="_x0000_s2157" style="position:absolute;left:2234;top:13133;width:79;height:110" coordorigin="2234,13133" coordsize="79,110" path="m2274,13177r,-26l2281,13144r18,l2305,13145r8,1l2313,13135r-7,-1l2300,13133r-6,l2286,13134r-20,9l2260,13164r,13l2234,13177r,11l2260,13188r,55l2274,13243r,-55l2310,13188r,-11l2274,13177xe" fillcolor="#707171" stroked="f">
              <v:path arrowok="t"/>
            </v:shape>
            <v:shape id="_x0000_s2156" style="position:absolute;left:2332;top:13134;width:65;height:109" coordorigin="2332,13134" coordsize="65,109" path="m2373,13134r-38,l2335,13145r24,l2359,13232r-27,l2332,13243r66,l2398,13232r-25,l2373,13134xe" fillcolor="#707171" stroked="f">
              <v:path arrowok="t"/>
            </v:shape>
            <v:shape id="_x0000_s2155" style="position:absolute;left:2439;top:13198;width:35;height:15" coordorigin="2439,13198" coordsize="35,15" path="m2439,13213r5,-3l2449,13208r6,l2473,13208r-16,-10l2445,13198r-6,15xe" fillcolor="#707171" stroked="f">
              <v:path arrowok="t"/>
            </v:shape>
            <v:shape id="_x0000_s2154" style="position:absolute;left:2420;top:13164;width:67;height:80" coordorigin="2420,13164" coordsize="67,80" path="m2430,13204r-7,5l2420,13215r,11l2422,13231r2,5l2429,13240r6,3l2442,13245r10,l2457,13244r4,-2l2466,13240r4,-3l2475,13233r,10l2488,13243r,-58l2487,13182r-3,-7l2479,13170r-6,-3l2465,13165r-4,-1l2453,13164r-5,1l2443,13165r-5,1l2433,13167r-6,2l2427,13181r5,-2l2437,13178r4,-1l2446,13176r4,l2461,13176r5,1l2469,13180r4,6l2473,13198r-16,l2473,13208r,14l2469,13226r-5,3l2460,13231r-4,1l2449,13233r-5,l2440,13231r-4,-5l2435,13222r1,-4l2439,13213r6,-15l2436,13200r-6,4xe" fillcolor="#707171" stroked="f">
              <v:path arrowok="t"/>
            </v:shape>
            <v:shape id="_x0000_s2153" style="position:absolute;left:2529;top:13200;width:10;height:18" coordorigin="2529,13200" coordsize="10,18" path="m2533,13216r6,1l2534,13204r-4,-4l2529,13214r4,2xe" fillcolor="#707171" stroked="f">
              <v:path arrowok="t"/>
            </v:shape>
            <v:shape id="_x0000_s2152" style="position:absolute;left:2508;top:13164;width:77;height:111" coordorigin="2508,13164" coordsize="77,111" path="m2572,13270r4,-2l2581,13263r3,-6l2585,13250r,-6l2582,13239r-5,-4l2572,13233r-7,-2l2557,13230r-21,-1l2533,13229r-5,-2l2525,13222r1,-4l2529,13214r1,-14l2528,13196r,-5l2528,13187r3,-6l2536,13177r4,-2l2545,13174r5,1l2556,13177r5,5l2563,13186r,5l2563,13195r-2,4l2557,13204r-4,2l2548,13208r-5,l2538,13206r-4,-2l2539,13217r11,1l2554,13217r4,-1l2566,13213r5,-5l2575,13202r2,-7l2577,13188r-1,-5l2573,13177r13,l2586,13166r-30,l2555,13165r-6,-1l2541,13164r-5,1l2532,13166r-4,1l2525,13169r-6,5l2516,13180r-3,7l2513,13193r1,5l2516,13203r4,5l2516,13213r-4,6l2512,13225r,5l2515,13234r5,3l2513,13243r-4,6l2508,13256r1,5l2512,13266r5,4l2524,13273r4,1l2525,13261r-2,-7l2523,13253r2,-4l2528,13244r4,-3l2554,13242r5,l2563,13243r3,1l2570,13248r,5l2568,13258r-5,4l2558,13264r-7,1l2552,13276r6,-1l2563,13274r5,-2l2572,13270xe" fillcolor="#707171" stroked="f">
              <v:path arrowok="t"/>
            </v:shape>
            <v:shape id="_x0000_s2151" style="position:absolute;left:2525;top:13261;width:27;height:15" coordorigin="2525,13261" coordsize="27,15" path="m2525,13261r3,13l2533,13275r6,1l2552,13276r-1,-11l2539,13265r-6,-1l2529,13262r-4,-1xe" fillcolor="#707171" stroked="f">
              <v:path arrowok="t"/>
            </v:shape>
            <v:shape id="_x0000_s2150" style="position:absolute;left:2613;top:13128;width:46;height:148" coordorigin="2613,13128" coordsize="46,148" path="m2623,13147r12,18l2642,13183r3,20l2645,13214r-3,12l2637,13237r-5,10l2624,13258r-11,10l2621,13276r8,-7l2635,13263r5,-7l2644,13250r4,-7l2651,13237r3,-6l2656,13225r1,-6l2658,13213r1,-6l2659,13199r-3,-19l2649,13162r-11,-18l2622,13128r-9,8l2623,13147xe" fillcolor="#707171" stroked="f">
              <v:path arrowok="t"/>
            </v:shape>
            <v:shape id="_x0000_s2149" style="position:absolute;left:2160;top:13128;width:46;height:148" coordorigin="2160,13128" coordsize="46,148" path="m2175,13202r1,-13l2181,13170r10,-17l2206,13136r-8,-8l2191,13134r-6,6l2180,13147r-4,6l2172,13159r-3,6l2166,13172r-2,6l2162,13184r-1,6l2160,13196r,9l2163,13224r7,18l2182,13259r16,17l2206,13267r-10,-9l2188,13247r-5,-11l2177,13225r-2,-11l2175,13202xe" fillcolor="#707171" stroked="f">
              <v:path arrowok="t"/>
            </v:shape>
            <v:shape id="_x0000_s2148" style="position:absolute;left:1971;top:13338;width:59;height:144" coordorigin="1971,13338" coordsize="59,144" path="m2001,13404r6,-8l2007,13354r6,-6l2031,13348r,-10l2019,13338r-5,l2010,13340r-4,1l2001,13345r-4,6l1994,13358r,4l1994,13387r-1,6l1989,13397r-5,2l1979,13400r-8,l1971,13410r4,l1982,13411r5,1l1991,13416r3,6l1994,13426r,37l1996,13470r6,4l2007,13479r7,2l2031,13481r,-11l2013,13470r-6,-5l2007,13413r-5,-7l1990,13405r11,-1xe" fillcolor="#707171" stroked="f">
              <v:path arrowok="t"/>
            </v:shape>
            <v:shape id="_x0000_s2147" type="#_x0000_t75" style="position:absolute;left:2331;top:13526;width:1320;height:159">
              <v:imagedata r:id="rId286" o:title=""/>
            </v:shape>
            <v:shape id="_x0000_s2146" style="position:absolute;left:1977;top:13736;width:59;height:144" coordorigin="1977,13736" coordsize="59,144" path="m1994,13869r-17,l1977,13880r11,l1993,13879r4,-1l2004,13875r5,-5l2012,13863r1,-7l2013,13824r1,-5l2015,13815r4,-4l2023,13810r6,-1l2036,13809r,-11l2029,13798r-6,-1l2019,13795r-4,-4l2014,13787r-1,-5l2013,13755r-2,-7l2006,13743r-5,-5l1993,13736r-16,l1977,13747r17,l2000,13753r,42l2006,13802r11,2l2006,13805r-6,7l2000,13863r-6,6xe" fillcolor="#707171" stroked="f">
              <v:path arrowok="t"/>
            </v:shape>
            <v:shape id="_x0000_s2145" style="position:absolute;left:1968;top:13945;width:336;height:111" coordorigin="1968,13945" coordsize="336,111" path="m2304,14006r-1,-5l2302,13997r-2,-5l2295,13985r-7,-5l2284,13978r-4,-2l2275,13975r-12,l2258,13976r-5,3l2250,13997r3,-4l2257,13989r5,-2l2268,13986r7,1l2280,13989r4,4l2288,13997r1,6l2290,14010r-43,l2245,13984r-7,7l2236,13995r-2,5l2233,14005r-1,5l2232,14022r1,6l2234,14033r2,5l2238,14042r7,7l2249,14051r5,2l2259,14055r6,1l2277,14056r5,-1l2287,14055r5,-1l2296,14053r4,-1l2300,14041r-4,1l2292,14043r-4,1l2283,14044r-4,l2265,14045r-7,-3l2254,14038r-5,-4l2247,14028r,-8l2304,14020r,-14xe" fillcolor="#5f5066" stroked="f">
              <v:path arrowok="t"/>
            </v:shape>
            <v:shape id="_x0000_s2144" style="position:absolute;left:1968;top:13945;width:336;height:111" coordorigin="1968,13945" coordsize="336,111" path="m1985,13981r-4,3l1983,14010r1,-7l1986,13997r3,-18l1985,13981xe" fillcolor="#5f5066" stroked="f">
              <v:path arrowok="t"/>
            </v:shape>
            <v:shape id="_x0000_s2143" style="position:absolute;left:1968;top:13945;width:336;height:111" coordorigin="1968,13945" coordsize="336,111" path="m2040,14006r-1,-5l2038,13997r-2,-5l2031,13985r-7,-5l2020,13978r-4,-2l2011,13975r-12,l1994,13976r-5,3l1986,13997r3,-4l1993,13989r5,-2l2004,13986r7,1l2016,13989r4,4l2024,13997r1,6l2026,14010r-43,l1981,13984r-7,7l1972,13995r-2,5l1969,14005r-1,5l1968,14022r1,6l1970,14033r2,5l1974,14042r7,7l1985,14051r5,2l1995,14055r6,1l2013,14056r5,-1l2023,14055r5,-1l2032,14053r4,-1l2036,14041r-4,1l2028,14043r-4,1l2019,14044r-4,l2001,14045r-7,-3l1990,14038r-5,-4l1983,14028r,-8l2040,14020r,-4l2040,14006xe" fillcolor="#5f5066" stroked="f">
              <v:path arrowok="t"/>
            </v:shape>
            <v:shape id="_x0000_s2142" style="position:absolute;left:1968;top:13945;width:336;height:111" coordorigin="1968,13945" coordsize="336,111" path="m2100,13945r-39,l2061,13956r25,l2086,14043r-27,l2059,14054r65,l2124,14043r-24,l2100,13945xe" fillcolor="#5f5066" stroked="f">
              <v:path arrowok="t"/>
            </v:shape>
            <v:shape id="_x0000_s2141" style="position:absolute;left:1968;top:13945;width:336;height:111" coordorigin="1968,13945" coordsize="336,111" path="m2159,14016r7,2l2173,14021r5,1l2181,14023r6,2l2193,14029r1,5l2193,14040r-7,4l2181,14044r-11,l2165,14044r-5,-1l2155,14043r-4,-1l2146,14040r,13l2150,14054r5,1l2160,14055r4,1l2169,14056r8,l2183,14055r5,-1l2193,14053r4,-2l2202,14048r4,-5l2208,14038r1,-5l2209,14030r-2,-5l2203,14019r-5,-3l2192,14013r-4,-1l2183,14010r-5,-1l2172,14007r-6,-3l2162,13999r-1,-4l2164,13990r5,-2l2174,13987r6,l2187,13987r4,l2195,13988r4,1l2203,13990r,-12l2199,13977r-4,-1l2191,13976r-4,l2174,13975r-5,1l2164,13978r-4,1l2154,13983r-4,5l2148,13993r-1,4l2148,14004r2,4l2154,14012r5,4xe" fillcolor="#5f5066" stroked="f">
              <v:path arrowok="t"/>
            </v:shape>
            <v:shape id="_x0000_s2140" style="position:absolute;left:1968;top:13945;width:336;height:111" coordorigin="1968,13945" coordsize="336,111" path="m2249,13981r-4,3l2247,14010r1,-7l2250,13997r3,-18l2249,13981xe" fillcolor="#5f5066" stroked="f">
              <v:path arrowok="t"/>
            </v:shape>
            <v:shape id="_x0000_s2139" style="position:absolute;left:1971;top:14144;width:59;height:144" coordorigin="1971,14144" coordsize="59,144" path="m2001,14210r6,-7l2007,14161r6,-6l2031,14155r,-11l2019,14144r-5,1l2010,14146r-4,1l2003,14149r-5,5l1996,14161r-2,7l1994,14193r-1,6l1989,14204r-5,1l1979,14206r-8,l1971,14217r4,l1982,14217r5,2l1991,14222r3,6l1994,14233r,36l1996,14276r6,5l2007,14285r7,3l2031,14288r,-11l2013,14277r-6,-6l2007,14220r-5,-7l1990,14212r11,-2xe" fillcolor="#707171" stroked="f">
              <v:path arrowok="t"/>
            </v:shape>
            <v:shape id="_x0000_s2138" type="#_x0000_t75" style="position:absolute;left:2331;top:14337;width:1320;height:159">
              <v:imagedata r:id="rId287" o:title=""/>
            </v:shape>
            <v:shape id="_x0000_s2137" style="position:absolute;left:1977;top:14542;width:59;height:144" coordorigin="1977,14542" coordsize="59,144" path="m1977,14675r,11l1988,14686r5,-1l1997,14684r7,-3l2009,14676r3,-6l2013,14662r,-34l2015,14622r4,-4l2023,14616r6,-1l2036,14615r,-10l2033,14605r-7,-1l2021,14603r-5,-4l2014,14593r-1,-4l2013,14561r-2,-7l2006,14549r-5,-4l1993,14542r-16,l1977,14553r17,l2000,14559r,43l2006,14609r11,1l2006,14611r-6,8l2000,14669r-6,6l1977,14675xe" fillcolor="#707171" stroked="f">
              <v:path arrowok="t"/>
            </v:shape>
            <v:shape id="_x0000_s2136" type="#_x0000_t75" style="position:absolute;left:1589;top:14736;width:110;height:168">
              <v:imagedata r:id="rId29" o:title=""/>
            </v:shape>
            <v:shape id="_x0000_s2135" style="position:absolute;left:1607;top:14758;width:59;height:144" coordorigin="1607,14758" coordsize="59,144" path="m1607,14891r,11l1619,14902r5,-1l1628,14900r7,-3l1639,14892r3,-6l1644,14878r,-34l1645,14838r4,-4l1653,14832r6,-1l1666,14831r,-10l1663,14821r-7,-1l1651,14819r-5,-4l1644,14809r,-4l1644,14777r-3,-7l1636,14765r-5,-4l1624,14758r-17,l1607,14769r17,l1630,14775r,43l1636,14825r12,1l1636,14827r-5,8l1631,14885r-7,6l1607,14891xe" fillcolor="#707171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09CB8D7A" w14:textId="77777777" w:rsidR="00283D51" w:rsidRDefault="00283D51">
      <w:pPr>
        <w:spacing w:before="3" w:line="180" w:lineRule="exact"/>
        <w:rPr>
          <w:sz w:val="19"/>
          <w:szCs w:val="19"/>
        </w:rPr>
      </w:pPr>
    </w:p>
    <w:p w14:paraId="60FF2AC1" w14:textId="77777777" w:rsidR="00283D51" w:rsidRDefault="00283D51">
      <w:pPr>
        <w:spacing w:line="200" w:lineRule="exact"/>
      </w:pPr>
    </w:p>
    <w:p w14:paraId="3818191D" w14:textId="77777777" w:rsidR="00283D51" w:rsidRDefault="00283D51">
      <w:pPr>
        <w:spacing w:line="200" w:lineRule="exact"/>
      </w:pPr>
    </w:p>
    <w:p w14:paraId="0F882FB3" w14:textId="77777777" w:rsidR="00283D51" w:rsidRDefault="00283D51">
      <w:pPr>
        <w:spacing w:line="200" w:lineRule="exact"/>
      </w:pPr>
    </w:p>
    <w:p w14:paraId="769AA869" w14:textId="77777777" w:rsidR="00283D51" w:rsidRDefault="00283D51">
      <w:pPr>
        <w:spacing w:line="200" w:lineRule="exact"/>
      </w:pPr>
    </w:p>
    <w:p w14:paraId="263BC1CD" w14:textId="77777777" w:rsidR="00283D51" w:rsidRDefault="00283D51">
      <w:pPr>
        <w:spacing w:line="200" w:lineRule="exact"/>
      </w:pPr>
    </w:p>
    <w:p w14:paraId="5D86A079" w14:textId="77777777" w:rsidR="00283D51" w:rsidRDefault="00000000">
      <w:pPr>
        <w:spacing w:before="31" w:line="180" w:lineRule="exact"/>
        <w:ind w:left="825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10C73B58" w14:textId="77777777" w:rsidR="00283D51" w:rsidRDefault="00283D51">
      <w:pPr>
        <w:spacing w:before="9" w:line="180" w:lineRule="exact"/>
        <w:rPr>
          <w:sz w:val="18"/>
          <w:szCs w:val="18"/>
        </w:rPr>
      </w:pPr>
    </w:p>
    <w:p w14:paraId="463C5C56" w14:textId="77777777" w:rsidR="00283D51" w:rsidRDefault="00283D51">
      <w:pPr>
        <w:spacing w:line="200" w:lineRule="exact"/>
      </w:pPr>
    </w:p>
    <w:p w14:paraId="14AF2005" w14:textId="77777777" w:rsidR="00283D51" w:rsidRDefault="00283D51">
      <w:pPr>
        <w:spacing w:line="200" w:lineRule="exact"/>
      </w:pPr>
    </w:p>
    <w:p w14:paraId="1D6C0BF4" w14:textId="77777777" w:rsidR="00283D51" w:rsidRDefault="00000000">
      <w:pPr>
        <w:spacing w:before="31"/>
        <w:ind w:left="825"/>
        <w:rPr>
          <w:rFonts w:ascii="Consolas" w:eastAsia="Consolas" w:hAnsi="Consolas" w:cs="Consolas"/>
          <w:sz w:val="10"/>
          <w:szCs w:val="10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55134297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5EEE8879" w14:textId="77777777" w:rsidR="00283D51" w:rsidRDefault="00283D51">
      <w:pPr>
        <w:spacing w:line="200" w:lineRule="exact"/>
      </w:pPr>
    </w:p>
    <w:p w14:paraId="7FF68031" w14:textId="77777777" w:rsidR="00283D51" w:rsidRDefault="00283D51">
      <w:pPr>
        <w:spacing w:line="200" w:lineRule="exact"/>
      </w:pPr>
    </w:p>
    <w:p w14:paraId="2EA0C9C5" w14:textId="77777777" w:rsidR="00283D51" w:rsidRDefault="00283D51">
      <w:pPr>
        <w:spacing w:line="200" w:lineRule="exact"/>
      </w:pPr>
    </w:p>
    <w:p w14:paraId="696948AE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166"/>
        <w:gridCol w:w="850"/>
        <w:gridCol w:w="427"/>
        <w:gridCol w:w="413"/>
      </w:tblGrid>
      <w:tr w:rsidR="00283D51" w14:paraId="1B49710A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7162B4F" w14:textId="77777777" w:rsidR="00283D51" w:rsidRDefault="00283D51"/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8881EFB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5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919869C" w14:textId="77777777" w:rsidR="00283D51" w:rsidRDefault="00000000">
            <w:pPr>
              <w:spacing w:before="80"/>
              <w:ind w:left="6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34DD93B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C9355A5" w14:textId="77777777" w:rsidR="00283D51" w:rsidRDefault="00283D51"/>
        </w:tc>
      </w:tr>
      <w:tr w:rsidR="00283D51" w14:paraId="61B1F0D2" w14:textId="77777777">
        <w:trPr>
          <w:trHeight w:hRule="exact" w:val="30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B824BCC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2A694785">
                <v:shape id="_x0000_i1213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0A2AFAC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C3A15F3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B68FB85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5860670" w14:textId="77777777" w:rsidR="00283D51" w:rsidRDefault="0098029A">
            <w:pPr>
              <w:spacing w:before="93"/>
              <w:ind w:left="84"/>
              <w:rPr>
                <w:sz w:val="12"/>
                <w:szCs w:val="12"/>
              </w:rPr>
            </w:pPr>
            <w:r>
              <w:pict w14:anchorId="23E98D50">
                <v:shape id="_x0000_i1214" type="#_x0000_t75" style="width:7.5pt;height:6pt">
                  <v:imagedata r:id="rId16" o:title=""/>
                </v:shape>
              </w:pict>
            </w:r>
          </w:p>
        </w:tc>
      </w:tr>
      <w:tr w:rsidR="00283D51" w14:paraId="10219470" w14:textId="77777777">
        <w:trPr>
          <w:trHeight w:hRule="exact" w:val="21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27084FB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31AA38BF" w14:textId="77777777" w:rsidR="00283D51" w:rsidRDefault="00000000">
            <w:pPr>
              <w:spacing w:before="1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6A4FCDA1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2908CF5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4E7C42F5" w14:textId="77777777" w:rsidR="00283D51" w:rsidRDefault="00283D51"/>
        </w:tc>
      </w:tr>
      <w:tr w:rsidR="00283D51" w14:paraId="4FCD7B50" w14:textId="77777777">
        <w:trPr>
          <w:trHeight w:hRule="exact" w:val="290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3484196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608FA79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17DCBDA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2022025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697FCE3" w14:textId="77777777" w:rsidR="00283D51" w:rsidRDefault="00283D51"/>
        </w:tc>
      </w:tr>
      <w:tr w:rsidR="00283D51" w14:paraId="632E2CEC" w14:textId="77777777">
        <w:trPr>
          <w:trHeight w:hRule="exact" w:val="292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90086A7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51DF014A">
                <v:shape id="_x0000_i1215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43A7F4C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3325D28" w14:textId="77777777" w:rsidR="00283D51" w:rsidRDefault="00000000">
            <w:pPr>
              <w:spacing w:before="92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0E2C7325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5A49FAFA" w14:textId="77777777" w:rsidR="00283D51" w:rsidRDefault="0098029A">
            <w:pPr>
              <w:spacing w:before="92"/>
              <w:ind w:left="84"/>
              <w:rPr>
                <w:sz w:val="12"/>
                <w:szCs w:val="12"/>
              </w:rPr>
            </w:pPr>
            <w:r>
              <w:pict w14:anchorId="73415BCE">
                <v:shape id="_x0000_i1216" type="#_x0000_t75" style="width:7.5pt;height:6pt">
                  <v:imagedata r:id="rId16" o:title=""/>
                </v:shape>
              </w:pict>
            </w:r>
          </w:p>
        </w:tc>
      </w:tr>
      <w:tr w:rsidR="00283D51" w14:paraId="58449A35" w14:textId="77777777">
        <w:trPr>
          <w:trHeight w:hRule="exact" w:val="221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D7E4D58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16A3395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25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1249DCD5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6A99B0A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3ADA94C" w14:textId="77777777" w:rsidR="00283D51" w:rsidRDefault="00283D51"/>
        </w:tc>
      </w:tr>
      <w:tr w:rsidR="00283D51" w14:paraId="3558C47D" w14:textId="77777777">
        <w:trPr>
          <w:trHeight w:hRule="exact" w:val="280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ADCB5AC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0328031" w14:textId="77777777" w:rsidR="00283D51" w:rsidRDefault="00000000">
            <w:pPr>
              <w:spacing w:before="2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C6CC98C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47CA8FF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D6C0DC2" w14:textId="77777777" w:rsidR="00283D51" w:rsidRDefault="00283D51"/>
        </w:tc>
      </w:tr>
      <w:tr w:rsidR="00283D51" w14:paraId="21008052" w14:textId="77777777">
        <w:trPr>
          <w:trHeight w:hRule="exact" w:val="30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976B060" w14:textId="77777777" w:rsidR="00283D51" w:rsidRDefault="0098029A">
            <w:pPr>
              <w:spacing w:before="95"/>
              <w:ind w:left="85"/>
              <w:rPr>
                <w:sz w:val="12"/>
                <w:szCs w:val="12"/>
              </w:rPr>
            </w:pPr>
            <w:r>
              <w:pict w14:anchorId="2D6BEB91">
                <v:shape id="_x0000_i1217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495918DC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A1B7C6C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0B812689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4B00D70" w14:textId="77777777" w:rsidR="00283D51" w:rsidRDefault="0098029A">
            <w:pPr>
              <w:spacing w:before="95"/>
              <w:ind w:left="84"/>
              <w:rPr>
                <w:sz w:val="12"/>
                <w:szCs w:val="12"/>
              </w:rPr>
            </w:pPr>
            <w:r>
              <w:pict w14:anchorId="2038EBB9">
                <v:shape id="_x0000_i1218" type="#_x0000_t75" style="width:7.5pt;height:6pt">
                  <v:imagedata r:id="rId16" o:title=""/>
                </v:shape>
              </w:pict>
            </w:r>
          </w:p>
        </w:tc>
      </w:tr>
      <w:tr w:rsidR="00283D51" w14:paraId="603C23F8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2B477C5E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07AECED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29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6E02494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FE80B92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410B6A9" w14:textId="77777777" w:rsidR="00283D51" w:rsidRDefault="00283D51"/>
        </w:tc>
      </w:tr>
      <w:tr w:rsidR="00283D51" w14:paraId="781C8A42" w14:textId="77777777">
        <w:trPr>
          <w:trHeight w:hRule="exact" w:val="285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E3CD23B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E5A2C46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4616998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81CE947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82E0256" w14:textId="77777777" w:rsidR="00283D51" w:rsidRDefault="00283D51"/>
        </w:tc>
      </w:tr>
      <w:tr w:rsidR="00283D51" w14:paraId="4692DFC7" w14:textId="77777777">
        <w:trPr>
          <w:trHeight w:hRule="exact" w:val="296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9F11131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42B7EE13">
                <v:shape id="_x0000_i1219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02D7186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A68EABC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06020BF6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179191CB" w14:textId="77777777" w:rsidR="00283D51" w:rsidRDefault="0098029A">
            <w:pPr>
              <w:spacing w:before="94"/>
              <w:ind w:left="84"/>
              <w:rPr>
                <w:sz w:val="12"/>
                <w:szCs w:val="12"/>
              </w:rPr>
            </w:pPr>
            <w:r>
              <w:pict w14:anchorId="25352EE3">
                <v:shape id="_x0000_i1220" type="#_x0000_t75" style="width:7.5pt;height:6pt">
                  <v:imagedata r:id="rId16" o:title=""/>
                </v:shape>
              </w:pict>
            </w:r>
          </w:p>
        </w:tc>
      </w:tr>
      <w:tr w:rsidR="00283D51" w14:paraId="57DC3220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B9FB6A1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92DF018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13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25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26085A3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BF38B8B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93D185C" w14:textId="77777777" w:rsidR="00283D51" w:rsidRDefault="00283D51"/>
        </w:tc>
      </w:tr>
      <w:tr w:rsidR="00283D51" w14:paraId="24D30CBC" w14:textId="77777777">
        <w:trPr>
          <w:trHeight w:hRule="exact" w:val="28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7BD203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A349581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E585C96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E4E7D2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E9E2A8C" w14:textId="77777777" w:rsidR="00283D51" w:rsidRDefault="00283D51"/>
        </w:tc>
      </w:tr>
    </w:tbl>
    <w:p w14:paraId="4F9C53E6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3B4B82F6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04548818">
          <v:group id="_x0000_s2114" style="position:absolute;left:0;text-align:left;margin-left:48.65pt;margin-top:26.75pt;width:27.45pt;height:10.65pt;z-index:-12062;mso-position-horizontal-relative:page" coordorigin="973,535" coordsize="549,213">
            <v:shape id="_x0000_s2125" style="position:absolute;left:979;top:541;width:538;height:202" coordorigin="979,541" coordsize="538,202" path="m979,703r,-123l979,575r1,-5l982,565r2,-5l986,556r4,-4l994,549r4,-3l1003,544r5,-2l1013,541r5,l1477,541r5,l1487,542r5,2l1497,546r4,3l1505,552r4,4l1511,560r2,5l1515,570r1,5l1516,580r,123l1516,709r-1,5l1513,718r-2,5l1477,743r-459,l982,718r-2,-4l979,709r,-6xe" filled="f" strokeweight=".19761mm">
              <v:path arrowok="t"/>
            </v:shape>
            <v:shape id="_x0000_s2124" type="#_x0000_t75" style="position:absolute;left:974;top:537;width:547;height:211">
              <v:imagedata r:id="rId18" o:title=""/>
            </v:shape>
            <v:shape id="_x0000_s2123" style="position:absolute;left:1286;top:639;width:60;height:63" coordorigin="1286,639" coordsize="60,63" path="m1286,671r,10l1289,688r5,6l1300,699r8,3l1327,702r8,-2l1341,697r,-13l1336,687r-6,2l1312,689r-6,-5l1305,675r41,l1346,659r-2,-7l1339,647r-5,-6l1327,639r-9,l1312,652r5,-1l1325,651r3,5l1328,664r-23,l1309,639r-8,3l1295,647r-6,6l1286,661r,10xe" fillcolor="#ababab" stroked="f">
              <v:path arrowok="t"/>
            </v:shape>
            <v:shape id="_x0000_s2122" style="position:absolute;left:1305;top:639;width:12;height:25" coordorigin="1305,639" coordsize="12,25" path="m1309,639r-4,25l1307,657r5,-5l1318,639r-9,xe" fillcolor="#ababab" stroked="f">
              <v:path arrowok="t"/>
            </v:shape>
            <v:shape id="_x0000_s2121" style="position:absolute;left:1353;top:639;width:52;height:63" coordorigin="1353,639" coordsize="52,63" path="m1378,639r-9,3l1363,648r-7,5l1353,661r,19l1356,688r6,5l1368,699r8,3l1394,702r6,-2l1405,698r,-15l1400,686r-5,1l1385,687r-4,-1l1375,680r-2,-4l1373,665r2,-4l1381,654r5,-1l1396,653r5,1l1405,657r,-15l1401,640r-5,-1l1378,639xe" fillcolor="#ababab" stroked="f">
              <v:path arrowok="t"/>
            </v:shape>
            <v:shape id="_x0000_s2120" style="position:absolute;left:1409;top:622;width:44;height:80" coordorigin="1409,622" coordsize="44,80" path="m1439,684r,-30l1453,654r,-14l1439,640r,-18l1419,627r,13l1409,640r,14l1419,654r,41l1426,702r19,l1450,701r3,-2l1453,686r-2,1l1446,687r-5,l1439,684xe" fillcolor="#ababab" stroked="f">
              <v:path arrowok="t"/>
            </v:shape>
            <v:shape id="_x0000_s2119" style="position:absolute;left:1118;top:639;width:68;height:63" coordorigin="1118,639" coordsize="68,63" path="m1121,688r6,5l1133,699r5,-17l1138,665r1,-5l1142,657r6,-4l1162,653r4,6l1166,682r-4,5l1162,702r9,-3l1177,693r6,-6l1186,679r,-19l1183,653r-6,-6l1171,642r-8,-3l1142,639r-8,3l1127,647r-6,6l1118,661r,19l1121,688xe" fillcolor="#ababab" stroked="f">
              <v:path arrowok="t"/>
            </v:shape>
            <v:shape id="_x0000_s2118" style="position:absolute;left:1041;top:615;width:69;height:87" coordorigin="1041,615" coordsize="69,87" path="m1041,660r,13l1045,683r8,7l1061,698r10,4l1095,702r9,-2l1110,697r,-17l1104,684r-7,1l1081,685r-7,-2l1069,678r-4,-5l1062,667r,-17l1065,643r5,-4l1075,634r7,-3l1098,631r6,2l1110,636r,-18l1104,616r-7,-1l1074,615r-11,4l1054,627r-8,9l1041,647r,13xe" fillcolor="#ababab" stroked="f">
              <v:path arrowok="t"/>
            </v:shape>
            <v:shape id="_x0000_s2117" style="position:absolute;left:1133;top:682;width:29;height:20" coordorigin="1133,682" coordsize="29,20" path="m1138,682r-5,17l1141,702r21,l1162,687r-19,l1138,682xe" fillcolor="#ababab" stroked="f">
              <v:path arrowok="t"/>
            </v:shape>
            <v:shape id="_x0000_s2116" style="position:absolute;left:1194;top:639;width:41;height:61" coordorigin="1194,639" coordsize="41,61" path="m1230,639r-8,l1217,643r-4,8l1213,651r,-11l1194,640r,60l1213,700r,-34l1214,662r3,-2l1222,655r8,l1235,657r,-17l1230,639xe" fillcolor="#ababab" stroked="f">
              <v:path arrowok="t"/>
            </v:shape>
            <v:shape id="_x0000_s2115" style="position:absolute;left:1242;top:639;width:41;height:61" coordorigin="1242,639" coordsize="41,61" path="m1278,639r-8,l1265,643r-4,8l1261,651r,-11l1242,640r,60l1261,700r,-34l1262,662r3,-2l1270,655r8,l1283,657r,-17l1278,639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39F5BB17">
          <v:shape id="_x0000_i1221" type="#_x0000_t75" style="width:8.25pt;height:6pt">
            <v:imagedata r:id="rId16" o:title=""/>
          </v:shape>
        </w:pict>
      </w:r>
    </w:p>
    <w:p w14:paraId="5AEBDA21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51BF7C3" w14:textId="77777777" w:rsidR="00283D51" w:rsidRDefault="00283D51">
      <w:pPr>
        <w:spacing w:line="200" w:lineRule="exact"/>
      </w:pPr>
    </w:p>
    <w:p w14:paraId="3CFCAA2A" w14:textId="77777777" w:rsidR="00283D51" w:rsidRDefault="00283D51">
      <w:pPr>
        <w:spacing w:line="200" w:lineRule="exact"/>
      </w:pPr>
    </w:p>
    <w:p w14:paraId="4418DB2F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089D7052" w14:textId="77777777" w:rsidR="00283D51" w:rsidRDefault="00283D51">
      <w:pPr>
        <w:spacing w:line="200" w:lineRule="exact"/>
      </w:pPr>
    </w:p>
    <w:p w14:paraId="1AEAAFE4" w14:textId="77777777" w:rsidR="00283D51" w:rsidRDefault="00283D51">
      <w:pPr>
        <w:spacing w:line="200" w:lineRule="exact"/>
      </w:pPr>
    </w:p>
    <w:p w14:paraId="386A76D9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675E4570" w14:textId="77777777" w:rsidR="00283D51" w:rsidRDefault="00000000">
      <w:pPr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231727F1">
          <v:group id="_x0000_s2097" style="position:absolute;left:0;text-align:left;margin-left:45.85pt;margin-top:16pt;width:509.25pt;height:20.15pt;z-index:-12061;mso-position-horizontal-relative:page" coordorigin="917,320" coordsize="10185,403">
            <v:shape id="_x0000_s2112" style="position:absolute;left:923;top:326;width:10174;height:392" coordorigin="923,326" coordsize="10174,392" path="m923,679r,-314l923,360r1,-5l926,350r2,-5l930,341r4,-4l938,334r4,-3l947,329r5,-2l957,326r5,l11057,326r5,l11067,327r5,2l11077,331r4,3l11085,337r4,4l11091,345r2,5l11095,355r1,5l11096,365r,314l11057,718,962,718,926,694r-2,-5l923,684r,-5xe" filled="f" strokecolor="#8f939d" strokeweight=".19761mm">
              <v:path arrowok="t"/>
            </v:shape>
            <v:shape id="_x0000_s2111" style="position:absolute;left:10912;top:444;width:101;height:101" coordorigin="10912,444" coordsize="101,101" path="m11012,444r-100,100e" filled="f" strokeweight=".39525mm">
              <v:path arrowok="t"/>
            </v:shape>
            <v:shape id="_x0000_s2110" style="position:absolute;left:10968;top:500;width:45;height:45" coordorigin="10968,500" coordsize="45,45" path="m11012,500r-44,44e" filled="f" strokeweight=".39525mm">
              <v:path arrowok="t"/>
            </v:shape>
            <v:shape id="_x0000_s2109" type="#_x0000_t75" style="position:absolute;left:936;top:334;width:10152;height:374">
              <v:imagedata r:id="rId288" o:title=""/>
            </v:shape>
            <v:shape id="_x0000_s2108" style="position:absolute;left:1067;top:477;width:386;height:147" coordorigin="1067,477" coordsize="386,147" path="m1392,568r-2,-6l1390,537r2,-6l1397,526r,-14l1390,523r,l1390,509r-13,l1377,625r13,l1390,577r,l1396,586r1,-13l1392,568xe" fillcolor="#484f56" stroked="f">
              <v:path arrowok="t"/>
            </v:shape>
            <v:shape id="_x0000_s2107" style="position:absolute;left:1067;top:477;width:386;height:147" coordorigin="1067,477" coordsize="386,147" path="m1111,477r-14,l1097,568r-6,10l1074,578r-7,-3l1067,588r7,2l1088,590r8,-4l1102,579r6,-7l1111,562r,-85xe" fillcolor="#484f56" stroked="f">
              <v:path arrowok="t"/>
            </v:shape>
            <v:shape id="_x0000_s2106" style="position:absolute;left:1067;top:477;width:386;height:147" coordorigin="1067,477" coordsize="386,147" path="m1191,588r13,l1204,509r-13,l1191,562r-2,6l1184,573r-4,4l1175,579r-20,l1148,571r,-62l1135,509r,47l1135,563r9,20l1165,590r11,l1185,585r5,-9l1191,576r,12xe" fillcolor="#484f56" stroked="f">
              <v:path arrowok="t"/>
            </v:shape>
            <v:shape id="_x0000_s2105" style="position:absolute;left:1067;top:477;width:386;height:147" coordorigin="1067,477" coordsize="386,147" path="m1252,512r-6,10l1246,522r,-13l1233,509r,79l1246,588r,-52l1248,529r4,-4l1255,520r5,-2l1279,518r6,8l1285,588r13,l1298,536r2,-6l1304,525r4,-5l1313,518r13,l1330,520r6,8l1337,534r,54l1351,588r,-52l1343,514r-20,-7l1311,507r-9,6l1296,524r-2,-5l1291,515r-4,-3l1283,509r-5,-2l1261,507r-9,5xe" fillcolor="#484f56" stroked="f">
              <v:path arrowok="t"/>
            </v:shape>
            <v:shape id="_x0000_s2104" style="position:absolute;left:1067;top:477;width:386;height:147" coordorigin="1067,477" coordsize="386,147" path="m1436,586r7,-8l1450,570r3,-10l1453,534r-3,-9l1444,518r-6,-7l1430,507r-24,l1397,512r,14l1402,520r6,-2l1423,518r6,2l1433,525r4,5l1440,537r,20l1437,565r-4,6l1428,576r-6,3l1407,579r-6,-2l1397,573r-1,13l1404,590r23,l1436,586xe" fillcolor="#484f56" stroked="f">
              <v:path arrowok="t"/>
            </v:shape>
            <v:shape id="_x0000_s2103" style="position:absolute;left:1506;top:486;width:245;height:104" coordorigin="1506,486" coordsize="245,104" path="m1589,571r-5,-5l1586,586r10,4l1594,577r-5,-6xe" fillcolor="#484f56" stroked="f">
              <v:path arrowok="t"/>
            </v:shape>
            <v:shape id="_x0000_s2102" style="position:absolute;left:1506;top:486;width:245;height:104" coordorigin="1506,486" coordsize="245,104" path="m1568,550r,12l1571,572r8,7l1586,586r-2,-20l1581,558r,-19l1584,532r5,-6l1594,521r7,-3l1618,518r6,2l1629,526r5,5l1636,539r,20l1634,566r-5,5l1624,577r-6,2l1601,579r-7,-2l1596,590r25,l1631,586r7,-7l1646,571r4,-10l1650,535r-4,-10l1639,518r-7,-7l1623,507r-26,l1587,511r-8,7l1572,526r-4,10l1568,550xe" fillcolor="#484f56" stroked="f">
              <v:path arrowok="t"/>
            </v:shape>
            <v:shape id="_x0000_s2101" style="position:absolute;left:1506;top:486;width:245;height:104" coordorigin="1506,486" coordsize="245,104" path="m1660,579r,5l1665,589r4,1l1674,589r4,-5l1678,579r-4,-6l1669,572r-4,1l1660,579xe" fillcolor="#484f56" stroked="f">
              <v:path arrowok="t"/>
            </v:shape>
            <v:shape id="_x0000_s2100" style="position:absolute;left:1506;top:486;width:245;height:104" coordorigin="1506,486" coordsize="245,104" path="m1694,579r,5l1698,589r5,1l1708,589r4,-5l1712,579r-4,-6l1703,572r-5,1l1694,579xe" fillcolor="#484f56" stroked="f">
              <v:path arrowok="t"/>
            </v:shape>
            <v:shape id="_x0000_s2099" style="position:absolute;left:1506;top:486;width:245;height:104" coordorigin="1506,486" coordsize="245,104" path="m1732,579r,5l1737,589r4,1l1746,589r4,-5l1750,579r-4,-6l1741,572r-4,1l1732,579xe" fillcolor="#484f56" stroked="f">
              <v:path arrowok="t"/>
            </v:shape>
            <v:shape id="_x0000_s2098" style="position:absolute;left:1506;top:486;width:245;height:104" coordorigin="1506,486" coordsize="245,104" path="m1534,570r,-50l1554,520r,-11l1534,509r,-23l1520,490r,19l1506,509r,11l1520,520r,62l1527,590r20,l1551,589r3,-2l1554,577r-2,1l1546,579r-5,l1536,576r-2,-6xe" fillcolor="#484f56" stroked="f">
              <v:path arrowok="t"/>
            </v:shape>
            <w10:wrap anchorx="page"/>
          </v:group>
        </w:pict>
      </w:r>
      <w:hyperlink r:id="rId289">
        <w:r>
          <w:rPr>
            <w:rFonts w:ascii="Segoe UI" w:eastAsia="Segoe UI" w:hAnsi="Segoe UI" w:cs="Segoe UI"/>
            <w:color w:val="0D6BBD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4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-1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In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ec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n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f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2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rr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+</w:t>
        </w:r>
        <w:proofErr w:type="gramStart"/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proofErr w:type="gramEnd"/>
        <w:r>
          <w:rPr>
            <w:rFonts w:ascii="Segoe UI" w:eastAsia="Segoe UI" w:hAnsi="Segoe UI" w:cs="Segoe UI"/>
            <w:color w:val="0D6BBD"/>
            <w:spacing w:val="-9"/>
            <w:sz w:val="16"/>
            <w:szCs w:val="16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Comp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</w:hyperlink>
    </w:p>
    <w:p w14:paraId="269AB507" w14:textId="77777777" w:rsidR="00283D51" w:rsidRDefault="00283D51">
      <w:pPr>
        <w:spacing w:line="200" w:lineRule="exact"/>
      </w:pPr>
    </w:p>
    <w:p w14:paraId="181F9122" w14:textId="77777777" w:rsidR="00283D51" w:rsidRDefault="00283D51">
      <w:pPr>
        <w:spacing w:line="200" w:lineRule="exact"/>
      </w:pPr>
    </w:p>
    <w:p w14:paraId="0E0F72B0" w14:textId="77777777" w:rsidR="00283D51" w:rsidRDefault="00283D51">
      <w:pPr>
        <w:spacing w:before="4" w:line="200" w:lineRule="exact"/>
      </w:pPr>
    </w:p>
    <w:p w14:paraId="01AF794C" w14:textId="77777777" w:rsidR="00283D51" w:rsidRDefault="00000000">
      <w:pPr>
        <w:ind w:left="5387"/>
        <w:rPr>
          <w:rFonts w:ascii="Segoe UI" w:eastAsia="Segoe UI" w:hAnsi="Segoe UI" w:cs="Segoe UI"/>
          <w:sz w:val="16"/>
          <w:szCs w:val="16"/>
        </w:rPr>
        <w:sectPr w:rsidR="00283D51">
          <w:pgSz w:w="12240" w:h="15840"/>
          <w:pgMar w:top="460" w:right="380" w:bottom="0" w:left="380" w:header="267" w:footer="188" w:gutter="0"/>
          <w:cols w:space="720"/>
        </w:sectPr>
      </w:pPr>
      <w:r>
        <w:rPr>
          <w:rFonts w:ascii="Segoe UI" w:eastAsia="Segoe UI" w:hAnsi="Segoe UI" w:cs="Segoe UI"/>
          <w:color w:val="0D6BBD"/>
          <w:spacing w:val="2"/>
          <w:sz w:val="14"/>
          <w:szCs w:val="14"/>
        </w:rPr>
        <w:t>6</w:t>
      </w:r>
      <w:r>
        <w:rPr>
          <w:rFonts w:ascii="Segoe UI" w:eastAsia="Segoe UI" w:hAnsi="Segoe UI" w:cs="Segoe UI"/>
          <w:color w:val="0D6BBD"/>
          <w:sz w:val="14"/>
          <w:szCs w:val="14"/>
        </w:rPr>
        <w:t>-</w:t>
      </w:r>
      <w:r>
        <w:rPr>
          <w:rFonts w:ascii="Segoe UI" w:eastAsia="Segoe UI" w:hAnsi="Segoe UI" w:cs="Segoe UI"/>
          <w:color w:val="0D6BBD"/>
          <w:spacing w:val="-13"/>
          <w:sz w:val="14"/>
          <w:szCs w:val="14"/>
        </w:rPr>
        <w:t xml:space="preserve"> </w:t>
      </w:r>
      <w:hyperlink r:id="rId290"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wi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ffe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7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4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 xml:space="preserve"> </w:t>
        </w:r>
        <w:proofErr w:type="spellStart"/>
        <w:proofErr w:type="gramStart"/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proofErr w:type="gram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8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-2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►</w:t>
        </w:r>
      </w:hyperlink>
    </w:p>
    <w:p w14:paraId="43CD044B" w14:textId="77777777" w:rsidR="00283D51" w:rsidRDefault="00283D51">
      <w:pPr>
        <w:spacing w:line="200" w:lineRule="exact"/>
      </w:pPr>
    </w:p>
    <w:p w14:paraId="2B2A871E" w14:textId="77777777" w:rsidR="00283D51" w:rsidRDefault="00283D51">
      <w:pPr>
        <w:spacing w:line="200" w:lineRule="exact"/>
      </w:pPr>
    </w:p>
    <w:p w14:paraId="198E5A86" w14:textId="77777777" w:rsidR="00283D51" w:rsidRDefault="00283D51">
      <w:pPr>
        <w:spacing w:line="200" w:lineRule="exact"/>
      </w:pPr>
    </w:p>
    <w:p w14:paraId="05338B3E" w14:textId="77777777" w:rsidR="00283D51" w:rsidRDefault="00283D51">
      <w:pPr>
        <w:spacing w:line="200" w:lineRule="exact"/>
      </w:pPr>
    </w:p>
    <w:p w14:paraId="257184B8" w14:textId="77777777" w:rsidR="00283D51" w:rsidRDefault="00283D51">
      <w:pPr>
        <w:spacing w:before="9" w:line="220" w:lineRule="exact"/>
        <w:rPr>
          <w:sz w:val="22"/>
          <w:szCs w:val="22"/>
        </w:rPr>
      </w:pPr>
    </w:p>
    <w:p w14:paraId="0EFD4D5B" w14:textId="77777777" w:rsidR="00283D51" w:rsidRDefault="00000000">
      <w:pPr>
        <w:spacing w:before="16" w:line="200" w:lineRule="exact"/>
        <w:ind w:left="360"/>
        <w:rPr>
          <w:rFonts w:ascii="Segoe UI" w:eastAsia="Segoe UI" w:hAnsi="Segoe UI" w:cs="Segoe UI"/>
          <w:sz w:val="16"/>
          <w:szCs w:val="16"/>
        </w:rPr>
      </w:pPr>
      <w:hyperlink r:id="rId291">
        <w:proofErr w:type="spellStart"/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b</w:t>
        </w:r>
        <w:r>
          <w:rPr>
            <w:rFonts w:ascii="Segoe UI" w:eastAsia="Segoe UI" w:hAnsi="Segoe UI" w:cs="Segoe UI"/>
            <w:color w:val="0D6BBD"/>
            <w:spacing w:val="9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</w:t>
        </w:r>
        <w:r>
          <w:rPr>
            <w:rFonts w:ascii="Segoe UI" w:eastAsia="Segoe UI" w:hAnsi="Segoe UI" w:cs="Segoe UI"/>
            <w:color w:val="0D6BBD"/>
            <w:spacing w:val="15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92"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My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u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r</w:t>
        </w:r>
        <w:proofErr w:type="spellEnd"/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37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D6BBD"/>
          <w:spacing w:val="-39"/>
          <w:position w:val="-1"/>
          <w:sz w:val="16"/>
          <w:szCs w:val="16"/>
        </w:rPr>
        <w:t xml:space="preserve"> </w:t>
      </w:r>
      <w:hyperlink r:id="rId293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233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3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-D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A-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2023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94"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v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4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og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 xml:space="preserve">…    </w:t>
        </w:r>
        <w:r>
          <w:rPr>
            <w:rFonts w:ascii="Segoe UI" w:eastAsia="Segoe UI" w:hAnsi="Segoe UI" w:cs="Segoe UI"/>
            <w:color w:val="0D6BBD"/>
            <w:spacing w:val="32"/>
            <w:position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1F2325"/>
            <w:position w:val="-1"/>
            <w:sz w:val="16"/>
            <w:szCs w:val="16"/>
          </w:rPr>
          <w:t>/</w:t>
        </w:r>
      </w:hyperlink>
      <w:r>
        <w:rPr>
          <w:rFonts w:ascii="Segoe UI" w:eastAsia="Segoe UI" w:hAnsi="Segoe UI" w:cs="Segoe UI"/>
          <w:color w:val="1F2325"/>
          <w:spacing w:val="43"/>
          <w:position w:val="-1"/>
          <w:sz w:val="16"/>
          <w:szCs w:val="16"/>
        </w:rPr>
        <w:t xml:space="preserve"> </w:t>
      </w:r>
      <w:hyperlink r:id="rId295"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6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-7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h</w:t>
        </w:r>
        <w:r>
          <w:rPr>
            <w:rFonts w:ascii="Segoe UI" w:eastAsia="Segoe UI" w:hAnsi="Segoe UI" w:cs="Segoe UI"/>
            <w:color w:val="0D6BBD"/>
            <w:spacing w:val="-1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ffe</w:t>
        </w:r>
        <w:r>
          <w:rPr>
            <w:rFonts w:ascii="Segoe UI" w:eastAsia="Segoe UI" w:hAnsi="Segoe UI" w:cs="Segoe UI"/>
            <w:color w:val="0D6BBD"/>
            <w:spacing w:val="2"/>
            <w:position w:val="-1"/>
            <w:sz w:val="16"/>
            <w:szCs w:val="16"/>
            <w:u w:val="single" w:color="0D6BBD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-2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n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3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e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position w:val="-1"/>
            <w:sz w:val="16"/>
            <w:szCs w:val="16"/>
            <w:u w:val="single" w:color="0D6BBD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position w:val="-1"/>
            <w:sz w:val="16"/>
            <w:szCs w:val="16"/>
            <w:u w:val="single" w:color="0D6BBD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position w:val="-1"/>
            <w:sz w:val="16"/>
            <w:szCs w:val="16"/>
            <w:u w:val="single" w:color="0D6BBD"/>
          </w:rPr>
          <w:t>(</w:t>
        </w:r>
        <w:r>
          <w:rPr>
            <w:rFonts w:ascii="Segoe UI" w:eastAsia="Segoe UI" w:hAnsi="Segoe UI" w:cs="Segoe UI"/>
            <w:color w:val="0D6BBD"/>
            <w:spacing w:val="1"/>
            <w:position w:val="-1"/>
            <w:sz w:val="16"/>
            <w:szCs w:val="16"/>
            <w:u w:val="single" w:color="0D6BBD"/>
          </w:rPr>
          <w:t>1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>)</w:t>
        </w:r>
        <w:r>
          <w:rPr>
            <w:rFonts w:ascii="Segoe UI" w:eastAsia="Segoe UI" w:hAnsi="Segoe UI" w:cs="Segoe UI"/>
            <w:color w:val="0D6BBD"/>
            <w:spacing w:val="-9"/>
            <w:position w:val="-1"/>
            <w:sz w:val="16"/>
            <w:szCs w:val="16"/>
            <w:u w:val="single" w:color="0D6BBD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position w:val="-1"/>
            <w:sz w:val="16"/>
            <w:szCs w:val="16"/>
            <w:u w:val="single" w:color="0D6BBD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position w:val="-1"/>
            <w:sz w:val="16"/>
            <w:szCs w:val="16"/>
            <w:u w:val="single" w:color="0D6BBD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  <w:u w:val="single" w:color="0D6BBD"/>
          </w:rPr>
          <w:t xml:space="preserve">e </w:t>
        </w:r>
        <w:r>
          <w:rPr>
            <w:rFonts w:ascii="Segoe UI" w:eastAsia="Segoe UI" w:hAnsi="Segoe UI" w:cs="Segoe UI"/>
            <w:color w:val="0D6BBD"/>
            <w:spacing w:val="3"/>
            <w:position w:val="-1"/>
            <w:sz w:val="16"/>
            <w:szCs w:val="16"/>
            <w:u w:val="single" w:color="0D6BBD"/>
          </w:rPr>
          <w:t>Com</w:t>
        </w:r>
        <w:r>
          <w:rPr>
            <w:rFonts w:ascii="Segoe UI" w:eastAsia="Segoe UI" w:hAnsi="Segoe UI" w:cs="Segoe UI"/>
            <w:color w:val="0D6BBD"/>
            <w:position w:val="-1"/>
            <w:sz w:val="16"/>
            <w:szCs w:val="16"/>
          </w:rPr>
          <w:t>…</w:t>
        </w:r>
      </w:hyperlink>
    </w:p>
    <w:p w14:paraId="268D4C9D" w14:textId="77777777" w:rsidR="00283D51" w:rsidRDefault="00283D51">
      <w:pPr>
        <w:spacing w:line="200" w:lineRule="exact"/>
      </w:pPr>
    </w:p>
    <w:p w14:paraId="15C0F17D" w14:textId="77777777" w:rsidR="00283D51" w:rsidRDefault="00283D51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9088"/>
      </w:tblGrid>
      <w:tr w:rsidR="00283D51" w14:paraId="7FD18D27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5FD02B5" w14:textId="77777777" w:rsidR="00283D51" w:rsidRDefault="00000000">
            <w:pPr>
              <w:spacing w:before="23"/>
              <w:ind w:left="787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65D995D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65328283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2521017D" w14:textId="77777777" w:rsidR="00283D51" w:rsidRDefault="00000000">
            <w:pPr>
              <w:spacing w:before="23"/>
              <w:ind w:right="85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1C1F24"/>
                <w:spacing w:val="1"/>
                <w:w w:val="99"/>
                <w:sz w:val="16"/>
                <w:szCs w:val="16"/>
              </w:rPr>
              <w:t>ta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w w:val="99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e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E42D6AC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F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h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d</w:t>
            </w:r>
          </w:p>
        </w:tc>
      </w:tr>
      <w:tr w:rsidR="00283D51" w14:paraId="61CB10F0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DC5C982" w14:textId="77777777" w:rsidR="00283D51" w:rsidRDefault="00000000">
            <w:pPr>
              <w:spacing w:before="23"/>
              <w:ind w:left="499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7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color w:val="1C1F24"/>
                <w:spacing w:val="8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ete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b/>
                <w:color w:val="1C1F24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-1"/>
                <w:sz w:val="16"/>
                <w:szCs w:val="16"/>
              </w:rPr>
              <w:t>on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07D06BFA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d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y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9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v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>mb</w:t>
            </w:r>
            <w:r>
              <w:rPr>
                <w:rFonts w:ascii="Segoe UI" w:eastAsia="Segoe UI" w:hAnsi="Segoe UI" w:cs="Segoe UI"/>
                <w:color w:val="1C1F24"/>
                <w:spacing w:val="8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202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4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,</w:t>
            </w:r>
            <w:r>
              <w:rPr>
                <w:rFonts w:ascii="Segoe UI" w:eastAsia="Segoe UI" w:hAnsi="Segoe UI" w:cs="Segoe UI"/>
                <w:color w:val="1C1F24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7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: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5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2</w:t>
            </w:r>
            <w:r>
              <w:rPr>
                <w:rFonts w:ascii="Segoe UI" w:eastAsia="Segoe UI" w:hAnsi="Segoe UI" w:cs="Segoe UI"/>
                <w:color w:val="1C1F24"/>
                <w:spacing w:val="-2"/>
                <w:sz w:val="16"/>
                <w:szCs w:val="16"/>
              </w:rPr>
              <w:t xml:space="preserve"> PM</w:t>
            </w:r>
          </w:p>
        </w:tc>
      </w:tr>
      <w:tr w:rsidR="00283D51" w14:paraId="6873BEC4" w14:textId="77777777">
        <w:trPr>
          <w:trHeight w:hRule="exact" w:val="278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4655AD17" w14:textId="77777777" w:rsidR="00283D51" w:rsidRDefault="00000000">
            <w:pPr>
              <w:spacing w:before="23"/>
              <w:ind w:left="73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3"/>
                <w:sz w:val="16"/>
                <w:szCs w:val="16"/>
              </w:rPr>
              <w:t>Tim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t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spacing w:val="5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1C1F24"/>
                <w:sz w:val="16"/>
                <w:szCs w:val="16"/>
              </w:rPr>
              <w:t>n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5FDE2664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pacing w:val="3"/>
                <w:sz w:val="16"/>
                <w:szCs w:val="16"/>
              </w:rPr>
              <w:t xml:space="preserve"> m</w:t>
            </w:r>
            <w:r>
              <w:rPr>
                <w:rFonts w:ascii="Segoe UI" w:eastAsia="Segoe UI" w:hAnsi="Segoe UI" w:cs="Segoe UI"/>
                <w:color w:val="1C1F24"/>
                <w:spacing w:val="5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3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ec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s</w:t>
            </w:r>
          </w:p>
        </w:tc>
      </w:tr>
      <w:tr w:rsidR="00283D51" w14:paraId="1EF5406D" w14:textId="77777777">
        <w:trPr>
          <w:trHeight w:hRule="exact" w:val="293"/>
        </w:trPr>
        <w:tc>
          <w:tcPr>
            <w:tcW w:w="1673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3B6A4962" w14:textId="77777777" w:rsidR="00283D51" w:rsidRDefault="00000000">
            <w:pPr>
              <w:spacing w:before="23"/>
              <w:ind w:right="87"/>
              <w:jc w:val="right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1C1F24"/>
                <w:spacing w:val="2"/>
                <w:w w:val="99"/>
                <w:sz w:val="16"/>
                <w:szCs w:val="16"/>
              </w:rPr>
              <w:t>M</w:t>
            </w:r>
            <w:r>
              <w:rPr>
                <w:rFonts w:ascii="Segoe UI" w:eastAsia="Segoe UI" w:hAnsi="Segoe UI" w:cs="Segoe UI"/>
                <w:b/>
                <w:color w:val="1C1F24"/>
                <w:spacing w:val="6"/>
                <w:w w:val="99"/>
                <w:sz w:val="16"/>
                <w:szCs w:val="16"/>
              </w:rPr>
              <w:t>a</w:t>
            </w:r>
            <w:r>
              <w:rPr>
                <w:rFonts w:ascii="Segoe UI" w:eastAsia="Segoe UI" w:hAnsi="Segoe UI" w:cs="Segoe UI"/>
                <w:b/>
                <w:color w:val="1C1F24"/>
                <w:spacing w:val="4"/>
                <w:w w:val="99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1C1F24"/>
                <w:spacing w:val="-2"/>
                <w:w w:val="99"/>
                <w:sz w:val="16"/>
                <w:szCs w:val="16"/>
              </w:rPr>
              <w:t>k</w:t>
            </w:r>
            <w:r>
              <w:rPr>
                <w:rFonts w:ascii="Segoe UI" w:eastAsia="Segoe UI" w:hAnsi="Segoe UI" w:cs="Segoe UI"/>
                <w:b/>
                <w:color w:val="1C1F24"/>
                <w:w w:val="99"/>
                <w:sz w:val="16"/>
                <w:szCs w:val="16"/>
              </w:rPr>
              <w:t>s</w:t>
            </w:r>
          </w:p>
        </w:tc>
        <w:tc>
          <w:tcPr>
            <w:tcW w:w="9088" w:type="dxa"/>
            <w:tcBorders>
              <w:top w:val="single" w:sz="7" w:space="0" w:color="DEE1E6"/>
              <w:left w:val="nil"/>
              <w:bottom w:val="single" w:sz="7" w:space="0" w:color="DEE1E6"/>
              <w:right w:val="nil"/>
            </w:tcBorders>
          </w:tcPr>
          <w:p w14:paraId="778E08D1" w14:textId="77777777" w:rsidR="00283D51" w:rsidRDefault="00000000">
            <w:pPr>
              <w:spacing w:before="23"/>
              <w:ind w:left="80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1</w:t>
            </w:r>
            <w:r>
              <w:rPr>
                <w:rFonts w:ascii="Segoe UI" w:eastAsia="Segoe UI" w:hAnsi="Segoe UI" w:cs="Segoe UI"/>
                <w:color w:val="1C1F24"/>
                <w:spacing w:val="-1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6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/1</w:t>
            </w:r>
            <w:r>
              <w:rPr>
                <w:rFonts w:ascii="Segoe UI" w:eastAsia="Segoe UI" w:hAnsi="Segoe UI" w:cs="Segoe UI"/>
                <w:color w:val="1C1F24"/>
                <w:spacing w:val="4"/>
                <w:sz w:val="16"/>
                <w:szCs w:val="16"/>
              </w:rPr>
              <w:t>.</w:t>
            </w:r>
            <w:r>
              <w:rPr>
                <w:rFonts w:ascii="Segoe UI" w:eastAsia="Segoe UI" w:hAnsi="Segoe UI" w:cs="Segoe UI"/>
                <w:color w:val="1C1F24"/>
                <w:spacing w:val="1"/>
                <w:sz w:val="16"/>
                <w:szCs w:val="16"/>
              </w:rPr>
              <w:t>0</w:t>
            </w:r>
            <w:r>
              <w:rPr>
                <w:rFonts w:ascii="Segoe UI" w:eastAsia="Segoe UI" w:hAnsi="Segoe UI" w:cs="Segoe UI"/>
                <w:color w:val="1C1F24"/>
                <w:sz w:val="16"/>
                <w:szCs w:val="16"/>
              </w:rPr>
              <w:t>0</w:t>
            </w:r>
          </w:p>
        </w:tc>
      </w:tr>
    </w:tbl>
    <w:p w14:paraId="41B54ADF" w14:textId="77777777" w:rsidR="00283D51" w:rsidRDefault="00000000">
      <w:pPr>
        <w:spacing w:line="200" w:lineRule="exact"/>
        <w:ind w:left="1507"/>
        <w:rPr>
          <w:rFonts w:ascii="Segoe UI" w:eastAsia="Segoe UI" w:hAnsi="Segoe UI" w:cs="Segoe UI"/>
          <w:sz w:val="16"/>
          <w:szCs w:val="16"/>
        </w:rPr>
        <w:sectPr w:rsidR="00283D51">
          <w:headerReference w:type="default" r:id="rId296"/>
          <w:footerReference w:type="default" r:id="rId297"/>
          <w:pgSz w:w="12240" w:h="15840"/>
          <w:pgMar w:top="460" w:right="380" w:bottom="280" w:left="380" w:header="267" w:footer="246" w:gutter="0"/>
          <w:cols w:space="720"/>
        </w:sectPr>
      </w:pPr>
      <w:r>
        <w:rPr>
          <w:rFonts w:ascii="Segoe UI" w:eastAsia="Segoe UI" w:hAnsi="Segoe UI" w:cs="Segoe UI"/>
          <w:b/>
          <w:color w:val="1C1F24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b/>
          <w:color w:val="1C1F24"/>
          <w:spacing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1C1F24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1C1F24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 xml:space="preserve">e  </w:t>
      </w:r>
      <w:r>
        <w:rPr>
          <w:rFonts w:ascii="Segoe UI" w:eastAsia="Segoe UI" w:hAnsi="Segoe UI" w:cs="Segoe UI"/>
          <w:b/>
          <w:color w:val="1C1F24"/>
          <w:spacing w:val="29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4.0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1C1F24"/>
          <w:sz w:val="16"/>
          <w:szCs w:val="16"/>
        </w:rPr>
        <w:t>t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1C1F24"/>
          <w:sz w:val="16"/>
          <w:szCs w:val="16"/>
        </w:rPr>
        <w:t>f</w:t>
      </w:r>
      <w:r>
        <w:rPr>
          <w:rFonts w:ascii="Segoe UI" w:eastAsia="Segoe UI" w:hAnsi="Segoe UI" w:cs="Segoe UI"/>
          <w:color w:val="1C1F24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sz w:val="16"/>
          <w:szCs w:val="16"/>
        </w:rPr>
        <w:t>4</w:t>
      </w:r>
      <w:r>
        <w:rPr>
          <w:rFonts w:ascii="Segoe UI" w:eastAsia="Segoe UI" w:hAnsi="Segoe UI" w:cs="Segoe UI"/>
          <w:color w:val="1C1F24"/>
          <w:spacing w:val="4"/>
          <w:sz w:val="16"/>
          <w:szCs w:val="16"/>
        </w:rPr>
        <w:t>.</w:t>
      </w:r>
      <w:r>
        <w:rPr>
          <w:rFonts w:ascii="Segoe UI" w:eastAsia="Segoe UI" w:hAnsi="Segoe UI" w:cs="Segoe UI"/>
          <w:color w:val="1C1F24"/>
          <w:spacing w:val="6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(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1</w:t>
      </w:r>
      <w:r>
        <w:rPr>
          <w:rFonts w:ascii="Segoe UI" w:eastAsia="Segoe UI" w:hAnsi="Segoe UI" w:cs="Segoe UI"/>
          <w:b/>
          <w:color w:val="1C1F24"/>
          <w:sz w:val="16"/>
          <w:szCs w:val="16"/>
        </w:rPr>
        <w:t>0</w:t>
      </w:r>
      <w:r>
        <w:rPr>
          <w:rFonts w:ascii="Segoe UI" w:eastAsia="Segoe UI" w:hAnsi="Segoe UI" w:cs="Segoe UI"/>
          <w:b/>
          <w:color w:val="1C1F24"/>
          <w:spacing w:val="5"/>
          <w:sz w:val="16"/>
          <w:szCs w:val="16"/>
        </w:rPr>
        <w:t>0</w:t>
      </w:r>
      <w:r>
        <w:rPr>
          <w:rFonts w:ascii="Segoe UI" w:eastAsia="Segoe UI" w:hAnsi="Segoe UI" w:cs="Segoe UI"/>
          <w:color w:val="1C1F24"/>
          <w:spacing w:val="5"/>
          <w:sz w:val="16"/>
          <w:szCs w:val="16"/>
        </w:rPr>
        <w:t>%)</w:t>
      </w:r>
    </w:p>
    <w:p w14:paraId="63062C78" w14:textId="77777777" w:rsidR="00283D51" w:rsidRDefault="00283D51">
      <w:pPr>
        <w:spacing w:before="8" w:line="140" w:lineRule="exact"/>
        <w:rPr>
          <w:sz w:val="14"/>
          <w:szCs w:val="14"/>
        </w:rPr>
      </w:pPr>
    </w:p>
    <w:p w14:paraId="7EE4E12A" w14:textId="77777777" w:rsidR="00283D51" w:rsidRDefault="00000000">
      <w:pPr>
        <w:ind w:left="480"/>
        <w:rPr>
          <w:rFonts w:ascii="Segoe UI" w:eastAsia="Segoe UI" w:hAnsi="Segoe UI" w:cs="Segoe UI"/>
        </w:rPr>
      </w:pP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Qu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e</w:t>
      </w:r>
      <w:r>
        <w:rPr>
          <w:rFonts w:ascii="Segoe UI Light" w:eastAsia="Segoe UI Light" w:hAnsi="Segoe UI Light" w:cs="Segoe UI Light"/>
          <w:color w:val="1C1F24"/>
          <w:spacing w:val="-2"/>
          <w:sz w:val="13"/>
          <w:szCs w:val="13"/>
        </w:rPr>
        <w:t>s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t</w:t>
      </w:r>
      <w:r>
        <w:rPr>
          <w:rFonts w:ascii="Segoe UI Light" w:eastAsia="Segoe UI Light" w:hAnsi="Segoe UI Light" w:cs="Segoe UI Light"/>
          <w:color w:val="1C1F24"/>
          <w:spacing w:val="2"/>
          <w:sz w:val="13"/>
          <w:szCs w:val="13"/>
        </w:rPr>
        <w:t>i</w:t>
      </w:r>
      <w:r>
        <w:rPr>
          <w:rFonts w:ascii="Segoe UI Light" w:eastAsia="Segoe UI Light" w:hAnsi="Segoe UI Light" w:cs="Segoe UI Light"/>
          <w:color w:val="1C1F24"/>
          <w:spacing w:val="-1"/>
          <w:sz w:val="13"/>
          <w:szCs w:val="13"/>
        </w:rPr>
        <w:t>o</w:t>
      </w:r>
      <w:r>
        <w:rPr>
          <w:rFonts w:ascii="Segoe UI Light" w:eastAsia="Segoe UI Light" w:hAnsi="Segoe UI Light" w:cs="Segoe UI Light"/>
          <w:color w:val="1C1F24"/>
          <w:sz w:val="13"/>
          <w:szCs w:val="13"/>
        </w:rPr>
        <w:t>n</w:t>
      </w:r>
      <w:r>
        <w:rPr>
          <w:rFonts w:ascii="Segoe UI Light" w:eastAsia="Segoe UI Light" w:hAnsi="Segoe UI Light" w:cs="Segoe UI Light"/>
          <w:color w:val="1C1F24"/>
          <w:spacing w:val="5"/>
          <w:sz w:val="13"/>
          <w:szCs w:val="13"/>
        </w:rPr>
        <w:t xml:space="preserve"> </w:t>
      </w:r>
      <w:r>
        <w:rPr>
          <w:rFonts w:ascii="Segoe UI" w:eastAsia="Segoe UI" w:hAnsi="Segoe UI" w:cs="Segoe UI"/>
          <w:b/>
          <w:color w:val="1C1F24"/>
        </w:rPr>
        <w:t>6</w:t>
      </w:r>
    </w:p>
    <w:p w14:paraId="2D9F05D7" w14:textId="77777777" w:rsidR="00283D51" w:rsidRDefault="00000000">
      <w:pPr>
        <w:spacing w:before="78"/>
        <w:ind w:left="480"/>
        <w:rPr>
          <w:rFonts w:ascii="Segoe UI" w:eastAsia="Segoe UI" w:hAnsi="Segoe UI" w:cs="Segoe UI"/>
          <w:sz w:val="13"/>
          <w:szCs w:val="13"/>
        </w:rPr>
      </w:pPr>
      <w:r>
        <w:pict w14:anchorId="4A640013">
          <v:group id="_x0000_s2094" style="position:absolute;left:0;text-align:left;margin-left:38.15pt;margin-top:28.25pt;width:537.8pt;height:48.75pt;z-index:-12059;mso-position-horizontal-relative:page;mso-position-vertical-relative:page" coordorigin="763,565" coordsize="10756,975">
            <v:shape id="_x0000_s2096" style="position:absolute;left:769;top:570;width:10745;height:964" coordorigin="769,570" coordsize="10745,964" path="m769,1517r,-930l769,583r1,-4l774,575r3,-3l781,570r4,l11497,570r5,l11506,572r3,3l11512,579r2,4l11514,587r,930l11514,1522r-2,4l11509,1529r-3,3l11502,1534r-5,l785,1534r-16,-12l769,1517xe" filled="f" strokecolor="#c9d0d5" strokeweight=".19761mm">
              <v:path arrowok="t"/>
            </v:shape>
            <v:shape id="_x0000_s2095" type="#_x0000_t75" style="position:absolute;left:782;top:581;width:10718;height:946">
              <v:imagedata r:id="rId15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color w:val="1C1F24"/>
          <w:spacing w:val="1"/>
          <w:sz w:val="13"/>
          <w:szCs w:val="13"/>
        </w:rPr>
        <w:t>Co</w:t>
      </w:r>
      <w:r>
        <w:rPr>
          <w:rFonts w:ascii="Segoe UI" w:eastAsia="Segoe UI" w:hAnsi="Segoe UI" w:cs="Segoe UI"/>
          <w:color w:val="1C1F24"/>
          <w:spacing w:val="-2"/>
          <w:sz w:val="13"/>
          <w:szCs w:val="13"/>
        </w:rPr>
        <w:t>rr</w:t>
      </w:r>
      <w:r>
        <w:rPr>
          <w:rFonts w:ascii="Segoe UI" w:eastAsia="Segoe UI" w:hAnsi="Segoe UI" w:cs="Segoe UI"/>
          <w:color w:val="1C1F24"/>
          <w:spacing w:val="-1"/>
          <w:sz w:val="13"/>
          <w:szCs w:val="13"/>
        </w:rPr>
        <w:t>e</w:t>
      </w:r>
      <w:r>
        <w:rPr>
          <w:rFonts w:ascii="Segoe UI" w:eastAsia="Segoe UI" w:hAnsi="Segoe UI" w:cs="Segoe UI"/>
          <w:color w:val="1C1F24"/>
          <w:spacing w:val="-7"/>
          <w:sz w:val="13"/>
          <w:szCs w:val="13"/>
        </w:rPr>
        <w:t>c</w:t>
      </w:r>
      <w:r>
        <w:rPr>
          <w:rFonts w:ascii="Segoe UI" w:eastAsia="Segoe UI" w:hAnsi="Segoe UI" w:cs="Segoe UI"/>
          <w:color w:val="1C1F24"/>
          <w:sz w:val="13"/>
          <w:szCs w:val="13"/>
        </w:rPr>
        <w:t>t</w:t>
      </w:r>
    </w:p>
    <w:p w14:paraId="48AFCD11" w14:textId="77777777" w:rsidR="00283D51" w:rsidRDefault="00283D51">
      <w:pPr>
        <w:spacing w:before="10" w:line="100" w:lineRule="exact"/>
        <w:rPr>
          <w:sz w:val="11"/>
          <w:szCs w:val="11"/>
        </w:rPr>
      </w:pPr>
    </w:p>
    <w:p w14:paraId="1B5AD55A" w14:textId="77777777" w:rsidR="00283D51" w:rsidRDefault="00000000">
      <w:pPr>
        <w:spacing w:line="160" w:lineRule="exact"/>
        <w:ind w:left="480"/>
        <w:rPr>
          <w:rFonts w:ascii="Segoe UI" w:eastAsia="Segoe UI" w:hAnsi="Segoe UI" w:cs="Segoe UI"/>
          <w:sz w:val="13"/>
          <w:szCs w:val="13"/>
        </w:rPr>
      </w:pP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M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a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r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k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spacing w:val="3"/>
          <w:position w:val="-1"/>
          <w:sz w:val="13"/>
          <w:szCs w:val="13"/>
        </w:rPr>
        <w:t xml:space="preserve">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spacing w:val="-1"/>
          <w:position w:val="-1"/>
          <w:sz w:val="13"/>
          <w:szCs w:val="13"/>
        </w:rPr>
        <w:t>u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t </w:t>
      </w:r>
      <w:r>
        <w:rPr>
          <w:rFonts w:ascii="Segoe UI" w:eastAsia="Segoe UI" w:hAnsi="Segoe UI" w:cs="Segoe UI"/>
          <w:color w:val="1C1F24"/>
          <w:spacing w:val="1"/>
          <w:position w:val="-1"/>
          <w:sz w:val="13"/>
          <w:szCs w:val="13"/>
        </w:rPr>
        <w:t>o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 xml:space="preserve">f 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1</w:t>
      </w:r>
      <w:r>
        <w:rPr>
          <w:rFonts w:ascii="Segoe UI" w:eastAsia="Segoe UI" w:hAnsi="Segoe UI" w:cs="Segoe UI"/>
          <w:color w:val="1C1F24"/>
          <w:spacing w:val="-4"/>
          <w:position w:val="-1"/>
          <w:sz w:val="13"/>
          <w:szCs w:val="13"/>
        </w:rPr>
        <w:t>.</w:t>
      </w:r>
      <w:r>
        <w:rPr>
          <w:rFonts w:ascii="Segoe UI" w:eastAsia="Segoe UI" w:hAnsi="Segoe UI" w:cs="Segoe UI"/>
          <w:color w:val="1C1F24"/>
          <w:spacing w:val="-2"/>
          <w:position w:val="-1"/>
          <w:sz w:val="13"/>
          <w:szCs w:val="13"/>
        </w:rPr>
        <w:t>0</w:t>
      </w:r>
      <w:r>
        <w:rPr>
          <w:rFonts w:ascii="Segoe UI" w:eastAsia="Segoe UI" w:hAnsi="Segoe UI" w:cs="Segoe UI"/>
          <w:color w:val="1C1F24"/>
          <w:position w:val="-1"/>
          <w:sz w:val="13"/>
          <w:szCs w:val="13"/>
        </w:rPr>
        <w:t>0</w:t>
      </w:r>
    </w:p>
    <w:p w14:paraId="06B79ED0" w14:textId="77777777" w:rsidR="00283D51" w:rsidRDefault="00283D51">
      <w:pPr>
        <w:spacing w:line="200" w:lineRule="exact"/>
      </w:pPr>
    </w:p>
    <w:p w14:paraId="4D543F1E" w14:textId="77777777" w:rsidR="00283D51" w:rsidRDefault="00283D51">
      <w:pPr>
        <w:spacing w:line="200" w:lineRule="exact"/>
      </w:pPr>
    </w:p>
    <w:p w14:paraId="34064C86" w14:textId="77777777" w:rsidR="00283D51" w:rsidRDefault="00283D51">
      <w:pPr>
        <w:spacing w:before="2" w:line="220" w:lineRule="exact"/>
        <w:rPr>
          <w:sz w:val="22"/>
          <w:szCs w:val="22"/>
        </w:rPr>
      </w:pPr>
    </w:p>
    <w:p w14:paraId="70B2765C" w14:textId="77777777" w:rsidR="00283D51" w:rsidRDefault="00000000">
      <w:pPr>
        <w:spacing w:before="16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s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e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2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d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an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d j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[</w:t>
      </w:r>
      <w:r>
        <w:rPr>
          <w:rFonts w:ascii="Segoe UI" w:eastAsia="Segoe UI" w:hAnsi="Segoe UI" w:cs="Segoe UI"/>
          <w:color w:val="001A1D"/>
          <w:sz w:val="16"/>
          <w:szCs w:val="16"/>
        </w:rPr>
        <w:t>j]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[</w:t>
      </w:r>
      <w:proofErr w:type="spellStart"/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>]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k</w:t>
      </w:r>
      <w:r>
        <w:rPr>
          <w:rFonts w:ascii="Segoe UI" w:eastAsia="Segoe UI" w:hAnsi="Segoe UI" w:cs="Segoe UI"/>
          <w:color w:val="001A1D"/>
          <w:sz w:val="16"/>
          <w:szCs w:val="16"/>
        </w:rPr>
        <w:t>,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proofErr w:type="spellEnd"/>
      <w:r>
        <w:rPr>
          <w:rFonts w:ascii="Segoe UI" w:eastAsia="Segoe UI" w:hAnsi="Segoe UI" w:cs="Segoe UI"/>
          <w:color w:val="001A1D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!</w:t>
      </w:r>
      <w:proofErr w:type="gramEnd"/>
      <w:r>
        <w:rPr>
          <w:rFonts w:ascii="Segoe UI" w:eastAsia="Segoe UI" w:hAnsi="Segoe UI" w:cs="Segoe UI"/>
          <w:color w:val="001A1D"/>
          <w:sz w:val="16"/>
          <w:szCs w:val="16"/>
        </w:rPr>
        <w:t>= j.</w:t>
      </w:r>
    </w:p>
    <w:p w14:paraId="0973A4C8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34853BCA" w14:textId="77777777" w:rsidR="00283D51" w:rsidRDefault="00000000">
      <w:pPr>
        <w:ind w:left="59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001A1D"/>
          <w:spacing w:val="-2"/>
          <w:sz w:val="17"/>
          <w:szCs w:val="17"/>
        </w:rPr>
        <w:t>I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001A1D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001A1D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001A1D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F</w:t>
      </w:r>
      <w:r>
        <w:rPr>
          <w:rFonts w:ascii="Segoe UI" w:eastAsia="Segoe UI" w:hAnsi="Segoe UI" w:cs="Segoe UI"/>
          <w:color w:val="001A1D"/>
          <w:spacing w:val="2"/>
          <w:w w:val="105"/>
          <w:sz w:val="17"/>
          <w:szCs w:val="17"/>
        </w:rPr>
        <w:t>o</w:t>
      </w:r>
      <w:r>
        <w:rPr>
          <w:rFonts w:ascii="Segoe UI" w:eastAsia="Segoe UI" w:hAnsi="Segoe UI" w:cs="Segoe UI"/>
          <w:color w:val="001A1D"/>
          <w:spacing w:val="-1"/>
          <w:w w:val="105"/>
          <w:sz w:val="17"/>
          <w:szCs w:val="17"/>
        </w:rPr>
        <w:t>rm</w:t>
      </w:r>
      <w:r>
        <w:rPr>
          <w:rFonts w:ascii="Segoe UI" w:eastAsia="Segoe UI" w:hAnsi="Segoe UI" w:cs="Segoe UI"/>
          <w:color w:val="001A1D"/>
          <w:spacing w:val="1"/>
          <w:w w:val="105"/>
          <w:sz w:val="17"/>
          <w:szCs w:val="17"/>
        </w:rPr>
        <w:t>a</w:t>
      </w:r>
      <w:r>
        <w:rPr>
          <w:rFonts w:ascii="Segoe UI" w:eastAsia="Segoe UI" w:hAnsi="Segoe UI" w:cs="Segoe UI"/>
          <w:color w:val="001A1D"/>
          <w:spacing w:val="-4"/>
          <w:w w:val="105"/>
          <w:sz w:val="17"/>
          <w:szCs w:val="17"/>
        </w:rPr>
        <w:t>t</w:t>
      </w:r>
      <w:r>
        <w:rPr>
          <w:rFonts w:ascii="Segoe UI" w:eastAsia="Segoe UI" w:hAnsi="Segoe UI" w:cs="Segoe UI"/>
          <w:color w:val="001A1D"/>
          <w:w w:val="105"/>
          <w:sz w:val="17"/>
          <w:szCs w:val="17"/>
        </w:rPr>
        <w:t>:</w:t>
      </w:r>
    </w:p>
    <w:p w14:paraId="76537185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7A3703E8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st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 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Nu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b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8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n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</w:t>
      </w:r>
    </w:p>
    <w:p w14:paraId="2B9DE095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2BD6CFF" w14:textId="77777777" w:rsidR="00283D51" w:rsidRDefault="00000000">
      <w:pPr>
        <w:spacing w:line="378" w:lineRule="auto"/>
        <w:ind w:left="595" w:right="8068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rr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y k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In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ege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</w:p>
    <w:p w14:paraId="180B6DAC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:</w:t>
      </w:r>
    </w:p>
    <w:p w14:paraId="097B1CB4" w14:textId="77777777" w:rsidR="00283D51" w:rsidRDefault="00283D51">
      <w:pPr>
        <w:spacing w:before="9" w:line="100" w:lineRule="exact"/>
        <w:rPr>
          <w:sz w:val="11"/>
          <w:szCs w:val="11"/>
        </w:rPr>
      </w:pPr>
    </w:p>
    <w:p w14:paraId="5308E83A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r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17C1D3D0" w14:textId="77777777" w:rsidR="00283D51" w:rsidRDefault="00283D51">
      <w:pPr>
        <w:spacing w:before="8" w:line="100" w:lineRule="exact"/>
        <w:rPr>
          <w:sz w:val="11"/>
          <w:szCs w:val="11"/>
        </w:rPr>
      </w:pPr>
    </w:p>
    <w:p w14:paraId="01E784C5" w14:textId="77777777" w:rsidR="00283D51" w:rsidRDefault="00000000">
      <w:pPr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z w:val="16"/>
          <w:szCs w:val="16"/>
        </w:rPr>
        <w:t>0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-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f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-1"/>
          <w:sz w:val="16"/>
          <w:szCs w:val="16"/>
        </w:rPr>
        <w:t>ex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</w:p>
    <w:p w14:paraId="29DD2181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235B2497" w14:textId="77777777" w:rsidR="00283D51" w:rsidRDefault="00000000">
      <w:pPr>
        <w:spacing w:line="378" w:lineRule="auto"/>
        <w:ind w:left="595" w:right="7766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x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o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fo</w:t>
      </w:r>
      <w:r>
        <w:rPr>
          <w:rFonts w:ascii="Segoe UI" w:eastAsia="Segoe UI" w:hAnsi="Segoe UI" w:cs="Segoe UI"/>
          <w:color w:val="001A1D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h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8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g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v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7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m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p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-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Te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c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 xml:space="preserve">: 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Y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a</w:t>
      </w:r>
      <w:r>
        <w:rPr>
          <w:rFonts w:ascii="Segoe UI" w:eastAsia="Segoe UI" w:hAnsi="Segoe UI" w:cs="Segoe UI"/>
          <w:color w:val="001A1D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5</w:t>
      </w:r>
      <w:r>
        <w:rPr>
          <w:rFonts w:ascii="Segoe UI" w:eastAsia="Segoe UI" w:hAnsi="Segoe UI" w:cs="Segoe UI"/>
          <w:color w:val="001A1D"/>
          <w:spacing w:val="1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-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1</w:t>
      </w:r>
      <w:r>
        <w:rPr>
          <w:rFonts w:ascii="Segoe UI" w:eastAsia="Segoe UI" w:hAnsi="Segoe UI" w:cs="Segoe UI"/>
          <w:color w:val="001A1D"/>
          <w:spacing w:val="9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=</w:t>
      </w:r>
      <w:r>
        <w:rPr>
          <w:rFonts w:ascii="Segoe UI" w:eastAsia="Segoe UI" w:hAnsi="Segoe UI" w:cs="Segoe UI"/>
          <w:color w:val="001A1D"/>
          <w:spacing w:val="5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z w:val="16"/>
          <w:szCs w:val="16"/>
        </w:rPr>
        <w:t>4</w:t>
      </w:r>
    </w:p>
    <w:p w14:paraId="7A976D59" w14:textId="77777777" w:rsidR="00283D51" w:rsidRDefault="00000000">
      <w:pPr>
        <w:spacing w:before="4"/>
        <w:ind w:left="595"/>
        <w:rPr>
          <w:rFonts w:ascii="Segoe UI" w:eastAsia="Segoe UI" w:hAnsi="Segoe UI" w:cs="Segoe UI"/>
          <w:sz w:val="16"/>
          <w:szCs w:val="16"/>
        </w:rPr>
      </w:pPr>
      <w:proofErr w:type="gramStart"/>
      <w:r>
        <w:rPr>
          <w:rFonts w:ascii="Segoe UI" w:eastAsia="Segoe UI" w:hAnsi="Segoe UI" w:cs="Segoe UI"/>
          <w:color w:val="001A1D"/>
          <w:spacing w:val="7"/>
          <w:sz w:val="16"/>
          <w:szCs w:val="16"/>
        </w:rPr>
        <w:t>S</w:t>
      </w:r>
      <w:r>
        <w:rPr>
          <w:rFonts w:ascii="Segoe UI" w:eastAsia="Segoe UI" w:hAnsi="Segoe UI" w:cs="Segoe UI"/>
          <w:color w:val="001A1D"/>
          <w:sz w:val="16"/>
          <w:szCs w:val="16"/>
        </w:rPr>
        <w:t>o</w:t>
      </w:r>
      <w:proofErr w:type="gramEnd"/>
      <w:r>
        <w:rPr>
          <w:rFonts w:ascii="Segoe UI" w:eastAsia="Segoe UI" w:hAnsi="Segoe UI" w:cs="Segoe UI"/>
          <w:color w:val="001A1D"/>
          <w:spacing w:val="-4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sz w:val="16"/>
          <w:szCs w:val="16"/>
        </w:rPr>
        <w:t>e</w:t>
      </w:r>
      <w:r>
        <w:rPr>
          <w:rFonts w:ascii="Segoe UI" w:eastAsia="Segoe UI" w:hAnsi="Segoe UI" w:cs="Segoe UI"/>
          <w:color w:val="001A1D"/>
          <w:spacing w:val="4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spacing w:val="6"/>
          <w:sz w:val="16"/>
          <w:szCs w:val="16"/>
        </w:rPr>
        <w:t>u</w:t>
      </w:r>
      <w:r>
        <w:rPr>
          <w:rFonts w:ascii="Segoe UI" w:eastAsia="Segoe UI" w:hAnsi="Segoe UI" w:cs="Segoe UI"/>
          <w:color w:val="001A1D"/>
          <w:spacing w:val="2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z w:val="16"/>
          <w:szCs w:val="16"/>
        </w:rPr>
        <w:t>n</w:t>
      </w:r>
      <w:r>
        <w:rPr>
          <w:rFonts w:ascii="Segoe UI" w:eastAsia="Segoe UI" w:hAnsi="Segoe UI" w:cs="Segoe UI"/>
          <w:color w:val="001A1D"/>
          <w:spacing w:val="-3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1"/>
          <w:sz w:val="16"/>
          <w:szCs w:val="16"/>
        </w:rPr>
        <w:t>1.</w:t>
      </w:r>
    </w:p>
    <w:p w14:paraId="1E4AEDE3" w14:textId="77777777" w:rsidR="00283D51" w:rsidRDefault="00283D51">
      <w:pPr>
        <w:spacing w:before="1" w:line="180" w:lineRule="exact"/>
        <w:rPr>
          <w:sz w:val="18"/>
          <w:szCs w:val="18"/>
        </w:rPr>
      </w:pPr>
    </w:p>
    <w:p w14:paraId="3B94EF5D" w14:textId="77777777" w:rsidR="00283D51" w:rsidRDefault="00283D51">
      <w:pPr>
        <w:spacing w:line="200" w:lineRule="exact"/>
      </w:pPr>
    </w:p>
    <w:p w14:paraId="5BAF8AB7" w14:textId="77777777" w:rsidR="00283D51" w:rsidRDefault="00283D51">
      <w:pPr>
        <w:spacing w:line="200" w:lineRule="exact"/>
      </w:pPr>
    </w:p>
    <w:p w14:paraId="786976B4" w14:textId="77777777" w:rsidR="00283D51" w:rsidRDefault="00283D51">
      <w:pPr>
        <w:spacing w:line="200" w:lineRule="exact"/>
      </w:pPr>
    </w:p>
    <w:p w14:paraId="00FBCAA2" w14:textId="77777777" w:rsidR="00283D51" w:rsidRDefault="00000000">
      <w:pPr>
        <w:spacing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Fo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b/>
          <w:color w:val="001A1D"/>
          <w:spacing w:val="1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-1"/>
          <w:position w:val="-1"/>
          <w:sz w:val="16"/>
          <w:szCs w:val="16"/>
        </w:rPr>
        <w:t>x</w:t>
      </w:r>
      <w:r>
        <w:rPr>
          <w:rFonts w:ascii="Segoe UI" w:eastAsia="Segoe UI" w:hAnsi="Segoe UI" w:cs="Segoe UI"/>
          <w:b/>
          <w:color w:val="001A1D"/>
          <w:spacing w:val="6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m</w:t>
      </w:r>
      <w:r>
        <w:rPr>
          <w:rFonts w:ascii="Segoe UI" w:eastAsia="Segoe UI" w:hAnsi="Segoe UI" w:cs="Segoe UI"/>
          <w:b/>
          <w:color w:val="001A1D"/>
          <w:spacing w:val="2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>e:</w:t>
      </w:r>
    </w:p>
    <w:p w14:paraId="56996A6A" w14:textId="77777777" w:rsidR="00283D51" w:rsidRDefault="00283D51">
      <w:pPr>
        <w:spacing w:before="1" w:line="100" w:lineRule="exact"/>
        <w:rPr>
          <w:sz w:val="11"/>
          <w:szCs w:val="11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29"/>
      </w:tblGrid>
      <w:tr w:rsidR="00283D51" w14:paraId="4E4C5B93" w14:textId="77777777">
        <w:trPr>
          <w:trHeight w:hRule="exact" w:val="394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6943BE0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color w:val="001A1D"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FC9DDBD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color w:val="001A1D"/>
                <w:spacing w:val="2"/>
                <w:sz w:val="16"/>
                <w:szCs w:val="16"/>
              </w:rPr>
              <w:t>R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color w:val="001A1D"/>
                <w:spacing w:val="7"/>
                <w:sz w:val="16"/>
                <w:szCs w:val="16"/>
              </w:rPr>
              <w:t>s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color w:val="001A1D"/>
                <w:spacing w:val="-2"/>
                <w:sz w:val="16"/>
                <w:szCs w:val="16"/>
              </w:rPr>
              <w:t>l</w:t>
            </w:r>
            <w:r>
              <w:rPr>
                <w:rFonts w:ascii="Segoe UI" w:eastAsia="Segoe UI" w:hAnsi="Segoe UI" w:cs="Segoe UI"/>
                <w:b/>
                <w:color w:val="001A1D"/>
                <w:sz w:val="16"/>
                <w:szCs w:val="16"/>
              </w:rPr>
              <w:t>t</w:t>
            </w:r>
          </w:p>
        </w:tc>
      </w:tr>
      <w:tr w:rsidR="00283D51" w14:paraId="03384EF5" w14:textId="77777777">
        <w:trPr>
          <w:trHeight w:hRule="exact" w:val="807"/>
        </w:trPr>
        <w:tc>
          <w:tcPr>
            <w:tcW w:w="571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261EDEB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  <w:p w14:paraId="61F13034" w14:textId="77777777" w:rsidR="00283D51" w:rsidRDefault="00000000">
            <w:pPr>
              <w:spacing w:before="6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  <w:p w14:paraId="7CD320F1" w14:textId="77777777" w:rsidR="00283D51" w:rsidRDefault="00000000">
            <w:pPr>
              <w:spacing w:before="47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629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AA3A686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</w:tr>
    </w:tbl>
    <w:p w14:paraId="2239AC2D" w14:textId="77777777" w:rsidR="00283D51" w:rsidRDefault="00283D51">
      <w:pPr>
        <w:spacing w:before="4" w:line="160" w:lineRule="exact"/>
        <w:rPr>
          <w:sz w:val="17"/>
          <w:szCs w:val="17"/>
        </w:rPr>
      </w:pPr>
    </w:p>
    <w:p w14:paraId="198F0368" w14:textId="77777777" w:rsidR="00283D51" w:rsidRDefault="00283D51">
      <w:pPr>
        <w:spacing w:line="200" w:lineRule="exact"/>
      </w:pPr>
    </w:p>
    <w:p w14:paraId="1E827B15" w14:textId="77777777" w:rsidR="00283D51" w:rsidRDefault="00000000">
      <w:pPr>
        <w:spacing w:before="16" w:line="200" w:lineRule="exact"/>
        <w:ind w:left="595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n</w:t>
      </w:r>
      <w:r>
        <w:rPr>
          <w:rFonts w:ascii="Segoe UI" w:eastAsia="Segoe UI" w:hAnsi="Segoe UI" w:cs="Segoe UI"/>
          <w:b/>
          <w:color w:val="001A1D"/>
          <w:spacing w:val="7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>w</w:t>
      </w:r>
      <w:r>
        <w:rPr>
          <w:rFonts w:ascii="Segoe UI" w:eastAsia="Segoe UI" w:hAnsi="Segoe UI" w:cs="Segoe UI"/>
          <w:b/>
          <w:color w:val="001A1D"/>
          <w:spacing w:val="5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b/>
          <w:color w:val="001A1D"/>
          <w:spacing w:val="4"/>
          <w:position w:val="-1"/>
          <w:sz w:val="16"/>
          <w:szCs w:val="16"/>
        </w:rPr>
        <w:t>r</w:t>
      </w:r>
      <w:proofErr w:type="gramStart"/>
      <w:r>
        <w:rPr>
          <w:rFonts w:ascii="Segoe UI" w:eastAsia="Segoe UI" w:hAnsi="Segoe UI" w:cs="Segoe UI"/>
          <w:b/>
          <w:color w:val="001A1D"/>
          <w:position w:val="-1"/>
          <w:sz w:val="16"/>
          <w:szCs w:val="16"/>
        </w:rPr>
        <w:t xml:space="preserve">: </w:t>
      </w:r>
      <w:r>
        <w:rPr>
          <w:rFonts w:ascii="Segoe UI" w:eastAsia="Segoe UI" w:hAnsi="Segoe UI" w:cs="Segoe UI"/>
          <w:b/>
          <w:color w:val="001A1D"/>
          <w:spacing w:val="3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(</w:t>
      </w:r>
      <w:proofErr w:type="gramEnd"/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pe</w:t>
      </w:r>
      <w:r>
        <w:rPr>
          <w:rFonts w:ascii="Segoe UI" w:eastAsia="Segoe UI" w:hAnsi="Segoe UI" w:cs="Segoe UI"/>
          <w:color w:val="001A1D"/>
          <w:spacing w:val="6"/>
          <w:position w:val="-1"/>
          <w:sz w:val="16"/>
          <w:szCs w:val="16"/>
        </w:rPr>
        <w:t>na</w:t>
      </w:r>
      <w:r>
        <w:rPr>
          <w:rFonts w:ascii="Segoe UI" w:eastAsia="Segoe UI" w:hAnsi="Segoe UI" w:cs="Segoe UI"/>
          <w:color w:val="001A1D"/>
          <w:spacing w:val="5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 xml:space="preserve">y </w:t>
      </w:r>
      <w:r>
        <w:rPr>
          <w:rFonts w:ascii="Segoe UI" w:eastAsia="Segoe UI" w:hAnsi="Segoe UI" w:cs="Segoe UI"/>
          <w:color w:val="001A1D"/>
          <w:spacing w:val="2"/>
          <w:position w:val="-1"/>
          <w:sz w:val="16"/>
          <w:szCs w:val="16"/>
        </w:rPr>
        <w:t>r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eg</w:t>
      </w:r>
      <w:r>
        <w:rPr>
          <w:rFonts w:ascii="Segoe UI" w:eastAsia="Segoe UI" w:hAnsi="Segoe UI" w:cs="Segoe UI"/>
          <w:color w:val="001A1D"/>
          <w:spacing w:val="9"/>
          <w:position w:val="-1"/>
          <w:sz w:val="16"/>
          <w:szCs w:val="16"/>
        </w:rPr>
        <w:t>i</w:t>
      </w:r>
      <w:r>
        <w:rPr>
          <w:rFonts w:ascii="Segoe UI" w:eastAsia="Segoe UI" w:hAnsi="Segoe UI" w:cs="Segoe UI"/>
          <w:color w:val="001A1D"/>
          <w:spacing w:val="3"/>
          <w:position w:val="-1"/>
          <w:sz w:val="16"/>
          <w:szCs w:val="16"/>
        </w:rPr>
        <w:t>me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: 0</w:t>
      </w:r>
      <w:r>
        <w:rPr>
          <w:rFonts w:ascii="Segoe UI" w:eastAsia="Segoe UI" w:hAnsi="Segoe UI" w:cs="Segoe UI"/>
          <w:color w:val="001A1D"/>
          <w:spacing w:val="4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001A1D"/>
          <w:position w:val="-1"/>
          <w:sz w:val="16"/>
          <w:szCs w:val="16"/>
        </w:rPr>
        <w:t>%)</w:t>
      </w:r>
    </w:p>
    <w:p w14:paraId="0EB8A75A" w14:textId="77777777" w:rsidR="00283D51" w:rsidRDefault="00283D51">
      <w:pPr>
        <w:spacing w:before="6" w:line="120" w:lineRule="exact"/>
        <w:rPr>
          <w:sz w:val="13"/>
          <w:szCs w:val="13"/>
        </w:rPr>
      </w:pPr>
    </w:p>
    <w:p w14:paraId="5CF8EF8D" w14:textId="77777777" w:rsidR="00283D51" w:rsidRDefault="00000000">
      <w:pPr>
        <w:ind w:left="940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#</w:t>
      </w:r>
      <w:proofErr w:type="gramEnd"/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includ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  <w:r>
        <w:rPr>
          <w:rFonts w:ascii="Consolas" w:eastAsia="Consolas" w:hAnsi="Consolas" w:cs="Consolas"/>
          <w:color w:val="7A7C7B"/>
          <w:spacing w:val="-1"/>
          <w:sz w:val="16"/>
          <w:szCs w:val="16"/>
        </w:rPr>
        <w:t>&lt;stdio.</w:t>
      </w:r>
      <w:r>
        <w:rPr>
          <w:rFonts w:ascii="Consolas" w:eastAsia="Consolas" w:hAnsi="Consolas" w:cs="Consolas"/>
          <w:color w:val="7A7C7B"/>
          <w:spacing w:val="-5"/>
          <w:sz w:val="16"/>
          <w:szCs w:val="16"/>
        </w:rPr>
        <w:t>h</w:t>
      </w:r>
      <w:r>
        <w:rPr>
          <w:rFonts w:ascii="Consolas" w:eastAsia="Consolas" w:hAnsi="Consolas" w:cs="Consolas"/>
          <w:color w:val="7A7C7B"/>
          <w:sz w:val="16"/>
          <w:szCs w:val="16"/>
        </w:rPr>
        <w:t>&gt;</w:t>
      </w:r>
    </w:p>
    <w:p w14:paraId="550AD57B" w14:textId="77777777" w:rsidR="00283D51" w:rsidRDefault="00000000">
      <w:pPr>
        <w:spacing w:before="14" w:line="180" w:lineRule="exact"/>
        <w:ind w:left="940"/>
        <w:rPr>
          <w:rFonts w:ascii="Consolas" w:eastAsia="Consolas" w:hAnsi="Consolas" w:cs="Consolas"/>
          <w:sz w:val="16"/>
          <w:szCs w:val="16"/>
        </w:rPr>
        <w:sectPr w:rsidR="00283D51">
          <w:footerReference w:type="default" r:id="rId298"/>
          <w:pgSz w:w="12240" w:h="15840"/>
          <w:pgMar w:top="460" w:right="380" w:bottom="280" w:left="380" w:header="267" w:footer="246" w:gutter="0"/>
          <w:pgNumType w:start="2"/>
          <w:cols w:space="720"/>
        </w:sectPr>
      </w:pPr>
      <w:proofErr w:type="gramStart"/>
      <w:r>
        <w:rPr>
          <w:rFonts w:ascii="Consolas" w:eastAsia="Consolas" w:hAnsi="Consolas" w:cs="Consolas"/>
          <w:color w:val="717373"/>
          <w:sz w:val="16"/>
          <w:szCs w:val="16"/>
        </w:rPr>
        <w:t xml:space="preserve">2 </w:t>
      </w:r>
      <w:r>
        <w:rPr>
          <w:rFonts w:ascii="Consolas" w:eastAsia="Consolas" w:hAnsi="Consolas" w:cs="Consolas"/>
          <w:color w:val="717373"/>
          <w:spacing w:val="19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proofErr w:type="gramEnd"/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m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in(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1BACA0AF" w14:textId="77777777" w:rsidR="00283D51" w:rsidRDefault="00000000">
      <w:pPr>
        <w:spacing w:before="20"/>
        <w:ind w:left="940" w:right="-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  <w:r>
        <w:rPr>
          <w:rFonts w:ascii="Consolas" w:eastAsia="Consolas" w:hAnsi="Consolas" w:cs="Consolas"/>
          <w:color w:val="2B2B2B"/>
          <w:spacing w:val="29"/>
          <w:sz w:val="10"/>
          <w:szCs w:val="10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489D1A9D" w14:textId="77777777" w:rsidR="00283D51" w:rsidRDefault="00000000">
      <w:pPr>
        <w:spacing w:before="9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</w:p>
    <w:p w14:paraId="4E12C5FC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</w:p>
    <w:p w14:paraId="4142434B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6</w:t>
      </w:r>
    </w:p>
    <w:p w14:paraId="261C598F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</w:p>
    <w:p w14:paraId="28A4771A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32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4879E41B" w14:textId="77777777" w:rsidR="00283D51" w:rsidRDefault="00000000">
      <w:pPr>
        <w:spacing w:before="14"/>
        <w:ind w:left="9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9</w:t>
      </w:r>
    </w:p>
    <w:p w14:paraId="0730BA7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10</w:t>
      </w:r>
    </w:p>
    <w:p w14:paraId="736E858D" w14:textId="77777777" w:rsidR="00283D51" w:rsidRDefault="00000000">
      <w:pPr>
        <w:spacing w:before="15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11</w:t>
      </w:r>
    </w:p>
    <w:p w14:paraId="72066B0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12</w:t>
      </w:r>
    </w:p>
    <w:p w14:paraId="7B43FE1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7A76EA5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14</w:t>
      </w:r>
    </w:p>
    <w:p w14:paraId="3F097B9A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5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69D794FD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16</w:t>
      </w:r>
    </w:p>
    <w:p w14:paraId="0E7BAA25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7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393B071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18</w:t>
      </w:r>
    </w:p>
    <w:p w14:paraId="288ABE7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19</w:t>
      </w:r>
    </w:p>
    <w:p w14:paraId="6DB8AF6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20</w:t>
      </w:r>
    </w:p>
    <w:p w14:paraId="612E88D1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21</w:t>
      </w:r>
    </w:p>
    <w:p w14:paraId="514397F6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22</w:t>
      </w:r>
    </w:p>
    <w:p w14:paraId="292990A2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23</w:t>
      </w:r>
    </w:p>
    <w:p w14:paraId="3A9E6FA4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4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6B2DC9C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25</w:t>
      </w:r>
    </w:p>
    <w:p w14:paraId="56A2EA60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26</w:t>
      </w:r>
    </w:p>
    <w:p w14:paraId="4306544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27</w:t>
      </w:r>
    </w:p>
    <w:p w14:paraId="64DC9EE8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0"/>
          <w:szCs w:val="10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</w:t>
      </w:r>
      <w:r>
        <w:rPr>
          <w:rFonts w:ascii="Consolas" w:eastAsia="Consolas" w:hAnsi="Consolas" w:cs="Consolas"/>
          <w:color w:val="717373"/>
          <w:sz w:val="16"/>
          <w:szCs w:val="16"/>
        </w:rPr>
        <w:t>8</w:t>
      </w:r>
      <w:r>
        <w:rPr>
          <w:rFonts w:ascii="Consolas" w:eastAsia="Consolas" w:hAnsi="Consolas" w:cs="Consolas"/>
          <w:color w:val="717373"/>
          <w:spacing w:val="-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2B2B"/>
          <w:sz w:val="10"/>
          <w:szCs w:val="10"/>
        </w:rPr>
        <w:t>▼</w:t>
      </w:r>
    </w:p>
    <w:p w14:paraId="7EC90611" w14:textId="77777777" w:rsidR="00283D51" w:rsidRDefault="00000000">
      <w:pPr>
        <w:spacing w:before="19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29</w:t>
      </w:r>
    </w:p>
    <w:p w14:paraId="00FAA793" w14:textId="77777777" w:rsidR="00283D51" w:rsidRDefault="00000000">
      <w:pPr>
        <w:spacing w:before="9" w:line="180" w:lineRule="exact"/>
        <w:ind w:left="84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30</w:t>
      </w:r>
    </w:p>
    <w:p w14:paraId="2AFB6D5F" w14:textId="77777777" w:rsidR="00283D51" w:rsidRDefault="00000000">
      <w:pPr>
        <w:spacing w:before="17" w:line="200" w:lineRule="exact"/>
      </w:pPr>
      <w:r>
        <w:br w:type="column"/>
      </w:r>
    </w:p>
    <w:p w14:paraId="0A9FAD7B" w14:textId="77777777" w:rsidR="00283D51" w:rsidRDefault="00000000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-19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,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k,f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l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6"/>
          <w:sz w:val="16"/>
          <w:szCs w:val="16"/>
        </w:rPr>
        <w:t>g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ACF101A" w14:textId="77777777" w:rsidR="00283D51" w:rsidRDefault="00000000">
      <w:pPr>
        <w:spacing w:before="14" w:line="258" w:lineRule="auto"/>
        <w:ind w:right="8479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in</w:t>
      </w:r>
      <w:r>
        <w:rPr>
          <w:rFonts w:ascii="Consolas" w:eastAsia="Consolas" w:hAnsi="Consolas" w:cs="Consolas"/>
          <w:color w:val="605066"/>
          <w:sz w:val="16"/>
          <w:szCs w:val="16"/>
        </w:rPr>
        <w:t>t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[n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4A9916B" w14:textId="77777777" w:rsidR="00283D51" w:rsidRDefault="00000000">
      <w:pPr>
        <w:spacing w:before="7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583CA181" w14:textId="77777777" w:rsidR="00283D51" w:rsidRDefault="00000000">
      <w:pPr>
        <w:spacing w:before="9"/>
        <w:ind w:left="370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5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a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rr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]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290CBC1D" w14:textId="77777777" w:rsidR="00283D51" w:rsidRDefault="00000000">
      <w:pPr>
        <w:spacing w:before="14" w:line="258" w:lineRule="auto"/>
        <w:ind w:right="8479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 xml:space="preserve">} </w:t>
      </w: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c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an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%</w:t>
      </w:r>
      <w:proofErr w:type="spell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d</w:t>
      </w:r>
      <w:proofErr w:type="gramStart"/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proofErr w:type="gramEnd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k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for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;i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n;i</w:t>
      </w:r>
      <w:proofErr w:type="spellEnd"/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+</w:t>
      </w:r>
      <w:r>
        <w:rPr>
          <w:rFonts w:ascii="Consolas" w:eastAsia="Consolas" w:hAnsi="Consolas" w:cs="Consolas"/>
          <w:color w:val="4D6A66"/>
          <w:sz w:val="16"/>
          <w:szCs w:val="16"/>
        </w:rPr>
        <w:t>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68996DBD" w14:textId="77777777" w:rsidR="00283D51" w:rsidRDefault="00000000">
      <w:pPr>
        <w:spacing w:before="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113D741" w14:textId="77777777" w:rsidR="00283D51" w:rsidRDefault="00000000">
      <w:pPr>
        <w:spacing w:before="9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f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o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r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(j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</w:t>
      </w:r>
      <w:proofErr w:type="gramStart"/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;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</w:t>
      </w:r>
      <w:proofErr w:type="gramEnd"/>
      <w:r>
        <w:rPr>
          <w:rFonts w:ascii="Consolas" w:eastAsia="Consolas" w:hAnsi="Consolas" w:cs="Consolas"/>
          <w:color w:val="4D6A66"/>
          <w:spacing w:val="5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n;</w: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j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++</w:t>
      </w:r>
      <w:r>
        <w:rPr>
          <w:rFonts w:ascii="Consolas" w:eastAsia="Consolas" w:hAnsi="Consolas" w:cs="Consolas"/>
          <w:color w:val="717373"/>
          <w:sz w:val="16"/>
          <w:szCs w:val="16"/>
        </w:rPr>
        <w:t>)</w:t>
      </w:r>
    </w:p>
    <w:p w14:paraId="5135D285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18DA2677" w14:textId="77777777" w:rsidR="00283D51" w:rsidRDefault="00000000">
      <w:pPr>
        <w:spacing w:before="14"/>
        <w:ind w:left="73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</w:t>
      </w:r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r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[j</w:t>
      </w:r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9"/>
          <w:sz w:val="16"/>
          <w:szCs w:val="16"/>
        </w:rPr>
        <w:t>-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arr</w:t>
      </w:r>
      <w:proofErr w:type="spellEnd"/>
      <w:r>
        <w:rPr>
          <w:rFonts w:ascii="Consolas" w:eastAsia="Consolas" w:hAnsi="Consolas" w:cs="Consolas"/>
          <w:color w:val="717373"/>
          <w:spacing w:val="9"/>
          <w:sz w:val="16"/>
          <w:szCs w:val="16"/>
        </w:rPr>
        <w:t>[</w:t>
      </w:r>
      <w:proofErr w:type="spell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717373"/>
          <w:spacing w:val="5"/>
          <w:sz w:val="16"/>
          <w:szCs w:val="16"/>
        </w:rPr>
        <w:t>]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==</w:t>
      </w:r>
      <w:r>
        <w:rPr>
          <w:rFonts w:ascii="Consolas" w:eastAsia="Consolas" w:hAnsi="Consolas" w:cs="Consolas"/>
          <w:color w:val="717373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spacing w:val="-1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z w:val="16"/>
          <w:szCs w:val="16"/>
        </w:rPr>
        <w:t>&amp;</w:t>
      </w:r>
      <w:r>
        <w:rPr>
          <w:rFonts w:ascii="Consolas" w:eastAsia="Consolas" w:hAnsi="Consolas" w:cs="Consolas"/>
          <w:color w:val="4D6A66"/>
          <w:spacing w:val="-4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4D6A66"/>
          <w:spacing w:val="4"/>
          <w:sz w:val="16"/>
          <w:szCs w:val="16"/>
        </w:rPr>
        <w:t>!=</w:t>
      </w:r>
      <w:proofErr w:type="gram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j)</w:t>
      </w:r>
    </w:p>
    <w:p w14:paraId="04025729" w14:textId="77777777" w:rsidR="00283D51" w:rsidRDefault="00000000">
      <w:pPr>
        <w:spacing w:before="14"/>
        <w:ind w:left="73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68D66EA6" w14:textId="77777777" w:rsidR="00283D51" w:rsidRDefault="00000000">
      <w:pPr>
        <w:spacing w:before="14"/>
        <w:ind w:left="1104"/>
        <w:rPr>
          <w:rFonts w:ascii="Consolas" w:eastAsia="Consolas" w:hAnsi="Consolas" w:cs="Consolas"/>
          <w:sz w:val="16"/>
          <w:szCs w:val="16"/>
        </w:rPr>
      </w:pPr>
      <w:r>
        <w:pict w14:anchorId="7963A33A">
          <v:group id="_x0000_s2087" style="position:absolute;left:0;text-align:left;margin-left:49.15pt;margin-top:431.7pt;width:516.05pt;height:331.4pt;z-index:-12060;mso-position-horizontal-relative:page;mso-position-vertical-relative:page" coordorigin="983,8634" coordsize="10321,6628">
            <v:shape id="_x0000_s2093" style="position:absolute;left:999;top:8650;width:547;height:0" coordorigin="999,8650" coordsize="547,0" path="m999,8650r547,e" filled="f" strokecolor="#a8a8a8" strokeweight=".82pt">
              <v:path arrowok="t"/>
            </v:shape>
            <v:shape id="_x0000_s2092" style="position:absolute;left:1546;top:8650;width:14;height:0" coordorigin="1546,8650" coordsize="14,0" path="m1546,8650r14,e" filled="f" strokecolor="#a8a8a8" strokeweight=".82pt">
              <v:path arrowok="t"/>
            </v:shape>
            <v:shape id="_x0000_s2091" style="position:absolute;left:1560;top:8650;width:9729;height:0" coordorigin="1560,8650" coordsize="9729,0" path="m1560,8650r9729,e" filled="f" strokecolor="#a8a8a8" strokeweight=".82pt">
              <v:path arrowok="t"/>
            </v:shape>
            <v:shape id="_x0000_s2090" style="position:absolute;left:1553;top:8657;width:0;height:6453" coordorigin="1553,8657" coordsize="0,6453" path="m1553,8657r,6453e" filled="f" strokecolor="#adaeac" strokeweight=".82pt">
              <v:path arrowok="t"/>
            </v:shape>
            <v:shape id="_x0000_s2089" style="position:absolute;left:992;top:8642;width:0;height:6612" coordorigin="992,8642" coordsize="0,6612" path="m992,8642r,6612e" filled="f" strokecolor="#a8a8a8" strokeweight=".82pt">
              <v:path arrowok="t"/>
            </v:shape>
            <v:shape id="_x0000_s2088" style="position:absolute;left:11296;top:8642;width:0;height:6612" coordorigin="11296,8642" coordsize="0,6612" path="m11296,8642r,6612e" filled="f" strokecolor="#a8a8a8" strokeweight=".82pt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fla</w:t>
      </w:r>
      <w:r>
        <w:rPr>
          <w:rFonts w:ascii="Consolas" w:eastAsia="Consolas" w:hAnsi="Consolas" w:cs="Consolas"/>
          <w:color w:val="717373"/>
          <w:sz w:val="16"/>
          <w:szCs w:val="16"/>
        </w:rPr>
        <w:t>g</w:t>
      </w:r>
      <w:r>
        <w:rPr>
          <w:rFonts w:ascii="Consolas" w:eastAsia="Consolas" w:hAnsi="Consolas" w:cs="Consolas"/>
          <w:color w:val="4D6A66"/>
          <w:spacing w:val="-1"/>
          <w:sz w:val="16"/>
          <w:szCs w:val="16"/>
        </w:rPr>
        <w:t>=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055FBD56" w14:textId="77777777" w:rsidR="00283D51" w:rsidRDefault="00000000">
      <w:pPr>
        <w:spacing w:before="14"/>
        <w:ind w:left="110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b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ea</w:t>
      </w:r>
      <w:r>
        <w:rPr>
          <w:rFonts w:ascii="Consolas" w:eastAsia="Consolas" w:hAnsi="Consolas" w:cs="Consolas"/>
          <w:color w:val="605066"/>
          <w:spacing w:val="5"/>
          <w:sz w:val="16"/>
          <w:szCs w:val="16"/>
        </w:rPr>
        <w:t>k</w:t>
      </w:r>
      <w:r>
        <w:rPr>
          <w:rFonts w:ascii="Consolas" w:eastAsia="Consolas" w:hAnsi="Consolas" w:cs="Consolas"/>
          <w:color w:val="717373"/>
          <w:sz w:val="16"/>
          <w:szCs w:val="16"/>
        </w:rPr>
        <w:t>;</w:t>
      </w:r>
    </w:p>
    <w:p w14:paraId="44EF365A" w14:textId="77777777" w:rsidR="00283D51" w:rsidRDefault="00000000">
      <w:pPr>
        <w:spacing w:before="19"/>
        <w:ind w:left="73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2804F7AF" w14:textId="77777777" w:rsidR="00283D51" w:rsidRDefault="00000000">
      <w:pPr>
        <w:spacing w:before="9"/>
        <w:ind w:left="37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619EB802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210610DA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i</w:t>
      </w: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f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(flag)</w:t>
      </w:r>
    </w:p>
    <w:p w14:paraId="00C132CC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EC6670C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1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6C6BEDE8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0392CB9E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605066"/>
          <w:spacing w:val="-1"/>
          <w:sz w:val="16"/>
          <w:szCs w:val="16"/>
        </w:rPr>
        <w:t>el</w:t>
      </w:r>
      <w:r>
        <w:rPr>
          <w:rFonts w:ascii="Consolas" w:eastAsia="Consolas" w:hAnsi="Consolas" w:cs="Consolas"/>
          <w:color w:val="605066"/>
          <w:spacing w:val="4"/>
          <w:sz w:val="16"/>
          <w:szCs w:val="16"/>
        </w:rPr>
        <w:t>s</w:t>
      </w:r>
      <w:r>
        <w:rPr>
          <w:rFonts w:ascii="Consolas" w:eastAsia="Consolas" w:hAnsi="Consolas" w:cs="Consolas"/>
          <w:color w:val="605066"/>
          <w:sz w:val="16"/>
          <w:szCs w:val="16"/>
        </w:rPr>
        <w:t>e</w:t>
      </w:r>
    </w:p>
    <w:p w14:paraId="319A1EAD" w14:textId="77777777" w:rsidR="00283D51" w:rsidRDefault="00000000">
      <w:pPr>
        <w:spacing w:before="14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717373"/>
          <w:sz w:val="16"/>
          <w:szCs w:val="16"/>
        </w:rPr>
        <w:t>{</w:t>
      </w:r>
    </w:p>
    <w:p w14:paraId="0097A81F" w14:textId="77777777" w:rsidR="00283D51" w:rsidRDefault="00000000">
      <w:pPr>
        <w:spacing w:before="14"/>
        <w:ind w:left="370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p</w:t>
      </w:r>
      <w:r>
        <w:rPr>
          <w:rFonts w:ascii="Consolas" w:eastAsia="Consolas" w:hAnsi="Consolas" w:cs="Consolas"/>
          <w:color w:val="47586A"/>
          <w:spacing w:val="-1"/>
          <w:sz w:val="16"/>
          <w:szCs w:val="16"/>
        </w:rPr>
        <w:t>r</w:t>
      </w:r>
      <w:r>
        <w:rPr>
          <w:rFonts w:ascii="Consolas" w:eastAsia="Consolas" w:hAnsi="Consolas" w:cs="Consolas"/>
          <w:color w:val="47586A"/>
          <w:spacing w:val="4"/>
          <w:sz w:val="16"/>
          <w:szCs w:val="16"/>
        </w:rPr>
        <w:t>int</w:t>
      </w:r>
      <w:r>
        <w:rPr>
          <w:rFonts w:ascii="Consolas" w:eastAsia="Consolas" w:hAnsi="Consolas" w:cs="Consolas"/>
          <w:color w:val="47586A"/>
          <w:spacing w:val="5"/>
          <w:sz w:val="16"/>
          <w:szCs w:val="16"/>
        </w:rPr>
        <w:t>f</w:t>
      </w:r>
      <w:proofErr w:type="spellEnd"/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(</w:t>
      </w:r>
      <w:r>
        <w:rPr>
          <w:rFonts w:ascii="Consolas" w:eastAsia="Consolas" w:hAnsi="Consolas" w:cs="Consolas"/>
          <w:color w:val="636938"/>
          <w:spacing w:val="-1"/>
          <w:sz w:val="16"/>
          <w:szCs w:val="16"/>
        </w:rPr>
        <w:t>"</w:t>
      </w:r>
      <w:r>
        <w:rPr>
          <w:rFonts w:ascii="Consolas" w:eastAsia="Consolas" w:hAnsi="Consolas" w:cs="Consolas"/>
          <w:color w:val="895B3A"/>
          <w:spacing w:val="4"/>
          <w:sz w:val="16"/>
          <w:szCs w:val="16"/>
        </w:rPr>
        <w:t>%</w:t>
      </w:r>
      <w:r>
        <w:rPr>
          <w:rFonts w:ascii="Consolas" w:eastAsia="Consolas" w:hAnsi="Consolas" w:cs="Consolas"/>
          <w:color w:val="895B3A"/>
          <w:spacing w:val="5"/>
          <w:sz w:val="16"/>
          <w:szCs w:val="16"/>
        </w:rPr>
        <w:t>d</w:t>
      </w:r>
      <w:r>
        <w:rPr>
          <w:rFonts w:ascii="Consolas" w:eastAsia="Consolas" w:hAnsi="Consolas" w:cs="Consolas"/>
          <w:color w:val="636938"/>
          <w:spacing w:val="4"/>
          <w:sz w:val="16"/>
          <w:szCs w:val="16"/>
        </w:rPr>
        <w:t>"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,</w:t>
      </w:r>
      <w:r>
        <w:rPr>
          <w:rFonts w:ascii="Consolas" w:eastAsia="Consolas" w:hAnsi="Consolas" w:cs="Consolas"/>
          <w:color w:val="895B3A"/>
          <w:spacing w:val="-1"/>
          <w:sz w:val="16"/>
          <w:szCs w:val="16"/>
        </w:rPr>
        <w:t>0</w:t>
      </w:r>
      <w:r>
        <w:rPr>
          <w:rFonts w:ascii="Consolas" w:eastAsia="Consolas" w:hAnsi="Consolas" w:cs="Consolas"/>
          <w:color w:val="717373"/>
          <w:spacing w:val="4"/>
          <w:sz w:val="16"/>
          <w:szCs w:val="16"/>
        </w:rPr>
        <w:t>);</w:t>
      </w:r>
    </w:p>
    <w:p w14:paraId="5519557F" w14:textId="77777777" w:rsidR="00283D51" w:rsidRDefault="00000000">
      <w:pPr>
        <w:spacing w:before="14" w:line="180" w:lineRule="exact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num="2" w:space="720" w:equalWidth="0">
            <w:col w:w="1311" w:space="278"/>
            <w:col w:w="9891"/>
          </w:cols>
        </w:sectPr>
      </w:pP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</w:p>
    <w:p w14:paraId="47F1D7BB" w14:textId="77777777" w:rsidR="00283D51" w:rsidRDefault="00000000">
      <w:pPr>
        <w:spacing w:before="14"/>
        <w:ind w:left="844"/>
        <w:rPr>
          <w:rFonts w:ascii="Consolas" w:eastAsia="Consolas" w:hAnsi="Consolas" w:cs="Consolas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</w:t>
      </w:r>
      <w:r>
        <w:rPr>
          <w:rFonts w:ascii="Consolas" w:eastAsia="Consolas" w:hAnsi="Consolas" w:cs="Consolas"/>
          <w:color w:val="717373"/>
          <w:sz w:val="16"/>
          <w:szCs w:val="16"/>
        </w:rPr>
        <w:t xml:space="preserve">1 </w:t>
      </w:r>
      <w:r>
        <w:rPr>
          <w:rFonts w:ascii="Consolas" w:eastAsia="Consolas" w:hAnsi="Consolas" w:cs="Consolas"/>
          <w:color w:val="717373"/>
          <w:spacing w:val="28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717373"/>
          <w:sz w:val="16"/>
          <w:szCs w:val="16"/>
        </w:rPr>
        <w:t>}</w:t>
      </w:r>
      <w:proofErr w:type="gramEnd"/>
    </w:p>
    <w:p w14:paraId="23EE0A23" w14:textId="77777777" w:rsidR="00283D51" w:rsidRDefault="00000000">
      <w:pPr>
        <w:spacing w:before="4"/>
        <w:ind w:left="844"/>
        <w:rPr>
          <w:rFonts w:ascii="Consolas" w:eastAsia="Consolas" w:hAnsi="Consolas" w:cs="Consolas"/>
          <w:sz w:val="16"/>
          <w:szCs w:val="16"/>
        </w:rPr>
        <w:sectPr w:rsidR="00283D51">
          <w:type w:val="continuous"/>
          <w:pgSz w:w="12240" w:h="15840"/>
          <w:pgMar w:top="420" w:right="380" w:bottom="0" w:left="380" w:header="720" w:footer="720" w:gutter="0"/>
          <w:cols w:space="720"/>
        </w:sectPr>
      </w:pPr>
      <w:r>
        <w:rPr>
          <w:rFonts w:ascii="Consolas" w:eastAsia="Consolas" w:hAnsi="Consolas" w:cs="Consolas"/>
          <w:color w:val="717373"/>
          <w:spacing w:val="-1"/>
          <w:sz w:val="16"/>
          <w:szCs w:val="16"/>
        </w:rPr>
        <w:t>32</w:t>
      </w:r>
    </w:p>
    <w:p w14:paraId="7E079516" w14:textId="77777777" w:rsidR="00283D51" w:rsidRDefault="00283D51">
      <w:pPr>
        <w:spacing w:before="1" w:line="120" w:lineRule="exact"/>
        <w:rPr>
          <w:sz w:val="13"/>
          <w:szCs w:val="13"/>
        </w:rPr>
      </w:pPr>
    </w:p>
    <w:p w14:paraId="03EF6BED" w14:textId="77777777" w:rsidR="00283D51" w:rsidRDefault="00283D51">
      <w:pPr>
        <w:spacing w:line="200" w:lineRule="exact"/>
      </w:pPr>
    </w:p>
    <w:p w14:paraId="130C0B30" w14:textId="77777777" w:rsidR="00283D51" w:rsidRDefault="00283D51">
      <w:pPr>
        <w:spacing w:line="200" w:lineRule="exact"/>
      </w:pPr>
    </w:p>
    <w:p w14:paraId="5015EABB" w14:textId="77777777" w:rsidR="00283D51" w:rsidRDefault="00283D51">
      <w:pPr>
        <w:spacing w:line="200" w:lineRule="exact"/>
      </w:pPr>
    </w:p>
    <w:p w14:paraId="73DAEDE8" w14:textId="77777777" w:rsidR="00283D51" w:rsidRDefault="00283D51">
      <w:pPr>
        <w:spacing w:line="200" w:lineRule="exact"/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166"/>
        <w:gridCol w:w="850"/>
        <w:gridCol w:w="427"/>
        <w:gridCol w:w="413"/>
      </w:tblGrid>
      <w:tr w:rsidR="00283D51" w14:paraId="27306163" w14:textId="77777777">
        <w:trPr>
          <w:trHeight w:hRule="exact" w:val="39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E5E5A7" w14:textId="77777777" w:rsidR="00283D51" w:rsidRDefault="00283D51"/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EA8019E" w14:textId="77777777" w:rsidR="00283D51" w:rsidRDefault="00000000">
            <w:pPr>
              <w:spacing w:before="80"/>
              <w:ind w:left="76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n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u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850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E531552" w14:textId="77777777" w:rsidR="00283D51" w:rsidRDefault="00000000">
            <w:pPr>
              <w:spacing w:before="80"/>
              <w:ind w:left="6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4"/>
                <w:sz w:val="16"/>
                <w:szCs w:val="16"/>
              </w:rPr>
              <w:t>x</w:t>
            </w:r>
            <w:r>
              <w:rPr>
                <w:rFonts w:ascii="Segoe UI" w:eastAsia="Segoe UI" w:hAnsi="Segoe UI" w:cs="Segoe UI"/>
                <w:b/>
                <w:spacing w:val="2"/>
                <w:sz w:val="16"/>
                <w:szCs w:val="16"/>
              </w:rPr>
              <w:t>p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e</w:t>
            </w:r>
            <w:r>
              <w:rPr>
                <w:rFonts w:ascii="Segoe UI" w:eastAsia="Segoe UI" w:hAnsi="Segoe UI" w:cs="Segoe UI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Segoe UI" w:eastAsia="Segoe UI" w:hAnsi="Segoe UI" w:cs="Segoe UI"/>
                <w:b/>
                <w:spacing w:val="5"/>
                <w:sz w:val="16"/>
                <w:szCs w:val="16"/>
              </w:rPr>
              <w:t>te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d</w:t>
            </w:r>
          </w:p>
        </w:tc>
        <w:tc>
          <w:tcPr>
            <w:tcW w:w="427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4659547" w14:textId="77777777" w:rsidR="00283D51" w:rsidRDefault="00000000">
            <w:pPr>
              <w:spacing w:before="80"/>
              <w:ind w:left="71"/>
              <w:rPr>
                <w:rFonts w:ascii="Segoe UI" w:eastAsia="Segoe UI" w:hAnsi="Segoe UI" w:cs="Segoe UI"/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b/>
                <w:spacing w:val="-2"/>
                <w:sz w:val="16"/>
                <w:szCs w:val="16"/>
              </w:rPr>
              <w:t>G</w:t>
            </w:r>
            <w:r>
              <w:rPr>
                <w:rFonts w:ascii="Segoe UI" w:eastAsia="Segoe UI" w:hAnsi="Segoe UI" w:cs="Segoe U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Segoe UI" w:eastAsia="Segoe UI" w:hAnsi="Segoe UI" w:cs="Segoe UI"/>
                <w:b/>
                <w:sz w:val="16"/>
                <w:szCs w:val="16"/>
              </w:rPr>
              <w:t>t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81C77E4" w14:textId="77777777" w:rsidR="00283D51" w:rsidRDefault="00283D51"/>
        </w:tc>
      </w:tr>
      <w:tr w:rsidR="00283D51" w14:paraId="6594F573" w14:textId="77777777">
        <w:trPr>
          <w:trHeight w:hRule="exact" w:val="301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614DA9A" w14:textId="77777777" w:rsidR="00283D51" w:rsidRDefault="0098029A">
            <w:pPr>
              <w:spacing w:before="93"/>
              <w:ind w:left="85"/>
              <w:rPr>
                <w:sz w:val="12"/>
                <w:szCs w:val="12"/>
              </w:rPr>
            </w:pPr>
            <w:r>
              <w:pict w14:anchorId="7E79EF76">
                <v:shape id="_x0000_i1222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912EBEF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5F20D30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01F0AA5B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8C41637" w14:textId="77777777" w:rsidR="00283D51" w:rsidRDefault="0098029A">
            <w:pPr>
              <w:spacing w:before="93"/>
              <w:ind w:left="84"/>
              <w:rPr>
                <w:sz w:val="12"/>
                <w:szCs w:val="12"/>
              </w:rPr>
            </w:pPr>
            <w:r>
              <w:pict w14:anchorId="26E48AC3">
                <v:shape id="_x0000_i1223" type="#_x0000_t75" style="width:7.5pt;height:6pt">
                  <v:imagedata r:id="rId16" o:title=""/>
                </v:shape>
              </w:pict>
            </w:r>
          </w:p>
        </w:tc>
      </w:tr>
      <w:tr w:rsidR="00283D51" w14:paraId="29921412" w14:textId="77777777">
        <w:trPr>
          <w:trHeight w:hRule="exact" w:val="216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1E9939D3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74C2446" w14:textId="77777777" w:rsidR="00283D51" w:rsidRDefault="00000000">
            <w:pPr>
              <w:spacing w:before="1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3F187C5A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29676A54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F66E5FD" w14:textId="77777777" w:rsidR="00283D51" w:rsidRDefault="00283D51"/>
        </w:tc>
      </w:tr>
      <w:tr w:rsidR="00283D51" w14:paraId="39F7F277" w14:textId="77777777">
        <w:trPr>
          <w:trHeight w:hRule="exact" w:val="290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418C570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55B3DCB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85E61FF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E257E5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152A104" w14:textId="77777777" w:rsidR="00283D51" w:rsidRDefault="00283D51"/>
        </w:tc>
      </w:tr>
      <w:tr w:rsidR="00283D51" w14:paraId="5B2FD474" w14:textId="77777777">
        <w:trPr>
          <w:trHeight w:hRule="exact" w:val="292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781D9B2A" w14:textId="77777777" w:rsidR="00283D51" w:rsidRDefault="0098029A">
            <w:pPr>
              <w:spacing w:before="92"/>
              <w:ind w:left="85"/>
              <w:rPr>
                <w:sz w:val="12"/>
                <w:szCs w:val="12"/>
              </w:rPr>
            </w:pPr>
            <w:r>
              <w:pict w14:anchorId="28AC2F49">
                <v:shape id="_x0000_i1224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22D69598" w14:textId="77777777" w:rsidR="00283D51" w:rsidRDefault="00000000">
            <w:pPr>
              <w:spacing w:before="92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1D359B19" w14:textId="77777777" w:rsidR="00283D51" w:rsidRDefault="00000000">
            <w:pPr>
              <w:spacing w:before="92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2C8BCE5F" w14:textId="77777777" w:rsidR="00283D51" w:rsidRDefault="00000000">
            <w:pPr>
              <w:spacing w:before="92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A78E683" w14:textId="77777777" w:rsidR="00283D51" w:rsidRDefault="0098029A">
            <w:pPr>
              <w:spacing w:before="92"/>
              <w:ind w:left="84"/>
              <w:rPr>
                <w:sz w:val="12"/>
                <w:szCs w:val="12"/>
              </w:rPr>
            </w:pPr>
            <w:r>
              <w:pict w14:anchorId="709ED231">
                <v:shape id="_x0000_i1225" type="#_x0000_t75" style="width:7.5pt;height:6pt">
                  <v:imagedata r:id="rId16" o:title=""/>
                </v:shape>
              </w:pict>
            </w:r>
          </w:p>
        </w:tc>
      </w:tr>
      <w:tr w:rsidR="00283D51" w14:paraId="3F04A6C9" w14:textId="77777777">
        <w:trPr>
          <w:trHeight w:hRule="exact" w:val="221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4F64E11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81DB98C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12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25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7763DB64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CE4799F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41AB0FC" w14:textId="77777777" w:rsidR="00283D51" w:rsidRDefault="00283D51"/>
        </w:tc>
      </w:tr>
      <w:tr w:rsidR="00283D51" w14:paraId="6BDB4116" w14:textId="77777777">
        <w:trPr>
          <w:trHeight w:hRule="exact" w:val="280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07F54F2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FEA9F48" w14:textId="77777777" w:rsidR="00283D51" w:rsidRDefault="00000000">
            <w:pPr>
              <w:spacing w:before="2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06ED5F0F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B646404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55DD5AE" w14:textId="77777777" w:rsidR="00283D51" w:rsidRDefault="00283D51"/>
        </w:tc>
      </w:tr>
      <w:tr w:rsidR="00283D51" w14:paraId="26071409" w14:textId="77777777">
        <w:trPr>
          <w:trHeight w:hRule="exact" w:val="304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555CD0C4" w14:textId="77777777" w:rsidR="00283D51" w:rsidRDefault="0098029A">
            <w:pPr>
              <w:spacing w:before="95"/>
              <w:ind w:left="85"/>
              <w:rPr>
                <w:sz w:val="12"/>
                <w:szCs w:val="12"/>
              </w:rPr>
            </w:pPr>
            <w:r>
              <w:pict w14:anchorId="17F2975E">
                <v:shape id="_x0000_i1226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64C1DF12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7C9796A5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E7B215D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34BBDC81" w14:textId="77777777" w:rsidR="00283D51" w:rsidRDefault="0098029A">
            <w:pPr>
              <w:spacing w:before="95"/>
              <w:ind w:left="84"/>
              <w:rPr>
                <w:sz w:val="12"/>
                <w:szCs w:val="12"/>
              </w:rPr>
            </w:pPr>
            <w:r>
              <w:pict w14:anchorId="50A5A479">
                <v:shape id="_x0000_i1227" type="#_x0000_t75" style="width:7.5pt;height:6pt">
                  <v:imagedata r:id="rId16" o:title=""/>
                </v:shape>
              </w:pict>
            </w:r>
          </w:p>
        </w:tc>
      </w:tr>
      <w:tr w:rsidR="00283D51" w14:paraId="2D89D5D2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8986892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9F097F0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11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6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8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29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6E017F11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4A74A7CF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78569B1E" w14:textId="77777777" w:rsidR="00283D51" w:rsidRDefault="00283D51"/>
        </w:tc>
      </w:tr>
      <w:tr w:rsidR="00283D51" w14:paraId="65AB8865" w14:textId="77777777">
        <w:trPr>
          <w:trHeight w:hRule="exact" w:val="285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BDC9FF3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79F0EBC4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2A91AAC7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31514F6A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760550D" w14:textId="77777777" w:rsidR="00283D51" w:rsidRDefault="00283D51"/>
        </w:tc>
      </w:tr>
      <w:tr w:rsidR="00283D51" w14:paraId="29719CDA" w14:textId="77777777">
        <w:trPr>
          <w:trHeight w:hRule="exact" w:val="296"/>
        </w:trPr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09C7F22" w14:textId="77777777" w:rsidR="00283D51" w:rsidRDefault="0098029A">
            <w:pPr>
              <w:spacing w:before="94"/>
              <w:ind w:left="85"/>
              <w:rPr>
                <w:sz w:val="12"/>
                <w:szCs w:val="12"/>
              </w:rPr>
            </w:pPr>
            <w:r>
              <w:pict w14:anchorId="7DA3A00D">
                <v:shape id="_x0000_i1228" type="#_x0000_t75" style="width:7.5pt;height:6pt">
                  <v:imagedata r:id="rId16" o:title=""/>
                </v:shape>
              </w:pict>
            </w:r>
          </w:p>
        </w:tc>
        <w:tc>
          <w:tcPr>
            <w:tcW w:w="2166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0EC5F92C" w14:textId="77777777" w:rsidR="00283D51" w:rsidRDefault="00000000">
            <w:pPr>
              <w:spacing w:before="96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BF4BAD7" w14:textId="77777777" w:rsidR="00283D51" w:rsidRDefault="00000000">
            <w:pPr>
              <w:spacing w:before="96"/>
              <w:ind w:left="6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27" w:type="dxa"/>
            <w:vMerge w:val="restart"/>
            <w:tcBorders>
              <w:top w:val="single" w:sz="7" w:space="0" w:color="AFAFAF"/>
              <w:left w:val="single" w:sz="7" w:space="0" w:color="AFAFAF"/>
              <w:right w:val="single" w:sz="7" w:space="0" w:color="AFAFAF"/>
            </w:tcBorders>
          </w:tcPr>
          <w:p w14:paraId="56B0B5BD" w14:textId="77777777" w:rsidR="00283D51" w:rsidRDefault="00000000">
            <w:pPr>
              <w:spacing w:before="96"/>
              <w:ind w:left="71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</w:t>
            </w:r>
          </w:p>
        </w:tc>
        <w:tc>
          <w:tcPr>
            <w:tcW w:w="413" w:type="dxa"/>
            <w:tcBorders>
              <w:top w:val="single" w:sz="7" w:space="0" w:color="AFAFAF"/>
              <w:left w:val="single" w:sz="7" w:space="0" w:color="AFAFAF"/>
              <w:bottom w:val="nil"/>
              <w:right w:val="single" w:sz="7" w:space="0" w:color="AFAFAF"/>
            </w:tcBorders>
          </w:tcPr>
          <w:p w14:paraId="5438FDE8" w14:textId="77777777" w:rsidR="00283D51" w:rsidRDefault="0098029A">
            <w:pPr>
              <w:spacing w:before="94"/>
              <w:ind w:left="84"/>
              <w:rPr>
                <w:sz w:val="12"/>
                <w:szCs w:val="12"/>
              </w:rPr>
            </w:pPr>
            <w:r>
              <w:pict w14:anchorId="09401AB9">
                <v:shape id="_x0000_i1229" type="#_x0000_t75" style="width:7.5pt;height:6pt">
                  <v:imagedata r:id="rId16" o:title=""/>
                </v:shape>
              </w:pict>
            </w:r>
          </w:p>
        </w:tc>
      </w:tr>
      <w:tr w:rsidR="00283D51" w14:paraId="4A4F1711" w14:textId="77777777">
        <w:trPr>
          <w:trHeight w:hRule="exact" w:val="218"/>
        </w:trPr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69B1C6F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079E7B82" w14:textId="77777777" w:rsidR="00283D51" w:rsidRDefault="00000000">
            <w:pPr>
              <w:spacing w:before="11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3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7</w:t>
            </w:r>
            <w:r>
              <w:rPr>
                <w:rFonts w:ascii="Consolas" w:eastAsia="Consolas" w:hAnsi="Consolas" w:cs="Consolas"/>
                <w:color w:val="1C1F24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13</w:t>
            </w:r>
            <w:r>
              <w:rPr>
                <w:rFonts w:ascii="Consolas" w:eastAsia="Consolas" w:hAnsi="Consolas" w:cs="Consolas"/>
                <w:color w:val="1C1F24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1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5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0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pacing w:val="5"/>
                <w:sz w:val="14"/>
                <w:szCs w:val="14"/>
              </w:rPr>
              <w:t>2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4</w:t>
            </w:r>
            <w:r>
              <w:rPr>
                <w:rFonts w:ascii="Consolas" w:eastAsia="Consolas" w:hAnsi="Consolas" w:cs="Consolas"/>
                <w:color w:val="1C1F24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25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65F4F202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right w:val="single" w:sz="7" w:space="0" w:color="AFAFAF"/>
            </w:tcBorders>
          </w:tcPr>
          <w:p w14:paraId="00F51105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nil"/>
              <w:right w:val="single" w:sz="7" w:space="0" w:color="AFAFAF"/>
            </w:tcBorders>
          </w:tcPr>
          <w:p w14:paraId="549A9B92" w14:textId="77777777" w:rsidR="00283D51" w:rsidRDefault="00283D51"/>
        </w:tc>
      </w:tr>
      <w:tr w:rsidR="00283D51" w14:paraId="76D8E716" w14:textId="77777777">
        <w:trPr>
          <w:trHeight w:hRule="exact" w:val="282"/>
        </w:trPr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5734C31D" w14:textId="77777777" w:rsidR="00283D51" w:rsidRDefault="00283D51"/>
        </w:tc>
        <w:tc>
          <w:tcPr>
            <w:tcW w:w="2166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1E2E0482" w14:textId="77777777" w:rsidR="00283D51" w:rsidRDefault="00000000">
            <w:pPr>
              <w:spacing w:before="18"/>
              <w:ind w:left="76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1C1F24"/>
                <w:sz w:val="14"/>
                <w:szCs w:val="14"/>
              </w:rPr>
              <w:t>10</w:t>
            </w:r>
          </w:p>
        </w:tc>
        <w:tc>
          <w:tcPr>
            <w:tcW w:w="850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66FA1F3" w14:textId="77777777" w:rsidR="00283D51" w:rsidRDefault="00283D51"/>
        </w:tc>
        <w:tc>
          <w:tcPr>
            <w:tcW w:w="427" w:type="dxa"/>
            <w:vMerge/>
            <w:tcBorders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63A4E65B" w14:textId="77777777" w:rsidR="00283D51" w:rsidRDefault="00283D51"/>
        </w:tc>
        <w:tc>
          <w:tcPr>
            <w:tcW w:w="413" w:type="dxa"/>
            <w:tcBorders>
              <w:top w:val="nil"/>
              <w:left w:val="single" w:sz="7" w:space="0" w:color="AFAFAF"/>
              <w:bottom w:val="single" w:sz="7" w:space="0" w:color="AFAFAF"/>
              <w:right w:val="single" w:sz="7" w:space="0" w:color="AFAFAF"/>
            </w:tcBorders>
          </w:tcPr>
          <w:p w14:paraId="48260D4C" w14:textId="77777777" w:rsidR="00283D51" w:rsidRDefault="00283D51"/>
        </w:tc>
      </w:tr>
    </w:tbl>
    <w:p w14:paraId="7A2625F5" w14:textId="77777777" w:rsidR="00283D51" w:rsidRDefault="00283D51">
      <w:pPr>
        <w:spacing w:before="9" w:line="140" w:lineRule="exact"/>
        <w:rPr>
          <w:sz w:val="14"/>
          <w:szCs w:val="14"/>
        </w:rPr>
      </w:pPr>
    </w:p>
    <w:p w14:paraId="248B28A8" w14:textId="77777777" w:rsidR="00283D51" w:rsidRDefault="00000000">
      <w:pPr>
        <w:spacing w:before="16" w:line="200" w:lineRule="exact"/>
        <w:ind w:left="676"/>
        <w:rPr>
          <w:rFonts w:ascii="Segoe UI" w:eastAsia="Segoe UI" w:hAnsi="Segoe UI" w:cs="Segoe UI"/>
          <w:sz w:val="16"/>
          <w:szCs w:val="16"/>
        </w:rPr>
      </w:pPr>
      <w:r>
        <w:pict w14:anchorId="7B4DD264">
          <v:group id="_x0000_s2067" style="position:absolute;left:0;text-align:left;margin-left:48.65pt;margin-top:26.75pt;width:27.45pt;height:10.65pt;z-index:-12057;mso-position-horizontal-relative:page" coordorigin="973,535" coordsize="549,213">
            <v:shape id="_x0000_s2078" style="position:absolute;left:979;top:541;width:538;height:202" coordorigin="979,541" coordsize="538,202" path="m979,703r,-123l979,575r1,-5l982,565r2,-5l986,556r4,-4l994,549r4,-3l1003,544r5,-2l1013,541r5,l1477,541r5,l1487,542r5,2l1497,546r4,3l1505,552r4,4l1511,560r2,5l1515,570r1,5l1516,580r,123l1516,709r-1,5l1513,718r-2,5l1477,743r-459,l982,718r-2,-4l979,709r,-6xe" filled="f" strokeweight=".19761mm">
              <v:path arrowok="t"/>
            </v:shape>
            <v:shape id="_x0000_s2077" type="#_x0000_t75" style="position:absolute;left:974;top:537;width:547;height:211">
              <v:imagedata r:id="rId18" o:title=""/>
            </v:shape>
            <v:shape id="_x0000_s2076" style="position:absolute;left:1286;top:639;width:60;height:63" coordorigin="1286,639" coordsize="60,63" path="m1286,671r,10l1289,688r5,6l1300,699r8,3l1327,702r8,-2l1341,697r,-13l1336,687r-6,2l1312,689r-6,-5l1305,675r41,l1346,659r-2,-7l1339,647r-5,-6l1327,639r-9,l1312,652r5,-1l1325,651r3,5l1328,664r-23,l1309,639r-8,3l1295,647r-6,6l1286,661r,10xe" fillcolor="#ababab" stroked="f">
              <v:path arrowok="t"/>
            </v:shape>
            <v:shape id="_x0000_s2075" style="position:absolute;left:1305;top:639;width:12;height:25" coordorigin="1305,639" coordsize="12,25" path="m1309,639r-4,25l1307,657r5,-5l1318,639r-9,xe" fillcolor="#ababab" stroked="f">
              <v:path arrowok="t"/>
            </v:shape>
            <v:shape id="_x0000_s2074" style="position:absolute;left:1353;top:639;width:52;height:63" coordorigin="1353,639" coordsize="52,63" path="m1378,639r-9,3l1363,648r-7,5l1353,661r,19l1356,688r6,5l1368,699r8,3l1394,702r6,-2l1405,698r,-15l1400,686r-5,1l1385,687r-4,-1l1375,680r-2,-4l1373,665r2,-4l1381,654r5,-1l1396,653r5,1l1405,657r,-15l1401,640r-5,-1l1378,639xe" fillcolor="#ababab" stroked="f">
              <v:path arrowok="t"/>
            </v:shape>
            <v:shape id="_x0000_s2073" style="position:absolute;left:1409;top:622;width:44;height:80" coordorigin="1409,622" coordsize="44,80" path="m1439,684r,-30l1453,654r,-14l1439,640r,-18l1419,627r,13l1409,640r,14l1419,654r,41l1426,702r19,l1450,701r3,-2l1453,686r-2,1l1446,687r-5,l1439,684xe" fillcolor="#ababab" stroked="f">
              <v:path arrowok="t"/>
            </v:shape>
            <v:shape id="_x0000_s2072" style="position:absolute;left:1118;top:639;width:68;height:63" coordorigin="1118,639" coordsize="68,63" path="m1121,688r6,5l1133,699r5,-17l1138,665r1,-5l1142,657r6,-4l1162,653r4,6l1166,682r-4,5l1162,702r9,-3l1177,693r6,-6l1186,679r,-19l1183,653r-6,-6l1171,642r-8,-3l1142,639r-8,3l1127,647r-6,6l1118,661r,19l1121,688xe" fillcolor="#ababab" stroked="f">
              <v:path arrowok="t"/>
            </v:shape>
            <v:shape id="_x0000_s2071" style="position:absolute;left:1041;top:615;width:69;height:87" coordorigin="1041,615" coordsize="69,87" path="m1041,660r,13l1045,683r8,7l1061,698r10,4l1095,702r9,-2l1110,697r,-17l1104,684r-7,1l1081,685r-7,-2l1069,678r-4,-5l1062,667r,-17l1065,643r5,-4l1075,634r7,-3l1098,631r6,2l1110,636r,-18l1104,616r-7,-1l1074,615r-11,4l1054,627r-8,9l1041,647r,13xe" fillcolor="#ababab" stroked="f">
              <v:path arrowok="t"/>
            </v:shape>
            <v:shape id="_x0000_s2070" style="position:absolute;left:1133;top:682;width:29;height:20" coordorigin="1133,682" coordsize="29,20" path="m1138,682r-5,17l1141,702r21,l1162,687r-19,l1138,682xe" fillcolor="#ababab" stroked="f">
              <v:path arrowok="t"/>
            </v:shape>
            <v:shape id="_x0000_s2069" style="position:absolute;left:1194;top:639;width:41;height:61" coordorigin="1194,639" coordsize="41,61" path="m1230,639r-8,l1217,643r-4,8l1213,651r,-11l1194,640r,60l1213,700r,-34l1214,662r3,-2l1222,655r8,l1235,657r,-17l1230,639xe" fillcolor="#ababab" stroked="f">
              <v:path arrowok="t"/>
            </v:shape>
            <v:shape id="_x0000_s2068" style="position:absolute;left:1242;top:639;width:41;height:61" coordorigin="1242,639" coordsize="41,61" path="m1278,639r-8,l1265,643r-4,8l1261,651r,-11l1242,640r,60l1261,700r,-34l1262,662r3,-2l1270,655r8,l1283,657r,-17l1278,639xe" fillcolor="#ababab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spacing w:val="2"/>
          <w:w w:val="99"/>
          <w:position w:val="-1"/>
          <w:sz w:val="16"/>
          <w:szCs w:val="16"/>
        </w:rPr>
        <w:t>P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ss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d</w:t>
      </w:r>
      <w:r>
        <w:rPr>
          <w:rFonts w:ascii="Segoe UI" w:eastAsia="Segoe UI" w:hAnsi="Segoe UI" w:cs="Segoe UI"/>
          <w:spacing w:val="-2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6"/>
          <w:w w:val="99"/>
          <w:position w:val="-1"/>
          <w:sz w:val="16"/>
          <w:szCs w:val="16"/>
        </w:rPr>
        <w:t>a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l</w:t>
      </w:r>
      <w:r>
        <w:rPr>
          <w:rFonts w:ascii="Segoe UI" w:eastAsia="Segoe UI" w:hAnsi="Segoe UI" w:cs="Segoe UI"/>
          <w:spacing w:val="-5"/>
          <w:position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spacing w:val="4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3"/>
          <w:w w:val="99"/>
          <w:position w:val="-1"/>
          <w:sz w:val="16"/>
          <w:szCs w:val="16"/>
        </w:rPr>
        <w:t>e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spacing w:val="-1"/>
          <w:w w:val="99"/>
          <w:position w:val="-1"/>
          <w:sz w:val="16"/>
          <w:szCs w:val="16"/>
        </w:rPr>
        <w:t>t</w:t>
      </w:r>
      <w:r>
        <w:rPr>
          <w:rFonts w:ascii="Segoe UI" w:eastAsia="Segoe UI" w:hAnsi="Segoe UI" w:cs="Segoe UI"/>
          <w:spacing w:val="5"/>
          <w:w w:val="99"/>
          <w:position w:val="-1"/>
          <w:sz w:val="16"/>
          <w:szCs w:val="16"/>
        </w:rPr>
        <w:t>s</w:t>
      </w:r>
      <w:r>
        <w:rPr>
          <w:rFonts w:ascii="Segoe UI" w:eastAsia="Segoe UI" w:hAnsi="Segoe UI" w:cs="Segoe UI"/>
          <w:w w:val="99"/>
          <w:position w:val="-1"/>
          <w:sz w:val="16"/>
          <w:szCs w:val="16"/>
        </w:rPr>
        <w:t>!</w:t>
      </w:r>
      <w:r>
        <w:rPr>
          <w:rFonts w:ascii="Segoe UI" w:eastAsia="Segoe UI" w:hAnsi="Segoe UI" w:cs="Segoe UI"/>
          <w:position w:val="-1"/>
          <w:sz w:val="16"/>
          <w:szCs w:val="16"/>
        </w:rPr>
        <w:t xml:space="preserve">  </w:t>
      </w:r>
      <w:r>
        <w:rPr>
          <w:rFonts w:ascii="Segoe UI" w:eastAsia="Segoe UI" w:hAnsi="Segoe UI" w:cs="Segoe UI"/>
          <w:spacing w:val="-12"/>
          <w:position w:val="-1"/>
          <w:sz w:val="16"/>
          <w:szCs w:val="16"/>
        </w:rPr>
        <w:t xml:space="preserve"> </w:t>
      </w:r>
      <w:r w:rsidR="0098029A">
        <w:pict w14:anchorId="738D4674">
          <v:shape id="_x0000_i1230" type="#_x0000_t75" style="width:8.25pt;height:6pt">
            <v:imagedata r:id="rId16" o:title=""/>
          </v:shape>
        </w:pict>
      </w:r>
    </w:p>
    <w:p w14:paraId="09A38A3A" w14:textId="77777777" w:rsidR="00283D51" w:rsidRDefault="00283D51">
      <w:pPr>
        <w:spacing w:before="3" w:line="120" w:lineRule="exact"/>
        <w:rPr>
          <w:sz w:val="12"/>
          <w:szCs w:val="12"/>
        </w:rPr>
      </w:pPr>
    </w:p>
    <w:p w14:paraId="61FA9AB3" w14:textId="77777777" w:rsidR="00283D51" w:rsidRDefault="00283D51">
      <w:pPr>
        <w:spacing w:line="200" w:lineRule="exact"/>
      </w:pPr>
    </w:p>
    <w:p w14:paraId="660DB7BE" w14:textId="77777777" w:rsidR="00283D51" w:rsidRDefault="00283D51">
      <w:pPr>
        <w:spacing w:line="200" w:lineRule="exact"/>
      </w:pPr>
    </w:p>
    <w:p w14:paraId="374ED163" w14:textId="77777777" w:rsidR="00283D51" w:rsidRDefault="00000000">
      <w:pPr>
        <w:spacing w:before="22"/>
        <w:ind w:left="595"/>
        <w:rPr>
          <w:rFonts w:ascii="Segoe UI" w:eastAsia="Segoe UI" w:hAnsi="Segoe UI" w:cs="Segoe UI"/>
          <w:sz w:val="14"/>
          <w:szCs w:val="14"/>
        </w:rPr>
      </w:pP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M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a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r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k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5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f</w:t>
      </w:r>
      <w:r>
        <w:rPr>
          <w:rFonts w:ascii="Segoe UI" w:eastAsia="Segoe UI" w:hAnsi="Segoe UI" w:cs="Segoe UI"/>
          <w:color w:val="8E662D"/>
          <w:sz w:val="14"/>
          <w:szCs w:val="14"/>
        </w:rPr>
        <w:t>or</w:t>
      </w:r>
      <w:r>
        <w:rPr>
          <w:rFonts w:ascii="Segoe UI" w:eastAsia="Segoe UI" w:hAnsi="Segoe UI" w:cs="Segoe UI"/>
          <w:color w:val="8E662D"/>
          <w:spacing w:val="-2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t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h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</w:t>
      </w:r>
      <w:r>
        <w:rPr>
          <w:rFonts w:ascii="Segoe UI" w:eastAsia="Segoe UI" w:hAnsi="Segoe UI" w:cs="Segoe UI"/>
          <w:color w:val="8E662D"/>
          <w:sz w:val="14"/>
          <w:szCs w:val="14"/>
        </w:rPr>
        <w:t>s</w:t>
      </w:r>
      <w:r>
        <w:rPr>
          <w:rFonts w:ascii="Segoe UI" w:eastAsia="Segoe UI" w:hAnsi="Segoe UI" w:cs="Segoe UI"/>
          <w:color w:val="8E662D"/>
          <w:spacing w:val="-3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su</w:t>
      </w:r>
      <w:r>
        <w:rPr>
          <w:rFonts w:ascii="Segoe UI" w:eastAsia="Segoe UI" w:hAnsi="Segoe UI" w:cs="Segoe UI"/>
          <w:color w:val="8E662D"/>
          <w:spacing w:val="4"/>
          <w:sz w:val="14"/>
          <w:szCs w:val="14"/>
        </w:rPr>
        <w:t>b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mi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ss</w:t>
      </w:r>
      <w:r>
        <w:rPr>
          <w:rFonts w:ascii="Segoe UI" w:eastAsia="Segoe UI" w:hAnsi="Segoe UI" w:cs="Segoe UI"/>
          <w:color w:val="8E662D"/>
          <w:spacing w:val="5"/>
          <w:sz w:val="14"/>
          <w:szCs w:val="14"/>
        </w:rPr>
        <w:t>io</w:t>
      </w:r>
      <w:r>
        <w:rPr>
          <w:rFonts w:ascii="Segoe UI" w:eastAsia="Segoe UI" w:hAnsi="Segoe UI" w:cs="Segoe UI"/>
          <w:color w:val="8E662D"/>
          <w:spacing w:val="3"/>
          <w:sz w:val="14"/>
          <w:szCs w:val="14"/>
        </w:rPr>
        <w:t>n</w:t>
      </w:r>
      <w:r>
        <w:rPr>
          <w:rFonts w:ascii="Segoe UI" w:eastAsia="Segoe UI" w:hAnsi="Segoe UI" w:cs="Segoe UI"/>
          <w:color w:val="8E662D"/>
          <w:sz w:val="14"/>
          <w:szCs w:val="14"/>
        </w:rPr>
        <w:t>:</w:t>
      </w:r>
      <w:r>
        <w:rPr>
          <w:rFonts w:ascii="Segoe UI" w:eastAsia="Segoe UI" w:hAnsi="Segoe UI" w:cs="Segoe UI"/>
          <w:color w:val="8E662D"/>
          <w:spacing w:val="-11"/>
          <w:sz w:val="14"/>
          <w:szCs w:val="14"/>
        </w:rPr>
        <w:t xml:space="preserve"> 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/</w:t>
      </w:r>
      <w:r>
        <w:rPr>
          <w:rFonts w:ascii="Segoe UI" w:eastAsia="Segoe UI" w:hAnsi="Segoe UI" w:cs="Segoe UI"/>
          <w:color w:val="8E662D"/>
          <w:spacing w:val="6"/>
          <w:sz w:val="14"/>
          <w:szCs w:val="14"/>
        </w:rPr>
        <w:t>1</w:t>
      </w:r>
      <w:r>
        <w:rPr>
          <w:rFonts w:ascii="Segoe UI" w:eastAsia="Segoe UI" w:hAnsi="Segoe UI" w:cs="Segoe UI"/>
          <w:color w:val="8E662D"/>
          <w:spacing w:val="-1"/>
          <w:sz w:val="14"/>
          <w:szCs w:val="14"/>
        </w:rPr>
        <w:t>.</w:t>
      </w:r>
      <w:r>
        <w:rPr>
          <w:rFonts w:ascii="Segoe UI" w:eastAsia="Segoe UI" w:hAnsi="Segoe UI" w:cs="Segoe UI"/>
          <w:color w:val="8E662D"/>
          <w:spacing w:val="2"/>
          <w:sz w:val="14"/>
          <w:szCs w:val="14"/>
        </w:rPr>
        <w:t>00</w:t>
      </w:r>
      <w:r>
        <w:rPr>
          <w:rFonts w:ascii="Segoe UI" w:eastAsia="Segoe UI" w:hAnsi="Segoe UI" w:cs="Segoe UI"/>
          <w:color w:val="8E662D"/>
          <w:sz w:val="14"/>
          <w:szCs w:val="14"/>
        </w:rPr>
        <w:t>.</w:t>
      </w:r>
    </w:p>
    <w:p w14:paraId="65C382E0" w14:textId="77777777" w:rsidR="00283D51" w:rsidRDefault="00283D51">
      <w:pPr>
        <w:spacing w:line="200" w:lineRule="exact"/>
      </w:pPr>
    </w:p>
    <w:p w14:paraId="1880C942" w14:textId="77777777" w:rsidR="00283D51" w:rsidRDefault="00283D51">
      <w:pPr>
        <w:spacing w:line="200" w:lineRule="exact"/>
      </w:pPr>
    </w:p>
    <w:p w14:paraId="1FB5A273" w14:textId="77777777" w:rsidR="00283D51" w:rsidRDefault="00283D51">
      <w:pPr>
        <w:spacing w:before="10" w:line="280" w:lineRule="exact"/>
        <w:rPr>
          <w:sz w:val="28"/>
          <w:szCs w:val="28"/>
        </w:rPr>
      </w:pPr>
    </w:p>
    <w:p w14:paraId="1625D578" w14:textId="77777777" w:rsidR="00283D51" w:rsidRDefault="00000000">
      <w:pPr>
        <w:ind w:left="681"/>
        <w:rPr>
          <w:rFonts w:ascii="Segoe UI" w:eastAsia="Segoe UI" w:hAnsi="Segoe UI" w:cs="Segoe UI"/>
          <w:sz w:val="16"/>
          <w:szCs w:val="16"/>
        </w:rPr>
      </w:pPr>
      <w:r>
        <w:pict w14:anchorId="0DD4C15C">
          <v:group id="_x0000_s2050" style="position:absolute;left:0;text-align:left;margin-left:45.85pt;margin-top:16pt;width:520.95pt;height:20.15pt;z-index:-12056;mso-position-horizontal-relative:page" coordorigin="917,320" coordsize="10419,403">
            <v:shape id="_x0000_s2065" style="position:absolute;left:923;top:326;width:10408;height:392" coordorigin="923,326" coordsize="10408,392" path="m923,679r,-314l923,360r1,-5l926,350r2,-5l930,341r4,-4l938,334r4,-3l947,329r5,-2l957,326r5,l11292,326r5,l11302,327r5,2l11311,331r5,3l11319,337r4,4l11326,345r2,5l11330,355r1,5l11331,365r,314l11292,718,962,718,926,694r-2,-5l923,684r,-5xe" filled="f" strokecolor="#8f939d" strokeweight=".19761mm">
              <v:path arrowok="t"/>
            </v:shape>
            <v:shape id="_x0000_s2064" style="position:absolute;left:11146;top:444;width:101;height:101" coordorigin="11146,444" coordsize="101,101" path="m11247,444r-101,100e" filled="f" strokeweight=".39525mm">
              <v:path arrowok="t"/>
            </v:shape>
            <v:shape id="_x0000_s2063" style="position:absolute;left:11202;top:500;width:45;height:45" coordorigin="11202,500" coordsize="45,45" path="m11247,500r-45,44e" filled="f" strokeweight=".39525mm">
              <v:path arrowok="t"/>
            </v:shape>
            <v:shape id="_x0000_s2062" type="#_x0000_t75" style="position:absolute;left:936;top:334;width:10382;height:374">
              <v:imagedata r:id="rId38" o:title=""/>
            </v:shape>
            <v:shape id="_x0000_s2061" style="position:absolute;left:1067;top:477;width:386;height:147" coordorigin="1067,477" coordsize="386,147" path="m1392,568r-2,-6l1390,537r2,-6l1397,526r,-14l1390,523r,l1390,509r-13,l1377,625r13,l1390,577r,l1396,586r1,-13l1392,568xe" fillcolor="#484f56" stroked="f">
              <v:path arrowok="t"/>
            </v:shape>
            <v:shape id="_x0000_s2060" style="position:absolute;left:1067;top:477;width:386;height:147" coordorigin="1067,477" coordsize="386,147" path="m1111,477r-14,l1097,568r-6,10l1074,578r-7,-3l1067,588r7,2l1088,590r8,-4l1102,579r6,-7l1111,562r,-85xe" fillcolor="#484f56" stroked="f">
              <v:path arrowok="t"/>
            </v:shape>
            <v:shape id="_x0000_s2059" style="position:absolute;left:1067;top:477;width:386;height:147" coordorigin="1067,477" coordsize="386,147" path="m1191,588r13,l1204,509r-13,l1191,562r-2,6l1184,573r-4,4l1175,579r-20,l1148,571r,-62l1135,509r,47l1135,563r9,20l1165,590r11,l1185,585r5,-9l1191,576r,12xe" fillcolor="#484f56" stroked="f">
              <v:path arrowok="t"/>
            </v:shape>
            <v:shape id="_x0000_s2058" style="position:absolute;left:1067;top:477;width:386;height:147" coordorigin="1067,477" coordsize="386,147" path="m1252,512r-6,10l1246,522r,-13l1233,509r,79l1246,588r,-52l1248,529r4,-4l1255,520r5,-2l1279,518r6,8l1285,588r13,l1298,536r2,-6l1304,525r4,-5l1313,518r13,l1330,520r6,8l1337,534r,54l1351,588r,-52l1343,514r-20,-7l1311,507r-9,6l1296,524r-2,-5l1291,515r-4,-3l1283,509r-5,-2l1261,507r-9,5xe" fillcolor="#484f56" stroked="f">
              <v:path arrowok="t"/>
            </v:shape>
            <v:shape id="_x0000_s2057" style="position:absolute;left:1067;top:477;width:386;height:147" coordorigin="1067,477" coordsize="386,147" path="m1436,586r7,-8l1450,570r3,-10l1453,534r-3,-9l1444,518r-6,-7l1430,507r-24,l1397,512r,14l1402,520r6,-2l1423,518r6,2l1433,525r4,5l1440,537r,20l1437,565r-4,6l1428,576r-6,3l1407,579r-6,-2l1397,573r-1,13l1404,590r23,l1436,586xe" fillcolor="#484f56" stroked="f">
              <v:path arrowok="t"/>
            </v:shape>
            <v:shape id="_x0000_s2056" style="position:absolute;left:1506;top:486;width:245;height:104" coordorigin="1506,486" coordsize="245,104" path="m1589,571r-5,-5l1586,586r10,4l1594,577r-5,-6xe" fillcolor="#484f56" stroked="f">
              <v:path arrowok="t"/>
            </v:shape>
            <v:shape id="_x0000_s2055" style="position:absolute;left:1506;top:486;width:245;height:104" coordorigin="1506,486" coordsize="245,104" path="m1568,550r,12l1571,572r8,7l1586,586r-2,-20l1581,558r,-19l1584,532r5,-6l1594,521r7,-3l1618,518r6,2l1629,526r5,5l1636,539r,20l1634,566r-5,5l1624,577r-6,2l1601,579r-7,-2l1596,590r25,l1631,586r7,-7l1646,571r4,-10l1650,535r-4,-10l1639,518r-7,-7l1623,507r-26,l1587,511r-8,7l1572,526r-4,10l1568,550xe" fillcolor="#484f56" stroked="f">
              <v:path arrowok="t"/>
            </v:shape>
            <v:shape id="_x0000_s2054" style="position:absolute;left:1506;top:486;width:245;height:104" coordorigin="1506,486" coordsize="245,104" path="m1660,579r,5l1665,589r4,1l1674,589r4,-5l1678,579r-4,-6l1669,572r-4,1l1660,579xe" fillcolor="#484f56" stroked="f">
              <v:path arrowok="t"/>
            </v:shape>
            <v:shape id="_x0000_s2053" style="position:absolute;left:1506;top:486;width:245;height:104" coordorigin="1506,486" coordsize="245,104" path="m1694,579r,5l1698,589r5,1l1708,589r4,-5l1712,579r-4,-6l1703,572r-5,1l1694,579xe" fillcolor="#484f56" stroked="f">
              <v:path arrowok="t"/>
            </v:shape>
            <v:shape id="_x0000_s2052" style="position:absolute;left:1506;top:486;width:245;height:104" coordorigin="1506,486" coordsize="245,104" path="m1732,579r,5l1737,589r4,1l1746,589r4,-5l1750,579r-4,-6l1741,572r-4,1l1732,579xe" fillcolor="#484f56" stroked="f">
              <v:path arrowok="t"/>
            </v:shape>
            <v:shape id="_x0000_s2051" style="position:absolute;left:1506;top:486;width:245;height:104" coordorigin="1506,486" coordsize="245,104" path="m1534,570r,-50l1554,520r,-11l1534,509r,-23l1520,490r,19l1506,509r,11l1520,520r,62l1527,590r20,l1551,589r3,-2l1554,577r-2,1l1546,579r-5,l1536,576r-2,-6xe" fillcolor="#484f56" stroked="f">
              <v:path arrowok="t"/>
            </v:shape>
            <w10:wrap anchorx="page"/>
          </v:group>
        </w:pict>
      </w:r>
      <w:hyperlink r:id="rId299">
        <w:r>
          <w:rPr>
            <w:rFonts w:ascii="Segoe UI" w:eastAsia="Segoe UI" w:hAnsi="Segoe UI" w:cs="Segoe UI"/>
            <w:color w:val="0D6BBD"/>
            <w:sz w:val="16"/>
            <w:szCs w:val="16"/>
          </w:rPr>
          <w:t>◄</w:t>
        </w:r>
        <w:r>
          <w:rPr>
            <w:rFonts w:ascii="Segoe UI" w:eastAsia="Segoe UI" w:hAnsi="Segoe UI" w:cs="Segoe UI"/>
            <w:color w:val="0D6BBD"/>
            <w:spacing w:val="-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5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-6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wi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h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D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ffe</w:t>
        </w:r>
        <w:r>
          <w:rPr>
            <w:rFonts w:ascii="Segoe UI" w:eastAsia="Segoe UI" w:hAnsi="Segoe UI" w:cs="Segoe UI"/>
            <w:color w:val="0D6BBD"/>
            <w:spacing w:val="2"/>
            <w:sz w:val="16"/>
            <w:szCs w:val="16"/>
          </w:rPr>
          <w:t>r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-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n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^</w:t>
        </w:r>
        <w:proofErr w:type="gramStart"/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2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9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proofErr w:type="gramEnd"/>
        <w:r>
          <w:rPr>
            <w:rFonts w:ascii="Segoe UI" w:eastAsia="Segoe UI" w:hAnsi="Segoe UI" w:cs="Segoe UI"/>
            <w:color w:val="0D6BBD"/>
            <w:spacing w:val="-16"/>
            <w:sz w:val="16"/>
            <w:szCs w:val="16"/>
          </w:rPr>
          <w:t xml:space="preserve"> </w:t>
        </w:r>
        <w:proofErr w:type="spellStart"/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pacing w:val="8"/>
            <w:sz w:val="16"/>
            <w:szCs w:val="16"/>
          </w:rPr>
          <w:t>o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y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,</w:t>
        </w:r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O</w:t>
        </w:r>
        <w:proofErr w:type="spellEnd"/>
        <w:r>
          <w:rPr>
            <w:rFonts w:ascii="Segoe UI" w:eastAsia="Segoe UI" w:hAnsi="Segoe UI" w:cs="Segoe UI"/>
            <w:color w:val="0D6BBD"/>
            <w:spacing w:val="5"/>
            <w:sz w:val="16"/>
            <w:szCs w:val="16"/>
          </w:rPr>
          <w:t>(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1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)</w:t>
        </w:r>
        <w:r>
          <w:rPr>
            <w:rFonts w:ascii="Segoe UI" w:eastAsia="Segoe UI" w:hAnsi="Segoe UI" w:cs="Segoe UI"/>
            <w:color w:val="0D6BBD"/>
            <w:spacing w:val="-13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S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p</w:t>
        </w:r>
        <w:r>
          <w:rPr>
            <w:rFonts w:ascii="Segoe UI" w:eastAsia="Segoe UI" w:hAnsi="Segoe UI" w:cs="Segoe UI"/>
            <w:color w:val="0D6BBD"/>
            <w:spacing w:val="6"/>
            <w:sz w:val="16"/>
            <w:szCs w:val="16"/>
          </w:rPr>
          <w:t>a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5"/>
            <w:sz w:val="16"/>
            <w:szCs w:val="16"/>
          </w:rPr>
          <w:t xml:space="preserve"> 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Co</w:t>
        </w:r>
        <w:r>
          <w:rPr>
            <w:rFonts w:ascii="Segoe UI" w:eastAsia="Segoe UI" w:hAnsi="Segoe UI" w:cs="Segoe UI"/>
            <w:color w:val="0D6BBD"/>
            <w:spacing w:val="7"/>
            <w:sz w:val="16"/>
            <w:szCs w:val="16"/>
          </w:rPr>
          <w:t>mp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l</w:t>
        </w:r>
        <w:r>
          <w:rPr>
            <w:rFonts w:ascii="Segoe UI" w:eastAsia="Segoe UI" w:hAnsi="Segoe UI" w:cs="Segoe UI"/>
            <w:color w:val="0D6BBD"/>
            <w:spacing w:val="3"/>
            <w:sz w:val="16"/>
            <w:szCs w:val="16"/>
          </w:rPr>
          <w:t>e</w:t>
        </w:r>
        <w:r>
          <w:rPr>
            <w:rFonts w:ascii="Segoe UI" w:eastAsia="Segoe UI" w:hAnsi="Segoe UI" w:cs="Segoe UI"/>
            <w:color w:val="0D6BBD"/>
            <w:spacing w:val="-1"/>
            <w:sz w:val="16"/>
            <w:szCs w:val="16"/>
          </w:rPr>
          <w:t>x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i</w:t>
        </w:r>
        <w:r>
          <w:rPr>
            <w:rFonts w:ascii="Segoe UI" w:eastAsia="Segoe UI" w:hAnsi="Segoe UI" w:cs="Segoe UI"/>
            <w:color w:val="0D6BBD"/>
            <w:spacing w:val="4"/>
            <w:sz w:val="16"/>
            <w:szCs w:val="16"/>
          </w:rPr>
          <w:t>t</w:t>
        </w:r>
        <w:r>
          <w:rPr>
            <w:rFonts w:ascii="Segoe UI" w:eastAsia="Segoe UI" w:hAnsi="Segoe UI" w:cs="Segoe UI"/>
            <w:color w:val="0D6BBD"/>
            <w:sz w:val="16"/>
            <w:szCs w:val="16"/>
          </w:rPr>
          <w:t>y</w:t>
        </w:r>
      </w:hyperlink>
    </w:p>
    <w:sectPr w:rsidR="00283D51">
      <w:pgSz w:w="12240" w:h="15840"/>
      <w:pgMar w:top="460" w:right="380" w:bottom="280" w:left="380" w:header="267" w:footer="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345DC" w14:textId="77777777" w:rsidR="00986AE6" w:rsidRDefault="00986AE6">
      <w:r>
        <w:separator/>
      </w:r>
    </w:p>
  </w:endnote>
  <w:endnote w:type="continuationSeparator" w:id="0">
    <w:p w14:paraId="6F32B04B" w14:textId="77777777" w:rsidR="00986AE6" w:rsidRDefault="0098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F91D7" w14:textId="77777777" w:rsidR="00283D51" w:rsidRDefault="00000000">
    <w:pPr>
      <w:spacing w:line="120" w:lineRule="exact"/>
      <w:rPr>
        <w:sz w:val="13"/>
        <w:szCs w:val="13"/>
      </w:rPr>
    </w:pPr>
    <w:r>
      <w:pict w14:anchorId="61B4B5D6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3pt;margin-top:768.7pt;width:266.4pt;height:9.9pt;z-index:-12249;mso-position-horizontal-relative:page;mso-position-vertical-relative:page" filled="f" stroked="f">
          <v:textbox inset="0,0,0,0">
            <w:txbxContent>
              <w:p w14:paraId="4C6630C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125403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6CB0B8F1">
        <v:shape id="_x0000_s1188" type="#_x0000_t202" style="position:absolute;margin-left:570.6pt;margin-top:768.7pt;width:17.95pt;height:9.9pt;z-index:-12248;mso-position-horizontal-relative:page;mso-position-vertical-relative:page" filled="f" stroked="f">
          <v:textbox inset="0,0,0,0">
            <w:txbxContent>
              <w:p w14:paraId="64D2A22A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49905" w14:textId="77777777" w:rsidR="00283D51" w:rsidRDefault="00000000">
    <w:pPr>
      <w:spacing w:line="200" w:lineRule="exact"/>
    </w:pPr>
    <w:r>
      <w:pict w14:anchorId="63CF6A7C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3pt;margin-top:768.7pt;width:266.4pt;height:9.9pt;z-index:-12219;mso-position-horizontal-relative:page;mso-position-vertical-relative:page" filled="f" stroked="f">
          <v:textbox inset="0,0,0,0">
            <w:txbxContent>
              <w:p w14:paraId="1CE66A7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143468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2735044B">
        <v:shape id="_x0000_s1157" type="#_x0000_t202" style="position:absolute;margin-left:575.2pt;margin-top:768.7pt;width:13.1pt;height:9.9pt;z-index:-12218;mso-position-horizontal-relative:page;mso-position-vertical-relative:page" filled="f" stroked="f">
          <v:textbox inset="0,0,0,0">
            <w:txbxContent>
              <w:p w14:paraId="105BCD68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5F79A" w14:textId="77777777" w:rsidR="00283D51" w:rsidRDefault="00000000">
    <w:pPr>
      <w:spacing w:line="200" w:lineRule="exact"/>
    </w:pPr>
    <w:r>
      <w:pict w14:anchorId="7BB56C8C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pt;margin-top:768.7pt;width:266.4pt;height:9.9pt;z-index:-12215;mso-position-horizontal-relative:page;mso-position-vertical-relative:page" filled="f" stroked="f">
          <v:textbox inset="0,0,0,0">
            <w:txbxContent>
              <w:p w14:paraId="4AE5BB36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143472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A1231AA">
        <v:shape id="_x0000_s1153" type="#_x0000_t202" style="position:absolute;margin-left:576.2pt;margin-top:768.7pt;width:12.1pt;height:9.9pt;z-index:-12214;mso-position-horizontal-relative:page;mso-position-vertical-relative:page" filled="f" stroked="f">
          <v:textbox inset="0,0,0,0">
            <w:txbxContent>
              <w:p w14:paraId="7D6D08F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39554" w14:textId="77777777" w:rsidR="00283D51" w:rsidRDefault="00000000">
    <w:pPr>
      <w:spacing w:line="200" w:lineRule="exact"/>
    </w:pPr>
    <w:r>
      <w:pict w14:anchorId="27083BDF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3pt;margin-top:768.7pt;width:266.4pt;height:9.9pt;z-index:-12213;mso-position-horizontal-relative:page;mso-position-vertical-relative:page" filled="f" stroked="f">
          <v:textbox inset="0,0,0,0">
            <w:txbxContent>
              <w:p w14:paraId="6418B10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143472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01EDB042">
        <v:shape id="_x0000_s1151" type="#_x0000_t202" style="position:absolute;margin-left:575.2pt;margin-top:768.7pt;width:13.1pt;height:9.9pt;z-index:-12212;mso-position-horizontal-relative:page;mso-position-vertical-relative:page" filled="f" stroked="f">
          <v:textbox inset="0,0,0,0">
            <w:txbxContent>
              <w:p w14:paraId="3CA443A9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926B2" w14:textId="77777777" w:rsidR="00283D51" w:rsidRDefault="00000000">
    <w:pPr>
      <w:spacing w:line="200" w:lineRule="exact"/>
    </w:pPr>
    <w:r>
      <w:pict w14:anchorId="6AB31C20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3pt;margin-top:768.7pt;width:266.4pt;height:9.9pt;z-index:-12209;mso-position-horizontal-relative:page;mso-position-vertical-relative:page" filled="f" stroked="f">
          <v:textbox inset="0,0,0,0">
            <w:txbxContent>
              <w:p w14:paraId="616BD53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143538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744AF042">
        <v:shape id="_x0000_s1147" type="#_x0000_t202" style="position:absolute;margin-left:576.2pt;margin-top:768.7pt;width:12.1pt;height:9.9pt;z-index:-12208;mso-position-horizontal-relative:page;mso-position-vertical-relative:page" filled="f" stroked="f">
          <v:textbox inset="0,0,0,0">
            <w:txbxContent>
              <w:p w14:paraId="239BFE2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4322E" w14:textId="77777777" w:rsidR="00283D51" w:rsidRDefault="00000000">
    <w:pPr>
      <w:spacing w:line="200" w:lineRule="exact"/>
    </w:pPr>
    <w:r>
      <w:pict w14:anchorId="79EFFEB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pt;margin-top:768.7pt;width:266.4pt;height:9.9pt;z-index:-12207;mso-position-horizontal-relative:page;mso-position-vertical-relative:page" filled="f" stroked="f">
          <v:textbox inset="0,0,0,0">
            <w:txbxContent>
              <w:p w14:paraId="7EC7F1D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143538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070CDF73">
        <v:shape id="_x0000_s1145" type="#_x0000_t202" style="position:absolute;margin-left:575.2pt;margin-top:768.7pt;width:13.1pt;height:9.9pt;z-index:-12206;mso-position-horizontal-relative:page;mso-position-vertical-relative:page" filled="f" stroked="f">
          <v:textbox inset="0,0,0,0">
            <w:txbxContent>
              <w:p w14:paraId="07F9D757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BD839" w14:textId="77777777" w:rsidR="00283D51" w:rsidRDefault="00000000">
    <w:pPr>
      <w:spacing w:line="200" w:lineRule="exact"/>
    </w:pPr>
    <w:r>
      <w:pict w14:anchorId="3C1568D0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pt;margin-top:768.7pt;width:266.4pt;height:9.9pt;z-index:-12203;mso-position-horizontal-relative:page;mso-position-vertical-relative:page" filled="f" stroked="f">
          <v:textbox inset="0,0,0,0">
            <w:txbxContent>
              <w:p w14:paraId="6B65580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143382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1C62D3EC">
        <v:shape id="_x0000_s1141" type="#_x0000_t202" style="position:absolute;margin-left:576.2pt;margin-top:768.7pt;width:12.1pt;height:9.9pt;z-index:-12202;mso-position-horizontal-relative:page;mso-position-vertical-relative:page" filled="f" stroked="f">
          <v:textbox inset="0,0,0,0">
            <w:txbxContent>
              <w:p w14:paraId="625983F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714C8" w14:textId="77777777" w:rsidR="00283D51" w:rsidRDefault="00000000">
    <w:pPr>
      <w:spacing w:line="200" w:lineRule="exact"/>
    </w:pPr>
    <w:r>
      <w:pict w14:anchorId="1668CED7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pt;margin-top:768.7pt;width:266.4pt;height:9.9pt;z-index:-12201;mso-position-horizontal-relative:page;mso-position-vertical-relative:page" filled="f" stroked="f">
          <v:textbox inset="0,0,0,0">
            <w:txbxContent>
              <w:p w14:paraId="7D0A4A0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143382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4DD3DA3B">
        <v:shape id="_x0000_s1139" type="#_x0000_t202" style="position:absolute;margin-left:575.2pt;margin-top:768.7pt;width:13.1pt;height:9.9pt;z-index:-12200;mso-position-horizontal-relative:page;mso-position-vertical-relative:page" filled="f" stroked="f">
          <v:textbox inset="0,0,0,0">
            <w:txbxContent>
              <w:p w14:paraId="2C55D125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686E6" w14:textId="77777777" w:rsidR="00283D51" w:rsidRDefault="00000000">
    <w:pPr>
      <w:spacing w:line="200" w:lineRule="exact"/>
    </w:pPr>
    <w:r>
      <w:pict w14:anchorId="116E7E39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pt;margin-top:768.7pt;width:266.4pt;height:9.9pt;z-index:-12197;mso-position-horizontal-relative:page;mso-position-vertical-relative:page" filled="f" stroked="f">
          <v:textbox inset="0,0,0,0">
            <w:txbxContent>
              <w:p w14:paraId="5E5F8EE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143387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56ED14BE">
        <v:shape id="_x0000_s1135" type="#_x0000_t202" style="position:absolute;margin-left:576.2pt;margin-top:768.7pt;width:12.1pt;height:9.9pt;z-index:-12196;mso-position-horizontal-relative:page;mso-position-vertical-relative:page" filled="f" stroked="f">
          <v:textbox inset="0,0,0,0">
            <w:txbxContent>
              <w:p w14:paraId="3152DDC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20FAA" w14:textId="77777777" w:rsidR="00283D51" w:rsidRDefault="00000000">
    <w:pPr>
      <w:spacing w:line="200" w:lineRule="exact"/>
    </w:pPr>
    <w:r>
      <w:pict w14:anchorId="6041942A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pt;margin-top:768.7pt;width:266.4pt;height:9.9pt;z-index:-12195;mso-position-horizontal-relative:page;mso-position-vertical-relative:page" filled="f" stroked="f">
          <v:textbox inset="0,0,0,0">
            <w:txbxContent>
              <w:p w14:paraId="3E861E9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143387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4EDDF29D">
        <v:shape id="_x0000_s1133" type="#_x0000_t202" style="position:absolute;margin-left:575.2pt;margin-top:768.7pt;width:13.1pt;height:9.9pt;z-index:-12194;mso-position-horizontal-relative:page;mso-position-vertical-relative:page" filled="f" stroked="f">
          <v:textbox inset="0,0,0,0">
            <w:txbxContent>
              <w:p w14:paraId="16AE8508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81DFD" w14:textId="77777777" w:rsidR="00283D51" w:rsidRDefault="00000000">
    <w:pPr>
      <w:spacing w:line="200" w:lineRule="exact"/>
    </w:pPr>
    <w:r>
      <w:pict w14:anchorId="2D151AD7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3pt;margin-top:768.7pt;width:266.4pt;height:9.9pt;z-index:-12191;mso-position-horizontal-relative:page;mso-position-vertical-relative:page" filled="f" stroked="f">
          <v:textbox inset="0,0,0,0">
            <w:txbxContent>
              <w:p w14:paraId="03664943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143419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1DB382F9">
        <v:shape id="_x0000_s1129" type="#_x0000_t202" style="position:absolute;margin-left:576.2pt;margin-top:768.7pt;width:12.1pt;height:9.9pt;z-index:-12190;mso-position-horizontal-relative:page;mso-position-vertical-relative:page" filled="f" stroked="f">
          <v:textbox inset="0,0,0,0">
            <w:txbxContent>
              <w:p w14:paraId="78B3FD77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412CA" w14:textId="77777777" w:rsidR="00283D51" w:rsidRDefault="00000000">
    <w:pPr>
      <w:spacing w:line="200" w:lineRule="exact"/>
    </w:pPr>
    <w:r>
      <w:pict w14:anchorId="0B2496B7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570.6pt;margin-top:768.25pt;width:17.9pt;height:9.9pt;z-index:-12243;mso-position-horizontal-relative:page;mso-position-vertical-relative:page" filled="f" stroked="f">
          <v:textbox inset="0,0,0,0">
            <w:txbxContent>
              <w:p w14:paraId="55EC4D70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/2</w:t>
                </w:r>
              </w:p>
            </w:txbxContent>
          </v:textbox>
          <w10:wrap anchorx="page" anchory="page"/>
        </v:shape>
      </w:pict>
    </w:r>
    <w:r>
      <w:pict w14:anchorId="15B6A3A7">
        <v:shape id="_x0000_s1182" type="#_x0000_t202" style="position:absolute;margin-left:23pt;margin-top:768.7pt;width:266.4pt;height:9.9pt;z-index:-12242;mso-position-horizontal-relative:page;mso-position-vertical-relative:page" filled="f" stroked="f">
          <v:textbox inset="0,0,0,0">
            <w:txbxContent>
              <w:p w14:paraId="39A2D81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125403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CEDFD" w14:textId="77777777" w:rsidR="00283D51" w:rsidRDefault="00000000">
    <w:pPr>
      <w:spacing w:line="200" w:lineRule="exact"/>
    </w:pPr>
    <w:r>
      <w:pict w14:anchorId="0AB44E45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pt;margin-top:768.7pt;width:266.4pt;height:9.9pt;z-index:-12189;mso-position-horizontal-relative:page;mso-position-vertical-relative:page" filled="f" stroked="f">
          <v:textbox inset="0,0,0,0">
            <w:txbxContent>
              <w:p w14:paraId="725A220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143419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422B6F4E">
        <v:shape id="_x0000_s1127" type="#_x0000_t202" style="position:absolute;margin-left:575.2pt;margin-top:768.7pt;width:13.1pt;height:9.9pt;z-index:-12188;mso-position-horizontal-relative:page;mso-position-vertical-relative:page" filled="f" stroked="f">
          <v:textbox inset="0,0,0,0">
            <w:txbxContent>
              <w:p w14:paraId="3C1D6355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466B8" w14:textId="77777777" w:rsidR="00283D51" w:rsidRDefault="00000000">
    <w:pPr>
      <w:spacing w:line="200" w:lineRule="exact"/>
    </w:pPr>
    <w:r>
      <w:pict w14:anchorId="24BD6E43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pt;margin-top:768.7pt;width:266.4pt;height:9.9pt;z-index:-12185;mso-position-horizontal-relative:page;mso-position-vertical-relative:page" filled="f" stroked="f">
          <v:textbox inset="0,0,0,0">
            <w:txbxContent>
              <w:p w14:paraId="5F6BABB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143437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  <w:r>
      <w:pict w14:anchorId="123BC8F3">
        <v:shape id="_x0000_s1123" type="#_x0000_t202" style="position:absolute;margin-left:576.2pt;margin-top:768.7pt;width:12.1pt;height:9.9pt;z-index:-12184;mso-position-horizontal-relative:page;mso-position-vertical-relative:page" filled="f" stroked="f">
          <v:textbox inset="0,0,0,0">
            <w:txbxContent>
              <w:p w14:paraId="00151D9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12B68" w14:textId="77777777" w:rsidR="00283D51" w:rsidRDefault="00000000">
    <w:pPr>
      <w:spacing w:line="200" w:lineRule="exact"/>
    </w:pPr>
    <w:r>
      <w:pict w14:anchorId="1A98C621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pt;margin-top:768.7pt;width:266.4pt;height:9.9pt;z-index:-12183;mso-position-horizontal-relative:page;mso-position-vertical-relative:page" filled="f" stroked="f">
          <v:textbox inset="0,0,0,0">
            <w:txbxContent>
              <w:p w14:paraId="2637D85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143437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  <w:r>
      <w:pict w14:anchorId="71F5AE23">
        <v:shape id="_x0000_s1121" type="#_x0000_t202" style="position:absolute;margin-left:575.2pt;margin-top:768.7pt;width:13.1pt;height:9.9pt;z-index:-12182;mso-position-horizontal-relative:page;mso-position-vertical-relative:page" filled="f" stroked="f">
          <v:textbox inset="0,0,0,0">
            <w:txbxContent>
              <w:p w14:paraId="34957BE4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9AAD" w14:textId="77777777" w:rsidR="00283D51" w:rsidRDefault="00000000">
    <w:pPr>
      <w:spacing w:line="200" w:lineRule="exact"/>
    </w:pPr>
    <w:r>
      <w:pict w14:anchorId="20685CED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768.7pt;width:266.4pt;height:9.9pt;z-index:-12179;mso-position-horizontal-relative:page;mso-position-vertical-relative:page" filled="f" stroked="f">
          <v:textbox inset="0,0,0,0">
            <w:txbxContent>
              <w:p w14:paraId="3C2CD32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143453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5EC1C6DD">
        <v:shape id="_x0000_s1117" type="#_x0000_t202" style="position:absolute;margin-left:576.2pt;margin-top:768.7pt;width:12.1pt;height:9.9pt;z-index:-12178;mso-position-horizontal-relative:page;mso-position-vertical-relative:page" filled="f" stroked="f">
          <v:textbox inset="0,0,0,0">
            <w:txbxContent>
              <w:p w14:paraId="7D81194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8A524" w14:textId="77777777" w:rsidR="00283D51" w:rsidRDefault="00000000">
    <w:pPr>
      <w:spacing w:line="200" w:lineRule="exact"/>
    </w:pPr>
    <w:r>
      <w:pict w14:anchorId="4AF6F329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768.7pt;width:266.4pt;height:9.9pt;z-index:-12177;mso-position-horizontal-relative:page;mso-position-vertical-relative:page" filled="f" stroked="f">
          <v:textbox inset="0,0,0,0">
            <w:txbxContent>
              <w:p w14:paraId="6BF6D1A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143453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7EDB54CA">
        <v:shape id="_x0000_s1115" type="#_x0000_t202" style="position:absolute;margin-left:575.2pt;margin-top:768.7pt;width:13.1pt;height:9.9pt;z-index:-12176;mso-position-horizontal-relative:page;mso-position-vertical-relative:page" filled="f" stroked="f">
          <v:textbox inset="0,0,0,0">
            <w:txbxContent>
              <w:p w14:paraId="21880900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1E3A2" w14:textId="77777777" w:rsidR="00283D51" w:rsidRDefault="00000000">
    <w:pPr>
      <w:spacing w:line="200" w:lineRule="exact"/>
    </w:pPr>
    <w:r>
      <w:pict w14:anchorId="7FD250E5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768.7pt;width:266.4pt;height:9.9pt;z-index:-12173;mso-position-horizontal-relative:page;mso-position-vertical-relative:page" filled="f" stroked="f">
          <v:textbox inset="0,0,0,0">
            <w:txbxContent>
              <w:p w14:paraId="4A51AA3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143539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4276643E">
        <v:shape id="_x0000_s1111" type="#_x0000_t202" style="position:absolute;margin-left:576.2pt;margin-top:768.7pt;width:12.1pt;height:9.9pt;z-index:-12172;mso-position-horizontal-relative:page;mso-position-vertical-relative:page" filled="f" stroked="f">
          <v:textbox inset="0,0,0,0">
            <w:txbxContent>
              <w:p w14:paraId="17D2EC6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C8A0D" w14:textId="77777777" w:rsidR="00283D51" w:rsidRDefault="00000000">
    <w:pPr>
      <w:spacing w:line="200" w:lineRule="exact"/>
    </w:pPr>
    <w:r>
      <w:pict w14:anchorId="52F06C86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768.7pt;width:266.4pt;height:9.9pt;z-index:-12171;mso-position-horizontal-relative:page;mso-position-vertical-relative:page" filled="f" stroked="f">
          <v:textbox inset="0,0,0,0">
            <w:txbxContent>
              <w:p w14:paraId="0478205B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143539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6C802DE3">
        <v:shape id="_x0000_s1109" type="#_x0000_t202" style="position:absolute;margin-left:575.2pt;margin-top:768.7pt;width:13.1pt;height:9.9pt;z-index:-12170;mso-position-horizontal-relative:page;mso-position-vertical-relative:page" filled="f" stroked="f">
          <v:textbox inset="0,0,0,0">
            <w:txbxContent>
              <w:p w14:paraId="70226386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A6869" w14:textId="77777777" w:rsidR="00283D51" w:rsidRDefault="00000000">
    <w:pPr>
      <w:spacing w:line="200" w:lineRule="exact"/>
    </w:pPr>
    <w:r>
      <w:pict w14:anchorId="71F1F131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768.7pt;width:266.4pt;height:9.9pt;z-index:-12167;mso-position-horizontal-relative:page;mso-position-vertical-relative:page" filled="f" stroked="f">
          <v:textbox inset="0,0,0,0">
            <w:txbxContent>
              <w:p w14:paraId="6534DB5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145655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69BECDC6">
        <v:shape id="_x0000_s1105" type="#_x0000_t202" style="position:absolute;margin-left:576.2pt;margin-top:768.7pt;width:12.1pt;height:9.9pt;z-index:-12166;mso-position-horizontal-relative:page;mso-position-vertical-relative:page" filled="f" stroked="f">
          <v:textbox inset="0,0,0,0">
            <w:txbxContent>
              <w:p w14:paraId="5E5811D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3D99F" w14:textId="77777777" w:rsidR="00283D51" w:rsidRDefault="00000000">
    <w:pPr>
      <w:spacing w:line="200" w:lineRule="exact"/>
    </w:pPr>
    <w:r>
      <w:pict w14:anchorId="57E91133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768.7pt;width:266.4pt;height:9.9pt;z-index:-12165;mso-position-horizontal-relative:page;mso-position-vertical-relative:page" filled="f" stroked="f">
          <v:textbox inset="0,0,0,0">
            <w:txbxContent>
              <w:p w14:paraId="788B0DBB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145655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345BD6D">
        <v:shape id="_x0000_s1103" type="#_x0000_t202" style="position:absolute;margin-left:575.2pt;margin-top:768.7pt;width:13.1pt;height:9.9pt;z-index:-12164;mso-position-horizontal-relative:page;mso-position-vertical-relative:page" filled="f" stroked="f">
          <v:textbox inset="0,0,0,0">
            <w:txbxContent>
              <w:p w14:paraId="0CBB2078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FFDD4" w14:textId="77777777" w:rsidR="00283D51" w:rsidRDefault="00000000">
    <w:pPr>
      <w:spacing w:line="200" w:lineRule="exact"/>
    </w:pPr>
    <w:r>
      <w:pict w14:anchorId="35BC854E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768.7pt;width:266.4pt;height:9.9pt;z-index:-12161;mso-position-horizontal-relative:page;mso-position-vertical-relative:page" filled="f" stroked="f">
          <v:textbox inset="0,0,0,0">
            <w:txbxContent>
              <w:p w14:paraId="3390322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146483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1C52C872">
        <v:shape id="_x0000_s1099" type="#_x0000_t202" style="position:absolute;margin-left:576.2pt;margin-top:768.7pt;width:12.1pt;height:9.9pt;z-index:-12160;mso-position-horizontal-relative:page;mso-position-vertical-relative:page" filled="f" stroked="f">
          <v:textbox inset="0,0,0,0">
            <w:txbxContent>
              <w:p w14:paraId="1CE88ED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BCDBD" w14:textId="77777777" w:rsidR="00283D51" w:rsidRDefault="00000000">
    <w:pPr>
      <w:spacing w:line="180" w:lineRule="exact"/>
      <w:rPr>
        <w:sz w:val="19"/>
        <w:szCs w:val="19"/>
      </w:rPr>
    </w:pPr>
    <w:r>
      <w:pict w14:anchorId="1AB107D9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3pt;margin-top:768.7pt;width:266.4pt;height:9.9pt;z-index:-12241;mso-position-horizontal-relative:page;mso-position-vertical-relative:page" filled="f" stroked="f">
          <v:textbox inset="0,0,0,0">
            <w:txbxContent>
              <w:p w14:paraId="033E82EB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125403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486E2EE">
        <v:shape id="_x0000_s1180" type="#_x0000_t202" style="position:absolute;margin-left:566.3pt;margin-top:768.7pt;width:22.5pt;height:9.9pt;z-index:-12240;mso-position-horizontal-relative:page;mso-position-vertical-relative:page" filled="f" stroked="f">
          <v:textbox inset="0,0,0,0">
            <w:txbxContent>
              <w:p w14:paraId="48BB665E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0D051" w14:textId="77777777" w:rsidR="00283D51" w:rsidRDefault="00000000">
    <w:pPr>
      <w:spacing w:line="200" w:lineRule="exact"/>
    </w:pPr>
    <w:r>
      <w:pict w14:anchorId="2EE07F5A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768.7pt;width:266.4pt;height:9.9pt;z-index:-12159;mso-position-horizontal-relative:page;mso-position-vertical-relative:page" filled="f" stroked="f">
          <v:textbox inset="0,0,0,0">
            <w:txbxContent>
              <w:p w14:paraId="5593AF2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146483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7582738A">
        <v:shape id="_x0000_s1097" type="#_x0000_t202" style="position:absolute;margin-left:575.2pt;margin-top:768.7pt;width:13.1pt;height:9.9pt;z-index:-12158;mso-position-horizontal-relative:page;mso-position-vertical-relative:page" filled="f" stroked="f">
          <v:textbox inset="0,0,0,0">
            <w:txbxContent>
              <w:p w14:paraId="5D998BF2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E018F" w14:textId="77777777" w:rsidR="00283D51" w:rsidRDefault="00000000">
    <w:pPr>
      <w:spacing w:line="200" w:lineRule="exact"/>
    </w:pPr>
    <w:r>
      <w:pict w14:anchorId="20C452CC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768.7pt;width:266.4pt;height:9.9pt;z-index:-12155;mso-position-horizontal-relative:page;mso-position-vertical-relative:page" filled="f" stroked="f">
          <v:textbox inset="0,0,0,0">
            <w:txbxContent>
              <w:p w14:paraId="199BABD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145789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26A92CCF">
        <v:shape id="_x0000_s1093" type="#_x0000_t202" style="position:absolute;margin-left:576.2pt;margin-top:768.7pt;width:12.1pt;height:9.9pt;z-index:-12154;mso-position-horizontal-relative:page;mso-position-vertical-relative:page" filled="f" stroked="f">
          <v:textbox inset="0,0,0,0">
            <w:txbxContent>
              <w:p w14:paraId="755601D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ABBAB" w14:textId="77777777" w:rsidR="00283D51" w:rsidRDefault="00000000">
    <w:pPr>
      <w:spacing w:line="200" w:lineRule="exact"/>
    </w:pPr>
    <w:r>
      <w:pict w14:anchorId="4328CCBA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768.7pt;width:266.4pt;height:9.9pt;z-index:-12153;mso-position-horizontal-relative:page;mso-position-vertical-relative:page" filled="f" stroked="f">
          <v:textbox inset="0,0,0,0">
            <w:txbxContent>
              <w:p w14:paraId="013EA90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145789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0F42D902">
        <v:shape id="_x0000_s1091" type="#_x0000_t202" style="position:absolute;margin-left:575.2pt;margin-top:768.7pt;width:13.1pt;height:9.9pt;z-index:-12152;mso-position-horizontal-relative:page;mso-position-vertical-relative:page" filled="f" stroked="f">
          <v:textbox inset="0,0,0,0">
            <w:txbxContent>
              <w:p w14:paraId="5D368DB1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04628" w14:textId="77777777" w:rsidR="00283D51" w:rsidRDefault="00000000">
    <w:pPr>
      <w:spacing w:line="200" w:lineRule="exact"/>
    </w:pPr>
    <w:r>
      <w:pict w14:anchorId="490F7862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768.7pt;width:266.4pt;height:9.9pt;z-index:-12149;mso-position-horizontal-relative:page;mso-position-vertical-relative:page" filled="f" stroked="f">
          <v:textbox inset="0,0,0,0">
            <w:txbxContent>
              <w:p w14:paraId="1117E4E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145781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718A2A21">
        <v:shape id="_x0000_s1087" type="#_x0000_t202" style="position:absolute;margin-left:576.2pt;margin-top:768.7pt;width:12.1pt;height:9.9pt;z-index:-12148;mso-position-horizontal-relative:page;mso-position-vertical-relative:page" filled="f" stroked="f">
          <v:textbox inset="0,0,0,0">
            <w:txbxContent>
              <w:p w14:paraId="5C68DC7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4169F" w14:textId="77777777" w:rsidR="00283D51" w:rsidRDefault="00000000">
    <w:pPr>
      <w:spacing w:line="200" w:lineRule="exact"/>
    </w:pPr>
    <w:r>
      <w:pict w14:anchorId="5C7F2EB8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768.7pt;width:266.4pt;height:9.9pt;z-index:-12147;mso-position-horizontal-relative:page;mso-position-vertical-relative:page" filled="f" stroked="f">
          <v:textbox inset="0,0,0,0">
            <w:txbxContent>
              <w:p w14:paraId="4C8C3166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145781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16303711">
        <v:shape id="_x0000_s1085" type="#_x0000_t202" style="position:absolute;margin-left:575.2pt;margin-top:768.7pt;width:13.1pt;height:9.9pt;z-index:-12146;mso-position-horizontal-relative:page;mso-position-vertical-relative:page" filled="f" stroked="f">
          <v:textbox inset="0,0,0,0">
            <w:txbxContent>
              <w:p w14:paraId="4BDB088B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A1BEE" w14:textId="77777777" w:rsidR="00283D51" w:rsidRDefault="00000000">
    <w:pPr>
      <w:spacing w:line="200" w:lineRule="exact"/>
    </w:pPr>
    <w:r>
      <w:pict w14:anchorId="2B88D82C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768.7pt;width:266.4pt;height:9.9pt;z-index:-12143;mso-position-horizontal-relative:page;mso-position-vertical-relative:page" filled="f" stroked="f">
          <v:textbox inset="0,0,0,0">
            <w:txbxContent>
              <w:p w14:paraId="0B551946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161956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3BD9DCF0">
        <v:shape id="_x0000_s1081" type="#_x0000_t202" style="position:absolute;margin-left:576.2pt;margin-top:768.7pt;width:12.1pt;height:9.9pt;z-index:-12142;mso-position-horizontal-relative:page;mso-position-vertical-relative:page" filled="f" stroked="f">
          <v:textbox inset="0,0,0,0">
            <w:txbxContent>
              <w:p w14:paraId="459CB476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F4FE4" w14:textId="77777777" w:rsidR="00283D51" w:rsidRDefault="00000000">
    <w:pPr>
      <w:spacing w:line="200" w:lineRule="exact"/>
    </w:pPr>
    <w:r>
      <w:pict w14:anchorId="2FFDAB92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768.7pt;width:266.4pt;height:9.9pt;z-index:-12141;mso-position-horizontal-relative:page;mso-position-vertical-relative:page" filled="f" stroked="f">
          <v:textbox inset="0,0,0,0">
            <w:txbxContent>
              <w:p w14:paraId="2037A62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161956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31ABC559">
        <v:shape id="_x0000_s1079" type="#_x0000_t202" style="position:absolute;margin-left:575.2pt;margin-top:768.7pt;width:13.1pt;height:9.9pt;z-index:-12140;mso-position-horizontal-relative:page;mso-position-vertical-relative:page" filled="f" stroked="f">
          <v:textbox inset="0,0,0,0">
            <w:txbxContent>
              <w:p w14:paraId="4D2D6C68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A5882" w14:textId="77777777" w:rsidR="00283D51" w:rsidRDefault="00000000">
    <w:pPr>
      <w:spacing w:line="200" w:lineRule="exact"/>
    </w:pPr>
    <w:r>
      <w:pict w14:anchorId="29856D70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768.7pt;width:266.4pt;height:9.9pt;z-index:-12137;mso-position-horizontal-relative:page;mso-position-vertical-relative:page" filled="f" stroked="f">
          <v:textbox inset="0,0,0,0">
            <w:txbxContent>
              <w:p w14:paraId="2CDDD24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161961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7EC43348">
        <v:shape id="_x0000_s1075" type="#_x0000_t202" style="position:absolute;margin-left:576.2pt;margin-top:768.7pt;width:12.1pt;height:9.9pt;z-index:-12136;mso-position-horizontal-relative:page;mso-position-vertical-relative:page" filled="f" stroked="f">
          <v:textbox inset="0,0,0,0">
            <w:txbxContent>
              <w:p w14:paraId="751CBCE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46650" w14:textId="77777777" w:rsidR="00283D51" w:rsidRDefault="00000000">
    <w:pPr>
      <w:spacing w:line="200" w:lineRule="exact"/>
    </w:pPr>
    <w:r>
      <w:pict w14:anchorId="47F049F1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768.7pt;width:266.4pt;height:9.9pt;z-index:-12135;mso-position-horizontal-relative:page;mso-position-vertical-relative:page" filled="f" stroked="f">
          <v:textbox inset="0,0,0,0">
            <w:txbxContent>
              <w:p w14:paraId="047C6DB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161961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685174E5">
        <v:shape id="_x0000_s1073" type="#_x0000_t202" style="position:absolute;margin-left:575.2pt;margin-top:768.7pt;width:13.1pt;height:9.9pt;z-index:-12134;mso-position-horizontal-relative:page;mso-position-vertical-relative:page" filled="f" stroked="f">
          <v:textbox inset="0,0,0,0">
            <w:txbxContent>
              <w:p w14:paraId="3369BE4D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BEF06" w14:textId="77777777" w:rsidR="00283D51" w:rsidRDefault="00000000">
    <w:pPr>
      <w:spacing w:line="200" w:lineRule="exact"/>
    </w:pPr>
    <w:r>
      <w:pict w14:anchorId="758F7546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768.7pt;width:266.4pt;height:9.9pt;z-index:-12131;mso-position-horizontal-relative:page;mso-position-vertical-relative:page" filled="f" stroked="f">
          <v:textbox inset="0,0,0,0">
            <w:txbxContent>
              <w:p w14:paraId="1524842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164670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1B92F771">
        <v:shape id="_x0000_s1069" type="#_x0000_t202" style="position:absolute;margin-left:576.2pt;margin-top:768.7pt;width:12.1pt;height:9.9pt;z-index:-12130;mso-position-horizontal-relative:page;mso-position-vertical-relative:page" filled="f" stroked="f">
          <v:textbox inset="0,0,0,0">
            <w:txbxContent>
              <w:p w14:paraId="2251DDC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59C2A" w14:textId="77777777" w:rsidR="00283D51" w:rsidRDefault="00000000">
    <w:pPr>
      <w:spacing w:line="200" w:lineRule="exact"/>
    </w:pPr>
    <w:r>
      <w:pict w14:anchorId="15BC88CC">
        <v:group id="_x0000_s1178" style="position:absolute;margin-left:48.9pt;margin-top:609.7pt;width:26.9pt;height:10.1pt;z-index:-12239;mso-position-horizontal-relative:page;mso-position-vertical-relative:page" coordorigin="978,12194" coordsize="538,202">
          <v:shape id="_x0000_s1179" style="position:absolute;left:978;top:12194;width:538;height:202" coordorigin="978,12194" coordsize="538,202" path="m978,12356r,-123l978,12228r1,-5l1002,12197r5,-2l1012,12194r5,l1477,12194r5,l1487,12195r5,2l1496,12199r20,34l1516,12356r,6l1515,12367r-2,4l1511,12376r-19,17l1487,12395r-5,1l1477,12396r-460,l1012,12396r-5,-1l1002,12393r-5,-2l978,12362r,-6xe" filled="f" strokeweight=".19761mm">
            <v:path arrowok="t"/>
          </v:shape>
          <w10:wrap anchorx="page" anchory="page"/>
        </v:group>
      </w:pict>
    </w:r>
    <w:r>
      <w:pict w14:anchorId="7CD8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77" type="#_x0000_t75" style="position:absolute;margin-left:115.25pt;margin-top:585.8pt;width:8pt;height:6.25pt;z-index:-12238;mso-position-horizontal-relative:page;mso-position-vertical-relative:page">
          <v:imagedata r:id="rId1" o:title=""/>
          <w10:wrap anchorx="page" anchory="page"/>
        </v:shape>
      </w:pict>
    </w:r>
    <w:r>
      <w:pict w14:anchorId="234DF9B6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47.75pt;margin-top:611.35pt;width:117.5pt;height:19.5pt;z-index:-12237;mso-position-horizontal-relative:page;mso-position-vertical-relative:page" filled="f" stroked="f">
          <v:textbox inset="0,0,0,0">
            <w:txbxContent>
              <w:p w14:paraId="03C3FAA1" w14:textId="77777777" w:rsidR="00283D51" w:rsidRDefault="00000000">
                <w:pPr>
                  <w:spacing w:line="140" w:lineRule="exact"/>
                  <w:ind w:left="82"/>
                  <w:rPr>
                    <w:rFonts w:ascii="Segoe UI" w:eastAsia="Segoe UI" w:hAnsi="Segoe UI" w:cs="Segoe UI"/>
                    <w:sz w:val="12"/>
                    <w:szCs w:val="12"/>
                  </w:rPr>
                </w:pPr>
                <w:r>
                  <w:rPr>
                    <w:rFonts w:ascii="Segoe UI" w:eastAsia="Segoe UI" w:hAnsi="Segoe UI" w:cs="Segoe UI"/>
                    <w:b/>
                    <w:color w:val="ABABAB"/>
                    <w:spacing w:val="2"/>
                    <w:sz w:val="12"/>
                    <w:szCs w:val="12"/>
                  </w:rPr>
                  <w:t>C</w:t>
                </w:r>
                <w:r>
                  <w:rPr>
                    <w:rFonts w:ascii="Segoe UI" w:eastAsia="Segoe UI" w:hAnsi="Segoe UI" w:cs="Segoe UI"/>
                    <w:b/>
                    <w:color w:val="ABABAB"/>
                    <w:spacing w:val="-1"/>
                    <w:sz w:val="12"/>
                    <w:szCs w:val="12"/>
                  </w:rPr>
                  <w:t>o</w:t>
                </w:r>
                <w:r>
                  <w:rPr>
                    <w:rFonts w:ascii="Segoe UI" w:eastAsia="Segoe UI" w:hAnsi="Segoe UI" w:cs="Segoe UI"/>
                    <w:b/>
                    <w:color w:val="ABABAB"/>
                    <w:sz w:val="12"/>
                    <w:szCs w:val="12"/>
                  </w:rPr>
                  <w:t>rr</w:t>
                </w:r>
                <w:r>
                  <w:rPr>
                    <w:rFonts w:ascii="Segoe UI" w:eastAsia="Segoe UI" w:hAnsi="Segoe UI" w:cs="Segoe UI"/>
                    <w:b/>
                    <w:color w:val="ABABAB"/>
                    <w:spacing w:val="2"/>
                    <w:sz w:val="12"/>
                    <w:szCs w:val="12"/>
                  </w:rPr>
                  <w:t>e</w:t>
                </w:r>
                <w:r>
                  <w:rPr>
                    <w:rFonts w:ascii="Segoe UI" w:eastAsia="Segoe UI" w:hAnsi="Segoe UI" w:cs="Segoe UI"/>
                    <w:b/>
                    <w:color w:val="ABABAB"/>
                    <w:sz w:val="12"/>
                    <w:szCs w:val="12"/>
                  </w:rPr>
                  <w:t>ct</w:t>
                </w:r>
              </w:p>
              <w:p w14:paraId="10729B1A" w14:textId="77777777" w:rsidR="00283D51" w:rsidRDefault="00000000">
                <w:pPr>
                  <w:spacing w:before="45"/>
                  <w:ind w:left="20" w:right="-21"/>
                  <w:rPr>
                    <w:rFonts w:ascii="Segoe UI" w:eastAsia="Segoe UI" w:hAnsi="Segoe UI" w:cs="Segoe UI"/>
                    <w:sz w:val="14"/>
                    <w:szCs w:val="14"/>
                  </w:rPr>
                </w:pPr>
                <w:r>
                  <w:rPr>
                    <w:rFonts w:ascii="Segoe UI" w:eastAsia="Segoe UI" w:hAnsi="Segoe UI" w:cs="Segoe UI"/>
                    <w:color w:val="8E662D"/>
                    <w:spacing w:val="4"/>
                    <w:sz w:val="14"/>
                    <w:szCs w:val="14"/>
                  </w:rPr>
                  <w:t>M</w:t>
                </w:r>
                <w:r>
                  <w:rPr>
                    <w:rFonts w:ascii="Segoe UI" w:eastAsia="Segoe UI" w:hAnsi="Segoe UI" w:cs="Segoe UI"/>
                    <w:color w:val="8E662D"/>
                    <w:spacing w:val="6"/>
                    <w:sz w:val="14"/>
                    <w:szCs w:val="14"/>
                  </w:rPr>
                  <w:t>a</w:t>
                </w:r>
                <w:r>
                  <w:rPr>
                    <w:rFonts w:ascii="Segoe UI" w:eastAsia="Segoe UI" w:hAnsi="Segoe UI" w:cs="Segoe UI"/>
                    <w:color w:val="8E662D"/>
                    <w:spacing w:val="4"/>
                    <w:sz w:val="14"/>
                    <w:szCs w:val="14"/>
                  </w:rPr>
                  <w:t>r</w:t>
                </w:r>
                <w:r>
                  <w:rPr>
                    <w:rFonts w:ascii="Segoe UI" w:eastAsia="Segoe UI" w:hAnsi="Segoe UI" w:cs="Segoe UI"/>
                    <w:color w:val="8E662D"/>
                    <w:spacing w:val="3"/>
                    <w:sz w:val="14"/>
                    <w:szCs w:val="14"/>
                  </w:rPr>
                  <w:t>k</w:t>
                </w:r>
                <w:r>
                  <w:rPr>
                    <w:rFonts w:ascii="Segoe UI" w:eastAsia="Segoe UI" w:hAnsi="Segoe UI" w:cs="Segoe UI"/>
                    <w:color w:val="8E662D"/>
                    <w:sz w:val="14"/>
                    <w:szCs w:val="14"/>
                  </w:rPr>
                  <w:t>s</w:t>
                </w:r>
                <w:r>
                  <w:rPr>
                    <w:rFonts w:ascii="Segoe UI" w:eastAsia="Segoe UI" w:hAnsi="Segoe UI" w:cs="Segoe UI"/>
                    <w:color w:val="8E662D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color w:val="8E662D"/>
                    <w:spacing w:val="4"/>
                    <w:sz w:val="14"/>
                    <w:szCs w:val="14"/>
                  </w:rPr>
                  <w:t>f</w:t>
                </w:r>
                <w:r>
                  <w:rPr>
                    <w:rFonts w:ascii="Segoe UI" w:eastAsia="Segoe UI" w:hAnsi="Segoe UI" w:cs="Segoe UI"/>
                    <w:color w:val="8E662D"/>
                    <w:sz w:val="14"/>
                    <w:szCs w:val="14"/>
                  </w:rPr>
                  <w:t>or</w:t>
                </w:r>
                <w:r>
                  <w:rPr>
                    <w:rFonts w:ascii="Segoe UI" w:eastAsia="Segoe UI" w:hAnsi="Segoe UI" w:cs="Segoe UI"/>
                    <w:color w:val="8E662D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color w:val="8E662D"/>
                    <w:spacing w:val="5"/>
                    <w:sz w:val="14"/>
                    <w:szCs w:val="14"/>
                  </w:rPr>
                  <w:t>t</w:t>
                </w:r>
                <w:r>
                  <w:rPr>
                    <w:rFonts w:ascii="Segoe UI" w:eastAsia="Segoe UI" w:hAnsi="Segoe UI" w:cs="Segoe UI"/>
                    <w:color w:val="8E662D"/>
                    <w:spacing w:val="3"/>
                    <w:sz w:val="14"/>
                    <w:szCs w:val="14"/>
                  </w:rPr>
                  <w:t>h</w:t>
                </w:r>
                <w:r>
                  <w:rPr>
                    <w:rFonts w:ascii="Segoe UI" w:eastAsia="Segoe UI" w:hAnsi="Segoe UI" w:cs="Segoe UI"/>
                    <w:color w:val="8E662D"/>
                    <w:spacing w:val="5"/>
                    <w:sz w:val="14"/>
                    <w:szCs w:val="14"/>
                  </w:rPr>
                  <w:t>i</w:t>
                </w:r>
                <w:r>
                  <w:rPr>
                    <w:rFonts w:ascii="Segoe UI" w:eastAsia="Segoe UI" w:hAnsi="Segoe UI" w:cs="Segoe UI"/>
                    <w:color w:val="8E662D"/>
                    <w:sz w:val="14"/>
                    <w:szCs w:val="14"/>
                  </w:rPr>
                  <w:t>s</w:t>
                </w:r>
                <w:r>
                  <w:rPr>
                    <w:rFonts w:ascii="Segoe UI" w:eastAsia="Segoe UI" w:hAnsi="Segoe UI" w:cs="Segoe UI"/>
                    <w:color w:val="8E662D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color w:val="8E662D"/>
                    <w:spacing w:val="3"/>
                    <w:sz w:val="14"/>
                    <w:szCs w:val="14"/>
                  </w:rPr>
                  <w:t>su</w:t>
                </w:r>
                <w:r>
                  <w:rPr>
                    <w:rFonts w:ascii="Segoe UI" w:eastAsia="Segoe UI" w:hAnsi="Segoe UI" w:cs="Segoe UI"/>
                    <w:color w:val="8E662D"/>
                    <w:spacing w:val="4"/>
                    <w:sz w:val="14"/>
                    <w:szCs w:val="14"/>
                  </w:rPr>
                  <w:t>b</w:t>
                </w:r>
                <w:r>
                  <w:rPr>
                    <w:rFonts w:ascii="Segoe UI" w:eastAsia="Segoe UI" w:hAnsi="Segoe UI" w:cs="Segoe UI"/>
                    <w:color w:val="8E662D"/>
                    <w:spacing w:val="5"/>
                    <w:sz w:val="14"/>
                    <w:szCs w:val="14"/>
                  </w:rPr>
                  <w:t>mi</w:t>
                </w:r>
                <w:r>
                  <w:rPr>
                    <w:rFonts w:ascii="Segoe UI" w:eastAsia="Segoe UI" w:hAnsi="Segoe UI" w:cs="Segoe UI"/>
                    <w:color w:val="8E662D"/>
                    <w:spacing w:val="3"/>
                    <w:sz w:val="14"/>
                    <w:szCs w:val="14"/>
                  </w:rPr>
                  <w:t>ss</w:t>
                </w:r>
                <w:r>
                  <w:rPr>
                    <w:rFonts w:ascii="Segoe UI" w:eastAsia="Segoe UI" w:hAnsi="Segoe UI" w:cs="Segoe UI"/>
                    <w:color w:val="8E662D"/>
                    <w:spacing w:val="5"/>
                    <w:sz w:val="14"/>
                    <w:szCs w:val="14"/>
                  </w:rPr>
                  <w:t>io</w:t>
                </w:r>
                <w:r>
                  <w:rPr>
                    <w:rFonts w:ascii="Segoe UI" w:eastAsia="Segoe UI" w:hAnsi="Segoe UI" w:cs="Segoe UI"/>
                    <w:color w:val="8E662D"/>
                    <w:spacing w:val="3"/>
                    <w:sz w:val="14"/>
                    <w:szCs w:val="14"/>
                  </w:rPr>
                  <w:t>n</w:t>
                </w:r>
                <w:r>
                  <w:rPr>
                    <w:rFonts w:ascii="Segoe UI" w:eastAsia="Segoe UI" w:hAnsi="Segoe UI" w:cs="Segoe UI"/>
                    <w:color w:val="8E662D"/>
                    <w:sz w:val="14"/>
                    <w:szCs w:val="14"/>
                  </w:rPr>
                  <w:t>:</w:t>
                </w:r>
                <w:r>
                  <w:rPr>
                    <w:rFonts w:ascii="Segoe UI" w:eastAsia="Segoe UI" w:hAnsi="Segoe UI" w:cs="Segoe UI"/>
                    <w:color w:val="8E662D"/>
                    <w:spacing w:val="-11"/>
                    <w:sz w:val="14"/>
                    <w:szCs w:val="14"/>
                  </w:rPr>
                  <w:t xml:space="preserve"> </w:t>
                </w:r>
                <w:r>
                  <w:rPr>
                    <w:rFonts w:ascii="Segoe UI" w:eastAsia="Segoe UI" w:hAnsi="Segoe UI" w:cs="Segoe UI"/>
                    <w:color w:val="8E662D"/>
                    <w:spacing w:val="6"/>
                    <w:sz w:val="14"/>
                    <w:szCs w:val="14"/>
                  </w:rPr>
                  <w:t>1</w:t>
                </w:r>
                <w:r>
                  <w:rPr>
                    <w:rFonts w:ascii="Segoe UI" w:eastAsia="Segoe UI" w:hAnsi="Segoe UI" w:cs="Segoe UI"/>
                    <w:color w:val="8E662D"/>
                    <w:spacing w:val="-1"/>
                    <w:sz w:val="14"/>
                    <w:szCs w:val="14"/>
                  </w:rPr>
                  <w:t>.</w:t>
                </w:r>
                <w:r>
                  <w:rPr>
                    <w:rFonts w:ascii="Segoe UI" w:eastAsia="Segoe UI" w:hAnsi="Segoe UI" w:cs="Segoe UI"/>
                    <w:color w:val="8E662D"/>
                    <w:spacing w:val="2"/>
                    <w:sz w:val="14"/>
                    <w:szCs w:val="14"/>
                  </w:rPr>
                  <w:t>00</w:t>
                </w:r>
                <w:r>
                  <w:rPr>
                    <w:rFonts w:ascii="Segoe UI" w:eastAsia="Segoe UI" w:hAnsi="Segoe UI" w:cs="Segoe UI"/>
                    <w:color w:val="8E662D"/>
                    <w:spacing w:val="-1"/>
                    <w:sz w:val="14"/>
                    <w:szCs w:val="14"/>
                  </w:rPr>
                  <w:t>/</w:t>
                </w:r>
                <w:r>
                  <w:rPr>
                    <w:rFonts w:ascii="Segoe UI" w:eastAsia="Segoe UI" w:hAnsi="Segoe UI" w:cs="Segoe UI"/>
                    <w:color w:val="8E662D"/>
                    <w:spacing w:val="6"/>
                    <w:sz w:val="14"/>
                    <w:szCs w:val="14"/>
                  </w:rPr>
                  <w:t>1</w:t>
                </w:r>
                <w:r>
                  <w:rPr>
                    <w:rFonts w:ascii="Segoe UI" w:eastAsia="Segoe UI" w:hAnsi="Segoe UI" w:cs="Segoe UI"/>
                    <w:color w:val="8E662D"/>
                    <w:spacing w:val="-1"/>
                    <w:sz w:val="14"/>
                    <w:szCs w:val="14"/>
                  </w:rPr>
                  <w:t>.</w:t>
                </w:r>
                <w:r>
                  <w:rPr>
                    <w:rFonts w:ascii="Segoe UI" w:eastAsia="Segoe UI" w:hAnsi="Segoe UI" w:cs="Segoe UI"/>
                    <w:color w:val="8E662D"/>
                    <w:spacing w:val="2"/>
                    <w:sz w:val="14"/>
                    <w:szCs w:val="14"/>
                  </w:rPr>
                  <w:t>00</w:t>
                </w:r>
                <w:r>
                  <w:rPr>
                    <w:rFonts w:ascii="Segoe UI" w:eastAsia="Segoe UI" w:hAnsi="Segoe UI" w:cs="Segoe UI"/>
                    <w:color w:val="8E662D"/>
                    <w:sz w:val="14"/>
                    <w:szCs w:val="1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1719110">
        <v:shape id="_x0000_s1175" type="#_x0000_t202" style="position:absolute;margin-left:23pt;margin-top:768.7pt;width:266.4pt;height:9.9pt;z-index:-12236;mso-position-horizontal-relative:page;mso-position-vertical-relative:page" filled="f" stroked="f">
          <v:textbox inset="0,0,0,0">
            <w:txbxContent>
              <w:p w14:paraId="14C73CA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125403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7CD6D366">
        <v:shape id="_x0000_s1174" type="#_x0000_t202" style="position:absolute;margin-left:566.3pt;margin-top:768.7pt;width:22.5pt;height:9.9pt;z-index:-12235;mso-position-horizontal-relative:page;mso-position-vertical-relative:page" filled="f" stroked="f">
          <v:textbox inset="0,0,0,0">
            <w:txbxContent>
              <w:p w14:paraId="4FFA31D8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EBB56" w14:textId="77777777" w:rsidR="00283D51" w:rsidRDefault="00000000">
    <w:pPr>
      <w:spacing w:line="200" w:lineRule="exact"/>
    </w:pPr>
    <w:r>
      <w:pict w14:anchorId="702B6B03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768.7pt;width:266.4pt;height:9.9pt;z-index:-12129;mso-position-horizontal-relative:page;mso-position-vertical-relative:page" filled="f" stroked="f">
          <v:textbox inset="0,0,0,0">
            <w:txbxContent>
              <w:p w14:paraId="70CF468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164670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135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4CB53E70">
        <v:shape id="_x0000_s1067" type="#_x0000_t202" style="position:absolute;margin-left:575.2pt;margin-top:768.7pt;width:13.1pt;height:9.9pt;z-index:-12128;mso-position-horizontal-relative:page;mso-position-vertical-relative:page" filled="f" stroked="f">
          <v:textbox inset="0,0,0,0">
            <w:txbxContent>
              <w:p w14:paraId="42B6B023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BC6E" w14:textId="77777777" w:rsidR="00283D51" w:rsidRDefault="00000000">
    <w:pPr>
      <w:spacing w:line="200" w:lineRule="exact"/>
    </w:pPr>
    <w:r>
      <w:pict w14:anchorId="48613D1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768.7pt;width:266.4pt;height:9.9pt;z-index:-12125;mso-position-horizontal-relative:page;mso-position-vertical-relative:page" filled="f" stroked="f">
          <v:textbox inset="0,0,0,0">
            <w:txbxContent>
              <w:p w14:paraId="21D2B5E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164675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  <w:r>
      <w:pict w14:anchorId="55725A8D">
        <v:shape id="_x0000_s1063" type="#_x0000_t202" style="position:absolute;margin-left:576.2pt;margin-top:768.7pt;width:12.1pt;height:9.9pt;z-index:-12124;mso-position-horizontal-relative:page;mso-position-vertical-relative:page" filled="f" stroked="f">
          <v:textbox inset="0,0,0,0">
            <w:txbxContent>
              <w:p w14:paraId="0D0F502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BA2EA" w14:textId="77777777" w:rsidR="00283D51" w:rsidRDefault="00000000">
    <w:pPr>
      <w:spacing w:line="200" w:lineRule="exact"/>
    </w:pPr>
    <w:r>
      <w:pict w14:anchorId="1F08A4F9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768.7pt;width:266.4pt;height:9.9pt;z-index:-12123;mso-position-horizontal-relative:page;mso-position-vertical-relative:page" filled="f" stroked="f">
          <v:textbox inset="0,0,0,0">
            <w:txbxContent>
              <w:p w14:paraId="05262DF3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164675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  <w:r>
      <w:pict w14:anchorId="29AD9E74">
        <v:shape id="_x0000_s1061" type="#_x0000_t202" style="position:absolute;margin-left:575.2pt;margin-top:768.7pt;width:13.1pt;height:9.9pt;z-index:-12122;mso-position-horizontal-relative:page;mso-position-vertical-relative:page" filled="f" stroked="f">
          <v:textbox inset="0,0,0,0">
            <w:txbxContent>
              <w:p w14:paraId="15D780E3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4539" w14:textId="77777777" w:rsidR="00283D51" w:rsidRDefault="00000000">
    <w:pPr>
      <w:spacing w:line="200" w:lineRule="exact"/>
    </w:pPr>
    <w:r>
      <w:pict w14:anchorId="52302CE8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768.7pt;width:266.4pt;height:9.9pt;z-index:-12119;mso-position-horizontal-relative:page;mso-position-vertical-relative:page" filled="f" stroked="f">
          <v:textbox inset="0,0,0,0">
            <w:txbxContent>
              <w:p w14:paraId="1B5CFA3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165715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D37B2ED">
        <v:shape id="_x0000_s1057" type="#_x0000_t202" style="position:absolute;margin-left:576.2pt;margin-top:768.7pt;width:12.1pt;height:9.9pt;z-index:-12118;mso-position-horizontal-relative:page;mso-position-vertical-relative:page" filled="f" stroked="f">
          <v:textbox inset="0,0,0,0">
            <w:txbxContent>
              <w:p w14:paraId="63C50BC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8FEC" w14:textId="77777777" w:rsidR="00283D51" w:rsidRDefault="00000000">
    <w:pPr>
      <w:spacing w:line="200" w:lineRule="exact"/>
    </w:pPr>
    <w:r>
      <w:pict w14:anchorId="7CD7DE2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768.7pt;width:266.4pt;height:9.9pt;z-index:-12117;mso-position-horizontal-relative:page;mso-position-vertical-relative:page" filled="f" stroked="f">
          <v:textbox inset="0,0,0,0">
            <w:txbxContent>
              <w:p w14:paraId="7379523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165715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00715C07">
        <v:shape id="_x0000_s1055" type="#_x0000_t202" style="position:absolute;margin-left:575.2pt;margin-top:768.7pt;width:13.1pt;height:9.9pt;z-index:-12116;mso-position-horizontal-relative:page;mso-position-vertical-relative:page" filled="f" stroked="f">
          <v:textbox inset="0,0,0,0">
            <w:txbxContent>
              <w:p w14:paraId="1DB20EF5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2AD44" w14:textId="77777777" w:rsidR="00283D51" w:rsidRDefault="00000000">
    <w:pPr>
      <w:spacing w:line="200" w:lineRule="exact"/>
    </w:pPr>
    <w:r>
      <w:pict w14:anchorId="7B4EF53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pt;margin-top:768.7pt;width:266.4pt;height:9.9pt;z-index:-12113;mso-position-horizontal-relative:page;mso-position-vertical-relative:page" filled="f" stroked="f">
          <v:textbox inset="0,0,0,0">
            <w:txbxContent>
              <w:p w14:paraId="3FA68E2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165716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F22F48D">
        <v:shape id="_x0000_s1051" type="#_x0000_t202" style="position:absolute;margin-left:576.2pt;margin-top:768.7pt;width:12.1pt;height:9.9pt;z-index:-12112;mso-position-horizontal-relative:page;mso-position-vertical-relative:page" filled="f" stroked="f">
          <v:textbox inset="0,0,0,0">
            <w:txbxContent>
              <w:p w14:paraId="35D4C46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219E5" w14:textId="77777777" w:rsidR="00283D51" w:rsidRDefault="00000000">
    <w:pPr>
      <w:spacing w:line="200" w:lineRule="exact"/>
    </w:pPr>
    <w:r>
      <w:pict w14:anchorId="1B0C76C1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pt;margin-top:768.7pt;width:266.4pt;height:9.9pt;z-index:-12111;mso-position-horizontal-relative:page;mso-position-vertical-relative:page" filled="f" stroked="f">
          <v:textbox inset="0,0,0,0">
            <w:txbxContent>
              <w:p w14:paraId="16A24C8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165716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48348010">
        <v:shape id="_x0000_s1049" type="#_x0000_t202" style="position:absolute;margin-left:575.2pt;margin-top:768.7pt;width:13.1pt;height:9.9pt;z-index:-12110;mso-position-horizontal-relative:page;mso-position-vertical-relative:page" filled="f" stroked="f">
          <v:textbox inset="0,0,0,0">
            <w:txbxContent>
              <w:p w14:paraId="2B0ADBE5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24CC5" w14:textId="77777777" w:rsidR="00283D51" w:rsidRDefault="00000000">
    <w:pPr>
      <w:spacing w:line="200" w:lineRule="exact"/>
    </w:pPr>
    <w:r>
      <w:pict w14:anchorId="459CFE3E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768.7pt;width:266.4pt;height:9.9pt;z-index:-12107;mso-position-horizontal-relative:page;mso-position-vertical-relative:page" filled="f" stroked="f">
          <v:textbox inset="0,0,0,0">
            <w:txbxContent>
              <w:p w14:paraId="5020B1A3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165718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2D25B27">
        <v:shape id="_x0000_s1045" type="#_x0000_t202" style="position:absolute;margin-left:576.2pt;margin-top:768.7pt;width:12.1pt;height:9.9pt;z-index:-12106;mso-position-horizontal-relative:page;mso-position-vertical-relative:page" filled="f" stroked="f">
          <v:textbox inset="0,0,0,0">
            <w:txbxContent>
              <w:p w14:paraId="1D58E4C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46AF1" w14:textId="77777777" w:rsidR="00283D51" w:rsidRDefault="00000000">
    <w:pPr>
      <w:spacing w:line="200" w:lineRule="exact"/>
    </w:pPr>
    <w:r>
      <w:pict w14:anchorId="4AFFBDB6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768.7pt;width:266.4pt;height:9.9pt;z-index:-12105;mso-position-horizontal-relative:page;mso-position-vertical-relative:page" filled="f" stroked="f">
          <v:textbox inset="0,0,0,0">
            <w:txbxContent>
              <w:p w14:paraId="736D5ACD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165718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01DC117">
        <v:shape id="_x0000_s1043" type="#_x0000_t202" style="position:absolute;margin-left:575.2pt;margin-top:768.7pt;width:13.1pt;height:9.9pt;z-index:-12104;mso-position-horizontal-relative:page;mso-position-vertical-relative:page" filled="f" stroked="f">
          <v:textbox inset="0,0,0,0">
            <w:txbxContent>
              <w:p w14:paraId="790547D5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9A72A" w14:textId="77777777" w:rsidR="00283D51" w:rsidRDefault="00000000">
    <w:pPr>
      <w:spacing w:line="200" w:lineRule="exact"/>
    </w:pPr>
    <w:r>
      <w:pict w14:anchorId="6F63AB18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768.7pt;width:266.4pt;height:9.9pt;z-index:-12101;mso-position-horizontal-relative:page;mso-position-vertical-relative:page" filled="f" stroked="f">
          <v:textbox inset="0,0,0,0">
            <w:txbxContent>
              <w:p w14:paraId="60A4CBAB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5DA79BF9">
        <v:shape id="_x0000_s1039" type="#_x0000_t202" style="position:absolute;margin-left:576.2pt;margin-top:768.7pt;width:12.1pt;height:9.9pt;z-index:-12100;mso-position-horizontal-relative:page;mso-position-vertical-relative:page" filled="f" stroked="f">
          <v:textbox inset="0,0,0,0">
            <w:txbxContent>
              <w:p w14:paraId="2E0AEB0D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8B5BC" w14:textId="77777777" w:rsidR="00283D51" w:rsidRDefault="00000000">
    <w:pPr>
      <w:spacing w:line="200" w:lineRule="exact"/>
    </w:pPr>
    <w:r>
      <w:pict w14:anchorId="5878DFEC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3pt;margin-top:768.7pt;width:259.9pt;height:9.9pt;z-index:-12234;mso-position-horizontal-relative:page;mso-position-vertical-relative:page" filled="f" stroked="f">
          <v:textbox inset="0,0,0,0">
            <w:txbxContent>
              <w:p w14:paraId="447016F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od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5403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mid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34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0334D75">
        <v:shape id="_x0000_s1172" type="#_x0000_t202" style="position:absolute;margin-left:567.3pt;margin-top:768.7pt;width:21.5pt;height:9.9pt;z-index:-12233;mso-position-horizontal-relative:page;mso-position-vertical-relative:page" filled="f" stroked="f">
          <v:textbox inset="0,0,0,0">
            <w:txbxContent>
              <w:p w14:paraId="516E641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23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64600" w14:textId="77777777" w:rsidR="00283D51" w:rsidRDefault="00000000">
    <w:pPr>
      <w:spacing w:line="200" w:lineRule="exact"/>
    </w:pPr>
    <w:r>
      <w:pict w14:anchorId="02177AC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768.7pt;width:266.4pt;height:9.9pt;z-index:-12099;mso-position-horizontal-relative:page;mso-position-vertical-relative:page" filled="f" stroked="f">
          <v:textbox inset="0,0,0,0">
            <w:txbxContent>
              <w:p w14:paraId="28F0D21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165719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59CEA7B2">
        <v:shape id="_x0000_s1037" type="#_x0000_t202" style="position:absolute;margin-left:575.2pt;margin-top:768.7pt;width:13.1pt;height:9.9pt;z-index:-12098;mso-position-horizontal-relative:page;mso-position-vertical-relative:page" filled="f" stroked="f">
          <v:textbox inset="0,0,0,0">
            <w:txbxContent>
              <w:p w14:paraId="24681E85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05393" w14:textId="77777777" w:rsidR="00283D51" w:rsidRDefault="00000000">
    <w:pPr>
      <w:spacing w:line="200" w:lineRule="exact"/>
    </w:pPr>
    <w:r>
      <w:pict w14:anchorId="3ECF356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768.7pt;width:266.4pt;height:9.9pt;z-index:-12095;mso-position-horizontal-relative:page;mso-position-vertical-relative:page" filled="f" stroked="f">
          <v:textbox inset="0,0,0,0">
            <w:txbxContent>
              <w:p w14:paraId="23F304F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165722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2E4146EE">
        <v:shape id="_x0000_s1033" type="#_x0000_t202" style="position:absolute;margin-left:576.2pt;margin-top:768.7pt;width:12.1pt;height:9.9pt;z-index:-12094;mso-position-horizontal-relative:page;mso-position-vertical-relative:page" filled="f" stroked="f">
          <v:textbox inset="0,0,0,0">
            <w:txbxContent>
              <w:p w14:paraId="2C787FE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F5C4E" w14:textId="77777777" w:rsidR="00283D51" w:rsidRDefault="00000000">
    <w:pPr>
      <w:spacing w:line="200" w:lineRule="exact"/>
    </w:pPr>
    <w:r>
      <w:pict w14:anchorId="194AE90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768.7pt;width:266.4pt;height:9.9pt;z-index:-12093;mso-position-horizontal-relative:page;mso-position-vertical-relative:page" filled="f" stroked="f">
          <v:textbox inset="0,0,0,0">
            <w:txbxContent>
              <w:p w14:paraId="368B33B7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165722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69D9D5AE">
        <v:shape id="_x0000_s1031" type="#_x0000_t202" style="position:absolute;margin-left:575.2pt;margin-top:768.7pt;width:13.1pt;height:9.9pt;z-index:-12092;mso-position-horizontal-relative:page;mso-position-vertical-relative:page" filled="f" stroked="f">
          <v:textbox inset="0,0,0,0">
            <w:txbxContent>
              <w:p w14:paraId="18725011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26B3" w14:textId="77777777" w:rsidR="00283D51" w:rsidRDefault="00000000">
    <w:pPr>
      <w:spacing w:line="200" w:lineRule="exact"/>
    </w:pPr>
    <w:r>
      <w:pict w14:anchorId="6038C8C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768.7pt;width:266.4pt;height:9.9pt;z-index:-12089;mso-position-horizontal-relative:page;mso-position-vertical-relative:page" filled="f" stroked="f">
          <v:textbox inset="0,0,0,0">
            <w:txbxContent>
              <w:p w14:paraId="357854D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165720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7D7C69E3">
        <v:shape id="_x0000_s1027" type="#_x0000_t202" style="position:absolute;margin-left:576.2pt;margin-top:768.7pt;width:12.1pt;height:9.9pt;z-index:-12088;mso-position-horizontal-relative:page;mso-position-vertical-relative:page" filled="f" stroked="f">
          <v:textbox inset="0,0,0,0">
            <w:txbxContent>
              <w:p w14:paraId="02AECB1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82D3C" w14:textId="77777777" w:rsidR="00283D51" w:rsidRDefault="00000000">
    <w:pPr>
      <w:spacing w:line="200" w:lineRule="exact"/>
    </w:pPr>
    <w:r>
      <w:pict w14:anchorId="28F72E9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768.7pt;width:266.4pt;height:9.9pt;z-index:-12087;mso-position-horizontal-relative:page;mso-position-vertical-relative:page" filled="f" stroked="f">
          <v:textbox inset="0,0,0,0">
            <w:txbxContent>
              <w:p w14:paraId="4C7CDCF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165720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136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2DC40E55">
        <v:shape id="_x0000_s1025" type="#_x0000_t202" style="position:absolute;margin-left:575.2pt;margin-top:768.7pt;width:13.1pt;height:9.9pt;z-index:-12086;mso-position-horizontal-relative:page;mso-position-vertical-relative:page" filled="f" stroked="f">
          <v:textbox inset="0,0,0,0">
            <w:txbxContent>
              <w:p w14:paraId="6C058917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196C" w14:textId="77777777" w:rsidR="00283D51" w:rsidRDefault="00000000">
    <w:pPr>
      <w:spacing w:line="200" w:lineRule="exact"/>
    </w:pPr>
    <w:r>
      <w:pict w14:anchorId="37382B92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3pt;margin-top:768.7pt;width:266.4pt;height:9.9pt;z-index:-12230;mso-position-horizontal-relative:page;mso-position-vertical-relative:page" filled="f" stroked="f">
          <v:textbox inset="0,0,0,0">
            <w:txbxContent>
              <w:p w14:paraId="2ED00A7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146487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0EC46B3">
        <v:shape id="_x0000_s1168" type="#_x0000_t202" style="position:absolute;margin-left:575.2pt;margin-top:768.7pt;width:13.1pt;height:9.9pt;z-index:-12229;mso-position-horizontal-relative:page;mso-position-vertical-relative:page" filled="f" stroked="f">
          <v:textbox inset="0,0,0,0">
            <w:txbxContent>
              <w:p w14:paraId="3CDE2391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C4B71" w14:textId="77777777" w:rsidR="00283D51" w:rsidRDefault="00283D51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5493" w14:textId="77777777" w:rsidR="00283D51" w:rsidRDefault="00000000">
    <w:pPr>
      <w:spacing w:line="200" w:lineRule="exact"/>
    </w:pPr>
    <w:r>
      <w:pict w14:anchorId="1EF4E61C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3pt;margin-top:768.7pt;width:266.4pt;height:9.9pt;z-index:-12225;mso-position-horizontal-relative:page;mso-position-vertical-relative:page" filled="f" stroked="f">
          <v:textbox inset="0,0,0,0">
            <w:txbxContent>
              <w:p w14:paraId="088B13B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146487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42C7BD1">
        <v:shape id="_x0000_s1163" type="#_x0000_t202" style="position:absolute;margin-left:575.2pt;margin-top:768.7pt;width:13.1pt;height:9.9pt;z-index:-12224;mso-position-horizontal-relative:page;mso-position-vertical-relative:page" filled="f" stroked="f">
          <v:textbox inset="0,0,0,0">
            <w:txbxContent>
              <w:p w14:paraId="5E9A0719" w14:textId="77777777" w:rsidR="00283D51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DEED7" w14:textId="77777777" w:rsidR="00283D51" w:rsidRDefault="00000000">
    <w:pPr>
      <w:spacing w:line="200" w:lineRule="exact"/>
    </w:pPr>
    <w:r>
      <w:pict w14:anchorId="16B553F2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pt;margin-top:768.7pt;width:266.4pt;height:9.9pt;z-index:-12221;mso-position-horizontal-relative:page;mso-position-vertical-relative:page" filled="f" stroked="f">
          <v:textbox inset="0,0,0,0">
            <w:txbxContent>
              <w:p w14:paraId="26E2A33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118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187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137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quiz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php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?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emp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t=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143468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</w:rPr>
                  <w:t>&amp;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</w:rPr>
                  <w:t>=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134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45623671">
        <v:shape id="_x0000_s1159" type="#_x0000_t202" style="position:absolute;margin-left:576.2pt;margin-top:768.7pt;width:12.1pt;height:9.9pt;z-index:-12220;mso-position-horizontal-relative:page;mso-position-vertical-relative:page" filled="f" stroked="f">
          <v:textbox inset="0,0,0,0">
            <w:txbxContent>
              <w:p w14:paraId="79F5DED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12EC2" w14:textId="77777777" w:rsidR="00986AE6" w:rsidRDefault="00986AE6">
      <w:r>
        <w:separator/>
      </w:r>
    </w:p>
  </w:footnote>
  <w:footnote w:type="continuationSeparator" w:id="0">
    <w:p w14:paraId="0C0A950D" w14:textId="77777777" w:rsidR="00986AE6" w:rsidRDefault="00986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4F412" w14:textId="77777777" w:rsidR="00283D51" w:rsidRDefault="00000000">
    <w:pPr>
      <w:spacing w:line="140" w:lineRule="exact"/>
      <w:rPr>
        <w:sz w:val="14"/>
        <w:szCs w:val="14"/>
      </w:rPr>
    </w:pPr>
    <w:r>
      <w:pict w14:anchorId="2222F812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3pt;margin-top:15.15pt;width:66pt;height:9.9pt;z-index:-12251;mso-position-horizontal-relative:page;mso-position-vertical-relative:page" filled="f" stroked="f">
          <v:textbox inset="0,0,0,0">
            <w:txbxContent>
              <w:p w14:paraId="39043F73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2938DD3">
        <v:shape id="_x0000_s1190" type="#_x0000_t202" style="position:absolute;margin-left:254.2pt;margin-top:15.15pt;width:197.6pt;height:9.9pt;z-index:-12250;mso-position-horizontal-relative:page;mso-position-vertical-relative:page" filled="f" stroked="f">
          <v:textbox inset="0,0,0,0">
            <w:txbxContent>
              <w:p w14:paraId="510BF97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BAS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ROG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8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-P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E:</w:t>
                </w:r>
                <w:r>
                  <w:rPr>
                    <w:rFonts w:ascii="Arial" w:eastAsia="Arial" w:hAnsi="Arial" w:cs="Arial"/>
                    <w:spacing w:val="12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0560C" w14:textId="77777777" w:rsidR="00283D51" w:rsidRDefault="00000000">
    <w:pPr>
      <w:spacing w:line="200" w:lineRule="exact"/>
    </w:pPr>
    <w:r>
      <w:pict w14:anchorId="13E4EE36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3pt;margin-top:15.15pt;width:66pt;height:9.9pt;z-index:-12205;mso-position-horizontal-relative:page;mso-position-vertical-relative:page" filled="f" stroked="f">
          <v:textbox inset="0,0,0,0">
            <w:txbxContent>
              <w:p w14:paraId="65878D5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0934045">
        <v:shape id="_x0000_s1143" type="#_x0000_t202" style="position:absolute;margin-left:260.95pt;margin-top:15.15pt;width:184.2pt;height:9.9pt;z-index:-12204;mso-position-horizontal-relative:page;mso-position-vertical-relative:page" filled="f" stroked="f">
          <v:textbox inset="0,0,0,0">
            <w:txbxContent>
              <w:p w14:paraId="67A78F0D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Z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 a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ve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Ar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ay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20037" w14:textId="77777777" w:rsidR="00283D51" w:rsidRDefault="00000000">
    <w:pPr>
      <w:spacing w:line="200" w:lineRule="exact"/>
    </w:pPr>
    <w:r>
      <w:pict w14:anchorId="5367F840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3pt;margin-top:15.15pt;width:66pt;height:9.9pt;z-index:-12199;mso-position-horizontal-relative:page;mso-position-vertical-relative:page" filled="f" stroked="f">
          <v:textbox inset="0,0,0,0">
            <w:txbxContent>
              <w:p w14:paraId="45EE004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6ABA1E4">
        <v:shape id="_x0000_s1137" type="#_x0000_t202" style="position:absolute;margin-left:290.7pt;margin-top:15.15pt;width:124.85pt;height:9.9pt;z-index:-12198;mso-position-horizontal-relative:page;mso-position-vertical-relative:page" filled="f" stroked="f">
          <v:textbox inset="0,0,0,0">
            <w:txbxContent>
              <w:p w14:paraId="7DFC6F9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8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42EB1" w14:textId="77777777" w:rsidR="00283D51" w:rsidRDefault="00000000">
    <w:pPr>
      <w:spacing w:line="200" w:lineRule="exact"/>
    </w:pPr>
    <w:r>
      <w:pict w14:anchorId="33B14555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pt;margin-top:15.15pt;width:66pt;height:9.9pt;z-index:-12193;mso-position-horizontal-relative:page;mso-position-vertical-relative:page" filled="f" stroked="f">
          <v:textbox inset="0,0,0,0">
            <w:txbxContent>
              <w:p w14:paraId="6471BA8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2BD8E9E">
        <v:shape id="_x0000_s1131" type="#_x0000_t202" style="position:absolute;margin-left:286.15pt;margin-top:15.15pt;width:134pt;height:9.9pt;z-index:-12192;mso-position-horizontal-relative:page;mso-position-vertical-relative:page" filled="f" stroked="f">
          <v:textbox inset="0,0,0,0">
            <w:txbxContent>
              <w:p w14:paraId="6D00A56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al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9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8E3F2" w14:textId="77777777" w:rsidR="00283D51" w:rsidRDefault="00000000">
    <w:pPr>
      <w:spacing w:line="200" w:lineRule="exact"/>
    </w:pPr>
    <w:r>
      <w:pict w14:anchorId="1759CCB2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3pt;margin-top:15.15pt;width:66pt;height:9.9pt;z-index:-12187;mso-position-horizontal-relative:page;mso-position-vertical-relative:page" filled="f" stroked="f">
          <v:textbox inset="0,0,0,0">
            <w:txbxContent>
              <w:p w14:paraId="7FAB56FD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B0E7578">
        <v:shape id="_x0000_s1125" type="#_x0000_t202" style="position:absolute;margin-left:279.2pt;margin-top:15.15pt;width:147.9pt;height:9.9pt;z-index:-12186;mso-position-horizontal-relative:page;mso-position-vertical-relative:page" filled="f" stroked="f">
          <v:textbox inset="0,0,0,0">
            <w:txbxContent>
              <w:p w14:paraId="722E083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x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FFCBA" w14:textId="77777777" w:rsidR="00283D51" w:rsidRDefault="00000000">
    <w:pPr>
      <w:spacing w:line="200" w:lineRule="exact"/>
    </w:pPr>
    <w:r>
      <w:pict w14:anchorId="79265FDC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15.15pt;width:66pt;height:9.9pt;z-index:-12181;mso-position-horizontal-relative:page;mso-position-vertical-relative:page" filled="f" stroked="f">
          <v:textbox inset="0,0,0,0">
            <w:txbxContent>
              <w:p w14:paraId="5DFA101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0387188">
        <v:shape id="_x0000_s1119" type="#_x0000_t202" style="position:absolute;margin-left:268.85pt;margin-top:15.15pt;width:168.3pt;height:9.9pt;z-index:-12180;mso-position-horizontal-relative:page;mso-position-vertical-relative:page" filled="f" stroked="f">
          <v:textbox inset="0,0,0,0">
            <w:txbxContent>
              <w:p w14:paraId="178CF17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6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Q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ui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B037" w14:textId="77777777" w:rsidR="00283D51" w:rsidRDefault="00000000">
    <w:pPr>
      <w:spacing w:line="200" w:lineRule="exact"/>
    </w:pPr>
    <w:r>
      <w:pict w14:anchorId="3F50D4F9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15.15pt;width:66pt;height:9.9pt;z-index:-12175;mso-position-horizontal-relative:page;mso-position-vertical-relative:page" filled="f" stroked="f">
          <v:textbox inset="0,0,0,0">
            <w:txbxContent>
              <w:p w14:paraId="4D2F160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B073D96">
        <v:shape id="_x0000_s1113" type="#_x0000_t202" style="position:absolute;margin-left:291.7pt;margin-top:15.15pt;width:122.7pt;height:9.9pt;z-index:-12174;mso-position-horizontal-relative:page;mso-position-vertical-relative:page" filled="f" stroked="f">
          <v:textbox inset="0,0,0,0">
            <w:txbxContent>
              <w:p w14:paraId="7349D18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Pr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ob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5180C" w14:textId="77777777" w:rsidR="00283D51" w:rsidRDefault="00000000">
    <w:pPr>
      <w:spacing w:line="200" w:lineRule="exact"/>
    </w:pPr>
    <w:r>
      <w:pict w14:anchorId="0C6D5C2C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15.15pt;width:66pt;height:9.9pt;z-index:-12169;mso-position-horizontal-relative:page;mso-position-vertical-relative:page" filled="f" stroked="f">
          <v:textbox inset="0,0,0,0">
            <w:txbxContent>
              <w:p w14:paraId="2711539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A75BD74">
        <v:shape id="_x0000_s1107" type="#_x0000_t202" style="position:absolute;margin-left:285.65pt;margin-top:15.15pt;width:135.2pt;height:9.9pt;z-index:-12168;mso-position-horizontal-relative:page;mso-position-vertical-relative:page" filled="f" stroked="f">
          <v:textbox inset="0,0,0,0">
            <w:txbxContent>
              <w:p w14:paraId="0BF1573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oo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em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09AE9" w14:textId="77777777" w:rsidR="00283D51" w:rsidRDefault="00000000">
    <w:pPr>
      <w:spacing w:line="200" w:lineRule="exact"/>
    </w:pPr>
    <w:r>
      <w:pict w14:anchorId="4580C7A7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15.15pt;width:66pt;height:9.9pt;z-index:-12163;mso-position-horizontal-relative:page;mso-position-vertical-relative:page" filled="f" stroked="f">
          <v:textbox inset="0,0,0,0">
            <w:txbxContent>
              <w:p w14:paraId="0BE8B29D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6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8782F53">
        <v:shape id="_x0000_s1101" type="#_x0000_t202" style="position:absolute;margin-left:288.05pt;margin-top:15.15pt;width:130.15pt;height:9.9pt;z-index:-12162;mso-position-horizontal-relative:page;mso-position-vertical-relative:page" filled="f" stroked="f">
          <v:textbox inset="0,0,0,0">
            <w:txbxContent>
              <w:p w14:paraId="4E64975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-B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1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em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CE344" w14:textId="77777777" w:rsidR="00283D51" w:rsidRDefault="00000000">
    <w:pPr>
      <w:spacing w:line="200" w:lineRule="exact"/>
    </w:pPr>
    <w:r>
      <w:pict w14:anchorId="289758CA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15.15pt;width:66pt;height:9.9pt;z-index:-12157;mso-position-horizontal-relative:page;mso-position-vertical-relative:page" filled="f" stroked="f">
          <v:textbox inset="0,0,0,0">
            <w:txbxContent>
              <w:p w14:paraId="584DBDD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1360756">
        <v:shape id="_x0000_s1095" type="#_x0000_t202" style="position:absolute;margin-left:272.95pt;margin-top:15.15pt;width:160.4pt;height:9.9pt;z-index:-12156;mso-position-horizontal-relative:page;mso-position-vertical-relative:page" filled="f" stroked="f">
          <v:textbox inset="0,0,0,0">
            <w:txbxContent>
              <w:p w14:paraId="4216984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-Ar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x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ob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9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E6B8B" w14:textId="77777777" w:rsidR="00283D51" w:rsidRDefault="00000000">
    <w:pPr>
      <w:spacing w:line="200" w:lineRule="exact"/>
    </w:pPr>
    <w:r>
      <w:pict w14:anchorId="128BE89D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15.15pt;width:66pt;height:9.9pt;z-index:-12151;mso-position-horizontal-relative:page;mso-position-vertical-relative:page" filled="f" stroked="f">
          <v:textbox inset="0,0,0,0">
            <w:txbxContent>
              <w:p w14:paraId="7A31A46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C677C12">
        <v:shape id="_x0000_s1089" type="#_x0000_t202" style="position:absolute;margin-left:252.3pt;margin-top:15.15pt;width:201.2pt;height:9.9pt;z-index:-12150;mso-position-horizontal-relative:page;mso-position-vertical-relative:page" filled="f" stroked="f">
          <v:textbox inset="0,0,0,0">
            <w:txbxContent>
              <w:p w14:paraId="76FC350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Ar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s</w:t>
                </w:r>
                <w:proofErr w:type="gramEnd"/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ni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6A876" w14:textId="77777777" w:rsidR="00283D51" w:rsidRDefault="00000000">
    <w:pPr>
      <w:spacing w:line="200" w:lineRule="exact"/>
    </w:pPr>
    <w:r>
      <w:pict w14:anchorId="52B3EC76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3pt;margin-top:15.15pt;width:66pt;height:9.9pt;z-index:-12247;mso-position-horizontal-relative:page;mso-position-vertical-relative:page" filled="f" stroked="f">
          <v:textbox inset="0,0,0,0">
            <w:txbxContent>
              <w:p w14:paraId="529DA6D2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B834EE5">
        <v:shape id="_x0000_s1186" type="#_x0000_t202" style="position:absolute;margin-left:254.2pt;margin-top:15.15pt;width:197.6pt;height:9.9pt;z-index:-12246;mso-position-horizontal-relative:page;mso-position-vertical-relative:page" filled="f" stroked="f">
          <v:textbox inset="0,0,0,0">
            <w:txbxContent>
              <w:p w14:paraId="2B1CD31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BAS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ROG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8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-P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E:</w:t>
                </w:r>
                <w:r>
                  <w:rPr>
                    <w:rFonts w:ascii="Arial" w:eastAsia="Arial" w:hAnsi="Arial" w:cs="Arial"/>
                    <w:spacing w:val="12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C2C" w14:textId="77777777" w:rsidR="00283D51" w:rsidRDefault="00000000">
    <w:pPr>
      <w:spacing w:line="200" w:lineRule="exact"/>
    </w:pPr>
    <w:r>
      <w:pict w14:anchorId="52BD4212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15.15pt;width:66pt;height:9.9pt;z-index:-12145;mso-position-horizontal-relative:page;mso-position-vertical-relative:page" filled="f" stroked="f">
          <v:textbox inset="0,0,0,0">
            <w:txbxContent>
              <w:p w14:paraId="319B17F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19C7D89">
        <v:shape id="_x0000_s1083" type="#_x0000_t202" style="position:absolute;margin-left:274.85pt;margin-top:15.15pt;width:156.3pt;height:9.9pt;z-index:-12144;mso-position-horizontal-relative:page;mso-position-vertical-relative:page" filled="f" stroked="f">
          <v:textbox inset="0,0,0,0">
            <w:txbxContent>
              <w:p w14:paraId="7454235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P-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ay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b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971A8" w14:textId="77777777" w:rsidR="00283D51" w:rsidRDefault="00000000">
    <w:pPr>
      <w:spacing w:line="200" w:lineRule="exact"/>
    </w:pPr>
    <w:r>
      <w:pict w14:anchorId="25BEC1D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15.15pt;width:66pt;height:9.9pt;z-index:-12139;mso-position-horizontal-relative:page;mso-position-vertical-relative:page" filled="f" stroked="f">
          <v:textbox inset="0,0,0,0">
            <w:txbxContent>
              <w:p w14:paraId="634D197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21F657F">
        <v:shape id="_x0000_s1077" type="#_x0000_t202" style="position:absolute;margin-left:270.3pt;margin-top:15.15pt;width:165.2pt;height:9.9pt;z-index:-12138;mso-position-horizontal-relative:page;mso-position-vertical-relative:page" filled="f" stroked="f">
          <v:textbox inset="0,0,0,0">
            <w:txbxContent>
              <w:p w14:paraId="69DC6EF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P-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ay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ss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b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oa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CEA63" w14:textId="77777777" w:rsidR="00283D51" w:rsidRDefault="00000000">
    <w:pPr>
      <w:spacing w:line="200" w:lineRule="exact"/>
    </w:pPr>
    <w:r>
      <w:pict w14:anchorId="17FE66E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15.15pt;width:66pt;height:9.9pt;z-index:-12133;mso-position-horizontal-relative:page;mso-position-vertical-relative:page" filled="f" stroked="f">
          <v:textbox inset="0,0,0,0">
            <w:txbxContent>
              <w:p w14:paraId="4057212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5BFAE53">
        <v:shape id="_x0000_s1071" type="#_x0000_t202" style="position:absolute;margin-left:256.4pt;margin-top:15.15pt;width:193.3pt;height:9.9pt;z-index:-12132;mso-position-horizontal-relative:page;mso-position-vertical-relative:page" filled="f" stroked="f">
          <v:textbox inset="0,0,0,0">
            <w:txbxContent>
              <w:p w14:paraId="209BCC13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on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ub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qu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D1E3E" w14:textId="77777777" w:rsidR="00283D51" w:rsidRDefault="00000000">
    <w:pPr>
      <w:spacing w:line="200" w:lineRule="exact"/>
    </w:pPr>
    <w:r>
      <w:pict w14:anchorId="60291B56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15.15pt;width:66pt;height:9.9pt;z-index:-12127;mso-position-horizontal-relative:page;mso-position-vertical-relative:page" filled="f" stroked="f">
          <v:textbox inset="0,0,0,0">
            <w:txbxContent>
              <w:p w14:paraId="3123A71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40AAB7A">
        <v:shape id="_x0000_s1065" type="#_x0000_t202" style="position:absolute;margin-left:245.1pt;margin-top:15.15pt;width:216.1pt;height:9.9pt;z-index:-12126;mso-position-horizontal-relative:page;mso-position-vertical-relative:page" filled="f" stroked="f">
          <v:textbox inset="0,0,0,0">
            <w:txbxContent>
              <w:p w14:paraId="494F1D1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on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 xml:space="preserve"> n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ea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b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eq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B05E8" w14:textId="77777777" w:rsidR="00283D51" w:rsidRDefault="00000000">
    <w:pPr>
      <w:spacing w:line="200" w:lineRule="exact"/>
    </w:pPr>
    <w:r>
      <w:pict w14:anchorId="04A49240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15.15pt;width:66pt;height:9.9pt;z-index:-12121;mso-position-horizontal-relative:page;mso-position-vertical-relative:page" filled="f" stroked="f">
          <v:textbox inset="0,0,0,0">
            <w:txbxContent>
              <w:p w14:paraId="2DBB7F8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8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88B4704">
        <v:shape id="_x0000_s1059" type="#_x0000_t202" style="position:absolute;margin-left:201.4pt;margin-top:15.15pt;width:303.5pt;height:9.9pt;z-index:-12120;mso-position-horizontal-relative:page;mso-position-vertical-relative:page" filled="f" stroked="f">
          <v:textbox inset="0,0,0,0">
            <w:txbxContent>
              <w:p w14:paraId="0F3CFE3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up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^2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8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4F1B3" w14:textId="77777777" w:rsidR="00283D51" w:rsidRDefault="00000000">
    <w:pPr>
      <w:spacing w:line="200" w:lineRule="exact"/>
    </w:pPr>
    <w:r>
      <w:pict w14:anchorId="17E42953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pt;margin-top:15.15pt;width:66pt;height:9.9pt;z-index:-12115;mso-position-horizontal-relative:page;mso-position-vertical-relative:page" filled="f" stroked="f">
          <v:textbox inset="0,0,0,0">
            <w:txbxContent>
              <w:p w14:paraId="0D782C3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8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7121226">
        <v:shape id="_x0000_s1053" type="#_x0000_t202" style="position:absolute;margin-left:205.45pt;margin-top:15.15pt;width:295.1pt;height:9.9pt;z-index:-12114;mso-position-horizontal-relative:page;mso-position-vertical-relative:page" filled="f" stroked="f">
          <v:textbox inset="0,0,0,0">
            <w:txbxContent>
              <w:p w14:paraId="53D717B7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up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le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le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BA3EE" w14:textId="77777777" w:rsidR="00283D51" w:rsidRDefault="00000000">
    <w:pPr>
      <w:spacing w:line="200" w:lineRule="exact"/>
    </w:pPr>
    <w:r>
      <w:pict w14:anchorId="2121B743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pt;margin-top:15.15pt;width:66pt;height:9.9pt;z-index:-12109;mso-position-horizontal-relative:page;mso-position-vertical-relative:page" filled="f" stroked="f">
          <v:textbox inset="0,0,0,0">
            <w:txbxContent>
              <w:p w14:paraId="2E6EA619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8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58049D4">
        <v:shape id="_x0000_s1047" type="#_x0000_t202" style="position:absolute;margin-left:172.1pt;margin-top:15.15pt;width:361.35pt;height:9.9pt;z-index:-12108;mso-position-horizontal-relative:page;mso-position-vertical-relative:page" filled="f" stroked="f">
          <v:textbox inset="0,0,0,0">
            <w:txbxContent>
              <w:p w14:paraId="6583856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-Pr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*</w:t>
                </w:r>
                <w:proofErr w:type="gramStart"/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</w:t>
                </w:r>
                <w:proofErr w:type="gramEnd"/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om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proofErr w:type="spellEnd"/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8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1268D" w14:textId="77777777" w:rsidR="00283D51" w:rsidRDefault="00000000">
    <w:pPr>
      <w:spacing w:line="200" w:lineRule="exact"/>
    </w:pPr>
    <w:r>
      <w:pict w14:anchorId="20855E4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15.15pt;width:66pt;height:9.9pt;z-index:-12103;mso-position-horizontal-relative:page;mso-position-vertical-relative:page" filled="f" stroked="f">
          <v:textbox inset="0,0,0,0">
            <w:txbxContent>
              <w:p w14:paraId="09F757AB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8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77DC7B8">
        <v:shape id="_x0000_s1041" type="#_x0000_t202" style="position:absolute;margin-left:171.4pt;margin-top:15.15pt;width:363pt;height:9.9pt;z-index:-12102;mso-position-horizontal-relative:page;mso-position-vertical-relative:page" filled="f" stroked="f">
          <v:textbox inset="0,0,0,0">
            <w:txbxContent>
              <w:p w14:paraId="00A7CB8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-Pr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(</w:t>
                </w:r>
                <w:proofErr w:type="spellStart"/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+</w:t>
                </w:r>
                <w:proofErr w:type="gramStart"/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</w:t>
                </w:r>
                <w:proofErr w:type="gramEnd"/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le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proofErr w:type="spellEnd"/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le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9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1596E" w14:textId="77777777" w:rsidR="00283D51" w:rsidRDefault="00000000">
    <w:pPr>
      <w:spacing w:line="200" w:lineRule="exact"/>
    </w:pPr>
    <w:r>
      <w:pict w14:anchorId="68042B5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5.15pt;width:66pt;height:9.9pt;z-index:-12097;mso-position-horizontal-relative:page;mso-position-vertical-relative:page" filled="f" stroked="f">
          <v:textbox inset="0,0,0,0">
            <w:txbxContent>
              <w:p w14:paraId="270D232D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9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3005526">
        <v:shape id="_x0000_s1035" type="#_x0000_t202" style="position:absolute;margin-left:200.65pt;margin-top:15.15pt;width:304.7pt;height:9.9pt;z-index:-12096;mso-position-horizontal-relative:page;mso-position-vertical-relative:page" filled="f" stroked="f">
          <v:textbox inset="0,0,0,0">
            <w:txbxContent>
              <w:p w14:paraId="4D74B4F6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ff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^</w:t>
                </w:r>
                <w:proofErr w:type="gramStart"/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</w:t>
                </w:r>
                <w:proofErr w:type="gramEnd"/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le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proofErr w:type="spellEnd"/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8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5F12E" w14:textId="77777777" w:rsidR="00283D51" w:rsidRDefault="00000000">
    <w:pPr>
      <w:spacing w:line="200" w:lineRule="exact"/>
    </w:pPr>
    <w:r>
      <w:pict w14:anchorId="64E759E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15.15pt;width:66pt;height:9.9pt;z-index:-12091;mso-position-horizontal-relative:page;mso-position-vertical-relative:page" filled="f" stroked="f">
          <v:textbox inset="0,0,0,0">
            <w:txbxContent>
              <w:p w14:paraId="7BC8F51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9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A7045F7">
        <v:shape id="_x0000_s1029" type="#_x0000_t202" style="position:absolute;margin-left:202.6pt;margin-top:15.15pt;width:300.6pt;height:9.9pt;z-index:-12090;mso-position-horizontal-relative:page;mso-position-vertical-relative:page" filled="f" stroked="f">
          <v:textbox inset="0,0,0,0">
            <w:txbxContent>
              <w:p w14:paraId="3CA7E48E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6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ai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ff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en</w:t>
                </w:r>
                <w:r>
                  <w:rPr>
                    <w:rFonts w:ascii="Arial" w:eastAsia="Arial" w:hAnsi="Arial" w:cs="Arial"/>
                    <w:spacing w:val="7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5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O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(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)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le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xi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82FD6" w14:textId="77777777" w:rsidR="00283D51" w:rsidRDefault="00000000">
    <w:pPr>
      <w:spacing w:line="100" w:lineRule="exact"/>
      <w:rPr>
        <w:sz w:val="10"/>
        <w:szCs w:val="10"/>
      </w:rPr>
    </w:pPr>
    <w:r>
      <w:pict w14:anchorId="577693D6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3pt;margin-top:15.15pt;width:66pt;height:9.9pt;z-index:-12245;mso-position-horizontal-relative:page;mso-position-vertical-relative:page" filled="f" stroked="f">
          <v:textbox inset="0,0,0,0">
            <w:txbxContent>
              <w:p w14:paraId="020E3E34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B12611D">
        <v:shape id="_x0000_s1184" type="#_x0000_t202" style="position:absolute;margin-left:254.2pt;margin-top:15.15pt;width:197.6pt;height:9.9pt;z-index:-12244;mso-position-horizontal-relative:page;mso-position-vertical-relative:page" filled="f" stroked="f">
          <v:textbox inset="0,0,0,0">
            <w:txbxContent>
              <w:p w14:paraId="5E88E39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BAS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ROG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8"/>
                    <w:w w:val="98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-P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w w:val="98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E:</w:t>
                </w:r>
                <w:r>
                  <w:rPr>
                    <w:rFonts w:ascii="Arial" w:eastAsia="Arial" w:hAnsi="Arial" w:cs="Arial"/>
                    <w:spacing w:val="12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745A8" w14:textId="77777777" w:rsidR="00283D51" w:rsidRDefault="00000000">
    <w:pPr>
      <w:spacing w:line="200" w:lineRule="exact"/>
    </w:pPr>
    <w:r>
      <w:pict w14:anchorId="3B2F4A7C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3pt;margin-top:15.15pt;width:66pt;height:9.9pt;z-index:-12232;mso-position-horizontal-relative:page;mso-position-vertical-relative:page" filled="f" stroked="f">
          <v:textbox inset="0,0,0,0">
            <w:txbxContent>
              <w:p w14:paraId="56C56841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0494DBE">
        <v:shape id="_x0000_s1170" type="#_x0000_t202" style="position:absolute;margin-left:229pt;margin-top:15.15pt;width:247.75pt;height:9.9pt;z-index:-12231;mso-position-horizontal-relative:page;mso-position-vertical-relative:page" filled="f" stroked="f">
          <v:textbox inset="0,0,0,0">
            <w:txbxContent>
              <w:p w14:paraId="4480AB6F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13673" w14:textId="77777777" w:rsidR="00283D51" w:rsidRDefault="00000000">
    <w:pPr>
      <w:spacing w:line="200" w:lineRule="exact"/>
    </w:pPr>
    <w:r>
      <w:pict w14:anchorId="0360FF86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3pt;margin-top:15.15pt;width:547pt;height:9.9pt;z-index:-12228;mso-position-horizontal-relative:page;mso-position-vertical-relative:page" filled="f" stroked="f">
          <v:textbox inset="0,0,0,0">
            <w:txbxContent>
              <w:p w14:paraId="019DC4F9" w14:textId="77777777" w:rsidR="00283D51" w:rsidRDefault="00000000">
                <w:pPr>
                  <w:tabs>
                    <w:tab w:val="left" w:pos="10920"/>
                  </w:tabs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  <w:u w:val="single" w:color="DEE1E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  <w:u w:val="single" w:color="DEE1E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4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>,</w:t>
                </w:r>
                <w:r>
                  <w:rPr>
                    <w:rFonts w:ascii="Arial" w:eastAsia="Arial" w:hAnsi="Arial" w:cs="Arial"/>
                    <w:spacing w:val="-5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  <w:u w:val="single" w:color="DEE1E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2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  <w:u w:val="single" w:color="DEE1E6"/>
                  </w:rPr>
                  <w:t>2</w:t>
                </w:r>
                <w:r>
                  <w:rPr>
                    <w:rFonts w:ascii="Arial" w:eastAsia="Arial" w:hAnsi="Arial" w:cs="Arial"/>
                    <w:spacing w:val="-7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w w:val="99"/>
                    <w:sz w:val="16"/>
                    <w:szCs w:val="16"/>
                    <w:u w:val="single" w:color="DEE1E6"/>
                  </w:rPr>
                  <w:t>PM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single" w:color="DEE1E6"/>
                  </w:rPr>
                  <w:t xml:space="preserve">         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single" w:color="DEE1E6"/>
                  </w:rPr>
                  <w:t xml:space="preserve">                                                  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w w:val="99"/>
                    <w:sz w:val="16"/>
                    <w:szCs w:val="16"/>
                    <w:u w:val="single" w:color="DEE1E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w w:val="98"/>
                    <w:sz w:val="16"/>
                    <w:szCs w:val="16"/>
                    <w:u w:val="single" w:color="DEE1E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  <w:u w:val="single" w:color="DEE1E6"/>
                  </w:rPr>
                  <w:t>m</w:t>
                </w:r>
                <w:r>
                  <w:rPr>
                    <w:rFonts w:ascii="Arial" w:eastAsia="Arial" w:hAnsi="Arial" w:cs="Arial"/>
                    <w:spacing w:val="2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w w:val="99"/>
                    <w:sz w:val="16"/>
                    <w:szCs w:val="16"/>
                    <w:u w:val="single" w:color="DEE1E6"/>
                  </w:rPr>
                  <w:t>2: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  <w:u w:val="single" w:color="DEE1E6"/>
                  </w:rPr>
                  <w:t>F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n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  <w:u w:val="single" w:color="DEE1E6"/>
                  </w:rPr>
                  <w:t>g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  <w:u w:val="single" w:color="DEE1E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  <w:u w:val="single" w:color="DEE1E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  <w:u w:val="single" w:color="DEE1E6"/>
                  </w:rPr>
                  <w:t>t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  <w:u w:val="single" w:color="DEE1E6"/>
                  </w:rPr>
                  <w:t>y</w:t>
                </w:r>
                <w:r>
                  <w:rPr>
                    <w:rFonts w:ascii="Arial" w:eastAsia="Arial" w:hAnsi="Arial" w:cs="Arial"/>
                    <w:spacing w:val="-2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  <w:u w:val="single" w:color="DEE1E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n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  <w:u w:val="single" w:color="DEE1E6"/>
                  </w:rPr>
                  <w:t>g</w:t>
                </w:r>
                <w:r>
                  <w:rPr>
                    <w:rFonts w:ascii="Arial" w:eastAsia="Arial" w:hAnsi="Arial" w:cs="Arial"/>
                    <w:spacing w:val="-2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w w:val="98"/>
                    <w:sz w:val="16"/>
                    <w:szCs w:val="16"/>
                    <w:u w:val="single" w:color="DEE1E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  <w:u w:val="single" w:color="DEE1E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  <w:u w:val="single" w:color="DEE1E6"/>
                  </w:rPr>
                  <w:t>r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  <w:u w:val="single" w:color="DEE1E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  <w:u w:val="single" w:color="DEE1E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h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od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>:</w:t>
                </w:r>
                <w:r>
                  <w:rPr>
                    <w:rFonts w:ascii="Arial" w:eastAsia="Arial" w:hAnsi="Arial" w:cs="Arial"/>
                    <w:spacing w:val="-5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  <w:u w:val="single" w:color="DEE1E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w w:val="99"/>
                    <w:sz w:val="16"/>
                    <w:szCs w:val="16"/>
                    <w:u w:val="single" w:color="DEE1E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  <w:u w:val="single" w:color="DEE1E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p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w w:val="98"/>
                    <w:sz w:val="16"/>
                    <w:szCs w:val="16"/>
                    <w:u w:val="single" w:color="DEE1E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w w:val="98"/>
                    <w:sz w:val="16"/>
                    <w:szCs w:val="16"/>
                    <w:u w:val="single" w:color="DEE1E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  <w:u w:val="single" w:color="DEE1E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  <w:u w:val="single" w:color="DEE1E6"/>
                  </w:rPr>
                  <w:t>e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  <w:u w:val="single" w:color="DEE1E6"/>
                  </w:rPr>
                  <w:t>w</w:t>
                </w:r>
                <w:r>
                  <w:rPr>
                    <w:rFonts w:ascii="Arial" w:eastAsia="Arial" w:hAnsi="Arial" w:cs="Arial"/>
                    <w:w w:val="99"/>
                    <w:sz w:val="16"/>
                    <w:szCs w:val="16"/>
                    <w:u w:val="single" w:color="DEE1E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single" w:color="DEE1E6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AF2EE" w14:textId="77777777" w:rsidR="00283D51" w:rsidRDefault="00000000">
    <w:pPr>
      <w:spacing w:line="200" w:lineRule="exact"/>
    </w:pPr>
    <w:r>
      <w:pict w14:anchorId="3B375787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3pt;margin-top:15.15pt;width:66pt;height:9.9pt;z-index:-12227;mso-position-horizontal-relative:page;mso-position-vertical-relative:page" filled="f" stroked="f">
          <v:textbox inset="0,0,0,0">
            <w:txbxContent>
              <w:p w14:paraId="616C740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5259C95">
        <v:shape id="_x0000_s1165" type="#_x0000_t202" style="position:absolute;margin-left:229pt;margin-top:15.15pt;width:247.75pt;height:9.9pt;z-index:-12226;mso-position-horizontal-relative:page;mso-position-vertical-relative:page" filled="f" stroked="f">
          <v:textbox inset="0,0,0,0">
            <w:txbxContent>
              <w:p w14:paraId="72BAC42C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BCA35" w14:textId="77777777" w:rsidR="00283D51" w:rsidRDefault="00000000">
    <w:pPr>
      <w:spacing w:line="200" w:lineRule="exact"/>
    </w:pPr>
    <w:r>
      <w:pict w14:anchorId="2996CAE2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3pt;margin-top:15.15pt;width:66pt;height:9.9pt;z-index:-12223;mso-position-horizontal-relative:page;mso-position-vertical-relative:page" filled="f" stroked="f">
          <v:textbox inset="0,0,0,0">
            <w:txbxContent>
              <w:p w14:paraId="1F7A140B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8F1FE4B">
        <v:shape id="_x0000_s1161" type="#_x0000_t202" style="position:absolute;margin-left:229pt;margin-top:15.15pt;width:247.75pt;height:9.9pt;z-index:-12222;mso-position-horizontal-relative:page;mso-position-vertical-relative:page" filled="f" stroked="f">
          <v:textbox inset="0,0,0,0">
            <w:txbxContent>
              <w:p w14:paraId="5861CC0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6F90D" w14:textId="77777777" w:rsidR="00283D51" w:rsidRDefault="00000000">
    <w:pPr>
      <w:spacing w:line="200" w:lineRule="exact"/>
    </w:pPr>
    <w:r>
      <w:pict w14:anchorId="37F284A4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pt;margin-top:15.15pt;width:66pt;height:9.9pt;z-index:-12217;mso-position-horizontal-relative:page;mso-position-vertical-relative:page" filled="f" stroked="f">
          <v:textbox inset="0,0,0,0">
            <w:txbxContent>
              <w:p w14:paraId="39554780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DD767C9">
        <v:shape id="_x0000_s1155" type="#_x0000_t202" style="position:absolute;margin-left:229pt;margin-top:15.15pt;width:247.75pt;height:9.9pt;z-index:-12216;mso-position-horizontal-relative:page;mso-position-vertical-relative:page" filled="f" stroked="f">
          <v:textbox inset="0,0,0,0">
            <w:txbxContent>
              <w:p w14:paraId="2A9153AA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1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D0F9" w14:textId="77777777" w:rsidR="00283D51" w:rsidRDefault="00000000">
    <w:pPr>
      <w:spacing w:line="200" w:lineRule="exact"/>
    </w:pPr>
    <w:r>
      <w:pict w14:anchorId="168F8A14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3pt;margin-top:15.15pt;width:66pt;height:9.9pt;z-index:-12211;mso-position-horizontal-relative:page;mso-position-vertical-relative:page" filled="f" stroked="f">
          <v:textbox inset="0,0,0,0">
            <w:txbxContent>
              <w:p w14:paraId="00543785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spacing w:val="4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4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spacing w:val="-4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BB0DA4A">
        <v:shape id="_x0000_s1149" type="#_x0000_t202" style="position:absolute;margin-left:230pt;margin-top:15.15pt;width:246.1pt;height:9.9pt;z-index:-12210;mso-position-horizontal-relative:page;mso-position-vertical-relative:page" filled="f" stroked="f">
          <v:textbox inset="0,0,0,0">
            <w:txbxContent>
              <w:p w14:paraId="43922158" w14:textId="77777777" w:rsidR="00283D51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bl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5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6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pl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ex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ou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w w:val="98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w w:val="9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pacing w:val="-2"/>
                    <w:w w:val="98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3"/>
                    <w:w w:val="98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w w:val="98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spacing w:val="-8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tt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5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7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61CC9"/>
    <w:multiLevelType w:val="multilevel"/>
    <w:tmpl w:val="12AA88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262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4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51"/>
    <w:rsid w:val="00283D51"/>
    <w:rsid w:val="0098029A"/>
    <w:rsid w:val="00986AE6"/>
    <w:rsid w:val="00AC31D1"/>
    <w:rsid w:val="00DA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56"/>
    <o:shapelayout v:ext="edit">
      <o:idmap v:ext="edit" data="2,3,4"/>
    </o:shapelayout>
  </w:shapeDefaults>
  <w:decimalSymbol w:val="."/>
  <w:listSeparator w:val=","/>
  <w14:docId w14:val="15FFB0EE"/>
  <w15:docId w15:val="{BCB6CCF7-97F6-41A0-9248-47C273AB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18.185.187.137/moodle/course/view.php?id=158" TargetMode="External"/><Relationship Id="rId299" Type="http://schemas.openxmlformats.org/officeDocument/2006/relationships/hyperlink" Target="http://118.185.187.137/moodle/mod/quiz/view.php?id=1365&amp;forceview=1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://118.185.187.137/moodle/course/view.php?id=158" TargetMode="External"/><Relationship Id="rId63" Type="http://schemas.openxmlformats.org/officeDocument/2006/relationships/hyperlink" Target="http://118.185.187.137/moodle/mod/quiz/view.php?id=1345&amp;forceview=1" TargetMode="External"/><Relationship Id="rId84" Type="http://schemas.openxmlformats.org/officeDocument/2006/relationships/hyperlink" Target="http://118.185.187.137/moodle/my/" TargetMode="External"/><Relationship Id="rId138" Type="http://schemas.openxmlformats.org/officeDocument/2006/relationships/hyperlink" Target="http://118.185.187.137/moodle/my/" TargetMode="External"/><Relationship Id="rId159" Type="http://schemas.openxmlformats.org/officeDocument/2006/relationships/hyperlink" Target="http://118.185.187.137/moodle/my/courses.php" TargetMode="External"/><Relationship Id="rId170" Type="http://schemas.openxmlformats.org/officeDocument/2006/relationships/hyperlink" Target="http://118.185.187.137/moodle/course/view.php?id=158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footer" Target="footer37.xml"/><Relationship Id="rId226" Type="http://schemas.openxmlformats.org/officeDocument/2006/relationships/footer" Target="footer42.xml"/><Relationship Id="rId247" Type="http://schemas.openxmlformats.org/officeDocument/2006/relationships/hyperlink" Target="http://118.185.187.137/moodle/mod/quiz/view.php?id=1361&amp;forceview=1" TargetMode="External"/><Relationship Id="rId107" Type="http://schemas.openxmlformats.org/officeDocument/2006/relationships/hyperlink" Target="http://118.185.187.137/moodle/course/view.php?id=158" TargetMode="External"/><Relationship Id="rId268" Type="http://schemas.openxmlformats.org/officeDocument/2006/relationships/hyperlink" Target="http://118.185.187.137/moodle/mod/quiz/view.php?id=1365&amp;forceview=1" TargetMode="External"/><Relationship Id="rId289" Type="http://schemas.openxmlformats.org/officeDocument/2006/relationships/hyperlink" Target="http://118.185.187.137/moodle/mod/quiz/view.php?id=1364&amp;forceview=1" TargetMode="External"/><Relationship Id="rId11" Type="http://schemas.openxmlformats.org/officeDocument/2006/relationships/hyperlink" Target="http://118.185.187.137/moodle/my/courses.php" TargetMode="External"/><Relationship Id="rId32" Type="http://schemas.openxmlformats.org/officeDocument/2006/relationships/image" Target="media/image15.png"/><Relationship Id="rId53" Type="http://schemas.openxmlformats.org/officeDocument/2006/relationships/hyperlink" Target="http://118.185.187.137/moodle/my/" TargetMode="External"/><Relationship Id="rId74" Type="http://schemas.openxmlformats.org/officeDocument/2006/relationships/hyperlink" Target="http://118.185.187.137/moodle/my/" TargetMode="External"/><Relationship Id="rId128" Type="http://schemas.openxmlformats.org/officeDocument/2006/relationships/hyperlink" Target="http://118.185.187.137/moodle/course/view.php?id=158&amp;section-3" TargetMode="External"/><Relationship Id="rId149" Type="http://schemas.openxmlformats.org/officeDocument/2006/relationships/hyperlink" Target="http://118.185.187.137/moodle/my/courses.php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118.185.187.137/moodle/my/" TargetMode="External"/><Relationship Id="rId160" Type="http://schemas.openxmlformats.org/officeDocument/2006/relationships/hyperlink" Target="http://118.185.187.137/moodle/course/view.php?id=158" TargetMode="External"/><Relationship Id="rId181" Type="http://schemas.openxmlformats.org/officeDocument/2006/relationships/hyperlink" Target="http://118.185.187.137/moodle/course/view.php?id=158&amp;section-4" TargetMode="External"/><Relationship Id="rId216" Type="http://schemas.openxmlformats.org/officeDocument/2006/relationships/footer" Target="footer40.xml"/><Relationship Id="rId237" Type="http://schemas.openxmlformats.org/officeDocument/2006/relationships/hyperlink" Target="http://118.185.187.137/moodle/mod/quiz/view.php?id=1360&amp;forceview=1" TargetMode="External"/><Relationship Id="rId258" Type="http://schemas.openxmlformats.org/officeDocument/2006/relationships/hyperlink" Target="http://118.185.187.137/moodle/mod/quiz/view.php?id=1364&amp;forceview=1" TargetMode="External"/><Relationship Id="rId279" Type="http://schemas.openxmlformats.org/officeDocument/2006/relationships/image" Target="media/image28.png"/><Relationship Id="rId22" Type="http://schemas.openxmlformats.org/officeDocument/2006/relationships/image" Target="media/image9.png"/><Relationship Id="rId43" Type="http://schemas.openxmlformats.org/officeDocument/2006/relationships/hyperlink" Target="http://118.185.187.137/moodle/course/view.php?id=158&amp;section-2" TargetMode="External"/><Relationship Id="rId64" Type="http://schemas.openxmlformats.org/officeDocument/2006/relationships/hyperlink" Target="http://118.185.187.137/moodle/my/" TargetMode="External"/><Relationship Id="rId118" Type="http://schemas.openxmlformats.org/officeDocument/2006/relationships/hyperlink" Target="http://118.185.187.137/moodle/course/view.php?id=158&amp;section-3" TargetMode="External"/><Relationship Id="rId139" Type="http://schemas.openxmlformats.org/officeDocument/2006/relationships/hyperlink" Target="http://118.185.187.137/moodle/my/courses.php" TargetMode="External"/><Relationship Id="rId290" Type="http://schemas.openxmlformats.org/officeDocument/2006/relationships/hyperlink" Target="http://118.185.187.137/moodle/mod/quiz/view.php?id=1366&amp;forceview=1" TargetMode="External"/><Relationship Id="rId85" Type="http://schemas.openxmlformats.org/officeDocument/2006/relationships/hyperlink" Target="http://118.185.187.137/moodle/my/courses.php" TargetMode="External"/><Relationship Id="rId150" Type="http://schemas.openxmlformats.org/officeDocument/2006/relationships/hyperlink" Target="http://118.185.187.137/moodle/course/view.php?id=158" TargetMode="External"/><Relationship Id="rId171" Type="http://schemas.openxmlformats.org/officeDocument/2006/relationships/hyperlink" Target="http://118.185.187.137/moodle/course/view.php?id=158&amp;section-4" TargetMode="External"/><Relationship Id="rId192" Type="http://schemas.openxmlformats.org/officeDocument/2006/relationships/hyperlink" Target="http://118.185.187.137/moodle/course/view.php?id=158&amp;section-5" TargetMode="External"/><Relationship Id="rId206" Type="http://schemas.openxmlformats.org/officeDocument/2006/relationships/footer" Target="footer38.xml"/><Relationship Id="rId227" Type="http://schemas.openxmlformats.org/officeDocument/2006/relationships/hyperlink" Target="http://118.185.187.137/moodle/mod/quiz/view.php?id=1359&amp;forceview=1" TargetMode="External"/><Relationship Id="rId248" Type="http://schemas.openxmlformats.org/officeDocument/2006/relationships/hyperlink" Target="http://118.185.187.137/moodle/mod/quiz/view.php?id=1363&amp;forceview=1" TargetMode="External"/><Relationship Id="rId269" Type="http://schemas.openxmlformats.org/officeDocument/2006/relationships/hyperlink" Target="http://118.185.187.137/moodle/my/" TargetMode="External"/><Relationship Id="rId12" Type="http://schemas.openxmlformats.org/officeDocument/2006/relationships/hyperlink" Target="http://118.185.187.137/moodle/course/view.php?id=158" TargetMode="External"/><Relationship Id="rId33" Type="http://schemas.openxmlformats.org/officeDocument/2006/relationships/image" Target="media/image16.png"/><Relationship Id="rId108" Type="http://schemas.openxmlformats.org/officeDocument/2006/relationships/hyperlink" Target="http://118.185.187.137/moodle/course/view.php?id=158&amp;section-3" TargetMode="External"/><Relationship Id="rId129" Type="http://schemas.openxmlformats.org/officeDocument/2006/relationships/hyperlink" Target="http://118.185.187.137/moodle/mod/quiz/view.php?id=1351" TargetMode="External"/><Relationship Id="rId280" Type="http://schemas.openxmlformats.org/officeDocument/2006/relationships/image" Target="media/image29.png"/><Relationship Id="rId54" Type="http://schemas.openxmlformats.org/officeDocument/2006/relationships/hyperlink" Target="http://118.185.187.137/moodle/my/courses.php" TargetMode="External"/><Relationship Id="rId75" Type="http://schemas.openxmlformats.org/officeDocument/2006/relationships/hyperlink" Target="http://118.185.187.137/moodle/my/courses.php" TargetMode="External"/><Relationship Id="rId96" Type="http://schemas.openxmlformats.org/officeDocument/2006/relationships/hyperlink" Target="http://118.185.187.137/moodle/my/courses.php" TargetMode="External"/><Relationship Id="rId140" Type="http://schemas.openxmlformats.org/officeDocument/2006/relationships/hyperlink" Target="http://118.185.187.137/moodle/course/view.php?id=158" TargetMode="External"/><Relationship Id="rId161" Type="http://schemas.openxmlformats.org/officeDocument/2006/relationships/hyperlink" Target="http://118.185.187.137/moodle/course/view.php?id=158&amp;section-4" TargetMode="External"/><Relationship Id="rId182" Type="http://schemas.openxmlformats.org/officeDocument/2006/relationships/hyperlink" Target="http://118.185.187.137/moodle/mod/quiz/view.php?id=1356" TargetMode="External"/><Relationship Id="rId217" Type="http://schemas.openxmlformats.org/officeDocument/2006/relationships/hyperlink" Target="http://118.185.187.137/moodle/mod/quiz/view.php?id=1358&amp;forceview=1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118.185.187.137/moodle/mod/quiz/view.php?id=1362&amp;forceview=1" TargetMode="External"/><Relationship Id="rId259" Type="http://schemas.openxmlformats.org/officeDocument/2006/relationships/hyperlink" Target="http://118.185.187.137/moodle/my/" TargetMode="External"/><Relationship Id="rId23" Type="http://schemas.openxmlformats.org/officeDocument/2006/relationships/header" Target="header2.xml"/><Relationship Id="rId119" Type="http://schemas.openxmlformats.org/officeDocument/2006/relationships/hyperlink" Target="http://118.185.187.137/moodle/mod/quiz/view.php?id=1350" TargetMode="External"/><Relationship Id="rId270" Type="http://schemas.openxmlformats.org/officeDocument/2006/relationships/hyperlink" Target="http://118.185.187.137/moodle/my/courses.php" TargetMode="External"/><Relationship Id="rId291" Type="http://schemas.openxmlformats.org/officeDocument/2006/relationships/hyperlink" Target="http://118.185.187.137/moodle/my/" TargetMode="External"/><Relationship Id="rId44" Type="http://schemas.openxmlformats.org/officeDocument/2006/relationships/hyperlink" Target="http://118.185.187.137/moodle/mod/quiz/view.php?id=1343" TargetMode="External"/><Relationship Id="rId65" Type="http://schemas.openxmlformats.org/officeDocument/2006/relationships/hyperlink" Target="http://118.185.187.137/moodle/my/courses.php" TargetMode="External"/><Relationship Id="rId86" Type="http://schemas.openxmlformats.org/officeDocument/2006/relationships/hyperlink" Target="http://118.185.187.137/moodle/course/view.php?id=158" TargetMode="External"/><Relationship Id="rId130" Type="http://schemas.openxmlformats.org/officeDocument/2006/relationships/header" Target="header14.xml"/><Relationship Id="rId151" Type="http://schemas.openxmlformats.org/officeDocument/2006/relationships/hyperlink" Target="http://118.185.187.137/moodle/course/view.php?id=158&amp;section-4" TargetMode="External"/><Relationship Id="rId172" Type="http://schemas.openxmlformats.org/officeDocument/2006/relationships/hyperlink" Target="http://118.185.187.137/moodle/mod/quiz/view.php?id=1355" TargetMode="External"/><Relationship Id="rId193" Type="http://schemas.openxmlformats.org/officeDocument/2006/relationships/hyperlink" Target="http://118.185.187.137/moodle/mod/quiz/view.php?id=1357" TargetMode="External"/><Relationship Id="rId207" Type="http://schemas.openxmlformats.org/officeDocument/2006/relationships/hyperlink" Target="http://118.185.187.137/moodle/mod/quiz/view.php?id=1357&amp;forceview=1" TargetMode="External"/><Relationship Id="rId228" Type="http://schemas.openxmlformats.org/officeDocument/2006/relationships/hyperlink" Target="http://118.185.187.137/moodle/mod/quiz/view.php?id=1361&amp;forceview=1" TargetMode="External"/><Relationship Id="rId249" Type="http://schemas.openxmlformats.org/officeDocument/2006/relationships/hyperlink" Target="http://118.185.187.137/moodle/my/" TargetMode="External"/><Relationship Id="rId13" Type="http://schemas.openxmlformats.org/officeDocument/2006/relationships/hyperlink" Target="http://118.185.187.137/moodle/course/view.php?id=158&amp;section-1" TargetMode="External"/><Relationship Id="rId109" Type="http://schemas.openxmlformats.org/officeDocument/2006/relationships/hyperlink" Target="http://118.185.187.137/moodle/mod/quiz/view.php?id=1349" TargetMode="External"/><Relationship Id="rId260" Type="http://schemas.openxmlformats.org/officeDocument/2006/relationships/hyperlink" Target="http://118.185.187.137/moodle/my/courses.php" TargetMode="External"/><Relationship Id="rId281" Type="http://schemas.openxmlformats.org/officeDocument/2006/relationships/image" Target="media/image30.png"/><Relationship Id="rId34" Type="http://schemas.openxmlformats.org/officeDocument/2006/relationships/image" Target="media/image17.png"/><Relationship Id="rId55" Type="http://schemas.openxmlformats.org/officeDocument/2006/relationships/hyperlink" Target="http://118.185.187.137/moodle/course/view.php?id=158" TargetMode="External"/><Relationship Id="rId76" Type="http://schemas.openxmlformats.org/officeDocument/2006/relationships/hyperlink" Target="http://118.185.187.137/moodle/course/view.php?id=158" TargetMode="External"/><Relationship Id="rId97" Type="http://schemas.openxmlformats.org/officeDocument/2006/relationships/hyperlink" Target="http://118.185.187.137/moodle/course/view.php?id=158" TargetMode="External"/><Relationship Id="rId120" Type="http://schemas.openxmlformats.org/officeDocument/2006/relationships/header" Target="header13.xml"/><Relationship Id="rId141" Type="http://schemas.openxmlformats.org/officeDocument/2006/relationships/hyperlink" Target="http://118.185.187.137/moodle/course/view.php?id=158&amp;section-4" TargetMode="External"/><Relationship Id="rId7" Type="http://schemas.openxmlformats.org/officeDocument/2006/relationships/image" Target="media/image1.jpeg"/><Relationship Id="rId162" Type="http://schemas.openxmlformats.org/officeDocument/2006/relationships/hyperlink" Target="http://118.185.187.137/moodle/mod/quiz/view.php?id=1354" TargetMode="External"/><Relationship Id="rId183" Type="http://schemas.openxmlformats.org/officeDocument/2006/relationships/header" Target="header19.xml"/><Relationship Id="rId218" Type="http://schemas.openxmlformats.org/officeDocument/2006/relationships/hyperlink" Target="http://118.185.187.137/moodle/mod/quiz/view.php?id=1360&amp;forceview=1" TargetMode="External"/><Relationship Id="rId239" Type="http://schemas.openxmlformats.org/officeDocument/2006/relationships/hyperlink" Target="http://118.185.187.137/moodle/my/" TargetMode="Externa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50" Type="http://schemas.openxmlformats.org/officeDocument/2006/relationships/hyperlink" Target="http://118.185.187.137/moodle/my/courses.php" TargetMode="External"/><Relationship Id="rId255" Type="http://schemas.openxmlformats.org/officeDocument/2006/relationships/footer" Target="footer47.xml"/><Relationship Id="rId271" Type="http://schemas.openxmlformats.org/officeDocument/2006/relationships/hyperlink" Target="http://118.185.187.137/moodle/course/view.php?id=158" TargetMode="External"/><Relationship Id="rId276" Type="http://schemas.openxmlformats.org/officeDocument/2006/relationships/image" Target="media/image26.png"/><Relationship Id="rId292" Type="http://schemas.openxmlformats.org/officeDocument/2006/relationships/hyperlink" Target="http://118.185.187.137/moodle/my/courses.php" TargetMode="External"/><Relationship Id="rId297" Type="http://schemas.openxmlformats.org/officeDocument/2006/relationships/footer" Target="footer53.xml"/><Relationship Id="rId24" Type="http://schemas.openxmlformats.org/officeDocument/2006/relationships/header" Target="header3.xml"/><Relationship Id="rId40" Type="http://schemas.openxmlformats.org/officeDocument/2006/relationships/hyperlink" Target="http://118.185.187.137/moodle/my/" TargetMode="External"/><Relationship Id="rId45" Type="http://schemas.openxmlformats.org/officeDocument/2006/relationships/header" Target="header4.xml"/><Relationship Id="rId66" Type="http://schemas.openxmlformats.org/officeDocument/2006/relationships/hyperlink" Target="http://118.185.187.137/moodle/course/view.php?id=158" TargetMode="External"/><Relationship Id="rId87" Type="http://schemas.openxmlformats.org/officeDocument/2006/relationships/hyperlink" Target="http://118.185.187.137/moodle/course/view.php?id=158&amp;section-3" TargetMode="External"/><Relationship Id="rId110" Type="http://schemas.openxmlformats.org/officeDocument/2006/relationships/header" Target="header12.xml"/><Relationship Id="rId115" Type="http://schemas.openxmlformats.org/officeDocument/2006/relationships/hyperlink" Target="http://118.185.187.137/moodle/my/" TargetMode="External"/><Relationship Id="rId131" Type="http://schemas.openxmlformats.org/officeDocument/2006/relationships/footer" Target="footer23.xml"/><Relationship Id="rId136" Type="http://schemas.openxmlformats.org/officeDocument/2006/relationships/image" Target="media/image24.png"/><Relationship Id="rId157" Type="http://schemas.openxmlformats.org/officeDocument/2006/relationships/hyperlink" Target="http://118.185.187.137/moodle/mod/quiz/view.php?id=1354&amp;forceview=1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theme" Target="theme/theme1.xml"/><Relationship Id="rId61" Type="http://schemas.openxmlformats.org/officeDocument/2006/relationships/image" Target="media/image20.png"/><Relationship Id="rId82" Type="http://schemas.openxmlformats.org/officeDocument/2006/relationships/hyperlink" Target="http://118.185.187.137/moodle/mod/quiz/view.php?id=1345&amp;forceview=1" TargetMode="External"/><Relationship Id="rId152" Type="http://schemas.openxmlformats.org/officeDocument/2006/relationships/hyperlink" Target="http://118.185.187.137/moodle/mod/quiz/view.php?id=1353" TargetMode="External"/><Relationship Id="rId173" Type="http://schemas.openxmlformats.org/officeDocument/2006/relationships/header" Target="header18.xml"/><Relationship Id="rId194" Type="http://schemas.openxmlformats.org/officeDocument/2006/relationships/header" Target="header20.xml"/><Relationship Id="rId199" Type="http://schemas.openxmlformats.org/officeDocument/2006/relationships/hyperlink" Target="http://118.185.187.137/moodle/my/" TargetMode="External"/><Relationship Id="rId203" Type="http://schemas.openxmlformats.org/officeDocument/2006/relationships/hyperlink" Target="http://118.185.187.137/moodle/mod/quiz/view.php?id=1358" TargetMode="External"/><Relationship Id="rId208" Type="http://schemas.openxmlformats.org/officeDocument/2006/relationships/hyperlink" Target="http://118.185.187.137/moodle/mod/quiz/view.php?id=1359&amp;forceview=1" TargetMode="External"/><Relationship Id="rId229" Type="http://schemas.openxmlformats.org/officeDocument/2006/relationships/hyperlink" Target="http://118.185.187.137/moodle/my/" TargetMode="External"/><Relationship Id="rId19" Type="http://schemas.openxmlformats.org/officeDocument/2006/relationships/image" Target="media/image6.png"/><Relationship Id="rId224" Type="http://schemas.openxmlformats.org/officeDocument/2006/relationships/header" Target="header23.xml"/><Relationship Id="rId240" Type="http://schemas.openxmlformats.org/officeDocument/2006/relationships/hyperlink" Target="http://118.185.187.137/moodle/my/courses.php" TargetMode="External"/><Relationship Id="rId245" Type="http://schemas.openxmlformats.org/officeDocument/2006/relationships/footer" Target="footer45.xml"/><Relationship Id="rId261" Type="http://schemas.openxmlformats.org/officeDocument/2006/relationships/hyperlink" Target="http://118.185.187.137/moodle/course/view.php?id=158" TargetMode="External"/><Relationship Id="rId266" Type="http://schemas.openxmlformats.org/officeDocument/2006/relationships/footer" Target="footer50.xml"/><Relationship Id="rId287" Type="http://schemas.openxmlformats.org/officeDocument/2006/relationships/image" Target="media/image36.png"/><Relationship Id="rId14" Type="http://schemas.openxmlformats.org/officeDocument/2006/relationships/hyperlink" Target="http://118.185.187.137/moodle/mod/quiz/view.php?id=1341" TargetMode="External"/><Relationship Id="rId30" Type="http://schemas.openxmlformats.org/officeDocument/2006/relationships/footer" Target="footer2.xml"/><Relationship Id="rId35" Type="http://schemas.openxmlformats.org/officeDocument/2006/relationships/image" Target="media/image18.png"/><Relationship Id="rId56" Type="http://schemas.openxmlformats.org/officeDocument/2006/relationships/hyperlink" Target="http://118.185.187.137/moodle/course/view.php?id=158&amp;section-2" TargetMode="External"/><Relationship Id="rId77" Type="http://schemas.openxmlformats.org/officeDocument/2006/relationships/hyperlink" Target="http://118.185.187.137/moodle/course/view.php?id=158&amp;section-2" TargetMode="External"/><Relationship Id="rId100" Type="http://schemas.openxmlformats.org/officeDocument/2006/relationships/header" Target="header11.xml"/><Relationship Id="rId105" Type="http://schemas.openxmlformats.org/officeDocument/2006/relationships/hyperlink" Target="http://118.185.187.137/moodle/my/" TargetMode="External"/><Relationship Id="rId126" Type="http://schemas.openxmlformats.org/officeDocument/2006/relationships/hyperlink" Target="http://118.185.187.137/moodle/my/courses.php" TargetMode="External"/><Relationship Id="rId147" Type="http://schemas.openxmlformats.org/officeDocument/2006/relationships/hyperlink" Target="http://118.185.187.137/moodle/mod/quiz/view.php?id=1353&amp;forceview=1" TargetMode="External"/><Relationship Id="rId168" Type="http://schemas.openxmlformats.org/officeDocument/2006/relationships/hyperlink" Target="http://118.185.187.137/moodle/my/" TargetMode="External"/><Relationship Id="rId282" Type="http://schemas.openxmlformats.org/officeDocument/2006/relationships/image" Target="media/image31.png"/><Relationship Id="rId8" Type="http://schemas.openxmlformats.org/officeDocument/2006/relationships/header" Target="header1.xml"/><Relationship Id="rId51" Type="http://schemas.openxmlformats.org/officeDocument/2006/relationships/hyperlink" Target="http://118.185.187.137/moodle/mod/quiz/view.php?id=1342&amp;forceview=1" TargetMode="External"/><Relationship Id="rId72" Type="http://schemas.openxmlformats.org/officeDocument/2006/relationships/hyperlink" Target="http://118.185.187.137/moodle/mod/quiz/view.php?id=1344&amp;forceview=1" TargetMode="External"/><Relationship Id="rId93" Type="http://schemas.openxmlformats.org/officeDocument/2006/relationships/image" Target="media/image21.png"/><Relationship Id="rId98" Type="http://schemas.openxmlformats.org/officeDocument/2006/relationships/hyperlink" Target="http://118.185.187.137/moodle/course/view.php?id=158&amp;section-3" TargetMode="External"/><Relationship Id="rId121" Type="http://schemas.openxmlformats.org/officeDocument/2006/relationships/footer" Target="footer21.xml"/><Relationship Id="rId142" Type="http://schemas.openxmlformats.org/officeDocument/2006/relationships/hyperlink" Target="http://118.185.187.137/moodle/mod/quiz/view.php?id=1352" TargetMode="External"/><Relationship Id="rId163" Type="http://schemas.openxmlformats.org/officeDocument/2006/relationships/header" Target="header17.xml"/><Relationship Id="rId184" Type="http://schemas.openxmlformats.org/officeDocument/2006/relationships/footer" Target="footer33.xml"/><Relationship Id="rId189" Type="http://schemas.openxmlformats.org/officeDocument/2006/relationships/hyperlink" Target="http://118.185.187.137/moodle/my/" TargetMode="External"/><Relationship Id="rId219" Type="http://schemas.openxmlformats.org/officeDocument/2006/relationships/hyperlink" Target="http://118.185.187.137/moodle/my/" TargetMode="External"/><Relationship Id="rId3" Type="http://schemas.openxmlformats.org/officeDocument/2006/relationships/settings" Target="settings.xml"/><Relationship Id="rId214" Type="http://schemas.openxmlformats.org/officeDocument/2006/relationships/header" Target="header22.xml"/><Relationship Id="rId230" Type="http://schemas.openxmlformats.org/officeDocument/2006/relationships/hyperlink" Target="http://118.185.187.137/moodle/my/courses.php" TargetMode="External"/><Relationship Id="rId235" Type="http://schemas.openxmlformats.org/officeDocument/2006/relationships/footer" Target="footer43.xml"/><Relationship Id="rId251" Type="http://schemas.openxmlformats.org/officeDocument/2006/relationships/hyperlink" Target="http://118.185.187.137/moodle/course/view.php?id=158" TargetMode="External"/><Relationship Id="rId256" Type="http://schemas.openxmlformats.org/officeDocument/2006/relationships/footer" Target="footer48.xml"/><Relationship Id="rId277" Type="http://schemas.openxmlformats.org/officeDocument/2006/relationships/footer" Target="footer52.xml"/><Relationship Id="rId298" Type="http://schemas.openxmlformats.org/officeDocument/2006/relationships/footer" Target="footer54.xml"/><Relationship Id="rId25" Type="http://schemas.openxmlformats.org/officeDocument/2006/relationships/image" Target="media/image10.png"/><Relationship Id="rId46" Type="http://schemas.openxmlformats.org/officeDocument/2006/relationships/footer" Target="footer6.xml"/><Relationship Id="rId67" Type="http://schemas.openxmlformats.org/officeDocument/2006/relationships/hyperlink" Target="http://118.185.187.137/moodle/course/view.php?id=158&amp;section-2" TargetMode="External"/><Relationship Id="rId116" Type="http://schemas.openxmlformats.org/officeDocument/2006/relationships/hyperlink" Target="http://118.185.187.137/moodle/my/courses.php" TargetMode="External"/><Relationship Id="rId137" Type="http://schemas.openxmlformats.org/officeDocument/2006/relationships/hyperlink" Target="http://118.185.187.137/moodle/mod/quiz/view.php?id=1352&amp;forceview=1" TargetMode="External"/><Relationship Id="rId158" Type="http://schemas.openxmlformats.org/officeDocument/2006/relationships/hyperlink" Target="http://118.185.187.137/moodle/my/" TargetMode="External"/><Relationship Id="rId272" Type="http://schemas.openxmlformats.org/officeDocument/2006/relationships/hyperlink" Target="http://118.185.187.137/moodle/course/view.php?id=158&amp;section-6" TargetMode="External"/><Relationship Id="rId293" Type="http://schemas.openxmlformats.org/officeDocument/2006/relationships/hyperlink" Target="http://118.185.187.137/moodle/course/view.php?id=158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118.185.187.137/moodle/my/courses.php" TargetMode="External"/><Relationship Id="rId62" Type="http://schemas.openxmlformats.org/officeDocument/2006/relationships/hyperlink" Target="http://118.185.187.137/moodle/mod/quiz/view.php?id=1343&amp;forceview=1" TargetMode="External"/><Relationship Id="rId83" Type="http://schemas.openxmlformats.org/officeDocument/2006/relationships/hyperlink" Target="http://118.185.187.137/moodle/mod/quiz/view.php?id=1347&amp;forceview=1" TargetMode="External"/><Relationship Id="rId88" Type="http://schemas.openxmlformats.org/officeDocument/2006/relationships/hyperlink" Target="http://118.185.187.137/moodle/mod/quiz/view.php?id=1347" TargetMode="External"/><Relationship Id="rId111" Type="http://schemas.openxmlformats.org/officeDocument/2006/relationships/footer" Target="footer19.xml"/><Relationship Id="rId132" Type="http://schemas.openxmlformats.org/officeDocument/2006/relationships/image" Target="media/image22.png"/><Relationship Id="rId153" Type="http://schemas.openxmlformats.org/officeDocument/2006/relationships/header" Target="header16.xml"/><Relationship Id="rId174" Type="http://schemas.openxmlformats.org/officeDocument/2006/relationships/footer" Target="footer31.xml"/><Relationship Id="rId179" Type="http://schemas.openxmlformats.org/officeDocument/2006/relationships/hyperlink" Target="http://118.185.187.137/moodle/my/courses.php" TargetMode="External"/><Relationship Id="rId195" Type="http://schemas.openxmlformats.org/officeDocument/2006/relationships/footer" Target="footer35.xml"/><Relationship Id="rId209" Type="http://schemas.openxmlformats.org/officeDocument/2006/relationships/hyperlink" Target="http://118.185.187.137/moodle/my/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eader" Target="header21.xml"/><Relationship Id="rId220" Type="http://schemas.openxmlformats.org/officeDocument/2006/relationships/hyperlink" Target="http://118.185.187.137/moodle/my/courses.php" TargetMode="External"/><Relationship Id="rId225" Type="http://schemas.openxmlformats.org/officeDocument/2006/relationships/footer" Target="footer41.xml"/><Relationship Id="rId241" Type="http://schemas.openxmlformats.org/officeDocument/2006/relationships/hyperlink" Target="http://118.185.187.137/moodle/course/view.php?id=158" TargetMode="External"/><Relationship Id="rId246" Type="http://schemas.openxmlformats.org/officeDocument/2006/relationships/footer" Target="footer46.xml"/><Relationship Id="rId267" Type="http://schemas.openxmlformats.org/officeDocument/2006/relationships/hyperlink" Target="http://118.185.187.137/moodle/mod/quiz/view.php?id=1363&amp;forceview=1" TargetMode="External"/><Relationship Id="rId288" Type="http://schemas.openxmlformats.org/officeDocument/2006/relationships/image" Target="media/image37.png"/><Relationship Id="rId15" Type="http://schemas.openxmlformats.org/officeDocument/2006/relationships/image" Target="media/image2.png"/><Relationship Id="rId36" Type="http://schemas.openxmlformats.org/officeDocument/2006/relationships/footer" Target="footer4.xml"/><Relationship Id="rId57" Type="http://schemas.openxmlformats.org/officeDocument/2006/relationships/hyperlink" Target="http://118.185.187.137/moodle/mod/quiz/view.php?id=1344" TargetMode="External"/><Relationship Id="rId106" Type="http://schemas.openxmlformats.org/officeDocument/2006/relationships/hyperlink" Target="http://118.185.187.137/moodle/my/courses.php" TargetMode="External"/><Relationship Id="rId127" Type="http://schemas.openxmlformats.org/officeDocument/2006/relationships/hyperlink" Target="http://118.185.187.137/moodle/course/view.php?id=158" TargetMode="External"/><Relationship Id="rId262" Type="http://schemas.openxmlformats.org/officeDocument/2006/relationships/hyperlink" Target="http://118.185.187.137/moodle/course/view.php?id=158&amp;section-6" TargetMode="External"/><Relationship Id="rId283" Type="http://schemas.openxmlformats.org/officeDocument/2006/relationships/image" Target="media/image32.png"/><Relationship Id="rId10" Type="http://schemas.openxmlformats.org/officeDocument/2006/relationships/hyperlink" Target="http://118.185.187.137/moodle/my/" TargetMode="External"/><Relationship Id="rId31" Type="http://schemas.openxmlformats.org/officeDocument/2006/relationships/footer" Target="footer3.xml"/><Relationship Id="rId52" Type="http://schemas.openxmlformats.org/officeDocument/2006/relationships/hyperlink" Target="http://118.185.187.137/moodle/mod/quiz/view.php?id=1344&amp;forceview=1" TargetMode="External"/><Relationship Id="rId73" Type="http://schemas.openxmlformats.org/officeDocument/2006/relationships/hyperlink" Target="http://118.185.187.137/moodle/mod/quiz/view.php?id=1346&amp;forceview=1" TargetMode="External"/><Relationship Id="rId78" Type="http://schemas.openxmlformats.org/officeDocument/2006/relationships/hyperlink" Target="http://118.185.187.137/moodle/mod/quiz/view.php?id=1346" TargetMode="External"/><Relationship Id="rId94" Type="http://schemas.openxmlformats.org/officeDocument/2006/relationships/hyperlink" Target="http://118.185.187.137/moodle/mod/quiz/view.php?id=1348&amp;forceview=1" TargetMode="External"/><Relationship Id="rId99" Type="http://schemas.openxmlformats.org/officeDocument/2006/relationships/hyperlink" Target="http://118.185.187.137/moodle/mod/quiz/view.php?id=1348" TargetMode="External"/><Relationship Id="rId101" Type="http://schemas.openxmlformats.org/officeDocument/2006/relationships/footer" Target="footer17.xml"/><Relationship Id="rId122" Type="http://schemas.openxmlformats.org/officeDocument/2006/relationships/footer" Target="footer22.xml"/><Relationship Id="rId143" Type="http://schemas.openxmlformats.org/officeDocument/2006/relationships/header" Target="header15.xml"/><Relationship Id="rId148" Type="http://schemas.openxmlformats.org/officeDocument/2006/relationships/hyperlink" Target="http://118.185.187.137/moodle/my/" TargetMode="External"/><Relationship Id="rId164" Type="http://schemas.openxmlformats.org/officeDocument/2006/relationships/footer" Target="footer29.xml"/><Relationship Id="rId169" Type="http://schemas.openxmlformats.org/officeDocument/2006/relationships/hyperlink" Target="http://118.185.187.137/moodle/my/courses.php" TargetMode="External"/><Relationship Id="rId185" Type="http://schemas.openxmlformats.org/officeDocument/2006/relationships/footer" Target="footer3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hyperlink" Target="http://118.185.187.137/moodle/course/view.php?id=158" TargetMode="External"/><Relationship Id="rId210" Type="http://schemas.openxmlformats.org/officeDocument/2006/relationships/hyperlink" Target="http://118.185.187.137/moodle/my/courses.php" TargetMode="External"/><Relationship Id="rId215" Type="http://schemas.openxmlformats.org/officeDocument/2006/relationships/footer" Target="footer39.xml"/><Relationship Id="rId236" Type="http://schemas.openxmlformats.org/officeDocument/2006/relationships/footer" Target="footer44.xml"/><Relationship Id="rId257" Type="http://schemas.openxmlformats.org/officeDocument/2006/relationships/hyperlink" Target="http://118.185.187.137/moodle/mod/quiz/view.php?id=1362&amp;forceview=1" TargetMode="External"/><Relationship Id="rId278" Type="http://schemas.openxmlformats.org/officeDocument/2006/relationships/image" Target="media/image27.png"/><Relationship Id="rId26" Type="http://schemas.openxmlformats.org/officeDocument/2006/relationships/image" Target="media/image11.png"/><Relationship Id="rId231" Type="http://schemas.openxmlformats.org/officeDocument/2006/relationships/hyperlink" Target="http://118.185.187.137/moodle/course/view.php?id=158" TargetMode="External"/><Relationship Id="rId252" Type="http://schemas.openxmlformats.org/officeDocument/2006/relationships/hyperlink" Target="http://118.185.187.137/moodle/course/view.php?id=158&amp;section-6" TargetMode="External"/><Relationship Id="rId273" Type="http://schemas.openxmlformats.org/officeDocument/2006/relationships/hyperlink" Target="http://118.185.187.137/moodle/mod/quiz/view.php?id=1365" TargetMode="External"/><Relationship Id="rId294" Type="http://schemas.openxmlformats.org/officeDocument/2006/relationships/hyperlink" Target="http://118.185.187.137/moodle/course/view.php?id=158&amp;section-6" TargetMode="External"/><Relationship Id="rId47" Type="http://schemas.openxmlformats.org/officeDocument/2006/relationships/header" Target="header5.xml"/><Relationship Id="rId68" Type="http://schemas.openxmlformats.org/officeDocument/2006/relationships/hyperlink" Target="http://118.185.187.137/moodle/mod/quiz/view.php?id=1345" TargetMode="External"/><Relationship Id="rId89" Type="http://schemas.openxmlformats.org/officeDocument/2006/relationships/header" Target="header10.xml"/><Relationship Id="rId112" Type="http://schemas.openxmlformats.org/officeDocument/2006/relationships/footer" Target="footer20.xml"/><Relationship Id="rId133" Type="http://schemas.openxmlformats.org/officeDocument/2006/relationships/footer" Target="footer24.xml"/><Relationship Id="rId154" Type="http://schemas.openxmlformats.org/officeDocument/2006/relationships/footer" Target="footer27.xml"/><Relationship Id="rId175" Type="http://schemas.openxmlformats.org/officeDocument/2006/relationships/footer" Target="footer32.xml"/><Relationship Id="rId196" Type="http://schemas.openxmlformats.org/officeDocument/2006/relationships/footer" Target="footer36.xml"/><Relationship Id="rId200" Type="http://schemas.openxmlformats.org/officeDocument/2006/relationships/hyperlink" Target="http://118.185.187.137/moodle/my/courses.php" TargetMode="External"/><Relationship Id="rId16" Type="http://schemas.openxmlformats.org/officeDocument/2006/relationships/image" Target="media/image3.png"/><Relationship Id="rId221" Type="http://schemas.openxmlformats.org/officeDocument/2006/relationships/hyperlink" Target="http://118.185.187.137/moodle/course/view.php?id=158" TargetMode="External"/><Relationship Id="rId242" Type="http://schemas.openxmlformats.org/officeDocument/2006/relationships/hyperlink" Target="http://118.185.187.137/moodle/course/view.php?id=158&amp;section-6" TargetMode="External"/><Relationship Id="rId263" Type="http://schemas.openxmlformats.org/officeDocument/2006/relationships/hyperlink" Target="http://118.185.187.137/moodle/mod/quiz/view.php?id=1364" TargetMode="External"/><Relationship Id="rId284" Type="http://schemas.openxmlformats.org/officeDocument/2006/relationships/image" Target="media/image33.png"/><Relationship Id="rId37" Type="http://schemas.openxmlformats.org/officeDocument/2006/relationships/footer" Target="footer5.xml"/><Relationship Id="rId58" Type="http://schemas.openxmlformats.org/officeDocument/2006/relationships/header" Target="header7.xml"/><Relationship Id="rId79" Type="http://schemas.openxmlformats.org/officeDocument/2006/relationships/header" Target="header9.xml"/><Relationship Id="rId102" Type="http://schemas.openxmlformats.org/officeDocument/2006/relationships/footer" Target="footer18.xml"/><Relationship Id="rId123" Type="http://schemas.openxmlformats.org/officeDocument/2006/relationships/hyperlink" Target="http://118.185.187.137/moodle/mod/quiz/view.php?id=1349&amp;forceview=1" TargetMode="External"/><Relationship Id="rId144" Type="http://schemas.openxmlformats.org/officeDocument/2006/relationships/footer" Target="footer25.xml"/><Relationship Id="rId90" Type="http://schemas.openxmlformats.org/officeDocument/2006/relationships/footer" Target="footer15.xml"/><Relationship Id="rId165" Type="http://schemas.openxmlformats.org/officeDocument/2006/relationships/footer" Target="footer30.xml"/><Relationship Id="rId186" Type="http://schemas.openxmlformats.org/officeDocument/2006/relationships/hyperlink" Target="http://118.185.187.137/moodle/mod/quiz/view.php?id=1355&amp;forceview=1" TargetMode="External"/><Relationship Id="rId211" Type="http://schemas.openxmlformats.org/officeDocument/2006/relationships/hyperlink" Target="http://118.185.187.137/moodle/course/view.php?id=158" TargetMode="External"/><Relationship Id="rId232" Type="http://schemas.openxmlformats.org/officeDocument/2006/relationships/hyperlink" Target="http://118.185.187.137/moodle/course/view.php?id=158&amp;section-6" TargetMode="External"/><Relationship Id="rId253" Type="http://schemas.openxmlformats.org/officeDocument/2006/relationships/hyperlink" Target="http://118.185.187.137/moodle/mod/quiz/view.php?id=1363" TargetMode="External"/><Relationship Id="rId274" Type="http://schemas.openxmlformats.org/officeDocument/2006/relationships/header" Target="header28.xml"/><Relationship Id="rId295" Type="http://schemas.openxmlformats.org/officeDocument/2006/relationships/hyperlink" Target="http://118.185.187.137/moodle/mod/quiz/view.php?id=1366" TargetMode="External"/><Relationship Id="rId27" Type="http://schemas.openxmlformats.org/officeDocument/2006/relationships/image" Target="media/image12.png"/><Relationship Id="rId48" Type="http://schemas.openxmlformats.org/officeDocument/2006/relationships/header" Target="header6.xml"/><Relationship Id="rId69" Type="http://schemas.openxmlformats.org/officeDocument/2006/relationships/header" Target="header8.xml"/><Relationship Id="rId113" Type="http://schemas.openxmlformats.org/officeDocument/2006/relationships/hyperlink" Target="http://118.185.187.137/moodle/mod/quiz/view.php?id=1348&amp;forceview=1" TargetMode="External"/><Relationship Id="rId134" Type="http://schemas.openxmlformats.org/officeDocument/2006/relationships/image" Target="media/image23.png"/><Relationship Id="rId80" Type="http://schemas.openxmlformats.org/officeDocument/2006/relationships/footer" Target="footer13.xml"/><Relationship Id="rId155" Type="http://schemas.openxmlformats.org/officeDocument/2006/relationships/footer" Target="footer28.xml"/><Relationship Id="rId176" Type="http://schemas.openxmlformats.org/officeDocument/2006/relationships/hyperlink" Target="http://118.185.187.137/moodle/mod/quiz/view.php?id=1354&amp;forceview=1" TargetMode="External"/><Relationship Id="rId197" Type="http://schemas.openxmlformats.org/officeDocument/2006/relationships/hyperlink" Target="http://118.185.187.137/moodle/mod/quiz/view.php?id=1356&amp;forceview=1" TargetMode="External"/><Relationship Id="rId201" Type="http://schemas.openxmlformats.org/officeDocument/2006/relationships/hyperlink" Target="http://118.185.187.137/moodle/course/view.php?id=158" TargetMode="External"/><Relationship Id="rId222" Type="http://schemas.openxmlformats.org/officeDocument/2006/relationships/hyperlink" Target="http://118.185.187.137/moodle/course/view.php?id=158&amp;section-5" TargetMode="External"/><Relationship Id="rId243" Type="http://schemas.openxmlformats.org/officeDocument/2006/relationships/hyperlink" Target="http://118.185.187.137/moodle/mod/quiz/view.php?id=1362" TargetMode="External"/><Relationship Id="rId264" Type="http://schemas.openxmlformats.org/officeDocument/2006/relationships/header" Target="header27.xml"/><Relationship Id="rId285" Type="http://schemas.openxmlformats.org/officeDocument/2006/relationships/image" Target="media/image34.png"/><Relationship Id="rId17" Type="http://schemas.openxmlformats.org/officeDocument/2006/relationships/image" Target="media/image4.png"/><Relationship Id="rId38" Type="http://schemas.openxmlformats.org/officeDocument/2006/relationships/image" Target="media/image19.png"/><Relationship Id="rId59" Type="http://schemas.openxmlformats.org/officeDocument/2006/relationships/footer" Target="footer9.xml"/><Relationship Id="rId103" Type="http://schemas.openxmlformats.org/officeDocument/2006/relationships/hyperlink" Target="http://118.185.187.137/moodle/mod/quiz/view.php?id=1347&amp;forceview=1" TargetMode="External"/><Relationship Id="rId124" Type="http://schemas.openxmlformats.org/officeDocument/2006/relationships/hyperlink" Target="http://118.185.187.137/moodle/mod/quiz/view.php?id=1351&amp;forceview=1" TargetMode="External"/><Relationship Id="rId70" Type="http://schemas.openxmlformats.org/officeDocument/2006/relationships/footer" Target="footer11.xml"/><Relationship Id="rId91" Type="http://schemas.openxmlformats.org/officeDocument/2006/relationships/footer" Target="footer16.xml"/><Relationship Id="rId145" Type="http://schemas.openxmlformats.org/officeDocument/2006/relationships/footer" Target="footer26.xml"/><Relationship Id="rId166" Type="http://schemas.openxmlformats.org/officeDocument/2006/relationships/hyperlink" Target="http://118.185.187.137/moodle/mod/quiz/view.php?id=1353&amp;forceview=1" TargetMode="External"/><Relationship Id="rId187" Type="http://schemas.openxmlformats.org/officeDocument/2006/relationships/image" Target="media/image25.png"/><Relationship Id="rId1" Type="http://schemas.openxmlformats.org/officeDocument/2006/relationships/numbering" Target="numbering.xml"/><Relationship Id="rId212" Type="http://schemas.openxmlformats.org/officeDocument/2006/relationships/hyperlink" Target="http://118.185.187.137/moodle/course/view.php?id=158&amp;section-5" TargetMode="External"/><Relationship Id="rId233" Type="http://schemas.openxmlformats.org/officeDocument/2006/relationships/hyperlink" Target="http://118.185.187.137/moodle/mod/quiz/view.php?id=1361" TargetMode="External"/><Relationship Id="rId254" Type="http://schemas.openxmlformats.org/officeDocument/2006/relationships/header" Target="header26.xml"/><Relationship Id="rId28" Type="http://schemas.openxmlformats.org/officeDocument/2006/relationships/image" Target="media/image13.png"/><Relationship Id="rId49" Type="http://schemas.openxmlformats.org/officeDocument/2006/relationships/footer" Target="footer7.xml"/><Relationship Id="rId114" Type="http://schemas.openxmlformats.org/officeDocument/2006/relationships/hyperlink" Target="http://118.185.187.137/moodle/mod/quiz/view.php?id=1350&amp;forceview=1" TargetMode="External"/><Relationship Id="rId275" Type="http://schemas.openxmlformats.org/officeDocument/2006/relationships/footer" Target="footer51.xml"/><Relationship Id="rId296" Type="http://schemas.openxmlformats.org/officeDocument/2006/relationships/header" Target="header29.xml"/><Relationship Id="rId300" Type="http://schemas.openxmlformats.org/officeDocument/2006/relationships/fontTable" Target="fontTable.xml"/><Relationship Id="rId60" Type="http://schemas.openxmlformats.org/officeDocument/2006/relationships/footer" Target="footer10.xml"/><Relationship Id="rId81" Type="http://schemas.openxmlformats.org/officeDocument/2006/relationships/footer" Target="footer14.xml"/><Relationship Id="rId135" Type="http://schemas.openxmlformats.org/officeDocument/2006/relationships/hyperlink" Target="http://118.185.187.137/moodle/mod/quiz/view.php?id=1350&amp;forceview=1" TargetMode="External"/><Relationship Id="rId156" Type="http://schemas.openxmlformats.org/officeDocument/2006/relationships/hyperlink" Target="http://118.185.187.137/moodle/mod/quiz/view.php?id=1352&amp;forceview=1" TargetMode="External"/><Relationship Id="rId177" Type="http://schemas.openxmlformats.org/officeDocument/2006/relationships/hyperlink" Target="http://118.185.187.137/moodle/mod/quiz/view.php?id=1356&amp;forceview=1" TargetMode="External"/><Relationship Id="rId198" Type="http://schemas.openxmlformats.org/officeDocument/2006/relationships/hyperlink" Target="http://118.185.187.137/moodle/mod/quiz/view.php?id=1358&amp;forceview=1" TargetMode="External"/><Relationship Id="rId202" Type="http://schemas.openxmlformats.org/officeDocument/2006/relationships/hyperlink" Target="http://118.185.187.137/moodle/course/view.php?id=158&amp;section-5" TargetMode="External"/><Relationship Id="rId223" Type="http://schemas.openxmlformats.org/officeDocument/2006/relationships/hyperlink" Target="http://118.185.187.137/moodle/mod/quiz/view.php?id=1360" TargetMode="External"/><Relationship Id="rId244" Type="http://schemas.openxmlformats.org/officeDocument/2006/relationships/header" Target="header25.xml"/><Relationship Id="rId18" Type="http://schemas.openxmlformats.org/officeDocument/2006/relationships/image" Target="media/image5.png"/><Relationship Id="rId39" Type="http://schemas.openxmlformats.org/officeDocument/2006/relationships/hyperlink" Target="http://118.185.187.137/moodle/mod/quiz/view.php?id=1342&amp;forceview=1" TargetMode="External"/><Relationship Id="rId265" Type="http://schemas.openxmlformats.org/officeDocument/2006/relationships/footer" Target="footer49.xml"/><Relationship Id="rId286" Type="http://schemas.openxmlformats.org/officeDocument/2006/relationships/image" Target="media/image35.png"/><Relationship Id="rId50" Type="http://schemas.openxmlformats.org/officeDocument/2006/relationships/footer" Target="footer8.xml"/><Relationship Id="rId104" Type="http://schemas.openxmlformats.org/officeDocument/2006/relationships/hyperlink" Target="http://118.185.187.137/moodle/mod/quiz/view.php?id=1349&amp;forceview=1" TargetMode="External"/><Relationship Id="rId125" Type="http://schemas.openxmlformats.org/officeDocument/2006/relationships/hyperlink" Target="http://118.185.187.137/moodle/my/" TargetMode="External"/><Relationship Id="rId146" Type="http://schemas.openxmlformats.org/officeDocument/2006/relationships/hyperlink" Target="http://118.185.187.137/moodle/mod/quiz/view.php?id=1351&amp;forceview=1" TargetMode="External"/><Relationship Id="rId167" Type="http://schemas.openxmlformats.org/officeDocument/2006/relationships/hyperlink" Target="http://118.185.187.137/moodle/mod/quiz/view.php?id=1355&amp;forceview=1" TargetMode="External"/><Relationship Id="rId188" Type="http://schemas.openxmlformats.org/officeDocument/2006/relationships/hyperlink" Target="http://118.185.187.137/moodle/mod/quiz/view.php?id=1357&amp;forceview=1" TargetMode="External"/><Relationship Id="rId71" Type="http://schemas.openxmlformats.org/officeDocument/2006/relationships/footer" Target="footer12.xml"/><Relationship Id="rId92" Type="http://schemas.openxmlformats.org/officeDocument/2006/relationships/hyperlink" Target="http://118.185.187.137/moodle/mod/quiz/view.php?id=1346&amp;forceview=1" TargetMode="External"/><Relationship Id="rId213" Type="http://schemas.openxmlformats.org/officeDocument/2006/relationships/hyperlink" Target="http://118.185.187.137/moodle/mod/quiz/view.php?id=1359" TargetMode="External"/><Relationship Id="rId234" Type="http://schemas.openxmlformats.org/officeDocument/2006/relationships/header" Target="header2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97</Pages>
  <Words>8701</Words>
  <Characters>60042</Characters>
  <Application>Microsoft Office Word</Application>
  <DocSecurity>0</DocSecurity>
  <Lines>3160</Lines>
  <Paragraphs>2217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Mv</cp:lastModifiedBy>
  <cp:revision>2</cp:revision>
  <dcterms:created xsi:type="dcterms:W3CDTF">2024-11-21T06:24:00Z</dcterms:created>
  <dcterms:modified xsi:type="dcterms:W3CDTF">2024-11-21T06:41:00Z</dcterms:modified>
</cp:coreProperties>
</file>